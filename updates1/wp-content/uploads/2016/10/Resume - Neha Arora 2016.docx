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3C91" w:rsidRPr="00574E0F" w:rsidRDefault="00027866">
      <w:pPr>
        <w:rPr>
          <w:rFonts w:ascii="Bookman Old Style" w:hAnsi="Bookman Old Style" w:cs="Times New Roman"/>
          <w:b/>
        </w:rPr>
      </w:pPr>
      <w:r w:rsidRPr="00574E0F">
        <w:rPr>
          <w:rFonts w:ascii="Bookman Old Style" w:hAnsi="Bookman Old Style" w:cs="Times New Roman"/>
          <w:b/>
        </w:rPr>
        <w:t xml:space="preserve">               </w:t>
      </w:r>
    </w:p>
    <w:p w:rsidR="00F73C91" w:rsidRPr="00F8331D" w:rsidRDefault="004866B7" w:rsidP="00F73C91">
      <w:pPr>
        <w:rPr>
          <w:rFonts w:ascii="Bookman Old Style" w:hAnsi="Bookman Old Style" w:cs="Bookman Old Style"/>
          <w:b/>
          <w:bCs/>
          <w:iCs/>
          <w:sz w:val="28"/>
          <w:szCs w:val="28"/>
        </w:rPr>
      </w:pPr>
      <w:r>
        <w:rPr>
          <w:rFonts w:ascii="Bookman Old Style" w:hAnsi="Bookman Old Style" w:cs="Bookman Old Style"/>
          <w:b/>
          <w:bCs/>
          <w:iCs/>
          <w:sz w:val="28"/>
          <w:szCs w:val="28"/>
        </w:rPr>
        <w:t>NEHA ARORA</w:t>
      </w:r>
    </w:p>
    <w:p w:rsidR="00F73C91" w:rsidRPr="0033682F" w:rsidRDefault="00027866" w:rsidP="00F73C91">
      <w:pPr>
        <w:pStyle w:val="NoSpacing"/>
        <w:rPr>
          <w:rFonts w:ascii="Bookman Old Style" w:hAnsi="Bookman Old Style"/>
          <w:b/>
        </w:rPr>
      </w:pPr>
      <w:r w:rsidRPr="0033682F">
        <w:rPr>
          <w:rFonts w:ascii="Bookman Old Style" w:hAnsi="Bookman Old Style"/>
          <w:b/>
        </w:rPr>
        <w:t xml:space="preserve">Contact: </w:t>
      </w:r>
      <w:r w:rsidR="008A47EE" w:rsidRPr="0033682F">
        <w:rPr>
          <w:rFonts w:ascii="Bookman Old Style" w:hAnsi="Bookman Old Style"/>
        </w:rPr>
        <w:t>+91-</w:t>
      </w:r>
      <w:r w:rsidR="00B23EAA">
        <w:rPr>
          <w:rFonts w:ascii="Bookman Old Style" w:hAnsi="Bookman Old Style" w:cs="Bookman Old Style"/>
          <w:i/>
        </w:rPr>
        <w:t>9717484646</w:t>
      </w:r>
      <w:r w:rsidR="00C4449F">
        <w:rPr>
          <w:rFonts w:ascii="Bookman Old Style" w:hAnsi="Bookman Old Style" w:cs="Bookman Old Style"/>
          <w:i/>
        </w:rPr>
        <w:t>,9650249696</w:t>
      </w:r>
    </w:p>
    <w:p w:rsidR="00027866" w:rsidRPr="0033682F" w:rsidRDefault="00027866" w:rsidP="0033682F">
      <w:pPr>
        <w:tabs>
          <w:tab w:val="left" w:pos="5580"/>
        </w:tabs>
        <w:autoSpaceDE w:val="0"/>
        <w:autoSpaceDN w:val="0"/>
        <w:adjustRightInd w:val="0"/>
        <w:spacing w:after="72"/>
        <w:rPr>
          <w:rFonts w:ascii="Bookman Old Style" w:hAnsi="Bookman Old Style" w:cs="Bookman Old Style"/>
          <w:bCs/>
          <w:iCs/>
        </w:rPr>
      </w:pPr>
      <w:r w:rsidRPr="0033682F">
        <w:rPr>
          <w:rFonts w:ascii="Bookman Old Style" w:hAnsi="Bookman Old Style" w:cs="Times New Roman"/>
          <w:b/>
        </w:rPr>
        <w:t>E-mail</w:t>
      </w:r>
      <w:r w:rsidR="00B253E6" w:rsidRPr="0033682F">
        <w:rPr>
          <w:rFonts w:ascii="Bookman Old Style" w:hAnsi="Bookman Old Style" w:cs="Times New Roman"/>
          <w:b/>
        </w:rPr>
        <w:t>:</w:t>
      </w:r>
      <w:r w:rsidRPr="0033682F">
        <w:rPr>
          <w:rFonts w:ascii="Bookman Old Style" w:hAnsi="Bookman Old Style" w:cs="Times New Roman"/>
        </w:rPr>
        <w:t xml:space="preserve"> </w:t>
      </w:r>
      <w:r w:rsidR="003F39C3">
        <w:rPr>
          <w:rFonts w:ascii="Bookman Old Style" w:hAnsi="Bookman Old Style" w:cs="Times New Roman"/>
        </w:rPr>
        <w:t>nhsirohi@gmail.com</w:t>
      </w:r>
    </w:p>
    <w:p w:rsidR="00CD7364" w:rsidRPr="00C14D2F" w:rsidRDefault="00E83C38" w:rsidP="00CD7364">
      <w:pPr>
        <w:jc w:val="both"/>
        <w:rPr>
          <w:rFonts w:cs="Times New Roman"/>
          <w:b/>
        </w:rPr>
      </w:pPr>
      <w:r>
        <w:rPr>
          <w:rFonts w:cs="Times New Roman"/>
          <w:noProof/>
          <w:lang w:eastAsia="en-US" w:bidi="ar-SA"/>
        </w:rPr>
        <w:drawing>
          <wp:inline distT="0" distB="0" distL="0" distR="0">
            <wp:extent cx="6838950" cy="104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47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64" w:rsidRPr="00C14D2F" w:rsidRDefault="00B61BE6" w:rsidP="00CD7364">
      <w:pPr>
        <w:jc w:val="both"/>
        <w:rPr>
          <w:rFonts w:cs="Times New Roman"/>
          <w:i/>
        </w:rPr>
      </w:pPr>
      <w:r w:rsidRPr="00B61BE6">
        <w:rPr>
          <w:rFonts w:cs="Times New Roman"/>
          <w:b/>
        </w:rPr>
        <w:t xml:space="preserve">Carrier </w:t>
      </w:r>
      <w:r w:rsidR="004866B7" w:rsidRPr="00B61BE6">
        <w:rPr>
          <w:rFonts w:cs="Times New Roman"/>
          <w:b/>
        </w:rPr>
        <w:t>Objective: -</w:t>
      </w:r>
      <w:r w:rsidRPr="00B61BE6">
        <w:rPr>
          <w:rFonts w:cs="Times New Roman"/>
          <w:b/>
        </w:rPr>
        <w:t xml:space="preserve"> Willing to work with an organization that provides an environment of excellence and professi</w:t>
      </w:r>
      <w:r>
        <w:rPr>
          <w:rFonts w:cs="Times New Roman"/>
          <w:b/>
        </w:rPr>
        <w:t xml:space="preserve">onal integrity and utilize my </w:t>
      </w:r>
      <w:r w:rsidRPr="00B61BE6">
        <w:rPr>
          <w:rFonts w:cs="Times New Roman"/>
          <w:b/>
        </w:rPr>
        <w:t xml:space="preserve">professional skills to move ahead </w:t>
      </w:r>
      <w:r w:rsidR="004866B7" w:rsidRPr="00B61BE6">
        <w:rPr>
          <w:rFonts w:cs="Times New Roman"/>
          <w:b/>
        </w:rPr>
        <w:t>and achieve</w:t>
      </w:r>
      <w:r w:rsidRPr="00B61BE6">
        <w:rPr>
          <w:rFonts w:cs="Times New Roman"/>
          <w:b/>
        </w:rPr>
        <w:t xml:space="preserve"> my goals</w:t>
      </w:r>
      <w:r w:rsidR="004866B7" w:rsidRPr="00B61BE6">
        <w:rPr>
          <w:rFonts w:cs="Times New Roman"/>
          <w:b/>
        </w:rPr>
        <w:t>.</w:t>
      </w:r>
      <w:r w:rsidR="004866B7" w:rsidRPr="00C14D2F">
        <w:rPr>
          <w:rFonts w:cs="Times New Roman"/>
          <w:i/>
        </w:rPr>
        <w:t>..</w:t>
      </w:r>
    </w:p>
    <w:p w:rsidR="00CD7364" w:rsidRDefault="00E83C38" w:rsidP="00464FD9">
      <w:pPr>
        <w:jc w:val="both"/>
        <w:rPr>
          <w:rFonts w:cs="Times New Roman"/>
          <w:b/>
        </w:rPr>
      </w:pPr>
      <w:r>
        <w:rPr>
          <w:rFonts w:cs="Times New Roman"/>
          <w:noProof/>
          <w:lang w:eastAsia="en-US" w:bidi="ar-SA"/>
        </w:rPr>
        <w:drawing>
          <wp:inline distT="0" distB="0" distL="0" distR="0">
            <wp:extent cx="6838950" cy="104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47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FD9" w:rsidRPr="00C14D2F" w:rsidRDefault="004866B7" w:rsidP="00464FD9">
      <w:pPr>
        <w:jc w:val="both"/>
        <w:rPr>
          <w:rFonts w:cs="Times New Roman"/>
          <w:b/>
        </w:rPr>
      </w:pPr>
      <w:r w:rsidRPr="00C14D2F">
        <w:rPr>
          <w:rFonts w:cs="Times New Roman"/>
          <w:b/>
        </w:rPr>
        <w:t>PROFILE</w:t>
      </w:r>
      <w:r>
        <w:rPr>
          <w:rFonts w:cs="Times New Roman"/>
          <w:b/>
        </w:rPr>
        <w:t>:</w:t>
      </w:r>
      <w:r w:rsidR="00745766">
        <w:rPr>
          <w:rFonts w:cs="Times New Roman"/>
          <w:b/>
        </w:rPr>
        <w:t>-</w:t>
      </w:r>
    </w:p>
    <w:p w:rsidR="00464FD9" w:rsidRPr="00464FD9" w:rsidRDefault="00AA4234" w:rsidP="00464FD9">
      <w:pPr>
        <w:numPr>
          <w:ilvl w:val="0"/>
          <w:numId w:val="1"/>
        </w:numPr>
        <w:jc w:val="both"/>
        <w:rPr>
          <w:rFonts w:ascii="Bookman Old Style" w:hAnsi="Bookman Old Style" w:cs="Times New Roman"/>
          <w:b/>
        </w:rPr>
      </w:pPr>
      <w:r>
        <w:rPr>
          <w:rFonts w:cs="Times New Roman"/>
          <w:b/>
        </w:rPr>
        <w:t xml:space="preserve">Senior </w:t>
      </w:r>
      <w:r w:rsidR="007A2E8D">
        <w:rPr>
          <w:rFonts w:cs="Times New Roman"/>
          <w:b/>
        </w:rPr>
        <w:t>Custome</w:t>
      </w:r>
      <w:r w:rsidR="00464FD9" w:rsidRPr="00B61BE6">
        <w:rPr>
          <w:rFonts w:cs="Times New Roman"/>
          <w:b/>
        </w:rPr>
        <w:t>r</w:t>
      </w:r>
      <w:r w:rsidR="007A2E8D">
        <w:rPr>
          <w:rFonts w:cs="Times New Roman"/>
          <w:b/>
        </w:rPr>
        <w:t xml:space="preserve"> Care</w:t>
      </w:r>
      <w:r w:rsidR="00464FD9" w:rsidRPr="00B61BE6">
        <w:rPr>
          <w:rFonts w:cs="Times New Roman"/>
          <w:b/>
        </w:rPr>
        <w:t xml:space="preserve"> </w:t>
      </w:r>
      <w:r>
        <w:rPr>
          <w:rFonts w:cs="Times New Roman"/>
          <w:b/>
        </w:rPr>
        <w:t>Officer</w:t>
      </w:r>
      <w:r w:rsidR="00464FD9" w:rsidRPr="00B61BE6">
        <w:rPr>
          <w:rFonts w:cs="Times New Roman"/>
          <w:b/>
        </w:rPr>
        <w:t xml:space="preserve"> Professional</w:t>
      </w:r>
      <w:r w:rsidR="00464FD9" w:rsidRPr="00464FD9">
        <w:rPr>
          <w:rFonts w:cs="Times New Roman"/>
        </w:rPr>
        <w:t xml:space="preserve"> with </w:t>
      </w:r>
      <w:r w:rsidR="007A2E8D">
        <w:rPr>
          <w:rFonts w:cs="Times New Roman"/>
        </w:rPr>
        <w:t>2</w:t>
      </w:r>
      <w:r w:rsidR="00464FD9" w:rsidRPr="00464FD9">
        <w:rPr>
          <w:rFonts w:cs="Times New Roman"/>
          <w:b/>
        </w:rPr>
        <w:t xml:space="preserve"> years</w:t>
      </w:r>
      <w:r w:rsidR="00464FD9" w:rsidRPr="00464FD9">
        <w:rPr>
          <w:rFonts w:cs="Times New Roman"/>
        </w:rPr>
        <w:t xml:space="preserve"> </w:t>
      </w:r>
      <w:r w:rsidR="007A2E8D">
        <w:rPr>
          <w:rFonts w:cs="Times New Roman"/>
        </w:rPr>
        <w:t xml:space="preserve">&amp; 6 months </w:t>
      </w:r>
      <w:r>
        <w:rPr>
          <w:rFonts w:cs="Times New Roman"/>
        </w:rPr>
        <w:t>of experience</w:t>
      </w:r>
      <w:r w:rsidR="00464FD9">
        <w:rPr>
          <w:rFonts w:cs="Times New Roman"/>
        </w:rPr>
        <w:t>.</w:t>
      </w:r>
    </w:p>
    <w:p w:rsidR="00464FD9" w:rsidRDefault="00E83C38" w:rsidP="00464FD9">
      <w:pPr>
        <w:jc w:val="both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noProof/>
          <w:lang w:eastAsia="en-US" w:bidi="ar-SA"/>
        </w:rPr>
        <w:drawing>
          <wp:inline distT="0" distB="0" distL="0" distR="0">
            <wp:extent cx="6838950" cy="1047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47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9F" w:rsidRPr="00574E0F" w:rsidRDefault="00C4449F" w:rsidP="00464FD9">
      <w:pPr>
        <w:jc w:val="both"/>
        <w:rPr>
          <w:rFonts w:ascii="Bookman Old Style" w:hAnsi="Bookman Old Style" w:cs="Times New Roman"/>
          <w:b/>
        </w:rPr>
      </w:pPr>
    </w:p>
    <w:p w:rsidR="00027866" w:rsidRPr="00574E0F" w:rsidRDefault="00F73C91">
      <w:pPr>
        <w:jc w:val="both"/>
        <w:rPr>
          <w:rFonts w:ascii="Bookman Old Style" w:hAnsi="Bookman Old Style" w:cs="Times New Roman"/>
          <w:b/>
        </w:rPr>
      </w:pPr>
      <w:r w:rsidRPr="00574E0F">
        <w:rPr>
          <w:rFonts w:ascii="Bookman Old Style" w:hAnsi="Bookman Old Style" w:cs="Times New Roman"/>
          <w:b/>
        </w:rPr>
        <w:t xml:space="preserve">Work </w:t>
      </w:r>
      <w:r w:rsidR="004866B7" w:rsidRPr="00574E0F">
        <w:rPr>
          <w:rFonts w:ascii="Bookman Old Style" w:hAnsi="Bookman Old Style" w:cs="Times New Roman"/>
          <w:b/>
        </w:rPr>
        <w:t>Experience:</w:t>
      </w:r>
      <w:r w:rsidRPr="00574E0F">
        <w:rPr>
          <w:rFonts w:ascii="Bookman Old Style" w:hAnsi="Bookman Old Style" w:cs="Times New Roman"/>
          <w:b/>
        </w:rPr>
        <w:t>-</w:t>
      </w:r>
    </w:p>
    <w:p w:rsidR="004866B7" w:rsidRDefault="004866B7" w:rsidP="009C546E">
      <w:pPr>
        <w:pStyle w:val="NoSpacing"/>
        <w:rPr>
          <w:rFonts w:ascii="Bookman Old Style" w:hAnsi="Bookman Old Style"/>
          <w:b/>
        </w:rPr>
      </w:pPr>
    </w:p>
    <w:p w:rsidR="009C546E" w:rsidRPr="00574E0F" w:rsidRDefault="004866B7" w:rsidP="009C546E">
      <w:pPr>
        <w:pStyle w:val="NoSpacing"/>
        <w:rPr>
          <w:rFonts w:ascii="Bookman Old Style" w:hAnsi="Bookman Old Style"/>
        </w:rPr>
      </w:pPr>
      <w:r w:rsidRPr="00574E0F">
        <w:rPr>
          <w:rFonts w:ascii="Bookman Old Style" w:hAnsi="Bookman Old Style"/>
          <w:b/>
        </w:rPr>
        <w:t>Organization:</w:t>
      </w:r>
      <w:r w:rsidR="009C546E" w:rsidRPr="00574E0F">
        <w:rPr>
          <w:rFonts w:ascii="Bookman Old Style" w:hAnsi="Bookman Old Style"/>
          <w:b/>
        </w:rPr>
        <w:t xml:space="preserve"> </w:t>
      </w:r>
      <w:r w:rsidR="00B23EAA">
        <w:rPr>
          <w:rFonts w:ascii="Bookman Old Style" w:hAnsi="Bookman Old Style"/>
          <w:b/>
        </w:rPr>
        <w:t>Convergys</w:t>
      </w:r>
    </w:p>
    <w:p w:rsidR="009C546E" w:rsidRPr="00CC01D6" w:rsidRDefault="009C546E" w:rsidP="009C546E">
      <w:pPr>
        <w:pStyle w:val="NoSpacing"/>
        <w:rPr>
          <w:rFonts w:ascii="Bookman Old Style" w:hAnsi="Bookman Old Style"/>
        </w:rPr>
      </w:pPr>
      <w:r w:rsidRPr="00574E0F">
        <w:rPr>
          <w:rFonts w:ascii="Bookman Old Style" w:hAnsi="Bookman Old Style"/>
          <w:b/>
        </w:rPr>
        <w:t xml:space="preserve">Designation    </w:t>
      </w:r>
      <w:r w:rsidRPr="00CC01D6">
        <w:rPr>
          <w:rFonts w:ascii="Bookman Old Style" w:hAnsi="Bookman Old Style"/>
        </w:rPr>
        <w:t xml:space="preserve">: </w:t>
      </w:r>
      <w:r w:rsidR="00AA4234" w:rsidRPr="00CC01D6">
        <w:rPr>
          <w:rFonts w:ascii="Bookman Old Style" w:hAnsi="Bookman Old Style"/>
        </w:rPr>
        <w:t xml:space="preserve">Senior </w:t>
      </w:r>
      <w:r w:rsidR="007A2E8D" w:rsidRPr="00CC01D6">
        <w:rPr>
          <w:rFonts w:ascii="Bookman Old Style" w:hAnsi="Bookman Old Style"/>
        </w:rPr>
        <w:t xml:space="preserve">Customer Care </w:t>
      </w:r>
      <w:r w:rsidR="004F50DE">
        <w:rPr>
          <w:rFonts w:ascii="Bookman Old Style" w:hAnsi="Bookman Old Style"/>
        </w:rPr>
        <w:t>Officer.</w:t>
      </w:r>
    </w:p>
    <w:p w:rsidR="009C546E" w:rsidRPr="00CC01D6" w:rsidRDefault="009C546E" w:rsidP="009C546E">
      <w:pPr>
        <w:pStyle w:val="NoSpacing"/>
        <w:rPr>
          <w:rFonts w:ascii="Bookman Old Style" w:hAnsi="Bookman Old Style"/>
        </w:rPr>
      </w:pPr>
      <w:r w:rsidRPr="00CC01D6">
        <w:rPr>
          <w:rFonts w:ascii="Bookman Old Style" w:hAnsi="Bookman Old Style"/>
          <w:b/>
        </w:rPr>
        <w:t>Duration         :</w:t>
      </w:r>
      <w:r w:rsidRPr="00CC01D6">
        <w:rPr>
          <w:rFonts w:ascii="Bookman Old Style" w:hAnsi="Bookman Old Style"/>
        </w:rPr>
        <w:t xml:space="preserve"> From </w:t>
      </w:r>
      <w:r w:rsidR="00CC01D6" w:rsidRPr="00CC01D6">
        <w:rPr>
          <w:rFonts w:ascii="Bookman Old Style" w:hAnsi="Bookman Old Style"/>
        </w:rPr>
        <w:t>February’</w:t>
      </w:r>
      <w:r w:rsidRPr="00CC01D6">
        <w:rPr>
          <w:rFonts w:ascii="Bookman Old Style" w:hAnsi="Bookman Old Style"/>
        </w:rPr>
        <w:t xml:space="preserve"> </w:t>
      </w:r>
      <w:r w:rsidR="00B23EAA">
        <w:rPr>
          <w:rFonts w:ascii="Bookman Old Style" w:hAnsi="Bookman Old Style"/>
        </w:rPr>
        <w:t>20</w:t>
      </w:r>
      <w:r w:rsidRPr="00CC01D6">
        <w:rPr>
          <w:rFonts w:ascii="Bookman Old Style" w:hAnsi="Bookman Old Style"/>
        </w:rPr>
        <w:t>1</w:t>
      </w:r>
      <w:r w:rsidR="007A2E8D" w:rsidRPr="00CC01D6">
        <w:rPr>
          <w:rFonts w:ascii="Bookman Old Style" w:hAnsi="Bookman Old Style"/>
        </w:rPr>
        <w:t>1</w:t>
      </w:r>
      <w:r w:rsidR="004866B7">
        <w:rPr>
          <w:rFonts w:ascii="Bookman Old Style" w:hAnsi="Bookman Old Style"/>
        </w:rPr>
        <w:t xml:space="preserve"> till 2014.</w:t>
      </w:r>
    </w:p>
    <w:p w:rsidR="00F73C91" w:rsidRDefault="009C546E" w:rsidP="00AA4234">
      <w:pPr>
        <w:pStyle w:val="NoSpacing"/>
        <w:rPr>
          <w:rFonts w:ascii="Bookman Old Style" w:hAnsi="Bookman Old Style"/>
        </w:rPr>
      </w:pPr>
      <w:r w:rsidRPr="00CC01D6">
        <w:rPr>
          <w:rFonts w:ascii="Bookman Old Style" w:hAnsi="Bookman Old Style"/>
          <w:b/>
        </w:rPr>
        <w:t>Work Profile</w:t>
      </w:r>
      <w:r w:rsidRPr="00CC01D6">
        <w:rPr>
          <w:rFonts w:ascii="Bookman Old Style" w:hAnsi="Bookman Old Style"/>
        </w:rPr>
        <w:t xml:space="preserve">    : Handling </w:t>
      </w:r>
      <w:r w:rsidR="00AA4234" w:rsidRPr="00CC01D6">
        <w:rPr>
          <w:rFonts w:ascii="Bookman Old Style" w:hAnsi="Bookman Old Style"/>
        </w:rPr>
        <w:t>Customer queries in EE process (Orange).</w:t>
      </w:r>
    </w:p>
    <w:p w:rsidR="00C4449F" w:rsidRPr="00CC01D6" w:rsidRDefault="00C4449F" w:rsidP="00AA4234">
      <w:pPr>
        <w:pStyle w:val="NoSpacing"/>
        <w:rPr>
          <w:rFonts w:ascii="Bookman Old Style" w:hAnsi="Bookman Old Style"/>
        </w:rPr>
      </w:pPr>
    </w:p>
    <w:p w:rsidR="00027866" w:rsidRDefault="00E83C38">
      <w:pPr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  <w:lang w:eastAsia="en-US" w:bidi="ar-SA"/>
        </w:rPr>
        <w:drawing>
          <wp:inline distT="0" distB="0" distL="0" distR="0">
            <wp:extent cx="6838950" cy="104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47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B7" w:rsidRDefault="004866B7" w:rsidP="004866B7">
      <w:pPr>
        <w:tabs>
          <w:tab w:val="left" w:pos="5580"/>
        </w:tabs>
        <w:autoSpaceDE w:val="0"/>
        <w:autoSpaceDN w:val="0"/>
        <w:adjustRightInd w:val="0"/>
        <w:spacing w:before="120" w:after="240"/>
        <w:jc w:val="both"/>
        <w:rPr>
          <w:rFonts w:ascii="Bookman Old Style" w:hAnsi="Bookman Old Style" w:cs="Bookman Old Style"/>
          <w:b/>
          <w:u w:val="single"/>
        </w:rPr>
      </w:pPr>
      <w:r w:rsidRPr="00574E0F">
        <w:rPr>
          <w:rFonts w:ascii="Bookman Old Style" w:hAnsi="Bookman Old Style" w:cs="Bookman Old Style"/>
          <w:b/>
          <w:u w:val="single"/>
        </w:rPr>
        <w:t>Presently Work</w:t>
      </w:r>
      <w:r w:rsidR="00C4449F">
        <w:rPr>
          <w:rFonts w:ascii="Bookman Old Style" w:hAnsi="Bookman Old Style" w:cs="Bookman Old Style"/>
          <w:b/>
          <w:u w:val="single"/>
        </w:rPr>
        <w:t>ing With:</w:t>
      </w:r>
    </w:p>
    <w:p w:rsidR="004866B7" w:rsidRDefault="004866B7" w:rsidP="004866B7">
      <w:pPr>
        <w:pStyle w:val="NoSpacing"/>
        <w:rPr>
          <w:rFonts w:ascii="Bookman Old Style" w:hAnsi="Bookman Old Style"/>
          <w:b/>
        </w:rPr>
      </w:pPr>
      <w:r w:rsidRPr="00574E0F">
        <w:rPr>
          <w:rFonts w:ascii="Bookman Old Style" w:hAnsi="Bookman Old Style"/>
          <w:b/>
        </w:rPr>
        <w:t xml:space="preserve">Organization: </w:t>
      </w:r>
      <w:r w:rsidR="00C4449F">
        <w:rPr>
          <w:rFonts w:ascii="Bookman Old Style" w:hAnsi="Bookman Old Style"/>
          <w:b/>
        </w:rPr>
        <w:t>NIIT TECHNOLOGIES(NIIT SMART SERVE)</w:t>
      </w:r>
    </w:p>
    <w:p w:rsidR="004866B7" w:rsidRDefault="004866B7" w:rsidP="004866B7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Duration: Feb 2015 till date.</w:t>
      </w:r>
    </w:p>
    <w:p w:rsidR="004866B7" w:rsidRPr="00574E0F" w:rsidRDefault="004866B7" w:rsidP="004866B7">
      <w:pPr>
        <w:pStyle w:val="NoSpacing"/>
        <w:rPr>
          <w:rFonts w:ascii="Bookman Old Style" w:hAnsi="Bookman Old Style"/>
        </w:rPr>
      </w:pPr>
      <w:r w:rsidRPr="00CC01D6">
        <w:rPr>
          <w:rFonts w:ascii="Bookman Old Style" w:hAnsi="Bookman Old Style"/>
          <w:b/>
        </w:rPr>
        <w:t>Work Profile</w:t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b/>
        </w:rPr>
        <w:t xml:space="preserve"> Sr. Investment &amp; Banking Officer</w:t>
      </w:r>
      <w:r w:rsidRPr="009C546E">
        <w:rPr>
          <w:rFonts w:ascii="Bookman Old Style" w:hAnsi="Bookman Old Style"/>
          <w:b/>
        </w:rPr>
        <w:t xml:space="preserve"> </w:t>
      </w:r>
      <w:r w:rsidR="00C4449F">
        <w:rPr>
          <w:rFonts w:ascii="Bookman Old Style" w:hAnsi="Bookman Old Style"/>
          <w:b/>
        </w:rPr>
        <w:t>(Financial Advisor)</w:t>
      </w:r>
      <w:r w:rsidRPr="009C546E">
        <w:rPr>
          <w:rFonts w:ascii="Bookman Old Style" w:hAnsi="Bookman Old Style"/>
          <w:b/>
        </w:rPr>
        <w:t xml:space="preserve"> </w:t>
      </w:r>
    </w:p>
    <w:p w:rsidR="00C4449F" w:rsidRDefault="00C4449F" w:rsidP="004866B7">
      <w:pPr>
        <w:jc w:val="both"/>
        <w:rPr>
          <w:rFonts w:ascii="Bookman Old Style" w:hAnsi="Bookman Old Style" w:cs="Times New Roman"/>
        </w:rPr>
      </w:pPr>
    </w:p>
    <w:p w:rsidR="004866B7" w:rsidRDefault="00E83C38" w:rsidP="004866B7">
      <w:pPr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  <w:lang w:eastAsia="en-US" w:bidi="ar-SA"/>
        </w:rPr>
        <w:drawing>
          <wp:inline distT="0" distB="0" distL="0" distR="0">
            <wp:extent cx="6838950" cy="104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47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B7" w:rsidRDefault="004866B7" w:rsidP="004866B7">
      <w:pPr>
        <w:jc w:val="both"/>
        <w:rPr>
          <w:rFonts w:ascii="Bookman Old Style" w:hAnsi="Bookman Old Style" w:cs="Times New Roman"/>
        </w:rPr>
      </w:pPr>
    </w:p>
    <w:p w:rsidR="00574E0F" w:rsidRPr="00574E0F" w:rsidRDefault="00574E0F" w:rsidP="00574E0F">
      <w:pPr>
        <w:tabs>
          <w:tab w:val="left" w:pos="5580"/>
        </w:tabs>
        <w:autoSpaceDE w:val="0"/>
        <w:autoSpaceDN w:val="0"/>
        <w:adjustRightInd w:val="0"/>
        <w:spacing w:after="120"/>
        <w:jc w:val="both"/>
        <w:rPr>
          <w:rFonts w:ascii="Bookman Old Style" w:hAnsi="Bookman Old Style" w:cs="Bookman Old Style"/>
          <w:b/>
        </w:rPr>
      </w:pPr>
      <w:r w:rsidRPr="00574E0F">
        <w:rPr>
          <w:rFonts w:ascii="Bookman Old Style" w:hAnsi="Bookman Old Style" w:cs="Bookman Old Style"/>
          <w:b/>
        </w:rPr>
        <w:t xml:space="preserve">Educational </w:t>
      </w:r>
      <w:r w:rsidR="004866B7" w:rsidRPr="00574E0F">
        <w:rPr>
          <w:rFonts w:ascii="Bookman Old Style" w:hAnsi="Bookman Old Style" w:cs="Bookman Old Style"/>
          <w:b/>
        </w:rPr>
        <w:t>Qualification</w:t>
      </w:r>
      <w:r w:rsidR="004866B7">
        <w:rPr>
          <w:rFonts w:ascii="Bookman Old Style" w:hAnsi="Bookman Old Style" w:cs="Bookman Old Style"/>
          <w:b/>
        </w:rPr>
        <w:t>:</w:t>
      </w:r>
      <w:r w:rsidR="00B07FE4">
        <w:rPr>
          <w:rFonts w:ascii="Bookman Old Style" w:hAnsi="Bookman Old Style" w:cs="Bookman Old Style"/>
          <w:b/>
        </w:rPr>
        <w:t>-</w:t>
      </w:r>
      <w:r w:rsidRPr="00574E0F">
        <w:rPr>
          <w:rFonts w:ascii="Bookman Old Style" w:hAnsi="Bookman Old Style" w:cs="Bookman Old Style"/>
          <w:b/>
        </w:rPr>
        <w:t xml:space="preserve">      </w:t>
      </w:r>
    </w:p>
    <w:p w:rsidR="007A2E8D" w:rsidRDefault="00574E0F" w:rsidP="00574E0F">
      <w:pPr>
        <w:tabs>
          <w:tab w:val="left" w:pos="5580"/>
        </w:tabs>
        <w:autoSpaceDE w:val="0"/>
        <w:autoSpaceDN w:val="0"/>
        <w:adjustRightInd w:val="0"/>
        <w:spacing w:after="120"/>
        <w:jc w:val="both"/>
        <w:rPr>
          <w:rFonts w:ascii="Bookman Old Style" w:hAnsi="Bookman Old Style" w:cs="Bookman Old Style"/>
        </w:rPr>
      </w:pPr>
      <w:r w:rsidRPr="00574E0F">
        <w:rPr>
          <w:rFonts w:ascii="Bookman Old Style" w:hAnsi="Bookman Old Style" w:cs="Bookman Old Style"/>
        </w:rPr>
        <w:t>I am a Commerce Graduate (B.Com)</w:t>
      </w:r>
      <w:r w:rsidR="007A2E8D">
        <w:rPr>
          <w:rFonts w:ascii="Bookman Old Style" w:hAnsi="Bookman Old Style" w:cs="Bookman Old Style"/>
        </w:rPr>
        <w:t xml:space="preserve"> from Delhi University</w:t>
      </w:r>
      <w:r w:rsidR="00C4449F">
        <w:rPr>
          <w:rFonts w:ascii="Bookman Old Style" w:hAnsi="Bookman Old Style" w:cs="Bookman Old Style"/>
        </w:rPr>
        <w:t>.</w:t>
      </w:r>
    </w:p>
    <w:p w:rsidR="00574E0F" w:rsidRPr="00574E0F" w:rsidRDefault="004866B7" w:rsidP="00574E0F">
      <w:pPr>
        <w:tabs>
          <w:tab w:val="left" w:pos="5580"/>
        </w:tabs>
        <w:autoSpaceDE w:val="0"/>
        <w:autoSpaceDN w:val="0"/>
        <w:adjustRightInd w:val="0"/>
        <w:spacing w:after="12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Post-graduation done in </w:t>
      </w:r>
      <w:r w:rsidR="007A2E8D">
        <w:rPr>
          <w:rFonts w:ascii="Bookman Old Style" w:hAnsi="Bookman Old Style" w:cs="Bookman Old Style"/>
        </w:rPr>
        <w:t>Master of Arts (MA) in English</w:t>
      </w:r>
      <w:r w:rsidR="00C4449F">
        <w:rPr>
          <w:rFonts w:ascii="Bookman Old Style" w:hAnsi="Bookman Old Style" w:cs="Bookman Old Style"/>
        </w:rPr>
        <w:t xml:space="preserve"> from Alagappa University in 2015.</w:t>
      </w:r>
    </w:p>
    <w:p w:rsidR="00027866" w:rsidRPr="00574E0F" w:rsidRDefault="00E83C38" w:rsidP="00530656">
      <w:pPr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noProof/>
          <w:lang w:eastAsia="en-US" w:bidi="ar-SA"/>
        </w:rPr>
        <w:drawing>
          <wp:inline distT="0" distB="0" distL="0" distR="0">
            <wp:extent cx="6838950" cy="104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47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FE4" w:rsidRDefault="00574E0F" w:rsidP="00B07FE4">
      <w:pPr>
        <w:pStyle w:val="NoSpacing"/>
        <w:rPr>
          <w:b/>
        </w:rPr>
      </w:pPr>
      <w:r w:rsidRPr="00B07FE4">
        <w:rPr>
          <w:b/>
        </w:rPr>
        <w:t xml:space="preserve">Computer </w:t>
      </w:r>
      <w:r w:rsidR="004866B7" w:rsidRPr="00B07FE4">
        <w:rPr>
          <w:b/>
        </w:rPr>
        <w:t>Fundamental:</w:t>
      </w:r>
      <w:r w:rsidR="00B07FE4">
        <w:rPr>
          <w:b/>
        </w:rPr>
        <w:t>-</w:t>
      </w:r>
    </w:p>
    <w:p w:rsidR="00B07FE4" w:rsidRPr="00B07FE4" w:rsidRDefault="00B07FE4" w:rsidP="00B07FE4">
      <w:pPr>
        <w:pStyle w:val="NoSpacing"/>
        <w:rPr>
          <w:b/>
        </w:rPr>
      </w:pPr>
    </w:p>
    <w:p w:rsidR="00C4449F" w:rsidRDefault="00574E0F" w:rsidP="00B07FE4">
      <w:pPr>
        <w:pStyle w:val="NoSpacing"/>
      </w:pPr>
      <w:r w:rsidRPr="00574E0F">
        <w:t>Full Knowledge &amp; Good Command of MS-Word, Excel, Internet, Power Point, Outlook etc.</w:t>
      </w:r>
    </w:p>
    <w:p w:rsidR="00C4449F" w:rsidRDefault="00C4449F" w:rsidP="00B07FE4">
      <w:pPr>
        <w:pStyle w:val="NoSpacing"/>
      </w:pPr>
      <w:r>
        <w:t xml:space="preserve">Very good command in typing. </w:t>
      </w:r>
    </w:p>
    <w:p w:rsidR="00C4449F" w:rsidRDefault="00C4449F" w:rsidP="00B07FE4">
      <w:pPr>
        <w:pStyle w:val="NoSpacing"/>
      </w:pPr>
    </w:p>
    <w:p w:rsidR="00574E0F" w:rsidRPr="00B07FE4" w:rsidRDefault="00E83C38" w:rsidP="00B07FE4">
      <w:pPr>
        <w:pStyle w:val="NoSpacing"/>
        <w:rPr>
          <w:rFonts w:cs="Tahoma"/>
        </w:rPr>
      </w:pPr>
      <w:r>
        <w:rPr>
          <w:noProof/>
        </w:rPr>
        <w:drawing>
          <wp:inline distT="0" distB="0" distL="0" distR="0">
            <wp:extent cx="6838950" cy="104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47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9F" w:rsidRDefault="00C4449F" w:rsidP="00574E0F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ind w:left="2880" w:hanging="2880"/>
        <w:rPr>
          <w:rFonts w:ascii="Bookman Old Style" w:hAnsi="Bookman Old Style" w:cs="Bookman Old Style"/>
        </w:rPr>
      </w:pPr>
    </w:p>
    <w:p w:rsidR="007A2E8D" w:rsidRDefault="007A2E8D" w:rsidP="00574E0F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ind w:left="2880" w:hanging="28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Husband’s Name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</w:rPr>
        <w:tab/>
        <w:t>Mr. Sandeep Arora</w:t>
      </w:r>
    </w:p>
    <w:p w:rsidR="00574E0F" w:rsidRDefault="009C546E" w:rsidP="00574E0F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ind w:left="2880" w:hanging="28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Present Address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</w:rPr>
        <w:tab/>
      </w:r>
      <w:r w:rsidR="007A2E8D">
        <w:rPr>
          <w:rFonts w:ascii="Bookman Old Style" w:hAnsi="Bookman Old Style" w:cs="Bookman Old Style"/>
        </w:rPr>
        <w:t>H.No</w:t>
      </w:r>
      <w:r w:rsidR="00574E0F">
        <w:rPr>
          <w:rFonts w:ascii="Bookman Old Style" w:hAnsi="Bookman Old Style" w:cs="Bookman Old Style"/>
        </w:rPr>
        <w:t>.</w:t>
      </w:r>
      <w:r w:rsidR="007A2E8D">
        <w:rPr>
          <w:rFonts w:ascii="Bookman Old Style" w:hAnsi="Bookman Old Style" w:cs="Bookman Old Style"/>
        </w:rPr>
        <w:t>-</w:t>
      </w:r>
      <w:r w:rsidR="004866B7">
        <w:rPr>
          <w:rFonts w:ascii="Bookman Old Style" w:hAnsi="Bookman Old Style" w:cs="Bookman Old Style"/>
        </w:rPr>
        <w:t>M2/51 2</w:t>
      </w:r>
      <w:r w:rsidR="004866B7" w:rsidRPr="004866B7">
        <w:rPr>
          <w:rFonts w:ascii="Bookman Old Style" w:hAnsi="Bookman Old Style" w:cs="Bookman Old Style"/>
          <w:vertAlign w:val="superscript"/>
        </w:rPr>
        <w:t>nd</w:t>
      </w:r>
      <w:r w:rsidR="004866B7">
        <w:rPr>
          <w:rFonts w:ascii="Bookman Old Style" w:hAnsi="Bookman Old Style" w:cs="Bookman Old Style"/>
        </w:rPr>
        <w:t xml:space="preserve"> floor </w:t>
      </w:r>
    </w:p>
    <w:p w:rsidR="007A2E8D" w:rsidRDefault="007A2E8D" w:rsidP="00574E0F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ind w:left="2880" w:hanging="28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 w:rsidR="004866B7">
        <w:rPr>
          <w:rFonts w:ascii="Bookman Old Style" w:hAnsi="Bookman Old Style" w:cs="Bookman Old Style"/>
        </w:rPr>
        <w:t>Model Town</w:t>
      </w:r>
      <w:r>
        <w:rPr>
          <w:rFonts w:ascii="Bookman Old Style" w:hAnsi="Bookman Old Style" w:cs="Bookman Old Style"/>
        </w:rPr>
        <w:t>, Delhi -</w:t>
      </w:r>
      <w:r w:rsidR="004866B7">
        <w:rPr>
          <w:rFonts w:ascii="Bookman Old Style" w:hAnsi="Bookman Old Style" w:cs="Bookman Old Style"/>
        </w:rPr>
        <w:t>110009</w:t>
      </w:r>
    </w:p>
    <w:p w:rsidR="007A2E8D" w:rsidRDefault="00574E0F" w:rsidP="007A2E8D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ind w:left="2880" w:hanging="28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Permanent Address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</w:rPr>
        <w:tab/>
      </w:r>
      <w:r w:rsidR="007A2E8D">
        <w:rPr>
          <w:rFonts w:ascii="Bookman Old Style" w:hAnsi="Bookman Old Style" w:cs="Bookman Old Style"/>
        </w:rPr>
        <w:t>H.No.-67, Water Works-I</w:t>
      </w:r>
    </w:p>
    <w:p w:rsidR="007A2E8D" w:rsidRDefault="007A2E8D" w:rsidP="007A2E8D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ind w:left="2880" w:hanging="28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>Near Civil Lines, Delhi -110054</w:t>
      </w:r>
    </w:p>
    <w:p w:rsidR="00574E0F" w:rsidRDefault="00574E0F" w:rsidP="00B40120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ind w:left="2880" w:hanging="28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Date of Birth </w:t>
      </w:r>
      <w:r>
        <w:rPr>
          <w:rFonts w:ascii="Bookman Old Style" w:hAnsi="Bookman Old Style" w:cs="Bookman Old Style"/>
        </w:rPr>
        <w:tab/>
      </w:r>
      <w:r w:rsidR="00B40120"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>:</w:t>
      </w:r>
      <w:r>
        <w:rPr>
          <w:rFonts w:ascii="Bookman Old Style" w:hAnsi="Bookman Old Style" w:cs="Bookman Old Style"/>
        </w:rPr>
        <w:tab/>
        <w:t>2</w:t>
      </w:r>
      <w:r w:rsidR="00B23EAA">
        <w:rPr>
          <w:rFonts w:ascii="Bookman Old Style" w:hAnsi="Bookman Old Style" w:cs="Bookman Old Style"/>
        </w:rPr>
        <w:t>4</w:t>
      </w:r>
      <w:r>
        <w:rPr>
          <w:rFonts w:ascii="Bookman Old Style" w:hAnsi="Bookman Old Style" w:cs="Bookman Old Style"/>
          <w:vertAlign w:val="superscript"/>
        </w:rPr>
        <w:t>th</w:t>
      </w:r>
      <w:r>
        <w:rPr>
          <w:rFonts w:ascii="Bookman Old Style" w:hAnsi="Bookman Old Style" w:cs="Bookman Old Style"/>
        </w:rPr>
        <w:t xml:space="preserve"> A</w:t>
      </w:r>
      <w:r w:rsidR="00CB6D9F">
        <w:rPr>
          <w:rFonts w:ascii="Bookman Old Style" w:hAnsi="Bookman Old Style" w:cs="Bookman Old Style"/>
        </w:rPr>
        <w:t>ugust of 1986</w:t>
      </w:r>
      <w:r>
        <w:rPr>
          <w:rFonts w:ascii="Bookman Old Style" w:hAnsi="Bookman Old Style" w:cs="Bookman Old Style"/>
        </w:rPr>
        <w:t>.</w:t>
      </w:r>
    </w:p>
    <w:p w:rsidR="00574E0F" w:rsidRDefault="00574E0F" w:rsidP="00574E0F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Religion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</w:rPr>
        <w:tab/>
        <w:t>Hindu</w:t>
      </w:r>
    </w:p>
    <w:p w:rsidR="00574E0F" w:rsidRDefault="00574E0F" w:rsidP="00574E0F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lastRenderedPageBreak/>
        <w:t>Sex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</w:rPr>
        <w:tab/>
        <w:t>Female</w:t>
      </w:r>
    </w:p>
    <w:p w:rsidR="00574E0F" w:rsidRDefault="00574E0F" w:rsidP="00574E0F">
      <w:pPr>
        <w:tabs>
          <w:tab w:val="left" w:pos="3510"/>
          <w:tab w:val="left" w:pos="4680"/>
        </w:tabs>
        <w:autoSpaceDE w:val="0"/>
        <w:autoSpaceDN w:val="0"/>
        <w:adjustRightInd w:val="0"/>
        <w:spacing w:after="12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Marital Status 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</w:rPr>
        <w:tab/>
      </w:r>
      <w:r w:rsidR="00B40120">
        <w:rPr>
          <w:rFonts w:ascii="Bookman Old Style" w:hAnsi="Bookman Old Style" w:cs="Bookman Old Style"/>
        </w:rPr>
        <w:t>Married</w:t>
      </w:r>
      <w:r>
        <w:rPr>
          <w:rFonts w:ascii="Bookman Old Style" w:hAnsi="Bookman Old Style" w:cs="Bookman Old Style"/>
        </w:rPr>
        <w:t xml:space="preserve"> </w:t>
      </w:r>
    </w:p>
    <w:p w:rsidR="00B40120" w:rsidRDefault="00574E0F" w:rsidP="00B23EAA">
      <w:pPr>
        <w:tabs>
          <w:tab w:val="left" w:pos="3510"/>
          <w:tab w:val="left" w:pos="4680"/>
        </w:tabs>
        <w:autoSpaceDE w:val="0"/>
        <w:autoSpaceDN w:val="0"/>
        <w:adjustRightInd w:val="0"/>
        <w:spacing w:after="16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Language Known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</w:rPr>
        <w:tab/>
        <w:t>Hindi, English</w:t>
      </w:r>
    </w:p>
    <w:p w:rsidR="00B23EAA" w:rsidRDefault="00B23EAA" w:rsidP="00B40120">
      <w:pPr>
        <w:tabs>
          <w:tab w:val="left" w:pos="1125"/>
          <w:tab w:val="left" w:pos="5580"/>
        </w:tabs>
        <w:autoSpaceDE w:val="0"/>
        <w:autoSpaceDN w:val="0"/>
        <w:adjustRightInd w:val="0"/>
        <w:spacing w:after="120"/>
        <w:jc w:val="both"/>
        <w:rPr>
          <w:rFonts w:ascii="Bookman Old Style" w:hAnsi="Bookman Old Style" w:cs="Bookman Old Style"/>
          <w:b/>
          <w:bCs/>
          <w:i/>
          <w:iCs/>
        </w:rPr>
      </w:pPr>
    </w:p>
    <w:p w:rsidR="00B40120" w:rsidRDefault="00B40120" w:rsidP="00B40120">
      <w:pPr>
        <w:tabs>
          <w:tab w:val="left" w:pos="1125"/>
          <w:tab w:val="left" w:pos="5580"/>
        </w:tabs>
        <w:autoSpaceDE w:val="0"/>
        <w:autoSpaceDN w:val="0"/>
        <w:adjustRightInd w:val="0"/>
        <w:spacing w:after="120"/>
        <w:jc w:val="both"/>
      </w:pPr>
      <w:r>
        <w:rPr>
          <w:rFonts w:ascii="Bookman Old Style" w:hAnsi="Bookman Old Style" w:cs="Bookman Old Style"/>
          <w:b/>
          <w:bCs/>
          <w:i/>
          <w:iCs/>
        </w:rPr>
        <w:t>(</w:t>
      </w:r>
      <w:r w:rsidR="00CB6D9F">
        <w:rPr>
          <w:rFonts w:ascii="Bookman Old Style" w:hAnsi="Bookman Old Style" w:cs="Bookman Old Style"/>
          <w:b/>
          <w:bCs/>
          <w:i/>
          <w:iCs/>
        </w:rPr>
        <w:t>NEH</w:t>
      </w:r>
      <w:r>
        <w:rPr>
          <w:rFonts w:ascii="Bookman Old Style" w:hAnsi="Bookman Old Style" w:cs="Bookman Old Style"/>
          <w:b/>
          <w:bCs/>
          <w:i/>
          <w:iCs/>
        </w:rPr>
        <w:t>A</w:t>
      </w:r>
      <w:r w:rsidR="00CB6D9F">
        <w:rPr>
          <w:rFonts w:ascii="Bookman Old Style" w:hAnsi="Bookman Old Style" w:cs="Bookman Old Style"/>
          <w:b/>
          <w:bCs/>
          <w:i/>
          <w:iCs/>
        </w:rPr>
        <w:t xml:space="preserve"> ARORA</w:t>
      </w:r>
      <w:r>
        <w:rPr>
          <w:rFonts w:ascii="Bookman Old Style" w:hAnsi="Bookman Old Style" w:cs="Bookman Old Style"/>
          <w:b/>
          <w:bCs/>
          <w:i/>
          <w:iCs/>
        </w:rPr>
        <w:t>)</w:t>
      </w:r>
    </w:p>
    <w:p w:rsidR="00574E0F" w:rsidRPr="00574E0F" w:rsidRDefault="00574E0F">
      <w:pPr>
        <w:jc w:val="both"/>
        <w:rPr>
          <w:rFonts w:ascii="Bookman Old Style" w:hAnsi="Bookman Old Style" w:cs="Times New Roman"/>
        </w:rPr>
      </w:pPr>
    </w:p>
    <w:sectPr w:rsidR="00574E0F" w:rsidRPr="00574E0F" w:rsidSect="00D30F8A">
      <w:footnotePr>
        <w:pos w:val="beneathText"/>
      </w:footnotePr>
      <w:pgSz w:w="11905" w:h="16837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A1A2986"/>
    <w:multiLevelType w:val="hybridMultilevel"/>
    <w:tmpl w:val="4848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041E5"/>
    <w:multiLevelType w:val="hybridMultilevel"/>
    <w:tmpl w:val="424E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9445F"/>
    <w:multiLevelType w:val="hybridMultilevel"/>
    <w:tmpl w:val="71C2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27508"/>
    <w:multiLevelType w:val="hybridMultilevel"/>
    <w:tmpl w:val="EC76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62133"/>
    <w:multiLevelType w:val="hybridMultilevel"/>
    <w:tmpl w:val="AB9E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031AA"/>
    <w:multiLevelType w:val="hybridMultilevel"/>
    <w:tmpl w:val="1BF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932C0"/>
    <w:multiLevelType w:val="hybridMultilevel"/>
    <w:tmpl w:val="69F44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47CEB"/>
    <w:multiLevelType w:val="hybridMultilevel"/>
    <w:tmpl w:val="512E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B0968"/>
    <w:multiLevelType w:val="hybridMultilevel"/>
    <w:tmpl w:val="55A29A6E"/>
    <w:lvl w:ilvl="0" w:tplc="73421E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94DC5"/>
    <w:multiLevelType w:val="hybridMultilevel"/>
    <w:tmpl w:val="6798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  <w:num w:numId="13">
    <w:abstractNumId w:val="8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</w:compat>
  <w:rsids>
    <w:rsidRoot w:val="009E71E9"/>
    <w:rsid w:val="0001644F"/>
    <w:rsid w:val="00027866"/>
    <w:rsid w:val="00033040"/>
    <w:rsid w:val="00092F2B"/>
    <w:rsid w:val="000A5F1E"/>
    <w:rsid w:val="000B17D5"/>
    <w:rsid w:val="000B521F"/>
    <w:rsid w:val="000E7D76"/>
    <w:rsid w:val="000F039F"/>
    <w:rsid w:val="00132E64"/>
    <w:rsid w:val="001435F3"/>
    <w:rsid w:val="00170D4F"/>
    <w:rsid w:val="001A5B81"/>
    <w:rsid w:val="001D0160"/>
    <w:rsid w:val="002A57DA"/>
    <w:rsid w:val="002B6478"/>
    <w:rsid w:val="002C738E"/>
    <w:rsid w:val="002D33AD"/>
    <w:rsid w:val="002F397E"/>
    <w:rsid w:val="002F43EC"/>
    <w:rsid w:val="00310F49"/>
    <w:rsid w:val="0033682F"/>
    <w:rsid w:val="003F39C3"/>
    <w:rsid w:val="003F4428"/>
    <w:rsid w:val="00456F01"/>
    <w:rsid w:val="00464FD9"/>
    <w:rsid w:val="00476D7C"/>
    <w:rsid w:val="004866B7"/>
    <w:rsid w:val="004A22F6"/>
    <w:rsid w:val="004A7FE5"/>
    <w:rsid w:val="004B3B73"/>
    <w:rsid w:val="004D678E"/>
    <w:rsid w:val="004F50DE"/>
    <w:rsid w:val="00530656"/>
    <w:rsid w:val="00556487"/>
    <w:rsid w:val="00574E0F"/>
    <w:rsid w:val="005829CE"/>
    <w:rsid w:val="005A3CAF"/>
    <w:rsid w:val="005B45D6"/>
    <w:rsid w:val="005C558B"/>
    <w:rsid w:val="005F5931"/>
    <w:rsid w:val="00610FCC"/>
    <w:rsid w:val="00615A88"/>
    <w:rsid w:val="0066341F"/>
    <w:rsid w:val="00663858"/>
    <w:rsid w:val="00663EBA"/>
    <w:rsid w:val="0067296A"/>
    <w:rsid w:val="00691AD8"/>
    <w:rsid w:val="00694B9B"/>
    <w:rsid w:val="006C617D"/>
    <w:rsid w:val="006D78A8"/>
    <w:rsid w:val="006E1E32"/>
    <w:rsid w:val="006E2AB5"/>
    <w:rsid w:val="0074292B"/>
    <w:rsid w:val="00745766"/>
    <w:rsid w:val="007624A3"/>
    <w:rsid w:val="00763DB1"/>
    <w:rsid w:val="00793A2D"/>
    <w:rsid w:val="007A2E8D"/>
    <w:rsid w:val="007A74F9"/>
    <w:rsid w:val="007B2826"/>
    <w:rsid w:val="007C708C"/>
    <w:rsid w:val="007E2449"/>
    <w:rsid w:val="00803A65"/>
    <w:rsid w:val="00832717"/>
    <w:rsid w:val="00864896"/>
    <w:rsid w:val="008A47EE"/>
    <w:rsid w:val="008D50FC"/>
    <w:rsid w:val="008E2F12"/>
    <w:rsid w:val="008E58A0"/>
    <w:rsid w:val="00917DF8"/>
    <w:rsid w:val="00973225"/>
    <w:rsid w:val="00980749"/>
    <w:rsid w:val="00984B7B"/>
    <w:rsid w:val="009C546E"/>
    <w:rsid w:val="009E71E9"/>
    <w:rsid w:val="00A2324A"/>
    <w:rsid w:val="00AA4234"/>
    <w:rsid w:val="00AA4EF3"/>
    <w:rsid w:val="00AC4889"/>
    <w:rsid w:val="00AF556C"/>
    <w:rsid w:val="00B07436"/>
    <w:rsid w:val="00B07FE4"/>
    <w:rsid w:val="00B23EAA"/>
    <w:rsid w:val="00B253E6"/>
    <w:rsid w:val="00B40120"/>
    <w:rsid w:val="00B61BE6"/>
    <w:rsid w:val="00BA3C51"/>
    <w:rsid w:val="00BB3AED"/>
    <w:rsid w:val="00BB3D76"/>
    <w:rsid w:val="00C02B24"/>
    <w:rsid w:val="00C068BD"/>
    <w:rsid w:val="00C14D2F"/>
    <w:rsid w:val="00C2313D"/>
    <w:rsid w:val="00C35683"/>
    <w:rsid w:val="00C4449F"/>
    <w:rsid w:val="00C541AD"/>
    <w:rsid w:val="00C8178B"/>
    <w:rsid w:val="00C8334F"/>
    <w:rsid w:val="00CA56A2"/>
    <w:rsid w:val="00CB6D9F"/>
    <w:rsid w:val="00CC01D6"/>
    <w:rsid w:val="00CD1B3C"/>
    <w:rsid w:val="00CD7364"/>
    <w:rsid w:val="00CE323F"/>
    <w:rsid w:val="00D30F8A"/>
    <w:rsid w:val="00D337A5"/>
    <w:rsid w:val="00D6129B"/>
    <w:rsid w:val="00D632C6"/>
    <w:rsid w:val="00D64761"/>
    <w:rsid w:val="00DC254B"/>
    <w:rsid w:val="00E15DEE"/>
    <w:rsid w:val="00E33960"/>
    <w:rsid w:val="00E62488"/>
    <w:rsid w:val="00E726AE"/>
    <w:rsid w:val="00E77728"/>
    <w:rsid w:val="00E83C38"/>
    <w:rsid w:val="00EB35D5"/>
    <w:rsid w:val="00EB7098"/>
    <w:rsid w:val="00F0032C"/>
    <w:rsid w:val="00F07137"/>
    <w:rsid w:val="00F73C91"/>
    <w:rsid w:val="00F8331D"/>
    <w:rsid w:val="00FA566B"/>
    <w:rsid w:val="00FB2158"/>
    <w:rsid w:val="00FC36CB"/>
    <w:rsid w:val="00FE0A7F"/>
    <w:rsid w:val="00FF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8A"/>
    <w:pPr>
      <w:widowControl w:val="0"/>
      <w:suppressAutoHyphens/>
    </w:pPr>
    <w:rPr>
      <w:rFonts w:eastAsia="Lucida Sans Unicode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30F8A"/>
    <w:rPr>
      <w:rFonts w:ascii="Wingdings" w:hAnsi="Wingdings"/>
    </w:rPr>
  </w:style>
  <w:style w:type="character" w:customStyle="1" w:styleId="WW8Num2z0">
    <w:name w:val="WW8Num2z0"/>
    <w:rsid w:val="00D30F8A"/>
    <w:rPr>
      <w:rFonts w:ascii="Wingdings" w:hAnsi="Wingdings"/>
    </w:rPr>
  </w:style>
  <w:style w:type="character" w:customStyle="1" w:styleId="WW8Num3z0">
    <w:name w:val="WW8Num3z0"/>
    <w:rsid w:val="00D30F8A"/>
    <w:rPr>
      <w:rFonts w:ascii="Wingdings" w:hAnsi="Wingdings"/>
    </w:rPr>
  </w:style>
  <w:style w:type="character" w:customStyle="1" w:styleId="WW8Num4z0">
    <w:name w:val="WW8Num4z0"/>
    <w:rsid w:val="00D30F8A"/>
    <w:rPr>
      <w:rFonts w:ascii="Wingdings" w:hAnsi="Wingdings"/>
    </w:rPr>
  </w:style>
  <w:style w:type="character" w:customStyle="1" w:styleId="Absatz-Standardschriftart">
    <w:name w:val="Absatz-Standardschriftart"/>
    <w:rsid w:val="00D30F8A"/>
  </w:style>
  <w:style w:type="character" w:customStyle="1" w:styleId="WW-Absatz-Standardschriftart">
    <w:name w:val="WW-Absatz-Standardschriftart"/>
    <w:rsid w:val="00D30F8A"/>
  </w:style>
  <w:style w:type="character" w:customStyle="1" w:styleId="WW-Absatz-Standardschriftart1">
    <w:name w:val="WW-Absatz-Standardschriftart1"/>
    <w:rsid w:val="00D30F8A"/>
  </w:style>
  <w:style w:type="character" w:customStyle="1" w:styleId="WW8Num1z1">
    <w:name w:val="WW8Num1z1"/>
    <w:rsid w:val="00D30F8A"/>
    <w:rPr>
      <w:rFonts w:ascii="Courier New" w:hAnsi="Courier New"/>
    </w:rPr>
  </w:style>
  <w:style w:type="character" w:customStyle="1" w:styleId="WW8Num1z3">
    <w:name w:val="WW8Num1z3"/>
    <w:rsid w:val="00D30F8A"/>
    <w:rPr>
      <w:rFonts w:ascii="Symbol" w:hAnsi="Symbol"/>
    </w:rPr>
  </w:style>
  <w:style w:type="character" w:customStyle="1" w:styleId="WW8Num5z0">
    <w:name w:val="WW8Num5z0"/>
    <w:rsid w:val="00D30F8A"/>
    <w:rPr>
      <w:rFonts w:ascii="Wingdings" w:hAnsi="Wingdings"/>
      <w:color w:val="auto"/>
    </w:rPr>
  </w:style>
  <w:style w:type="character" w:customStyle="1" w:styleId="WW8Num5z1">
    <w:name w:val="WW8Num5z1"/>
    <w:rsid w:val="00D30F8A"/>
    <w:rPr>
      <w:rFonts w:ascii="Courier New" w:hAnsi="Courier New" w:cs="Courier New"/>
    </w:rPr>
  </w:style>
  <w:style w:type="character" w:customStyle="1" w:styleId="WW8Num5z2">
    <w:name w:val="WW8Num5z2"/>
    <w:rsid w:val="00D30F8A"/>
    <w:rPr>
      <w:rFonts w:ascii="Wingdings" w:hAnsi="Wingdings"/>
    </w:rPr>
  </w:style>
  <w:style w:type="character" w:customStyle="1" w:styleId="WW8Num5z3">
    <w:name w:val="WW8Num5z3"/>
    <w:rsid w:val="00D30F8A"/>
    <w:rPr>
      <w:rFonts w:ascii="Symbol" w:hAnsi="Symbol"/>
    </w:rPr>
  </w:style>
  <w:style w:type="character" w:customStyle="1" w:styleId="WW8Num6z0">
    <w:name w:val="WW8Num6z0"/>
    <w:rsid w:val="00D30F8A"/>
    <w:rPr>
      <w:rFonts w:ascii="Wingdings" w:hAnsi="Wingdings"/>
    </w:rPr>
  </w:style>
  <w:style w:type="character" w:customStyle="1" w:styleId="WW8Num6z1">
    <w:name w:val="WW8Num6z1"/>
    <w:rsid w:val="00D30F8A"/>
    <w:rPr>
      <w:rFonts w:ascii="Courier New" w:hAnsi="Courier New" w:cs="Courier New"/>
    </w:rPr>
  </w:style>
  <w:style w:type="character" w:customStyle="1" w:styleId="WW8Num6z3">
    <w:name w:val="WW8Num6z3"/>
    <w:rsid w:val="00D30F8A"/>
    <w:rPr>
      <w:rFonts w:ascii="Symbol" w:hAnsi="Symbol"/>
    </w:rPr>
  </w:style>
  <w:style w:type="character" w:customStyle="1" w:styleId="WW8Num9z0">
    <w:name w:val="WW8Num9z0"/>
    <w:rsid w:val="00D30F8A"/>
    <w:rPr>
      <w:rFonts w:ascii="Wingdings" w:hAnsi="Wingdings"/>
    </w:rPr>
  </w:style>
  <w:style w:type="character" w:customStyle="1" w:styleId="WW8Num9z1">
    <w:name w:val="WW8Num9z1"/>
    <w:rsid w:val="00D30F8A"/>
    <w:rPr>
      <w:rFonts w:ascii="Courier New" w:hAnsi="Courier New" w:cs="Courier New"/>
    </w:rPr>
  </w:style>
  <w:style w:type="character" w:customStyle="1" w:styleId="WW8Num9z3">
    <w:name w:val="WW8Num9z3"/>
    <w:rsid w:val="00D30F8A"/>
    <w:rPr>
      <w:rFonts w:ascii="Symbol" w:hAnsi="Symbol"/>
    </w:rPr>
  </w:style>
  <w:style w:type="character" w:customStyle="1" w:styleId="WW8Num10z0">
    <w:name w:val="WW8Num10z0"/>
    <w:rsid w:val="00D30F8A"/>
    <w:rPr>
      <w:rFonts w:ascii="Wingdings" w:hAnsi="Wingdings"/>
      <w:color w:val="auto"/>
    </w:rPr>
  </w:style>
  <w:style w:type="character" w:customStyle="1" w:styleId="WW8Num10z1">
    <w:name w:val="WW8Num10z1"/>
    <w:rsid w:val="00D30F8A"/>
    <w:rPr>
      <w:rFonts w:ascii="Courier New" w:hAnsi="Courier New"/>
    </w:rPr>
  </w:style>
  <w:style w:type="character" w:customStyle="1" w:styleId="WW8Num10z3">
    <w:name w:val="WW8Num10z3"/>
    <w:rsid w:val="00D30F8A"/>
    <w:rPr>
      <w:rFonts w:ascii="Symbol" w:hAnsi="Symbol"/>
    </w:rPr>
  </w:style>
  <w:style w:type="character" w:customStyle="1" w:styleId="WW8Num10z5">
    <w:name w:val="WW8Num10z5"/>
    <w:rsid w:val="00D30F8A"/>
    <w:rPr>
      <w:rFonts w:ascii="Wingdings" w:hAnsi="Wingdings"/>
    </w:rPr>
  </w:style>
  <w:style w:type="character" w:customStyle="1" w:styleId="WW8Num11z0">
    <w:name w:val="WW8Num11z0"/>
    <w:rsid w:val="00D30F8A"/>
    <w:rPr>
      <w:rFonts w:ascii="Wingdings" w:hAnsi="Wingdings"/>
    </w:rPr>
  </w:style>
  <w:style w:type="character" w:customStyle="1" w:styleId="WW8Num11z1">
    <w:name w:val="WW8Num11z1"/>
    <w:rsid w:val="00D30F8A"/>
    <w:rPr>
      <w:rFonts w:ascii="Courier New" w:hAnsi="Courier New" w:cs="Courier New"/>
    </w:rPr>
  </w:style>
  <w:style w:type="character" w:customStyle="1" w:styleId="WW8Num11z3">
    <w:name w:val="WW8Num11z3"/>
    <w:rsid w:val="00D30F8A"/>
    <w:rPr>
      <w:rFonts w:ascii="Symbol" w:hAnsi="Symbol"/>
    </w:rPr>
  </w:style>
  <w:style w:type="character" w:customStyle="1" w:styleId="WW8Num12z0">
    <w:name w:val="WW8Num12z0"/>
    <w:rsid w:val="00D30F8A"/>
    <w:rPr>
      <w:rFonts w:ascii="Wingdings" w:hAnsi="Wingdings"/>
    </w:rPr>
  </w:style>
  <w:style w:type="character" w:customStyle="1" w:styleId="WW8Num12z1">
    <w:name w:val="WW8Num12z1"/>
    <w:rsid w:val="00D30F8A"/>
    <w:rPr>
      <w:rFonts w:ascii="Courier New" w:hAnsi="Courier New" w:cs="Courier New"/>
    </w:rPr>
  </w:style>
  <w:style w:type="character" w:customStyle="1" w:styleId="WW8Num12z3">
    <w:name w:val="WW8Num12z3"/>
    <w:rsid w:val="00D30F8A"/>
    <w:rPr>
      <w:rFonts w:ascii="Symbol" w:hAnsi="Symbol"/>
    </w:rPr>
  </w:style>
  <w:style w:type="character" w:styleId="Hyperlink">
    <w:name w:val="Hyperlink"/>
    <w:semiHidden/>
    <w:rsid w:val="00D30F8A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D30F8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rsid w:val="00D30F8A"/>
    <w:pPr>
      <w:spacing w:after="120"/>
    </w:pPr>
  </w:style>
  <w:style w:type="paragraph" w:styleId="List">
    <w:name w:val="List"/>
    <w:basedOn w:val="BodyText"/>
    <w:semiHidden/>
    <w:rsid w:val="00D30F8A"/>
  </w:style>
  <w:style w:type="paragraph" w:styleId="Caption">
    <w:name w:val="caption"/>
    <w:basedOn w:val="Normal"/>
    <w:qFormat/>
    <w:rsid w:val="00D30F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30F8A"/>
    <w:pPr>
      <w:suppressLineNumbers/>
    </w:pPr>
  </w:style>
  <w:style w:type="paragraph" w:styleId="ListParagraph">
    <w:name w:val="List Paragraph"/>
    <w:basedOn w:val="Normal"/>
    <w:uiPriority w:val="34"/>
    <w:qFormat/>
    <w:rsid w:val="00D30F8A"/>
  </w:style>
  <w:style w:type="paragraph" w:customStyle="1" w:styleId="TableContents">
    <w:name w:val="Table Contents"/>
    <w:basedOn w:val="Normal"/>
    <w:rsid w:val="00D30F8A"/>
    <w:pPr>
      <w:suppressLineNumbers/>
    </w:pPr>
  </w:style>
  <w:style w:type="paragraph" w:styleId="BalloonText">
    <w:name w:val="Balloon Text"/>
    <w:basedOn w:val="Normal"/>
    <w:rsid w:val="00D30F8A"/>
    <w:rPr>
      <w:rFonts w:ascii="Tahoma" w:hAnsi="Tahoma"/>
      <w:sz w:val="16"/>
      <w:szCs w:val="16"/>
    </w:rPr>
  </w:style>
  <w:style w:type="paragraph" w:styleId="BodyText3">
    <w:name w:val="Body Text 3"/>
    <w:basedOn w:val="Normal"/>
    <w:rsid w:val="00D30F8A"/>
    <w:pPr>
      <w:spacing w:after="120"/>
    </w:pPr>
    <w:rPr>
      <w:sz w:val="16"/>
      <w:szCs w:val="16"/>
    </w:rPr>
  </w:style>
  <w:style w:type="paragraph" w:styleId="Title">
    <w:name w:val="Title"/>
    <w:basedOn w:val="Normal"/>
    <w:next w:val="Subtitle"/>
    <w:qFormat/>
    <w:rsid w:val="00D30F8A"/>
    <w:pPr>
      <w:widowControl/>
      <w:suppressAutoHyphens w:val="0"/>
      <w:jc w:val="center"/>
    </w:pPr>
    <w:rPr>
      <w:rFonts w:ascii="Arial" w:eastAsia="Times New Roman" w:hAnsi="Arial" w:cs="Times New Roman"/>
      <w:b/>
      <w:sz w:val="28"/>
      <w:lang w:eastAsia="ar-SA" w:bidi="ar-SA"/>
    </w:rPr>
  </w:style>
  <w:style w:type="paragraph" w:styleId="Subtitle">
    <w:name w:val="Subtitle"/>
    <w:basedOn w:val="Heading"/>
    <w:next w:val="BodyText"/>
    <w:qFormat/>
    <w:rsid w:val="00D30F8A"/>
    <w:pPr>
      <w:jc w:val="center"/>
    </w:pPr>
    <w:rPr>
      <w:i/>
      <w:iCs/>
    </w:rPr>
  </w:style>
  <w:style w:type="paragraph" w:styleId="BodyTextIndent">
    <w:name w:val="Body Text Indent"/>
    <w:basedOn w:val="Normal"/>
    <w:semiHidden/>
    <w:rsid w:val="00D30F8A"/>
    <w:pPr>
      <w:widowControl/>
      <w:suppressAutoHyphens w:val="0"/>
      <w:spacing w:after="120"/>
      <w:ind w:left="360"/>
    </w:pPr>
    <w:rPr>
      <w:rFonts w:eastAsia="Times New Roman" w:cs="Times New Roman"/>
      <w:lang w:eastAsia="ar-SA" w:bidi="ar-SA"/>
    </w:rPr>
  </w:style>
  <w:style w:type="paragraph" w:customStyle="1" w:styleId="TableHeading">
    <w:name w:val="Table Heading"/>
    <w:basedOn w:val="TableContents"/>
    <w:rsid w:val="00D30F8A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8A47EE"/>
  </w:style>
  <w:style w:type="paragraph" w:styleId="NoSpacing">
    <w:name w:val="No Spacing"/>
    <w:uiPriority w:val="1"/>
    <w:qFormat/>
    <w:rsid w:val="00B253E6"/>
    <w:rPr>
      <w:sz w:val="24"/>
      <w:szCs w:val="24"/>
    </w:rPr>
  </w:style>
  <w:style w:type="paragraph" w:customStyle="1" w:styleId="style10">
    <w:name w:val="style10"/>
    <w:basedOn w:val="Normal"/>
    <w:rsid w:val="00310F4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style13">
    <w:name w:val="style13"/>
    <w:basedOn w:val="DefaultParagraphFont"/>
    <w:rsid w:val="00310F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4BCE2-C692-4999-AF60-A4507462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</vt:lpstr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User</cp:lastModifiedBy>
  <cp:revision>3</cp:revision>
  <cp:lastPrinted>2011-09-01T11:05:00Z</cp:lastPrinted>
  <dcterms:created xsi:type="dcterms:W3CDTF">2016-10-06T12:27:00Z</dcterms:created>
  <dcterms:modified xsi:type="dcterms:W3CDTF">2016-10-12T05:42:00Z</dcterms:modified>
</cp:coreProperties>
</file>