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11A37" w:rsidRDefault="003E7528" w:rsidP="007E1F2F">
      <w:pPr>
        <w:pStyle w:val="Heading1"/>
        <w:numPr>
          <w:ilvl w:val="0"/>
          <w:numId w:val="24"/>
        </w:numPr>
        <w:rPr>
          <w:szCs w:val="32"/>
        </w:rPr>
      </w:pPr>
      <w:bookmarkStart w:id="0" w:name="_GoBack"/>
      <w:bookmarkEnd w:id="0"/>
      <w:r>
        <w:rPr>
          <w:noProof/>
          <w:szCs w:val="24"/>
          <w:lang w:val="en-GB" w:eastAsia="en-GB"/>
        </w:rPr>
        <w:pict w14:anchorId="1358CD61">
          <v:rect id="_x0000_i1025" style="width:0;height:1.5pt" o:hralign="center" o:hrstd="t" o:hr="t" fillcolor="#aca899" stroked="f"/>
        </w:pict>
      </w:r>
    </w:p>
    <w:p w:rsidR="00311A37" w:rsidRDefault="00311A37" w:rsidP="00311A37">
      <w:pPr>
        <w:pStyle w:val="Heading1"/>
      </w:pPr>
      <w:r w:rsidRPr="00311A37">
        <w:t>SUMMARY</w:t>
      </w:r>
    </w:p>
    <w:p w:rsidR="00311A37" w:rsidRPr="00311A37" w:rsidRDefault="00311A37" w:rsidP="00311A37">
      <w:pPr>
        <w:pStyle w:val="BodyText"/>
      </w:pPr>
    </w:p>
    <w:p w:rsidR="00311A37" w:rsidRDefault="00311A37" w:rsidP="00311A37">
      <w:pPr>
        <w:ind w:firstLine="720"/>
        <w:rPr>
          <w:rFonts w:ascii="Times New Roman" w:hAnsi="Times New Roman"/>
          <w:szCs w:val="24"/>
        </w:rPr>
      </w:pPr>
      <w:r w:rsidRPr="00311A37">
        <w:rPr>
          <w:rFonts w:ascii="Times New Roman" w:hAnsi="Times New Roman"/>
          <w:sz w:val="28"/>
          <w:szCs w:val="28"/>
        </w:rPr>
        <w:t>I am Professional from a Recognized Institution. My aims are high to better compliment the market place with my ultimate potential and capabilities and to grow into such an environment that plays its role in developing me as person and as a professional</w:t>
      </w:r>
      <w:r w:rsidRPr="00311A37">
        <w:rPr>
          <w:rFonts w:ascii="Times New Roman" w:hAnsi="Times New Roman"/>
          <w:szCs w:val="24"/>
        </w:rPr>
        <w:t>.</w:t>
      </w:r>
    </w:p>
    <w:p w:rsidR="00973FDA" w:rsidRPr="00311A37" w:rsidRDefault="00973FDA" w:rsidP="00311A37">
      <w:pPr>
        <w:ind w:firstLine="720"/>
        <w:rPr>
          <w:rFonts w:ascii="Times New Roman" w:hAnsi="Times New Roman"/>
          <w:szCs w:val="24"/>
        </w:rPr>
      </w:pPr>
    </w:p>
    <w:p w:rsidR="00311A37" w:rsidRPr="003F484F" w:rsidRDefault="003E7528" w:rsidP="00311A37">
      <w:pPr>
        <w:rPr>
          <w:szCs w:val="24"/>
        </w:rPr>
      </w:pPr>
      <w:r>
        <w:rPr>
          <w:noProof/>
          <w:szCs w:val="24"/>
          <w:lang w:val="en-GB" w:eastAsia="en-GB"/>
        </w:rPr>
        <w:pict w14:anchorId="50CBCAD8">
          <v:rect id="_x0000_i1026" style="width:0;height:1.5pt" o:hralign="center" o:hrstd="t" o:hr="t" fillcolor="#aca899" stroked="f"/>
        </w:pict>
      </w:r>
    </w:p>
    <w:p w:rsidR="00311A37" w:rsidRDefault="00311A37" w:rsidP="00311A37">
      <w:pPr>
        <w:pStyle w:val="Heading1"/>
      </w:pPr>
      <w:r w:rsidRPr="00311A37">
        <w:t>PROFESSIONAL EXPERIENCE</w:t>
      </w:r>
    </w:p>
    <w:p w:rsidR="00134DA4" w:rsidRPr="00134DA4" w:rsidRDefault="00134DA4" w:rsidP="006A264A">
      <w:pPr>
        <w:pStyle w:val="ListParagraph"/>
        <w:numPr>
          <w:ilvl w:val="0"/>
          <w:numId w:val="23"/>
        </w:numPr>
        <w:rPr>
          <w:rFonts w:ascii="Times New Roman" w:hAnsi="Times New Roman"/>
          <w:b/>
          <w:sz w:val="28"/>
          <w:szCs w:val="28"/>
        </w:rPr>
      </w:pPr>
      <w:r w:rsidRPr="00134DA4">
        <w:rPr>
          <w:rFonts w:ascii="Times New Roman" w:hAnsi="Times New Roman"/>
          <w:b/>
          <w:sz w:val="28"/>
          <w:szCs w:val="28"/>
        </w:rPr>
        <w:t>JUBLIEE</w:t>
      </w:r>
      <w:r>
        <w:rPr>
          <w:rFonts w:ascii="Times New Roman" w:hAnsi="Times New Roman"/>
          <w:b/>
          <w:sz w:val="28"/>
          <w:szCs w:val="28"/>
        </w:rPr>
        <w:t xml:space="preserve">LIFE INSURANCE </w:t>
      </w:r>
      <w:r>
        <w:rPr>
          <w:rFonts w:ascii="Times New Roman" w:hAnsi="Times New Roman"/>
          <w:sz w:val="28"/>
          <w:szCs w:val="28"/>
        </w:rPr>
        <w:t>as a B.S.E from February 2016 still</w:t>
      </w:r>
    </w:p>
    <w:p w:rsidR="006A264A" w:rsidRDefault="006A264A" w:rsidP="006A264A">
      <w:pPr>
        <w:pStyle w:val="ListParagraph"/>
        <w:numPr>
          <w:ilvl w:val="0"/>
          <w:numId w:val="23"/>
        </w:numPr>
        <w:rPr>
          <w:rFonts w:ascii="Times New Roman" w:hAnsi="Times New Roman"/>
          <w:sz w:val="28"/>
          <w:szCs w:val="28"/>
        </w:rPr>
      </w:pPr>
      <w:r w:rsidRPr="00674A7E">
        <w:rPr>
          <w:rFonts w:ascii="Times New Roman" w:hAnsi="Times New Roman"/>
          <w:b/>
          <w:sz w:val="28"/>
          <w:szCs w:val="28"/>
        </w:rPr>
        <w:t xml:space="preserve">Bank Al Falah </w:t>
      </w:r>
      <w:r>
        <w:rPr>
          <w:rFonts w:ascii="Times New Roman" w:hAnsi="Times New Roman"/>
          <w:sz w:val="28"/>
          <w:szCs w:val="28"/>
        </w:rPr>
        <w:t xml:space="preserve">as a Relationship Manager </w:t>
      </w:r>
    </w:p>
    <w:p w:rsidR="006A264A" w:rsidRDefault="006A264A" w:rsidP="006A264A">
      <w:pPr>
        <w:pStyle w:val="ListParagraph"/>
        <w:rPr>
          <w:rFonts w:ascii="Times New Roman" w:hAnsi="Times New Roman"/>
          <w:sz w:val="28"/>
          <w:szCs w:val="28"/>
        </w:rPr>
      </w:pPr>
      <w:r>
        <w:rPr>
          <w:rFonts w:ascii="Times New Roman" w:hAnsi="Times New Roman"/>
          <w:sz w:val="28"/>
          <w:szCs w:val="28"/>
        </w:rPr>
        <w:t xml:space="preserve">( Wealth </w:t>
      </w:r>
      <w:r w:rsidR="00134DA4">
        <w:rPr>
          <w:rFonts w:ascii="Times New Roman" w:hAnsi="Times New Roman"/>
          <w:sz w:val="28"/>
          <w:szCs w:val="28"/>
        </w:rPr>
        <w:t xml:space="preserve">Management ) from September 2014 to </w:t>
      </w:r>
    </w:p>
    <w:p w:rsidR="006A264A" w:rsidRPr="00134DA4" w:rsidRDefault="00134DA4" w:rsidP="00134DA4">
      <w:pPr>
        <w:pStyle w:val="ListParagraph"/>
        <w:rPr>
          <w:rFonts w:ascii="Times New Roman" w:hAnsi="Times New Roman"/>
          <w:sz w:val="28"/>
          <w:szCs w:val="28"/>
        </w:rPr>
      </w:pPr>
      <w:r>
        <w:rPr>
          <w:rFonts w:ascii="Times New Roman" w:hAnsi="Times New Roman"/>
          <w:sz w:val="28"/>
          <w:szCs w:val="28"/>
        </w:rPr>
        <w:t>January 2016</w:t>
      </w:r>
    </w:p>
    <w:p w:rsidR="00973FDA" w:rsidRDefault="006A264A" w:rsidP="006A264A">
      <w:pPr>
        <w:pStyle w:val="ListParagraph"/>
        <w:numPr>
          <w:ilvl w:val="0"/>
          <w:numId w:val="23"/>
        </w:numPr>
        <w:rPr>
          <w:rFonts w:ascii="Times New Roman" w:hAnsi="Times New Roman"/>
          <w:sz w:val="28"/>
          <w:szCs w:val="28"/>
        </w:rPr>
      </w:pPr>
      <w:r w:rsidRPr="00674A7E">
        <w:rPr>
          <w:rFonts w:ascii="Times New Roman" w:hAnsi="Times New Roman"/>
          <w:b/>
          <w:sz w:val="28"/>
          <w:szCs w:val="28"/>
        </w:rPr>
        <w:t>NIB Bank</w:t>
      </w:r>
      <w:r>
        <w:rPr>
          <w:rFonts w:ascii="Times New Roman" w:hAnsi="Times New Roman"/>
          <w:sz w:val="28"/>
          <w:szCs w:val="28"/>
        </w:rPr>
        <w:t xml:space="preserve"> as a Relationship Manager Auto sales </w:t>
      </w:r>
    </w:p>
    <w:p w:rsidR="006A264A" w:rsidRDefault="006A264A" w:rsidP="006A264A">
      <w:pPr>
        <w:pStyle w:val="ListParagraph"/>
        <w:rPr>
          <w:rFonts w:ascii="Times New Roman" w:hAnsi="Times New Roman"/>
          <w:sz w:val="28"/>
          <w:szCs w:val="28"/>
        </w:rPr>
      </w:pPr>
      <w:r>
        <w:rPr>
          <w:rFonts w:ascii="Times New Roman" w:hAnsi="Times New Roman"/>
          <w:sz w:val="28"/>
          <w:szCs w:val="28"/>
        </w:rPr>
        <w:t>August 2013 till April 2014</w:t>
      </w:r>
    </w:p>
    <w:p w:rsidR="00063969" w:rsidRDefault="00063969" w:rsidP="00063969">
      <w:pPr>
        <w:pStyle w:val="ListParagraph"/>
        <w:numPr>
          <w:ilvl w:val="0"/>
          <w:numId w:val="16"/>
        </w:numPr>
        <w:rPr>
          <w:rFonts w:ascii="Times New Roman" w:hAnsi="Times New Roman"/>
          <w:sz w:val="28"/>
          <w:szCs w:val="28"/>
        </w:rPr>
      </w:pPr>
      <w:r>
        <w:rPr>
          <w:rFonts w:ascii="Times New Roman" w:hAnsi="Times New Roman"/>
          <w:sz w:val="28"/>
          <w:szCs w:val="28"/>
        </w:rPr>
        <w:t xml:space="preserve"> </w:t>
      </w:r>
      <w:r w:rsidRPr="00063969">
        <w:rPr>
          <w:rFonts w:ascii="Times New Roman" w:hAnsi="Times New Roman"/>
          <w:b/>
          <w:sz w:val="28"/>
          <w:szCs w:val="28"/>
        </w:rPr>
        <w:t xml:space="preserve">Standard Chartered Bank </w:t>
      </w:r>
      <w:r>
        <w:rPr>
          <w:rFonts w:ascii="Times New Roman" w:hAnsi="Times New Roman"/>
          <w:sz w:val="28"/>
          <w:szCs w:val="28"/>
        </w:rPr>
        <w:t xml:space="preserve">– As Recovery Officer </w:t>
      </w:r>
      <w:r>
        <w:rPr>
          <w:rFonts w:ascii="Times New Roman" w:hAnsi="Times New Roman"/>
          <w:sz w:val="28"/>
          <w:szCs w:val="28"/>
        </w:rPr>
        <w:br/>
        <w:t xml:space="preserve"> September, 2012 till June 2013</w:t>
      </w:r>
    </w:p>
    <w:p w:rsidR="00063969" w:rsidRDefault="00063969" w:rsidP="00063969">
      <w:pPr>
        <w:pStyle w:val="ListParagraph"/>
        <w:numPr>
          <w:ilvl w:val="1"/>
          <w:numId w:val="16"/>
        </w:numPr>
        <w:rPr>
          <w:rFonts w:ascii="Times New Roman" w:hAnsi="Times New Roman"/>
          <w:sz w:val="28"/>
          <w:szCs w:val="28"/>
        </w:rPr>
      </w:pPr>
      <w:r>
        <w:rPr>
          <w:rFonts w:ascii="Times New Roman" w:hAnsi="Times New Roman"/>
          <w:sz w:val="28"/>
          <w:szCs w:val="28"/>
        </w:rPr>
        <w:t>Handling  Consumer Banking ( Credit card, Auto Loan and Ready Cash)</w:t>
      </w:r>
    </w:p>
    <w:p w:rsidR="00063969" w:rsidRPr="00063969" w:rsidRDefault="00063969" w:rsidP="00134DA4">
      <w:pPr>
        <w:pStyle w:val="ListParagraph"/>
        <w:ind w:left="0"/>
        <w:rPr>
          <w:rFonts w:ascii="Times New Roman" w:hAnsi="Times New Roman"/>
          <w:sz w:val="28"/>
          <w:szCs w:val="28"/>
        </w:rPr>
      </w:pPr>
    </w:p>
    <w:p w:rsidR="00063969" w:rsidRDefault="00311A37" w:rsidP="00311A37">
      <w:pPr>
        <w:pStyle w:val="ListParagraph"/>
        <w:numPr>
          <w:ilvl w:val="0"/>
          <w:numId w:val="16"/>
        </w:numPr>
        <w:rPr>
          <w:rFonts w:ascii="Times New Roman" w:hAnsi="Times New Roman"/>
          <w:sz w:val="28"/>
          <w:szCs w:val="28"/>
        </w:rPr>
      </w:pPr>
      <w:r w:rsidRPr="00311A37">
        <w:rPr>
          <w:rFonts w:ascii="Times New Roman" w:hAnsi="Times New Roman"/>
          <w:sz w:val="28"/>
          <w:szCs w:val="28"/>
        </w:rPr>
        <w:t xml:space="preserve"> </w:t>
      </w:r>
      <w:r w:rsidRPr="00063969">
        <w:rPr>
          <w:rFonts w:ascii="Times New Roman" w:hAnsi="Times New Roman"/>
          <w:b/>
          <w:sz w:val="28"/>
          <w:szCs w:val="28"/>
        </w:rPr>
        <w:t>Bank Al-Falah</w:t>
      </w:r>
      <w:r w:rsidR="00063969">
        <w:rPr>
          <w:rFonts w:ascii="Times New Roman" w:hAnsi="Times New Roman"/>
          <w:sz w:val="28"/>
          <w:szCs w:val="28"/>
        </w:rPr>
        <w:t>- As  Recovery Officer</w:t>
      </w:r>
    </w:p>
    <w:p w:rsidR="00311A37" w:rsidRDefault="00063969" w:rsidP="00063969">
      <w:pPr>
        <w:pStyle w:val="ListParagraph"/>
        <w:rPr>
          <w:rFonts w:ascii="Times New Roman" w:hAnsi="Times New Roman"/>
          <w:sz w:val="28"/>
          <w:szCs w:val="28"/>
        </w:rPr>
      </w:pPr>
      <w:r>
        <w:rPr>
          <w:rFonts w:ascii="Times New Roman" w:hAnsi="Times New Roman"/>
          <w:sz w:val="28"/>
          <w:szCs w:val="28"/>
        </w:rPr>
        <w:t>March, 2010 till August 2012</w:t>
      </w:r>
    </w:p>
    <w:p w:rsidR="0012029B" w:rsidRDefault="0012029B" w:rsidP="0012029B">
      <w:pPr>
        <w:pStyle w:val="ListParagraph"/>
        <w:numPr>
          <w:ilvl w:val="1"/>
          <w:numId w:val="16"/>
        </w:numPr>
        <w:rPr>
          <w:rFonts w:ascii="Times New Roman" w:hAnsi="Times New Roman"/>
          <w:sz w:val="28"/>
          <w:szCs w:val="28"/>
        </w:rPr>
      </w:pPr>
      <w:r>
        <w:rPr>
          <w:rFonts w:ascii="Times New Roman" w:hAnsi="Times New Roman"/>
          <w:sz w:val="28"/>
          <w:szCs w:val="28"/>
        </w:rPr>
        <w:t>Customer dealing on daily basis</w:t>
      </w:r>
    </w:p>
    <w:p w:rsidR="0012029B" w:rsidRDefault="0012029B" w:rsidP="0012029B">
      <w:pPr>
        <w:pStyle w:val="ListParagraph"/>
        <w:numPr>
          <w:ilvl w:val="1"/>
          <w:numId w:val="16"/>
        </w:numPr>
        <w:rPr>
          <w:rFonts w:ascii="Times New Roman" w:hAnsi="Times New Roman"/>
          <w:sz w:val="28"/>
          <w:szCs w:val="28"/>
        </w:rPr>
      </w:pPr>
      <w:r>
        <w:rPr>
          <w:rFonts w:ascii="Times New Roman" w:hAnsi="Times New Roman"/>
          <w:sz w:val="28"/>
          <w:szCs w:val="28"/>
        </w:rPr>
        <w:t>Making calling sheet</w:t>
      </w:r>
    </w:p>
    <w:p w:rsidR="0012029B" w:rsidRDefault="0012029B" w:rsidP="0012029B">
      <w:pPr>
        <w:pStyle w:val="ListParagraph"/>
        <w:numPr>
          <w:ilvl w:val="1"/>
          <w:numId w:val="16"/>
        </w:numPr>
        <w:rPr>
          <w:rFonts w:ascii="Times New Roman" w:hAnsi="Times New Roman"/>
          <w:sz w:val="28"/>
          <w:szCs w:val="28"/>
        </w:rPr>
      </w:pPr>
      <w:r>
        <w:rPr>
          <w:rFonts w:ascii="Times New Roman" w:hAnsi="Times New Roman"/>
          <w:sz w:val="28"/>
          <w:szCs w:val="28"/>
        </w:rPr>
        <w:t>Making  of  visit plan</w:t>
      </w:r>
    </w:p>
    <w:p w:rsidR="00B4748A" w:rsidRDefault="007D734E" w:rsidP="00B4748A">
      <w:pPr>
        <w:pStyle w:val="ListParagraph"/>
        <w:numPr>
          <w:ilvl w:val="1"/>
          <w:numId w:val="16"/>
        </w:numPr>
        <w:rPr>
          <w:rFonts w:ascii="Times New Roman" w:hAnsi="Times New Roman"/>
          <w:sz w:val="28"/>
          <w:szCs w:val="28"/>
        </w:rPr>
      </w:pPr>
      <w:r>
        <w:rPr>
          <w:rFonts w:ascii="Times New Roman" w:hAnsi="Times New Roman"/>
          <w:sz w:val="28"/>
          <w:szCs w:val="28"/>
        </w:rPr>
        <w:t xml:space="preserve">Collection of payment from Customers </w:t>
      </w:r>
    </w:p>
    <w:p w:rsidR="00674A7E" w:rsidRDefault="00674A7E" w:rsidP="00674A7E">
      <w:pPr>
        <w:pStyle w:val="ListParagraph"/>
        <w:ind w:left="1440"/>
        <w:rPr>
          <w:rFonts w:ascii="Times New Roman" w:hAnsi="Times New Roman"/>
          <w:sz w:val="28"/>
          <w:szCs w:val="28"/>
        </w:rPr>
      </w:pPr>
    </w:p>
    <w:p w:rsidR="00311A37" w:rsidRPr="003F484F" w:rsidRDefault="003E7528" w:rsidP="00063969">
      <w:pPr>
        <w:pStyle w:val="ListParagraph"/>
        <w:ind w:left="0"/>
        <w:rPr>
          <w:szCs w:val="24"/>
        </w:rPr>
      </w:pPr>
      <w:r>
        <w:rPr>
          <w:noProof/>
          <w:szCs w:val="24"/>
          <w:lang w:val="en-GB" w:eastAsia="en-GB"/>
        </w:rPr>
        <w:pict w14:anchorId="35319AAF">
          <v:rect id="_x0000_i1027" style="width:0;height:1.5pt" o:hralign="center" o:hrstd="t" o:hr="t" fillcolor="#aca899" stroked="f"/>
        </w:pict>
      </w:r>
    </w:p>
    <w:p w:rsidR="00311A37" w:rsidRDefault="00311A37" w:rsidP="00311A37">
      <w:pPr>
        <w:pStyle w:val="Heading1"/>
      </w:pPr>
      <w:r w:rsidRPr="00311A37">
        <w:t>OTHER CAPACITIES AND ACHIEVEMENTS</w:t>
      </w:r>
    </w:p>
    <w:p w:rsidR="00311A37" w:rsidRPr="00311A37" w:rsidRDefault="00311A37" w:rsidP="00311A37">
      <w:pPr>
        <w:pStyle w:val="BodyText"/>
      </w:pPr>
    </w:p>
    <w:p w:rsidR="00311A37" w:rsidRPr="00311A37" w:rsidRDefault="00311A37" w:rsidP="00311A37">
      <w:pPr>
        <w:pStyle w:val="ListParagraph"/>
        <w:numPr>
          <w:ilvl w:val="0"/>
          <w:numId w:val="16"/>
        </w:numPr>
        <w:rPr>
          <w:rFonts w:ascii="Times New Roman" w:hAnsi="Times New Roman"/>
          <w:sz w:val="28"/>
          <w:szCs w:val="28"/>
          <w:lang w:val="en-GB"/>
        </w:rPr>
      </w:pPr>
      <w:r w:rsidRPr="003F484F">
        <w:rPr>
          <w:sz w:val="28"/>
          <w:szCs w:val="28"/>
          <w:lang w:val="en-GB"/>
        </w:rPr>
        <w:t>P</w:t>
      </w:r>
      <w:r w:rsidRPr="00311A37">
        <w:rPr>
          <w:rFonts w:ascii="Times New Roman" w:hAnsi="Times New Roman"/>
          <w:sz w:val="28"/>
          <w:szCs w:val="28"/>
          <w:lang w:val="en-GB"/>
        </w:rPr>
        <w:t xml:space="preserve">ossess excellent management and organization skills </w:t>
      </w:r>
    </w:p>
    <w:p w:rsidR="00311A37" w:rsidRPr="00311A37" w:rsidRDefault="00311A37" w:rsidP="00311A37">
      <w:pPr>
        <w:pStyle w:val="ListParagraph"/>
        <w:numPr>
          <w:ilvl w:val="0"/>
          <w:numId w:val="16"/>
        </w:numPr>
        <w:rPr>
          <w:rFonts w:ascii="Times New Roman" w:hAnsi="Times New Roman"/>
          <w:sz w:val="28"/>
          <w:szCs w:val="28"/>
          <w:lang w:val="en-GB"/>
        </w:rPr>
      </w:pPr>
      <w:r w:rsidRPr="00311A37">
        <w:rPr>
          <w:rFonts w:ascii="Times New Roman" w:hAnsi="Times New Roman"/>
          <w:sz w:val="28"/>
          <w:szCs w:val="28"/>
          <w:lang w:val="en-GB"/>
        </w:rPr>
        <w:t xml:space="preserve">Patience and the ability to multi-task and perform tasks accurately </w:t>
      </w:r>
    </w:p>
    <w:p w:rsidR="00311A37" w:rsidRPr="00311A37" w:rsidRDefault="00311A37" w:rsidP="00311A37">
      <w:pPr>
        <w:pStyle w:val="ListParagraph"/>
        <w:numPr>
          <w:ilvl w:val="0"/>
          <w:numId w:val="16"/>
        </w:numPr>
        <w:rPr>
          <w:rFonts w:ascii="Times New Roman" w:hAnsi="Times New Roman"/>
          <w:sz w:val="28"/>
          <w:szCs w:val="28"/>
          <w:lang w:val="en-GB"/>
        </w:rPr>
      </w:pPr>
      <w:r w:rsidRPr="00311A37">
        <w:rPr>
          <w:rFonts w:ascii="Times New Roman" w:hAnsi="Times New Roman"/>
          <w:sz w:val="28"/>
          <w:szCs w:val="28"/>
          <w:lang w:val="en-GB"/>
        </w:rPr>
        <w:t xml:space="preserve">Record maintenance and problem solving dexterity. </w:t>
      </w:r>
    </w:p>
    <w:p w:rsidR="00311A37" w:rsidRPr="00311A37" w:rsidRDefault="00311A37" w:rsidP="00311A37">
      <w:pPr>
        <w:pStyle w:val="ListParagraph"/>
        <w:numPr>
          <w:ilvl w:val="0"/>
          <w:numId w:val="16"/>
        </w:numPr>
        <w:rPr>
          <w:rFonts w:ascii="Times New Roman" w:hAnsi="Times New Roman"/>
          <w:sz w:val="28"/>
          <w:szCs w:val="28"/>
          <w:lang w:val="en-GB"/>
        </w:rPr>
      </w:pPr>
      <w:r w:rsidRPr="00311A37">
        <w:rPr>
          <w:rFonts w:ascii="Times New Roman" w:hAnsi="Times New Roman"/>
          <w:sz w:val="28"/>
          <w:szCs w:val="28"/>
          <w:lang w:val="en-GB"/>
        </w:rPr>
        <w:lastRenderedPageBreak/>
        <w:t xml:space="preserve">Excellent time management abilities to track and schedule appointments and maintain calendars. </w:t>
      </w:r>
    </w:p>
    <w:p w:rsidR="00674A7E" w:rsidRDefault="00674A7E" w:rsidP="00311A37">
      <w:pPr>
        <w:pStyle w:val="Heading1"/>
        <w:rPr>
          <w:szCs w:val="24"/>
        </w:rPr>
      </w:pPr>
    </w:p>
    <w:p w:rsidR="00674A7E" w:rsidRDefault="003E7528" w:rsidP="00311A37">
      <w:pPr>
        <w:pStyle w:val="Heading1"/>
      </w:pPr>
      <w:r>
        <w:rPr>
          <w:noProof/>
          <w:szCs w:val="24"/>
          <w:lang w:val="en-GB" w:eastAsia="en-GB"/>
        </w:rPr>
        <w:pict w14:anchorId="4B07F9B9">
          <v:rect id="_x0000_i1028" style="width:0;height:1.5pt" o:hralign="center" o:hrstd="t" o:hr="t" fillcolor="#aca899" stroked="f"/>
        </w:pict>
      </w:r>
    </w:p>
    <w:p w:rsidR="00311A37" w:rsidRPr="00311A37" w:rsidRDefault="00311A37" w:rsidP="00311A37">
      <w:pPr>
        <w:pStyle w:val="Heading1"/>
        <w:rPr>
          <w:szCs w:val="28"/>
        </w:rPr>
      </w:pPr>
      <w:r w:rsidRPr="00311A37">
        <w:t>HIGHLIGHTS OF QUALIFICATION</w:t>
      </w:r>
      <w:r w:rsidRPr="00311A37">
        <w:br/>
      </w:r>
    </w:p>
    <w:p w:rsidR="00311A37" w:rsidRPr="00311A37" w:rsidRDefault="007E7454" w:rsidP="00311A37">
      <w:pPr>
        <w:pStyle w:val="ListParagraph"/>
        <w:numPr>
          <w:ilvl w:val="0"/>
          <w:numId w:val="17"/>
        </w:numPr>
        <w:rPr>
          <w:rFonts w:ascii="Times New Roman" w:hAnsi="Times New Roman"/>
          <w:sz w:val="28"/>
          <w:szCs w:val="28"/>
          <w:lang w:val="en-GB"/>
        </w:rPr>
      </w:pPr>
      <w:r>
        <w:rPr>
          <w:rFonts w:ascii="Times New Roman" w:hAnsi="Times New Roman"/>
          <w:sz w:val="28"/>
          <w:szCs w:val="28"/>
          <w:lang w:val="en-GB"/>
        </w:rPr>
        <w:t>Masters in Criminology</w:t>
      </w:r>
      <w:r w:rsidR="00134DA4">
        <w:rPr>
          <w:rFonts w:ascii="Times New Roman" w:hAnsi="Times New Roman"/>
          <w:sz w:val="28"/>
          <w:szCs w:val="28"/>
          <w:lang w:val="en-GB"/>
        </w:rPr>
        <w:t xml:space="preserve"> (waiting for result)2016</w:t>
      </w:r>
      <w:r w:rsidR="00311A37" w:rsidRPr="00311A37">
        <w:rPr>
          <w:rFonts w:ascii="Times New Roman" w:hAnsi="Times New Roman"/>
          <w:sz w:val="28"/>
          <w:szCs w:val="28"/>
          <w:lang w:val="en-GB"/>
        </w:rPr>
        <w:tab/>
      </w:r>
      <w:r w:rsidR="00311A37" w:rsidRPr="00311A37">
        <w:rPr>
          <w:rFonts w:ascii="Times New Roman" w:hAnsi="Times New Roman"/>
          <w:sz w:val="28"/>
          <w:szCs w:val="28"/>
          <w:lang w:val="en-GB"/>
        </w:rPr>
        <w:tab/>
      </w:r>
      <w:r w:rsidR="00311A37" w:rsidRPr="00311A37">
        <w:rPr>
          <w:rFonts w:ascii="Times New Roman" w:hAnsi="Times New Roman"/>
          <w:sz w:val="28"/>
          <w:szCs w:val="28"/>
          <w:lang w:val="en-GB"/>
        </w:rPr>
        <w:tab/>
      </w:r>
      <w:r w:rsidR="00311A37" w:rsidRPr="00311A37">
        <w:rPr>
          <w:rFonts w:ascii="Times New Roman" w:hAnsi="Times New Roman"/>
          <w:sz w:val="28"/>
          <w:szCs w:val="28"/>
          <w:lang w:val="en-GB"/>
        </w:rPr>
        <w:tab/>
      </w:r>
      <w:r w:rsidR="00311A37" w:rsidRPr="00311A37">
        <w:rPr>
          <w:rFonts w:ascii="Times New Roman" w:hAnsi="Times New Roman"/>
          <w:sz w:val="28"/>
          <w:szCs w:val="28"/>
          <w:lang w:val="en-GB"/>
        </w:rPr>
        <w:tab/>
      </w:r>
      <w:r w:rsidR="00311A37" w:rsidRPr="00311A37">
        <w:rPr>
          <w:rFonts w:ascii="Times New Roman" w:hAnsi="Times New Roman"/>
          <w:sz w:val="28"/>
          <w:szCs w:val="28"/>
          <w:lang w:val="en-GB"/>
        </w:rPr>
        <w:tab/>
      </w:r>
    </w:p>
    <w:p w:rsidR="00311A37" w:rsidRPr="00311A37" w:rsidRDefault="00311A37" w:rsidP="00311A37">
      <w:pPr>
        <w:pStyle w:val="ListParagraph"/>
        <w:numPr>
          <w:ilvl w:val="0"/>
          <w:numId w:val="17"/>
        </w:numPr>
        <w:rPr>
          <w:rFonts w:ascii="Times New Roman" w:hAnsi="Times New Roman"/>
          <w:sz w:val="28"/>
          <w:szCs w:val="28"/>
          <w:lang w:val="en-GB"/>
        </w:rPr>
      </w:pPr>
      <w:r w:rsidRPr="00311A37">
        <w:rPr>
          <w:rFonts w:ascii="Times New Roman" w:hAnsi="Times New Roman"/>
          <w:sz w:val="28"/>
          <w:szCs w:val="28"/>
          <w:lang w:val="en-GB"/>
        </w:rPr>
        <w:t>Bachelor of commerce from Karachi University</w:t>
      </w:r>
      <w:r w:rsidR="00134DA4">
        <w:rPr>
          <w:rFonts w:ascii="Times New Roman" w:hAnsi="Times New Roman"/>
          <w:sz w:val="28"/>
          <w:szCs w:val="28"/>
          <w:lang w:val="en-GB"/>
        </w:rPr>
        <w:t>2010</w:t>
      </w:r>
      <w:r w:rsidRPr="00311A37">
        <w:rPr>
          <w:rFonts w:ascii="Times New Roman" w:hAnsi="Times New Roman"/>
          <w:sz w:val="28"/>
          <w:szCs w:val="28"/>
          <w:lang w:val="en-GB"/>
        </w:rPr>
        <w:t xml:space="preserve">                      </w:t>
      </w:r>
    </w:p>
    <w:p w:rsidR="00311A37" w:rsidRPr="00311A37" w:rsidRDefault="00311A37" w:rsidP="00311A37">
      <w:pPr>
        <w:pStyle w:val="ListParagraph"/>
        <w:numPr>
          <w:ilvl w:val="0"/>
          <w:numId w:val="17"/>
        </w:numPr>
        <w:rPr>
          <w:rFonts w:ascii="Times New Roman" w:hAnsi="Times New Roman"/>
          <w:sz w:val="28"/>
          <w:szCs w:val="28"/>
        </w:rPr>
      </w:pPr>
      <w:r w:rsidRPr="00311A37">
        <w:rPr>
          <w:rFonts w:ascii="Times New Roman" w:hAnsi="Times New Roman"/>
          <w:sz w:val="28"/>
          <w:szCs w:val="28"/>
          <w:lang w:val="en-GB"/>
        </w:rPr>
        <w:t>HSC Intermediate (Commerce)</w:t>
      </w:r>
      <w:r w:rsidR="00134DA4">
        <w:rPr>
          <w:rFonts w:ascii="Times New Roman" w:hAnsi="Times New Roman"/>
          <w:sz w:val="28"/>
          <w:szCs w:val="28"/>
          <w:lang w:val="en-GB"/>
        </w:rPr>
        <w:t xml:space="preserve"> 2008</w:t>
      </w:r>
    </w:p>
    <w:p w:rsidR="00311A37" w:rsidRPr="00311A37" w:rsidRDefault="00134DA4" w:rsidP="00311A37">
      <w:pPr>
        <w:pStyle w:val="ListParagraph"/>
        <w:numPr>
          <w:ilvl w:val="0"/>
          <w:numId w:val="17"/>
        </w:numPr>
        <w:rPr>
          <w:rFonts w:ascii="Times New Roman" w:hAnsi="Times New Roman"/>
          <w:sz w:val="28"/>
          <w:szCs w:val="28"/>
        </w:rPr>
      </w:pPr>
      <w:r>
        <w:rPr>
          <w:rFonts w:ascii="Times New Roman" w:hAnsi="Times New Roman"/>
          <w:sz w:val="28"/>
          <w:szCs w:val="28"/>
          <w:lang w:val="en-GB"/>
        </w:rPr>
        <w:t>SSC Matriculation (sci</w:t>
      </w:r>
      <w:r w:rsidR="00311A37" w:rsidRPr="00311A37">
        <w:rPr>
          <w:rFonts w:ascii="Times New Roman" w:hAnsi="Times New Roman"/>
          <w:sz w:val="28"/>
          <w:szCs w:val="28"/>
          <w:lang w:val="en-GB"/>
        </w:rPr>
        <w:t>ence)</w:t>
      </w:r>
      <w:r>
        <w:rPr>
          <w:rFonts w:ascii="Times New Roman" w:hAnsi="Times New Roman"/>
          <w:sz w:val="28"/>
          <w:szCs w:val="28"/>
          <w:lang w:val="en-GB"/>
        </w:rPr>
        <w:t xml:space="preserve"> 2006</w:t>
      </w:r>
    </w:p>
    <w:p w:rsidR="00311A37" w:rsidRDefault="003E7528" w:rsidP="00311A37">
      <w:pPr>
        <w:pStyle w:val="Heading1"/>
      </w:pPr>
      <w:r>
        <w:rPr>
          <w:noProof/>
          <w:szCs w:val="24"/>
          <w:lang w:val="en-GB" w:eastAsia="en-GB"/>
        </w:rPr>
        <w:pict w14:anchorId="0C04195C">
          <v:rect id="_x0000_i1029" style="width:0;height:1.5pt" o:hralign="center" o:hrstd="t" o:hr="t" fillcolor="#aca899" stroked="f"/>
        </w:pict>
      </w:r>
    </w:p>
    <w:p w:rsidR="00311A37" w:rsidRDefault="00311A37" w:rsidP="00311A37">
      <w:pPr>
        <w:pStyle w:val="Heading1"/>
      </w:pPr>
      <w:r w:rsidRPr="00311A37">
        <w:t>SKILLS</w:t>
      </w:r>
    </w:p>
    <w:p w:rsidR="00311A37" w:rsidRPr="00311A37" w:rsidRDefault="00311A37" w:rsidP="00311A37">
      <w:pPr>
        <w:pStyle w:val="BodyText"/>
      </w:pPr>
    </w:p>
    <w:p w:rsidR="00311A37" w:rsidRPr="00311A37" w:rsidRDefault="00311A37" w:rsidP="00311A37">
      <w:pPr>
        <w:pStyle w:val="ListParagraph"/>
        <w:numPr>
          <w:ilvl w:val="0"/>
          <w:numId w:val="19"/>
        </w:numPr>
        <w:rPr>
          <w:rFonts w:ascii="Times New Roman" w:hAnsi="Times New Roman"/>
          <w:sz w:val="28"/>
          <w:szCs w:val="28"/>
        </w:rPr>
      </w:pPr>
      <w:r w:rsidRPr="00311A37">
        <w:rPr>
          <w:rFonts w:ascii="Times New Roman" w:hAnsi="Times New Roman"/>
          <w:sz w:val="28"/>
          <w:szCs w:val="28"/>
        </w:rPr>
        <w:t>Team player</w:t>
      </w:r>
    </w:p>
    <w:p w:rsidR="00311A37" w:rsidRPr="00311A37" w:rsidRDefault="00311A37" w:rsidP="00311A37">
      <w:pPr>
        <w:pStyle w:val="ListParagraph"/>
        <w:numPr>
          <w:ilvl w:val="0"/>
          <w:numId w:val="19"/>
        </w:numPr>
        <w:rPr>
          <w:rFonts w:ascii="Times New Roman" w:hAnsi="Times New Roman"/>
          <w:sz w:val="28"/>
          <w:szCs w:val="28"/>
        </w:rPr>
      </w:pPr>
      <w:r w:rsidRPr="00311A37">
        <w:rPr>
          <w:rFonts w:ascii="Times New Roman" w:hAnsi="Times New Roman"/>
          <w:sz w:val="28"/>
          <w:szCs w:val="28"/>
        </w:rPr>
        <w:t>Self motivated</w:t>
      </w:r>
    </w:p>
    <w:p w:rsidR="00311A37" w:rsidRPr="00311A37" w:rsidRDefault="00311A37" w:rsidP="00311A37">
      <w:pPr>
        <w:pStyle w:val="ListParagraph"/>
        <w:numPr>
          <w:ilvl w:val="0"/>
          <w:numId w:val="19"/>
        </w:numPr>
        <w:rPr>
          <w:rFonts w:ascii="Times New Roman" w:hAnsi="Times New Roman"/>
          <w:sz w:val="28"/>
          <w:szCs w:val="28"/>
        </w:rPr>
      </w:pPr>
      <w:r w:rsidRPr="00311A37">
        <w:rPr>
          <w:rFonts w:ascii="Times New Roman" w:hAnsi="Times New Roman"/>
          <w:sz w:val="28"/>
          <w:szCs w:val="28"/>
        </w:rPr>
        <w:t>Strong interpersonal skills</w:t>
      </w:r>
    </w:p>
    <w:p w:rsidR="00311A37" w:rsidRPr="00311A37" w:rsidRDefault="00311A37" w:rsidP="00311A37">
      <w:pPr>
        <w:pStyle w:val="ListParagraph"/>
        <w:numPr>
          <w:ilvl w:val="0"/>
          <w:numId w:val="19"/>
        </w:numPr>
        <w:rPr>
          <w:rFonts w:ascii="Times New Roman" w:hAnsi="Times New Roman"/>
          <w:sz w:val="28"/>
          <w:szCs w:val="28"/>
        </w:rPr>
      </w:pPr>
      <w:r w:rsidRPr="00311A37">
        <w:rPr>
          <w:rFonts w:ascii="Times New Roman" w:hAnsi="Times New Roman"/>
          <w:sz w:val="28"/>
          <w:szCs w:val="28"/>
        </w:rPr>
        <w:t>Good communication skills</w:t>
      </w:r>
    </w:p>
    <w:p w:rsidR="00311A37" w:rsidRPr="00311A37" w:rsidRDefault="00311A37" w:rsidP="00311A37">
      <w:pPr>
        <w:pStyle w:val="ListParagraph"/>
        <w:numPr>
          <w:ilvl w:val="0"/>
          <w:numId w:val="19"/>
        </w:numPr>
        <w:rPr>
          <w:rFonts w:ascii="Times New Roman" w:hAnsi="Times New Roman"/>
          <w:sz w:val="28"/>
          <w:szCs w:val="28"/>
        </w:rPr>
      </w:pPr>
      <w:r w:rsidRPr="00311A37">
        <w:rPr>
          <w:rFonts w:ascii="Times New Roman" w:hAnsi="Times New Roman"/>
          <w:bCs/>
          <w:sz w:val="28"/>
          <w:szCs w:val="28"/>
        </w:rPr>
        <w:t>Computer:</w:t>
      </w:r>
    </w:p>
    <w:p w:rsidR="00311A37" w:rsidRPr="00311A37" w:rsidRDefault="00311A37" w:rsidP="00311A37">
      <w:pPr>
        <w:numPr>
          <w:ilvl w:val="0"/>
          <w:numId w:val="18"/>
        </w:numPr>
        <w:suppressAutoHyphens w:val="0"/>
        <w:spacing w:line="276" w:lineRule="auto"/>
        <w:rPr>
          <w:rFonts w:ascii="Times New Roman" w:hAnsi="Times New Roman"/>
          <w:sz w:val="28"/>
          <w:szCs w:val="28"/>
        </w:rPr>
      </w:pPr>
      <w:r w:rsidRPr="00311A37">
        <w:rPr>
          <w:rFonts w:ascii="Times New Roman" w:hAnsi="Times New Roman"/>
          <w:sz w:val="28"/>
          <w:szCs w:val="28"/>
        </w:rPr>
        <w:t>MS Office (Word, Excel, Power Point)</w:t>
      </w:r>
    </w:p>
    <w:p w:rsidR="00311A37" w:rsidRPr="00311A37" w:rsidRDefault="00311A37" w:rsidP="00311A37">
      <w:pPr>
        <w:numPr>
          <w:ilvl w:val="0"/>
          <w:numId w:val="18"/>
        </w:numPr>
        <w:suppressAutoHyphens w:val="0"/>
        <w:spacing w:line="276" w:lineRule="auto"/>
        <w:rPr>
          <w:rFonts w:ascii="Times New Roman" w:hAnsi="Times New Roman"/>
          <w:sz w:val="28"/>
          <w:szCs w:val="28"/>
        </w:rPr>
      </w:pPr>
      <w:r w:rsidRPr="00311A37">
        <w:rPr>
          <w:rFonts w:ascii="Times New Roman" w:hAnsi="Times New Roman"/>
          <w:sz w:val="28"/>
          <w:szCs w:val="28"/>
        </w:rPr>
        <w:t>MS Outlook</w:t>
      </w:r>
    </w:p>
    <w:p w:rsidR="00311A37" w:rsidRPr="003F484F" w:rsidRDefault="00311A37" w:rsidP="00311A37">
      <w:pPr>
        <w:numPr>
          <w:ilvl w:val="0"/>
          <w:numId w:val="18"/>
        </w:numPr>
        <w:suppressAutoHyphens w:val="0"/>
        <w:spacing w:line="276" w:lineRule="auto"/>
        <w:rPr>
          <w:rFonts w:ascii="Calibri" w:hAnsi="Calibri"/>
          <w:sz w:val="28"/>
          <w:szCs w:val="28"/>
        </w:rPr>
      </w:pPr>
      <w:r w:rsidRPr="003F484F">
        <w:rPr>
          <w:rFonts w:ascii="Calibri" w:hAnsi="Calibri"/>
          <w:sz w:val="28"/>
          <w:szCs w:val="28"/>
        </w:rPr>
        <w:t>Browsing</w:t>
      </w:r>
    </w:p>
    <w:p w:rsidR="00311A37" w:rsidRDefault="003E7528" w:rsidP="00311A37">
      <w:pPr>
        <w:pStyle w:val="Heading1"/>
      </w:pPr>
      <w:r>
        <w:rPr>
          <w:noProof/>
          <w:szCs w:val="24"/>
          <w:lang w:val="en-GB" w:eastAsia="en-GB"/>
        </w:rPr>
        <w:pict w14:anchorId="144D8829">
          <v:rect id="_x0000_i1030" style="width:0;height:1.5pt" o:hralign="center" o:hrstd="t" o:hr="t" fillcolor="#aca899" stroked="f"/>
        </w:pict>
      </w:r>
    </w:p>
    <w:p w:rsidR="00311A37" w:rsidRDefault="00311A37" w:rsidP="00311A37">
      <w:pPr>
        <w:pStyle w:val="Heading1"/>
      </w:pPr>
      <w:r>
        <w:t>FIELD OF INTEREST</w:t>
      </w:r>
    </w:p>
    <w:p w:rsidR="00311A37" w:rsidRPr="00311A37" w:rsidRDefault="00311A37" w:rsidP="00311A37">
      <w:pPr>
        <w:pStyle w:val="BodyText"/>
      </w:pPr>
    </w:p>
    <w:p w:rsidR="00311A37" w:rsidRPr="00311A37" w:rsidRDefault="00CE5FA9" w:rsidP="00311A37">
      <w:pPr>
        <w:pStyle w:val="ListParagraph"/>
        <w:numPr>
          <w:ilvl w:val="0"/>
          <w:numId w:val="20"/>
        </w:numPr>
        <w:rPr>
          <w:rFonts w:ascii="Times New Roman" w:hAnsi="Times New Roman"/>
          <w:sz w:val="28"/>
          <w:szCs w:val="28"/>
        </w:rPr>
      </w:pPr>
      <w:r>
        <w:rPr>
          <w:rFonts w:ascii="Times New Roman" w:hAnsi="Times New Roman"/>
          <w:sz w:val="28"/>
          <w:szCs w:val="28"/>
        </w:rPr>
        <w:t xml:space="preserve">Managerial skills </w:t>
      </w:r>
    </w:p>
    <w:p w:rsidR="00311A37" w:rsidRPr="00311A37" w:rsidRDefault="00311A37" w:rsidP="00311A37">
      <w:pPr>
        <w:pStyle w:val="ListParagraph"/>
        <w:numPr>
          <w:ilvl w:val="0"/>
          <w:numId w:val="20"/>
        </w:numPr>
        <w:rPr>
          <w:rFonts w:ascii="Times New Roman" w:hAnsi="Times New Roman"/>
          <w:sz w:val="28"/>
          <w:szCs w:val="28"/>
        </w:rPr>
      </w:pPr>
      <w:r w:rsidRPr="00311A37">
        <w:rPr>
          <w:rFonts w:ascii="Times New Roman" w:hAnsi="Times New Roman"/>
          <w:sz w:val="28"/>
          <w:szCs w:val="28"/>
        </w:rPr>
        <w:t>Marketing</w:t>
      </w:r>
    </w:p>
    <w:p w:rsidR="00CE5FA9" w:rsidRDefault="00311A37" w:rsidP="00311A37">
      <w:pPr>
        <w:pStyle w:val="ListParagraph"/>
        <w:numPr>
          <w:ilvl w:val="0"/>
          <w:numId w:val="20"/>
        </w:numPr>
        <w:rPr>
          <w:rFonts w:ascii="Times New Roman" w:hAnsi="Times New Roman"/>
          <w:sz w:val="28"/>
          <w:szCs w:val="28"/>
        </w:rPr>
      </w:pPr>
      <w:r w:rsidRPr="00311A37">
        <w:rPr>
          <w:rFonts w:ascii="Times New Roman" w:hAnsi="Times New Roman"/>
          <w:sz w:val="28"/>
          <w:szCs w:val="28"/>
        </w:rPr>
        <w:t xml:space="preserve">Supply Chain </w:t>
      </w:r>
    </w:p>
    <w:p w:rsidR="00311A37" w:rsidRPr="00311A37" w:rsidRDefault="00CE5FA9" w:rsidP="00311A37">
      <w:pPr>
        <w:pStyle w:val="ListParagraph"/>
        <w:numPr>
          <w:ilvl w:val="0"/>
          <w:numId w:val="20"/>
        </w:numPr>
        <w:rPr>
          <w:rFonts w:ascii="Times New Roman" w:hAnsi="Times New Roman"/>
          <w:sz w:val="28"/>
          <w:szCs w:val="28"/>
        </w:rPr>
      </w:pPr>
      <w:r>
        <w:rPr>
          <w:rFonts w:ascii="Times New Roman" w:hAnsi="Times New Roman"/>
          <w:sz w:val="28"/>
          <w:szCs w:val="28"/>
        </w:rPr>
        <w:t xml:space="preserve">Problem solver </w:t>
      </w:r>
      <w:r w:rsidR="00311A37" w:rsidRPr="00311A37">
        <w:rPr>
          <w:rFonts w:ascii="Times New Roman" w:hAnsi="Times New Roman"/>
          <w:sz w:val="28"/>
          <w:szCs w:val="28"/>
        </w:rPr>
        <w:t xml:space="preserve"> </w:t>
      </w:r>
    </w:p>
    <w:p w:rsidR="00311A37" w:rsidRDefault="003E7528" w:rsidP="00311A37">
      <w:r>
        <w:rPr>
          <w:noProof/>
          <w:szCs w:val="24"/>
          <w:lang w:val="en-GB" w:eastAsia="en-GB"/>
        </w:rPr>
        <w:pict w14:anchorId="7D6D4709">
          <v:rect id="_x0000_i1031" style="width:0;height:1.5pt" o:hralign="center" o:hrstd="t" o:hr="t" fillcolor="#aca899" stroked="f"/>
        </w:pict>
      </w:r>
    </w:p>
    <w:p w:rsidR="00311A37" w:rsidRDefault="00311A37" w:rsidP="00311A37">
      <w:pPr>
        <w:pStyle w:val="Heading1"/>
      </w:pPr>
      <w:r>
        <w:lastRenderedPageBreak/>
        <w:t xml:space="preserve"> PERSONAL DETAIL</w:t>
      </w:r>
    </w:p>
    <w:p w:rsidR="00311A37" w:rsidRDefault="00311A37" w:rsidP="00311A37">
      <w:pPr>
        <w:pStyle w:val="Heading1"/>
      </w:pPr>
      <w:r>
        <w:t xml:space="preserve"> </w:t>
      </w:r>
    </w:p>
    <w:p w:rsidR="0023563A" w:rsidRPr="00947722" w:rsidRDefault="00311A37" w:rsidP="00311A37">
      <w:pPr>
        <w:pStyle w:val="BodyText"/>
        <w:rPr>
          <w:sz w:val="28"/>
          <w:szCs w:val="28"/>
        </w:rPr>
      </w:pPr>
      <w:r w:rsidRPr="00947722">
        <w:rPr>
          <w:sz w:val="28"/>
          <w:szCs w:val="28"/>
        </w:rPr>
        <w:t>Father Name:  Muhammad Ismail</w:t>
      </w:r>
    </w:p>
    <w:p w:rsidR="00311A37" w:rsidRPr="00947722" w:rsidRDefault="00311A37" w:rsidP="00311A37">
      <w:pPr>
        <w:pStyle w:val="BodyText"/>
        <w:rPr>
          <w:sz w:val="28"/>
          <w:szCs w:val="28"/>
        </w:rPr>
      </w:pPr>
      <w:r w:rsidRPr="00947722">
        <w:rPr>
          <w:sz w:val="28"/>
          <w:szCs w:val="28"/>
        </w:rPr>
        <w:t xml:space="preserve">Address: </w:t>
      </w:r>
      <w:r w:rsidR="00947722">
        <w:rPr>
          <w:sz w:val="28"/>
          <w:szCs w:val="28"/>
        </w:rPr>
        <w:t xml:space="preserve">         </w:t>
      </w:r>
      <w:r w:rsidRPr="00947722">
        <w:rPr>
          <w:sz w:val="28"/>
          <w:szCs w:val="28"/>
        </w:rPr>
        <w:t>Flat# H-1 Anarkali Arcade, Bl</w:t>
      </w:r>
      <w:r w:rsidR="00947722">
        <w:rPr>
          <w:sz w:val="28"/>
          <w:szCs w:val="28"/>
        </w:rPr>
        <w:t>ock-14 Gulshan-e-Iqbal, Karachi.</w:t>
      </w:r>
    </w:p>
    <w:p w:rsidR="00311A37" w:rsidRPr="00947722" w:rsidRDefault="00311A37" w:rsidP="00311A37">
      <w:pPr>
        <w:pStyle w:val="BodyText"/>
        <w:rPr>
          <w:sz w:val="28"/>
          <w:szCs w:val="28"/>
        </w:rPr>
      </w:pPr>
      <w:r w:rsidRPr="00947722">
        <w:rPr>
          <w:sz w:val="28"/>
          <w:szCs w:val="28"/>
        </w:rPr>
        <w:t xml:space="preserve">Date </w:t>
      </w:r>
      <w:r w:rsidR="00947722" w:rsidRPr="00947722">
        <w:rPr>
          <w:sz w:val="28"/>
          <w:szCs w:val="28"/>
        </w:rPr>
        <w:t>of Birth</w:t>
      </w:r>
      <w:r w:rsidRPr="00947722">
        <w:rPr>
          <w:sz w:val="28"/>
          <w:szCs w:val="28"/>
        </w:rPr>
        <w:t>:  20 January 1989</w:t>
      </w:r>
    </w:p>
    <w:p w:rsidR="00311A37" w:rsidRPr="00947722" w:rsidRDefault="00311A37" w:rsidP="00311A37">
      <w:pPr>
        <w:pStyle w:val="BodyText"/>
        <w:rPr>
          <w:sz w:val="28"/>
          <w:szCs w:val="28"/>
        </w:rPr>
      </w:pPr>
      <w:r w:rsidRPr="00947722">
        <w:rPr>
          <w:sz w:val="28"/>
          <w:szCs w:val="28"/>
        </w:rPr>
        <w:t xml:space="preserve">Cell:               </w:t>
      </w:r>
      <w:r w:rsidR="00947722">
        <w:rPr>
          <w:sz w:val="28"/>
          <w:szCs w:val="28"/>
        </w:rPr>
        <w:t xml:space="preserve">  </w:t>
      </w:r>
      <w:r w:rsidRPr="00947722">
        <w:rPr>
          <w:sz w:val="28"/>
          <w:szCs w:val="28"/>
        </w:rPr>
        <w:t>+923452656865</w:t>
      </w:r>
    </w:p>
    <w:p w:rsidR="00311A37" w:rsidRDefault="00311A37" w:rsidP="00311A37">
      <w:pPr>
        <w:pStyle w:val="BodyText"/>
      </w:pPr>
    </w:p>
    <w:p w:rsidR="00311A37" w:rsidRPr="00311A37" w:rsidRDefault="00311A37" w:rsidP="00311A37">
      <w:pPr>
        <w:pStyle w:val="BodyText"/>
      </w:pPr>
    </w:p>
    <w:sectPr w:rsidR="00311A37" w:rsidRPr="00311A37" w:rsidSect="00311A37">
      <w:headerReference w:type="even" r:id="rId7"/>
      <w:headerReference w:type="default" r:id="rId8"/>
      <w:footerReference w:type="even" r:id="rId9"/>
      <w:footerReference w:type="default" r:id="rId10"/>
      <w:headerReference w:type="first" r:id="rId11"/>
      <w:footerReference w:type="first" r:id="rId12"/>
      <w:pgSz w:w="12240" w:h="15840"/>
      <w:pgMar w:top="1080" w:right="1080" w:bottom="1281" w:left="1080" w:header="360" w:footer="1224"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84A" w:rsidRDefault="004E384A">
      <w:r>
        <w:separator/>
      </w:r>
    </w:p>
  </w:endnote>
  <w:endnote w:type="continuationSeparator" w:id="0">
    <w:p w:rsidR="004E384A" w:rsidRDefault="004E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Tms Rmn">
    <w:altName w:val="Times New Roman"/>
    <w:panose1 w:val="02020603040505020304"/>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72C" w:rsidRDefault="0078272C">
    <w:pPr>
      <w:pStyle w:val="Footer"/>
      <w:jc w:val="right"/>
    </w:pPr>
    <w:r>
      <w:rPr>
        <w:rStyle w:val="pagenumber"/>
      </w:rPr>
      <w:t xml:space="preserve">Page </w:t>
    </w:r>
    <w:r>
      <w:fldChar w:fldCharType="begin"/>
    </w:r>
    <w:r>
      <w:instrText xml:space="preserve"> PAGE </w:instrText>
    </w:r>
    <w:r>
      <w:fldChar w:fldCharType="separate"/>
    </w:r>
    <w:r w:rsidR="00311A3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72C" w:rsidRDefault="0078272C">
    <w:pPr>
      <w:pStyle w:val="Footer"/>
      <w:jc w:val="right"/>
    </w:pPr>
    <w:r>
      <w:rPr>
        <w:rStyle w:val="pagenumber"/>
      </w:rPr>
      <w:t xml:space="preserve">Page </w:t>
    </w:r>
    <w:r>
      <w:fldChar w:fldCharType="begin"/>
    </w:r>
    <w:r>
      <w:instrText xml:space="preserve"> PAGE </w:instrText>
    </w:r>
    <w:r>
      <w:fldChar w:fldCharType="separate"/>
    </w:r>
    <w:r w:rsidR="007E1F2F">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528" w:rsidRDefault="003E7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84A" w:rsidRDefault="004E384A">
      <w:r>
        <w:separator/>
      </w:r>
    </w:p>
  </w:footnote>
  <w:footnote w:type="continuationSeparator" w:id="0">
    <w:p w:rsidR="004E384A" w:rsidRDefault="004E3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72C" w:rsidRDefault="0078272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A37" w:rsidRDefault="003E7528" w:rsidP="00D34E6B">
    <w:pPr>
      <w:pStyle w:val="Header"/>
      <w:rPr>
        <w:rFonts w:ascii="Arial" w:hAnsi="Arial" w:cs="Arial"/>
        <w:b/>
        <w:sz w:val="32"/>
        <w:szCs w:val="32"/>
      </w:rPr>
    </w:pPr>
    <w:r>
      <w:rPr>
        <w:rFonts w:ascii="Arial" w:hAnsi="Arial" w:cs="Arial"/>
        <w:b/>
        <w:noProof/>
        <w:sz w:val="32"/>
        <w:szCs w:val="32"/>
        <w:lang w:val="en-GB" w:eastAsia="en-GB"/>
      </w:rPr>
      <w:drawing>
        <wp:anchor distT="0" distB="0" distL="114300" distR="114300" simplePos="0" relativeHeight="251659264" behindDoc="0" locked="0" layoutInCell="1" allowOverlap="1">
          <wp:simplePos x="0" y="0"/>
          <wp:positionH relativeFrom="margin">
            <wp:posOffset>5010150</wp:posOffset>
          </wp:positionH>
          <wp:positionV relativeFrom="margin">
            <wp:posOffset>-933450</wp:posOffset>
          </wp:positionV>
          <wp:extent cx="847725" cy="928370"/>
          <wp:effectExtent l="0" t="0" r="0" b="0"/>
          <wp:wrapSquare wrapText="bothSides"/>
          <wp:docPr id="11" name="Picture 4" descr="dfx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dfxf"/>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92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3045" w:rsidRDefault="00D25AC3" w:rsidP="00D34E6B">
    <w:pPr>
      <w:pStyle w:val="Header"/>
      <w:rPr>
        <w:rFonts w:ascii="Arial" w:hAnsi="Arial" w:cs="Arial"/>
        <w:b/>
        <w:sz w:val="32"/>
        <w:szCs w:val="32"/>
      </w:rPr>
    </w:pPr>
    <w:r>
      <w:rPr>
        <w:rFonts w:ascii="Arial" w:hAnsi="Arial" w:cs="Arial"/>
        <w:b/>
        <w:sz w:val="32"/>
        <w:szCs w:val="32"/>
      </w:rPr>
      <w:t>Muhammad Zain I</w:t>
    </w:r>
    <w:r w:rsidR="002D3045">
      <w:rPr>
        <w:rFonts w:ascii="Arial" w:hAnsi="Arial" w:cs="Arial"/>
        <w:b/>
        <w:sz w:val="32"/>
        <w:szCs w:val="32"/>
      </w:rPr>
      <w:t>smail</w:t>
    </w:r>
  </w:p>
  <w:p w:rsidR="0078272C" w:rsidRDefault="00E029E1" w:rsidP="00D34E6B">
    <w:pPr>
      <w:pStyle w:val="Header"/>
      <w:rPr>
        <w:rFonts w:ascii="Arial" w:hAnsi="Arial" w:cs="Arial"/>
        <w:sz w:val="22"/>
        <w:szCs w:val="22"/>
      </w:rPr>
    </w:pPr>
    <w:r>
      <w:rPr>
        <w:rFonts w:ascii="Arial" w:hAnsi="Arial" w:cs="Arial"/>
        <w:sz w:val="22"/>
        <w:szCs w:val="22"/>
      </w:rPr>
      <w:t>Karachi 75300</w:t>
    </w:r>
    <w:r w:rsidR="00311A37">
      <w:rPr>
        <w:rFonts w:ascii="Arial" w:hAnsi="Arial" w:cs="Arial"/>
        <w:sz w:val="22"/>
        <w:szCs w:val="22"/>
      </w:rPr>
      <w:t>, Pakistan</w:t>
    </w:r>
    <w:r w:rsidR="0078272C">
      <w:rPr>
        <w:rFonts w:ascii="Arial" w:hAnsi="Arial" w:cs="Arial"/>
        <w:sz w:val="22"/>
        <w:szCs w:val="22"/>
      </w:rPr>
      <w:tab/>
      <w:t xml:space="preserve">                                           </w:t>
    </w:r>
  </w:p>
  <w:p w:rsidR="0078272C" w:rsidRDefault="0078272C" w:rsidP="00D34E6B">
    <w:pPr>
      <w:pStyle w:val="Header"/>
      <w:rPr>
        <w:rFonts w:ascii="Arial" w:hAnsi="Arial" w:cs="Arial"/>
        <w:sz w:val="22"/>
        <w:szCs w:val="22"/>
      </w:rPr>
    </w:pPr>
    <w:r>
      <w:rPr>
        <w:rFonts w:ascii="Arial" w:hAnsi="Arial" w:cs="Arial"/>
        <w:sz w:val="22"/>
        <w:szCs w:val="22"/>
      </w:rPr>
      <w:t>Cell: (</w:t>
    </w:r>
    <w:r w:rsidR="002D3045">
      <w:rPr>
        <w:rFonts w:ascii="Arial" w:hAnsi="Arial" w:cs="Arial"/>
        <w:sz w:val="22"/>
        <w:szCs w:val="22"/>
      </w:rPr>
      <w:t>+</w:t>
    </w:r>
    <w:r>
      <w:rPr>
        <w:rFonts w:ascii="Arial" w:hAnsi="Arial" w:cs="Arial"/>
        <w:sz w:val="22"/>
        <w:szCs w:val="22"/>
      </w:rPr>
      <w:t>92)</w:t>
    </w:r>
    <w:r w:rsidR="002D3045">
      <w:rPr>
        <w:rFonts w:ascii="Arial" w:hAnsi="Arial" w:cs="Arial"/>
        <w:sz w:val="22"/>
        <w:szCs w:val="22"/>
      </w:rPr>
      <w:t>-345-2656-</w:t>
    </w:r>
    <w:r w:rsidR="00E029E1">
      <w:rPr>
        <w:rFonts w:ascii="Arial" w:hAnsi="Arial" w:cs="Arial"/>
        <w:sz w:val="22"/>
        <w:szCs w:val="22"/>
      </w:rPr>
      <w:t>8</w:t>
    </w:r>
    <w:r w:rsidR="002D3045">
      <w:rPr>
        <w:rFonts w:ascii="Arial" w:hAnsi="Arial" w:cs="Arial"/>
        <w:sz w:val="22"/>
        <w:szCs w:val="22"/>
      </w:rPr>
      <w:t>65</w:t>
    </w:r>
  </w:p>
  <w:p w:rsidR="001520C0" w:rsidRDefault="0078272C" w:rsidP="00D34E6B">
    <w:pPr>
      <w:pStyle w:val="Header"/>
      <w:rPr>
        <w:rFonts w:ascii="Arial" w:hAnsi="Arial"/>
        <w:lang/>
      </w:rPr>
    </w:pPr>
    <w:r>
      <w:rPr>
        <w:rFonts w:ascii="Arial" w:hAnsi="Arial" w:cs="Arial"/>
        <w:sz w:val="22"/>
        <w:szCs w:val="22"/>
      </w:rPr>
      <w:t xml:space="preserve">E-mail: </w:t>
    </w:r>
    <w:hyperlink r:id="rId2" w:history="1">
      <w:r w:rsidR="002D3045" w:rsidRPr="001429E1">
        <w:rPr>
          <w:rStyle w:val="Hyperlink"/>
          <w:rFonts w:ascii="Arial" w:hAnsi="Arial"/>
          <w:lang w:val="en-US"/>
        </w:rPr>
        <w:t>zain_esmaail</w:t>
      </w:r>
      <w:r w:rsidR="002D3045" w:rsidRPr="001429E1">
        <w:rPr>
          <w:rStyle w:val="Hyperlink"/>
          <w:rFonts w:ascii="Arial" w:hAnsi="Arial"/>
        </w:rPr>
        <w:t>@</w:t>
      </w:r>
      <w:r w:rsidR="002D3045" w:rsidRPr="001429E1">
        <w:rPr>
          <w:rStyle w:val="Hyperlink"/>
          <w:rFonts w:ascii="Arial" w:hAnsi="Arial"/>
          <w:lang w:val="en-US"/>
        </w:rPr>
        <w:t>yahoo</w:t>
      </w:r>
      <w:r w:rsidR="002D3045" w:rsidRPr="001429E1">
        <w:rPr>
          <w:rStyle w:val="Hyperlink"/>
          <w:rFonts w:ascii="Arial" w:hAnsi="Arial"/>
        </w:rPr>
        <w:t>.com</w:t>
      </w:r>
    </w:hyperlink>
  </w:p>
  <w:p w:rsidR="0078272C" w:rsidRPr="00311A37" w:rsidRDefault="0078272C">
    <w:pPr>
      <w:pStyle w:val="Header"/>
      <w:rPr>
        <w:rFonts w:ascii="Arial" w:hAnsi="Arial" w:cs="Arial"/>
        <w:sz w:val="22"/>
        <w:szCs w:val="22"/>
      </w:rPr>
    </w:pPr>
    <w:r>
      <w:rPr>
        <w:rFonts w:ascii="Arial" w:hAnsi="Arial" w:cs="Arial"/>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528" w:rsidRDefault="003E7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bullet"/>
      <w:lvlText w:val=""/>
      <w:lvlJc w:val="left"/>
      <w:pPr>
        <w:tabs>
          <w:tab w:val="num" w:pos="720"/>
        </w:tabs>
        <w:ind w:left="720" w:hanging="360"/>
      </w:pPr>
      <w:rPr>
        <w:rFonts w:ascii="Symbol" w:hAnsi="Symbol" w:cs="Arial"/>
        <w:b/>
      </w:rPr>
    </w:lvl>
    <w:lvl w:ilvl="1">
      <w:start w:val="1"/>
      <w:numFmt w:val="bullet"/>
      <w:lvlText w:val=""/>
      <w:lvlJc w:val="left"/>
      <w:pPr>
        <w:tabs>
          <w:tab w:val="num" w:pos="1440"/>
        </w:tabs>
        <w:ind w:left="1440" w:hanging="360"/>
      </w:pPr>
      <w:rPr>
        <w:rFonts w:ascii="Symbol" w:hAnsi="Symbol"/>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name w:val="WWNum10"/>
    <w:lvl w:ilvl="0">
      <w:start w:val="1"/>
      <w:numFmt w:val="bullet"/>
      <w:lvlText w:val="*"/>
      <w:lvlJc w:val="left"/>
      <w:pPr>
        <w:tabs>
          <w:tab w:val="num" w:pos="0"/>
        </w:tabs>
        <w:ind w:left="720" w:hanging="360"/>
      </w:pPr>
      <w:rPr>
        <w:rFonts w:ascii="OpenSymbol" w:hAnsi="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18C7831"/>
    <w:multiLevelType w:val="hybridMultilevel"/>
    <w:tmpl w:val="AA40C702"/>
    <w:lvl w:ilvl="0" w:tplc="E12ABF5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CF1D9B"/>
    <w:multiLevelType w:val="hybridMultilevel"/>
    <w:tmpl w:val="BB623374"/>
    <w:lvl w:ilvl="0" w:tplc="D96C9F42">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393070FA">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A926A59E">
      <w:start w:val="1"/>
      <w:numFmt w:val="bullet"/>
      <w:lvlText w:val=""/>
      <w:lvlJc w:val="left"/>
      <w:pPr>
        <w:tabs>
          <w:tab w:val="num" w:pos="360"/>
        </w:tabs>
        <w:ind w:left="360" w:hanging="360"/>
      </w:pPr>
      <w:rPr>
        <w:rFonts w:ascii="Symbol" w:hAnsi="Symbol" w:hint="default"/>
      </w:rPr>
    </w:lvl>
    <w:lvl w:ilvl="7" w:tplc="4D2C11EA">
      <w:start w:val="1"/>
      <w:numFmt w:val="bullet"/>
      <w:pStyle w:val="CompanyName"/>
      <w:lvlText w:val=""/>
      <w:lvlJc w:val="left"/>
      <w:pPr>
        <w:tabs>
          <w:tab w:val="num" w:pos="540"/>
        </w:tabs>
        <w:ind w:left="540" w:hanging="360"/>
      </w:pPr>
      <w:rPr>
        <w:rFonts w:ascii="Symbol" w:hAnsi="Symbol" w:hint="default"/>
      </w:rPr>
    </w:lvl>
    <w:lvl w:ilvl="8" w:tplc="303AA2B2">
      <w:start w:val="1"/>
      <w:numFmt w:val="bullet"/>
      <w:lvlText w:val=""/>
      <w:lvlJc w:val="left"/>
      <w:pPr>
        <w:tabs>
          <w:tab w:val="num" w:pos="540"/>
        </w:tabs>
        <w:ind w:left="540" w:hanging="360"/>
      </w:pPr>
      <w:rPr>
        <w:rFonts w:ascii="Symbol" w:hAnsi="Symbol" w:hint="default"/>
      </w:rPr>
    </w:lvl>
  </w:abstractNum>
  <w:abstractNum w:abstractNumId="6" w15:restartNumberingAfterBreak="0">
    <w:nsid w:val="04AE3E09"/>
    <w:multiLevelType w:val="hybridMultilevel"/>
    <w:tmpl w:val="A26A2C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7F315FB"/>
    <w:multiLevelType w:val="hybridMultilevel"/>
    <w:tmpl w:val="C4FC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B285D"/>
    <w:multiLevelType w:val="hybridMultilevel"/>
    <w:tmpl w:val="62CE14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2D77E30"/>
    <w:multiLevelType w:val="hybridMultilevel"/>
    <w:tmpl w:val="975E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8489B"/>
    <w:multiLevelType w:val="hybridMultilevel"/>
    <w:tmpl w:val="D2F818B2"/>
    <w:lvl w:ilvl="0" w:tplc="E136831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7B7BAC"/>
    <w:multiLevelType w:val="hybridMultilevel"/>
    <w:tmpl w:val="8AC41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5325C2"/>
    <w:multiLevelType w:val="hybridMultilevel"/>
    <w:tmpl w:val="86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118B0"/>
    <w:multiLevelType w:val="hybridMultilevel"/>
    <w:tmpl w:val="4A2AC43E"/>
    <w:lvl w:ilvl="0" w:tplc="2C4A6DA8">
      <w:start w:val="1"/>
      <w:numFmt w:val="bullet"/>
      <w:lvlText w:val=""/>
      <w:lvlJc w:val="left"/>
      <w:pPr>
        <w:tabs>
          <w:tab w:val="num" w:pos="591"/>
        </w:tabs>
        <w:ind w:left="591" w:hanging="360"/>
      </w:pPr>
      <w:rPr>
        <w:rFonts w:ascii="Symbol" w:hAnsi="Symbol" w:cs="Arial" w:hint="default"/>
      </w:rPr>
    </w:lvl>
    <w:lvl w:ilvl="1" w:tplc="FFFFFFFF">
      <w:start w:val="1"/>
      <w:numFmt w:val="bullet"/>
      <w:lvlText w:val=""/>
      <w:lvlJc w:val="left"/>
      <w:pPr>
        <w:tabs>
          <w:tab w:val="num" w:pos="1311"/>
        </w:tabs>
        <w:ind w:left="1311" w:hanging="360"/>
      </w:pPr>
      <w:rPr>
        <w:rFonts w:ascii="Symbol" w:hAnsi="Symbol" w:hint="default"/>
      </w:rPr>
    </w:lvl>
    <w:lvl w:ilvl="2" w:tplc="FFFFFFFF" w:tentative="1">
      <w:start w:val="1"/>
      <w:numFmt w:val="bullet"/>
      <w:lvlText w:val=""/>
      <w:lvlJc w:val="left"/>
      <w:pPr>
        <w:tabs>
          <w:tab w:val="num" w:pos="2031"/>
        </w:tabs>
        <w:ind w:left="2031" w:hanging="360"/>
      </w:pPr>
      <w:rPr>
        <w:rFonts w:ascii="Wingdings" w:hAnsi="Wingdings" w:hint="default"/>
      </w:rPr>
    </w:lvl>
    <w:lvl w:ilvl="3" w:tplc="FFFFFFFF" w:tentative="1">
      <w:start w:val="1"/>
      <w:numFmt w:val="bullet"/>
      <w:lvlText w:val=""/>
      <w:lvlJc w:val="left"/>
      <w:pPr>
        <w:tabs>
          <w:tab w:val="num" w:pos="2751"/>
        </w:tabs>
        <w:ind w:left="2751" w:hanging="360"/>
      </w:pPr>
      <w:rPr>
        <w:rFonts w:ascii="Symbol" w:hAnsi="Symbol" w:hint="default"/>
      </w:rPr>
    </w:lvl>
    <w:lvl w:ilvl="4" w:tplc="FFFFFFFF" w:tentative="1">
      <w:start w:val="1"/>
      <w:numFmt w:val="bullet"/>
      <w:lvlText w:val="o"/>
      <w:lvlJc w:val="left"/>
      <w:pPr>
        <w:tabs>
          <w:tab w:val="num" w:pos="3471"/>
        </w:tabs>
        <w:ind w:left="3471" w:hanging="360"/>
      </w:pPr>
      <w:rPr>
        <w:rFonts w:ascii="Courier New" w:hAnsi="Courier New" w:hint="default"/>
      </w:rPr>
    </w:lvl>
    <w:lvl w:ilvl="5" w:tplc="FFFFFFFF" w:tentative="1">
      <w:start w:val="1"/>
      <w:numFmt w:val="bullet"/>
      <w:lvlText w:val=""/>
      <w:lvlJc w:val="left"/>
      <w:pPr>
        <w:tabs>
          <w:tab w:val="num" w:pos="4191"/>
        </w:tabs>
        <w:ind w:left="4191" w:hanging="360"/>
      </w:pPr>
      <w:rPr>
        <w:rFonts w:ascii="Wingdings" w:hAnsi="Wingdings" w:hint="default"/>
      </w:rPr>
    </w:lvl>
    <w:lvl w:ilvl="6" w:tplc="FFFFFFFF" w:tentative="1">
      <w:start w:val="1"/>
      <w:numFmt w:val="bullet"/>
      <w:lvlText w:val=""/>
      <w:lvlJc w:val="left"/>
      <w:pPr>
        <w:tabs>
          <w:tab w:val="num" w:pos="4911"/>
        </w:tabs>
        <w:ind w:left="4911" w:hanging="360"/>
      </w:pPr>
      <w:rPr>
        <w:rFonts w:ascii="Symbol" w:hAnsi="Symbol" w:hint="default"/>
      </w:rPr>
    </w:lvl>
    <w:lvl w:ilvl="7" w:tplc="FFFFFFFF" w:tentative="1">
      <w:start w:val="1"/>
      <w:numFmt w:val="bullet"/>
      <w:lvlText w:val="o"/>
      <w:lvlJc w:val="left"/>
      <w:pPr>
        <w:tabs>
          <w:tab w:val="num" w:pos="5631"/>
        </w:tabs>
        <w:ind w:left="5631" w:hanging="360"/>
      </w:pPr>
      <w:rPr>
        <w:rFonts w:ascii="Courier New" w:hAnsi="Courier New" w:hint="default"/>
      </w:rPr>
    </w:lvl>
    <w:lvl w:ilvl="8" w:tplc="FFFFFFFF" w:tentative="1">
      <w:start w:val="1"/>
      <w:numFmt w:val="bullet"/>
      <w:lvlText w:val=""/>
      <w:lvlJc w:val="left"/>
      <w:pPr>
        <w:tabs>
          <w:tab w:val="num" w:pos="6351"/>
        </w:tabs>
        <w:ind w:left="6351" w:hanging="360"/>
      </w:pPr>
      <w:rPr>
        <w:rFonts w:ascii="Wingdings" w:hAnsi="Wingdings" w:hint="default"/>
      </w:rPr>
    </w:lvl>
  </w:abstractNum>
  <w:abstractNum w:abstractNumId="14" w15:restartNumberingAfterBreak="0">
    <w:nsid w:val="4B442B00"/>
    <w:multiLevelType w:val="hybridMultilevel"/>
    <w:tmpl w:val="C9A6792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8722C"/>
    <w:multiLevelType w:val="hybridMultilevel"/>
    <w:tmpl w:val="B4D6F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C1027D"/>
    <w:multiLevelType w:val="multilevel"/>
    <w:tmpl w:val="570CC494"/>
    <w:lvl w:ilvl="0">
      <w:numFmt w:val="bullet"/>
      <w:lvlText w:val="·"/>
      <w:lvlJc w:val="left"/>
      <w:pPr>
        <w:tabs>
          <w:tab w:val="num" w:pos="720"/>
        </w:tabs>
        <w:ind w:left="720" w:hanging="360"/>
      </w:pPr>
      <w:rPr>
        <w:rFonts w:ascii="Times New Roman" w:eastAsia="Calibri" w:hAnsi="Times New Roman" w:cs="Times New Roman" w:hint="default"/>
        <w:b/>
      </w:rPr>
    </w:lvl>
    <w:lvl w:ilvl="1">
      <w:start w:val="1"/>
      <w:numFmt w:val="bullet"/>
      <w:lvlText w:val=""/>
      <w:lvlJc w:val="left"/>
      <w:pPr>
        <w:tabs>
          <w:tab w:val="num" w:pos="1440"/>
        </w:tabs>
        <w:ind w:left="1440" w:hanging="360"/>
      </w:pPr>
      <w:rPr>
        <w:rFonts w:ascii="Symbol" w:hAnsi="Symbol"/>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4FCA3B08"/>
    <w:multiLevelType w:val="hybridMultilevel"/>
    <w:tmpl w:val="B09CDA9C"/>
    <w:lvl w:ilvl="0" w:tplc="E12AB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931E5E"/>
    <w:multiLevelType w:val="hybridMultilevel"/>
    <w:tmpl w:val="AB7E81B8"/>
    <w:lvl w:ilvl="0" w:tplc="E12ABF5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85514"/>
    <w:multiLevelType w:val="hybridMultilevel"/>
    <w:tmpl w:val="0C3255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CE379F"/>
    <w:multiLevelType w:val="hybridMultilevel"/>
    <w:tmpl w:val="0DDC1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CE43D4"/>
    <w:multiLevelType w:val="hybridMultilevel"/>
    <w:tmpl w:val="9E8CD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3B2BD5"/>
    <w:multiLevelType w:val="hybridMultilevel"/>
    <w:tmpl w:val="694E5B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AB41428"/>
    <w:multiLevelType w:val="hybridMultilevel"/>
    <w:tmpl w:val="06460F96"/>
    <w:lvl w:ilvl="0" w:tplc="E12AB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13"/>
  </w:num>
  <w:num w:numId="7">
    <w:abstractNumId w:val="22"/>
  </w:num>
  <w:num w:numId="8">
    <w:abstractNumId w:val="20"/>
  </w:num>
  <w:num w:numId="9">
    <w:abstractNumId w:val="8"/>
  </w:num>
  <w:num w:numId="10">
    <w:abstractNumId w:val="11"/>
  </w:num>
  <w:num w:numId="11">
    <w:abstractNumId w:val="16"/>
  </w:num>
  <w:num w:numId="12">
    <w:abstractNumId w:val="23"/>
  </w:num>
  <w:num w:numId="13">
    <w:abstractNumId w:val="4"/>
  </w:num>
  <w:num w:numId="14">
    <w:abstractNumId w:val="17"/>
  </w:num>
  <w:num w:numId="15">
    <w:abstractNumId w:val="18"/>
  </w:num>
  <w:num w:numId="16">
    <w:abstractNumId w:val="6"/>
  </w:num>
  <w:num w:numId="17">
    <w:abstractNumId w:val="14"/>
  </w:num>
  <w:num w:numId="18">
    <w:abstractNumId w:val="10"/>
  </w:num>
  <w:num w:numId="19">
    <w:abstractNumId w:val="12"/>
  </w:num>
  <w:num w:numId="20">
    <w:abstractNumId w:val="7"/>
  </w:num>
  <w:num w:numId="21">
    <w:abstractNumId w:val="15"/>
  </w:num>
  <w:num w:numId="22">
    <w:abstractNumId w:val="19"/>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200"/>
  <w:drawingGridVerticalSpacing w:val="0"/>
  <w:displayHorizontalDrawingGridEvery w:val="0"/>
  <w:displayVerticalDrawingGridEvery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CC"/>
    <w:rsid w:val="000370F7"/>
    <w:rsid w:val="00062E36"/>
    <w:rsid w:val="00062FDE"/>
    <w:rsid w:val="00063969"/>
    <w:rsid w:val="00066229"/>
    <w:rsid w:val="000F699C"/>
    <w:rsid w:val="0012029B"/>
    <w:rsid w:val="001268DF"/>
    <w:rsid w:val="00134DA4"/>
    <w:rsid w:val="001520C0"/>
    <w:rsid w:val="001618CC"/>
    <w:rsid w:val="001A0CEB"/>
    <w:rsid w:val="001A112D"/>
    <w:rsid w:val="00231CD3"/>
    <w:rsid w:val="002350C5"/>
    <w:rsid w:val="0023563A"/>
    <w:rsid w:val="002901A6"/>
    <w:rsid w:val="0029199D"/>
    <w:rsid w:val="002958D8"/>
    <w:rsid w:val="00295FE3"/>
    <w:rsid w:val="002B0D3E"/>
    <w:rsid w:val="002D3045"/>
    <w:rsid w:val="00311A37"/>
    <w:rsid w:val="003B0B6E"/>
    <w:rsid w:val="003C0E23"/>
    <w:rsid w:val="003E7528"/>
    <w:rsid w:val="004467CF"/>
    <w:rsid w:val="00447FA6"/>
    <w:rsid w:val="0046213F"/>
    <w:rsid w:val="004936F0"/>
    <w:rsid w:val="004A4F21"/>
    <w:rsid w:val="004E2230"/>
    <w:rsid w:val="004E305E"/>
    <w:rsid w:val="004E384A"/>
    <w:rsid w:val="0052623B"/>
    <w:rsid w:val="00540F24"/>
    <w:rsid w:val="005E7A0C"/>
    <w:rsid w:val="00674A7E"/>
    <w:rsid w:val="00683D6A"/>
    <w:rsid w:val="00691C2C"/>
    <w:rsid w:val="006A264A"/>
    <w:rsid w:val="006B3297"/>
    <w:rsid w:val="007132AE"/>
    <w:rsid w:val="0078272C"/>
    <w:rsid w:val="00792105"/>
    <w:rsid w:val="007D734E"/>
    <w:rsid w:val="007E1F2F"/>
    <w:rsid w:val="007E7454"/>
    <w:rsid w:val="00856A81"/>
    <w:rsid w:val="008B5059"/>
    <w:rsid w:val="00947722"/>
    <w:rsid w:val="0097212A"/>
    <w:rsid w:val="00973FDA"/>
    <w:rsid w:val="00B4548B"/>
    <w:rsid w:val="00B468F4"/>
    <w:rsid w:val="00B4748A"/>
    <w:rsid w:val="00BA4821"/>
    <w:rsid w:val="00BA538F"/>
    <w:rsid w:val="00C42BC3"/>
    <w:rsid w:val="00CB0573"/>
    <w:rsid w:val="00CB58AC"/>
    <w:rsid w:val="00CD7EFC"/>
    <w:rsid w:val="00CE5FA9"/>
    <w:rsid w:val="00D25AC3"/>
    <w:rsid w:val="00D34E6B"/>
    <w:rsid w:val="00D862C9"/>
    <w:rsid w:val="00DB0548"/>
    <w:rsid w:val="00E029E1"/>
    <w:rsid w:val="00E53309"/>
    <w:rsid w:val="00E667D1"/>
    <w:rsid w:val="00E71974"/>
    <w:rsid w:val="00E82367"/>
    <w:rsid w:val="00ED1FDE"/>
    <w:rsid w:val="00ED407F"/>
    <w:rsid w:val="00F50375"/>
    <w:rsid w:val="00FF1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7322F62F-880B-4342-879E-5D040458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Tms Rmn" w:hAnsi="Tms Rmn"/>
      <w:kern w:val="1"/>
      <w:lang w:val="en-US" w:eastAsia="ar-SA"/>
      <w14:shadow w14:blurRad="50800" w14:dist="38100" w14:dir="2700000" w14:sx="100000" w14:sy="100000" w14:kx="0" w14:ky="0" w14:algn="tl">
        <w14:srgbClr w14:val="000000">
          <w14:alpha w14:val="60000"/>
        </w14:srgbClr>
      </w14:shadow>
    </w:rPr>
  </w:style>
  <w:style w:type="paragraph" w:styleId="Heading1">
    <w:name w:val="heading 1"/>
    <w:basedOn w:val="Normal"/>
    <w:next w:val="BodyText"/>
    <w:qFormat/>
    <w:rsid w:val="00311A37"/>
    <w:pPr>
      <w:keepNext/>
      <w:outlineLvl w:val="0"/>
    </w:pPr>
    <w:rPr>
      <w:rFonts w:ascii="Calibri" w:hAnsi="Calibri"/>
      <w:b/>
      <w:i/>
      <w:sz w:val="32"/>
      <w14:shadow w14:blurRad="0" w14:dist="0" w14:dir="0" w14:sx="0" w14:sy="0" w14:kx="0" w14:ky="0" w14:algn="none">
        <w14:srgbClr w14:val="000000"/>
      </w14:shadow>
    </w:rPr>
  </w:style>
  <w:style w:type="paragraph" w:styleId="Heading2">
    <w:name w:val="heading 2"/>
    <w:basedOn w:val="Normal"/>
    <w:next w:val="BodyText"/>
    <w:qFormat/>
    <w:pPr>
      <w:keepNext/>
      <w:numPr>
        <w:ilvl w:val="1"/>
        <w:numId w:val="1"/>
      </w:numPr>
      <w:outlineLvl w:val="1"/>
    </w:pPr>
    <w:rPr>
      <w:rFonts w:ascii="Times New Roman" w:hAnsi="Times New Roman"/>
      <w:b/>
    </w:rPr>
  </w:style>
  <w:style w:type="paragraph" w:styleId="Heading3">
    <w:name w:val="heading 3"/>
    <w:basedOn w:val="Normal"/>
    <w:next w:val="BodyText"/>
    <w:qFormat/>
    <w:pPr>
      <w:keepNext/>
      <w:numPr>
        <w:ilvl w:val="2"/>
        <w:numId w:val="1"/>
      </w:numPr>
      <w:jc w:val="both"/>
      <w:outlineLvl w:val="2"/>
    </w:pPr>
    <w:rPr>
      <w:rFonts w:ascii="Times New Roman" w:hAnsi="Times New Roman"/>
      <w:b/>
    </w:rPr>
  </w:style>
  <w:style w:type="paragraph" w:styleId="Heading4">
    <w:name w:val="heading 4"/>
    <w:basedOn w:val="Normal"/>
    <w:next w:val="BodyText"/>
    <w:qFormat/>
    <w:pPr>
      <w:keepNext/>
      <w:numPr>
        <w:ilvl w:val="3"/>
        <w:numId w:val="1"/>
      </w:numPr>
      <w:ind w:left="2160" w:firstLine="720"/>
      <w:outlineLvl w:val="3"/>
    </w:pPr>
    <w:rPr>
      <w:rFonts w:ascii="Times New Roman" w:hAnsi="Times New Roman"/>
      <w:b/>
      <w:sz w:val="24"/>
      <w14:shadow w14:blurRad="0" w14:dist="0" w14:dir="0" w14:sx="0" w14:sy="0" w14:kx="0" w14:ky="0" w14:algn="none">
        <w14:srgbClr w14:val="000000"/>
      </w14:shadow>
    </w:rPr>
  </w:style>
  <w:style w:type="paragraph" w:styleId="Heading5">
    <w:name w:val="heading 5"/>
    <w:basedOn w:val="Normal"/>
    <w:next w:val="BodyText"/>
    <w:qFormat/>
    <w:pPr>
      <w:keepNext/>
      <w:numPr>
        <w:ilvl w:val="4"/>
        <w:numId w:val="1"/>
      </w:numPr>
      <w:ind w:left="360" w:hanging="360"/>
      <w:jc w:val="both"/>
      <w:outlineLvl w:val="4"/>
    </w:pPr>
    <w:rPr>
      <w:rFonts w:ascii="Times New Roman" w:hAnsi="Times New Roman"/>
      <w:b/>
      <w:u w:val="single"/>
    </w:rPr>
  </w:style>
  <w:style w:type="paragraph" w:styleId="Heading6">
    <w:name w:val="heading 6"/>
    <w:basedOn w:val="Normal"/>
    <w:next w:val="BodyText"/>
    <w:qFormat/>
    <w:pPr>
      <w:keepNext/>
      <w:numPr>
        <w:ilvl w:val="5"/>
        <w:numId w:val="1"/>
      </w:numPr>
      <w:outlineLvl w:val="5"/>
    </w:pPr>
    <w:rPr>
      <w:rFonts w:ascii="Times New Roman" w:hAnsi="Times New Roman"/>
      <w:b/>
      <w:i/>
      <w:sz w:val="24"/>
      <w14:shadow w14:blurRad="0" w14:dist="0" w14:dir="0" w14:sx="0" w14:sy="0" w14:kx="0" w14:ky="0" w14:algn="none">
        <w14:srgbClr w14:val="000000"/>
      </w14:shadow>
    </w:rPr>
  </w:style>
  <w:style w:type="paragraph" w:styleId="Heading7">
    <w:name w:val="heading 7"/>
    <w:basedOn w:val="Normal"/>
    <w:next w:val="BodyText"/>
    <w:qFormat/>
    <w:pPr>
      <w:keepNext/>
      <w:numPr>
        <w:ilvl w:val="6"/>
        <w:numId w:val="1"/>
      </w:numPr>
      <w:jc w:val="both"/>
      <w:outlineLvl w:val="6"/>
    </w:pPr>
    <w:rPr>
      <w:rFonts w:ascii="Times New Roman" w:hAnsi="Times New Roman"/>
      <w:b/>
      <w:sz w:val="24"/>
      <w14:shadow w14:blurRad="0" w14:dist="0" w14:dir="0" w14:sx="0" w14:sy="0" w14:kx="0" w14:ky="0" w14:algn="none">
        <w14:srgbClr w14:val="000000"/>
      </w14:shadow>
    </w:rPr>
  </w:style>
  <w:style w:type="paragraph" w:styleId="Heading8">
    <w:name w:val="heading 8"/>
    <w:basedOn w:val="Normal"/>
    <w:next w:val="BodyText"/>
    <w:qFormat/>
    <w:pPr>
      <w:keepNext/>
      <w:numPr>
        <w:ilvl w:val="7"/>
        <w:numId w:val="1"/>
      </w:numPr>
      <w:jc w:val="both"/>
      <w:outlineLvl w:val="7"/>
    </w:pPr>
    <w:rPr>
      <w:rFonts w:ascii="Times New Roman" w:hAnsi="Times New Roman"/>
      <w:b/>
      <w:u w:val="single"/>
    </w:rPr>
  </w:style>
  <w:style w:type="paragraph" w:styleId="Heading9">
    <w:name w:val="heading 9"/>
    <w:basedOn w:val="Normal"/>
    <w:next w:val="BodyText"/>
    <w:qFormat/>
    <w:pPr>
      <w:keepNext/>
      <w:numPr>
        <w:ilvl w:val="8"/>
        <w:numId w:val="1"/>
      </w:numPr>
      <w:outlineLvl w:val="8"/>
    </w:pPr>
    <w:rPr>
      <w:rFonts w:ascii="Times New Roman" w:hAnsi="Times New Roman"/>
      <w:sz w:val="24"/>
      <w:u w:val="singl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pagenumber">
    <w:name w:val="page number"/>
    <w:basedOn w:val="DefaultParagraphFont0"/>
  </w:style>
  <w:style w:type="character" w:styleId="Hyperlink">
    <w:name w:val="Hyperlink"/>
    <w:rPr>
      <w:color w:val="0000FF"/>
      <w:u w:val="single"/>
      <w:lang/>
    </w:rPr>
  </w:style>
  <w:style w:type="character" w:customStyle="1" w:styleId="ListLabel1">
    <w:name w:val="ListLabel 1"/>
    <w:rPr>
      <w:rFonts w:eastAsia="Times New Roman" w:cs="Arial"/>
      <w:b/>
    </w:rPr>
  </w:style>
  <w:style w:type="character" w:customStyle="1" w:styleId="ListLabel2">
    <w:name w:val="ListLabel 2"/>
    <w:rPr>
      <w:b/>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Times New Roman" w:hAnsi="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Title">
    <w:name w:val="Title"/>
    <w:basedOn w:val="Normal"/>
    <w:next w:val="Subtitle"/>
    <w:qFormat/>
    <w:pPr>
      <w:jc w:val="center"/>
    </w:pPr>
    <w:rPr>
      <w:rFonts w:ascii="Times New Roman" w:hAnsi="Times New Roman"/>
      <w:b/>
      <w:bCs/>
      <w:sz w:val="24"/>
      <w:szCs w:val="36"/>
    </w:rPr>
  </w:style>
  <w:style w:type="paragraph" w:styleId="Subtitle">
    <w:name w:val="Subtitle"/>
    <w:basedOn w:val="Heading"/>
    <w:next w:val="BodyText"/>
    <w:qFormat/>
    <w:pPr>
      <w:jc w:val="center"/>
    </w:pPr>
    <w:rPr>
      <w:i/>
      <w:iCs/>
    </w:rPr>
  </w:style>
  <w:style w:type="paragraph" w:styleId="BodyText2">
    <w:name w:val="Body Text 2"/>
    <w:basedOn w:val="Normal"/>
    <w:rPr>
      <w:rFonts w:ascii="Times New Roman" w:hAnsi="Times New Roman"/>
      <w:sz w:val="24"/>
    </w:rPr>
  </w:style>
  <w:style w:type="paragraph" w:styleId="BodyText3">
    <w:name w:val="Body Text 3"/>
    <w:basedOn w:val="Normal"/>
    <w:rPr>
      <w:rFonts w:ascii="Times New Roman" w:hAnsi="Times New Roman"/>
      <w:sz w:val="22"/>
    </w:rPr>
  </w:style>
  <w:style w:type="paragraph" w:customStyle="1" w:styleId="CompanyName">
    <w:name w:val="Company Name"/>
    <w:basedOn w:val="Normal"/>
    <w:next w:val="Normal"/>
    <w:autoRedefine/>
    <w:rsid w:val="00295FE3"/>
    <w:pPr>
      <w:framePr w:hSpace="180" w:wrap="around" w:vAnchor="text" w:hAnchor="margin" w:xAlign="right" w:y="312"/>
      <w:numPr>
        <w:ilvl w:val="7"/>
        <w:numId w:val="5"/>
      </w:numPr>
      <w:tabs>
        <w:tab w:val="left" w:pos="2160"/>
        <w:tab w:val="right" w:pos="7130"/>
      </w:tabs>
      <w:suppressAutoHyphens w:val="0"/>
      <w:spacing w:before="220" w:after="40" w:line="220" w:lineRule="atLeast"/>
      <w:ind w:right="-360"/>
    </w:pPr>
    <w:rPr>
      <w:rFonts w:ascii="Times New Roman" w:hAnsi="Times New Roman"/>
      <w:kern w:val="0"/>
      <w:sz w:val="24"/>
      <w:szCs w:val="24"/>
      <w:lang w:eastAsia="en-US"/>
      <w14:shadow w14:blurRad="0" w14:dist="0" w14:dir="0" w14:sx="0" w14:sy="0" w14:kx="0" w14:ky="0" w14:algn="none">
        <w14:srgbClr w14:val="000000"/>
      </w14:shadow>
    </w:rPr>
  </w:style>
  <w:style w:type="paragraph" w:styleId="BodyTextIndent2">
    <w:name w:val="Body Text Indent 2"/>
    <w:basedOn w:val="Normal"/>
    <w:rsid w:val="00295FE3"/>
    <w:pPr>
      <w:suppressAutoHyphens w:val="0"/>
      <w:spacing w:after="120" w:line="480" w:lineRule="auto"/>
      <w:ind w:left="360"/>
    </w:pPr>
    <w:rPr>
      <w:rFonts w:ascii="Times New Roman" w:hAnsi="Times New Roman"/>
      <w:kern w:val="0"/>
      <w:lang w:eastAsia="en-US"/>
      <w14:shadow w14:blurRad="0" w14:dist="0" w14:dir="0" w14:sx="0" w14:sy="0" w14:kx="0" w14:ky="0" w14:algn="none">
        <w14:srgbClr w14:val="000000"/>
      </w14:shadow>
    </w:rPr>
  </w:style>
  <w:style w:type="paragraph" w:styleId="ListParagraph">
    <w:name w:val="List Paragraph"/>
    <w:basedOn w:val="Normal"/>
    <w:uiPriority w:val="34"/>
    <w:qFormat/>
    <w:rsid w:val="00311A37"/>
    <w:pPr>
      <w:ind w:left="720"/>
      <w:contextualSpacing/>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3520">
      <w:bodyDiv w:val="1"/>
      <w:marLeft w:val="0"/>
      <w:marRight w:val="0"/>
      <w:marTop w:val="0"/>
      <w:marBottom w:val="0"/>
      <w:divBdr>
        <w:top w:val="none" w:sz="0" w:space="0" w:color="auto"/>
        <w:left w:val="none" w:sz="0" w:space="0" w:color="auto"/>
        <w:bottom w:val="none" w:sz="0" w:space="0" w:color="auto"/>
        <w:right w:val="none" w:sz="0" w:space="0" w:color="auto"/>
      </w:divBdr>
      <w:divsChild>
        <w:div w:id="1784884854">
          <w:marLeft w:val="0"/>
          <w:marRight w:val="0"/>
          <w:marTop w:val="0"/>
          <w:marBottom w:val="0"/>
          <w:divBdr>
            <w:top w:val="none" w:sz="0" w:space="0" w:color="auto"/>
            <w:left w:val="none" w:sz="0" w:space="0" w:color="auto"/>
            <w:bottom w:val="none" w:sz="0" w:space="0" w:color="auto"/>
            <w:right w:val="none" w:sz="0" w:space="0" w:color="auto"/>
          </w:divBdr>
          <w:divsChild>
            <w:div w:id="854808321">
              <w:marLeft w:val="0"/>
              <w:marRight w:val="225"/>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zain_esmaail@yahoo.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2596 Quail’s Run</vt:lpstr>
    </vt:vector>
  </TitlesOfParts>
  <Company>Microsoft</Company>
  <LinksUpToDate>false</LinksUpToDate>
  <CharactersWithSpaces>1823</CharactersWithSpaces>
  <SharedDoc>false</SharedDoc>
  <HLinks>
    <vt:vector size="6" baseType="variant">
      <vt:variant>
        <vt:i4>5898333</vt:i4>
      </vt:variant>
      <vt:variant>
        <vt:i4>0</vt:i4>
      </vt:variant>
      <vt:variant>
        <vt:i4>0</vt:i4>
      </vt:variant>
      <vt:variant>
        <vt:i4>5</vt:i4>
      </vt:variant>
      <vt:variant>
        <vt:lpwstr>mailto:zain_esmaail@yahoo.com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2596 Quail’s Run</dc:title>
  <dc:subject/>
  <dc:creator>Shamail Wasi</dc:creator>
  <cp:keywords/>
  <cp:lastModifiedBy>nabia jawed</cp:lastModifiedBy>
  <cp:revision>3</cp:revision>
  <cp:lastPrinted>2012-05-25T11:44:00Z</cp:lastPrinted>
  <dcterms:created xsi:type="dcterms:W3CDTF">2016-10-27T08:24:00Z</dcterms:created>
  <dcterms:modified xsi:type="dcterms:W3CDTF">2016-10-27T08:24:00Z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MobileComplete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