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13A3" w:rsidRPr="00C868DD" w:rsidRDefault="00452667" w:rsidP="002E13A3">
      <w:pPr>
        <w:rPr>
          <w:rFonts w:asciiTheme="minorHAnsi" w:hAnsiTheme="minorHAnsi"/>
          <w:b/>
          <w:sz w:val="22"/>
          <w:szCs w:val="22"/>
        </w:rPr>
      </w:pPr>
      <w:r w:rsidRPr="00C868DD">
        <w:rPr>
          <w:rFonts w:asciiTheme="minorHAnsi" w:hAnsiTheme="minorHAnsi"/>
          <w:b/>
          <w:sz w:val="22"/>
          <w:szCs w:val="22"/>
        </w:rPr>
        <w:t>SOWMYA AUTHAPPAN</w:t>
      </w:r>
    </w:p>
    <w:p w:rsidR="00A328DF" w:rsidRPr="00C868DD" w:rsidRDefault="00A328DF" w:rsidP="002E13A3">
      <w:pPr>
        <w:rPr>
          <w:rFonts w:asciiTheme="minorHAnsi" w:hAnsiTheme="minorHAnsi"/>
          <w:sz w:val="22"/>
          <w:szCs w:val="22"/>
        </w:rPr>
      </w:pPr>
    </w:p>
    <w:p w:rsidR="002E13A3" w:rsidRPr="00C868DD" w:rsidRDefault="002E13A3" w:rsidP="002E13A3">
      <w:pPr>
        <w:rPr>
          <w:rFonts w:asciiTheme="minorHAnsi" w:hAnsiTheme="minorHAnsi"/>
          <w:b/>
          <w:bCs/>
          <w:sz w:val="22"/>
          <w:szCs w:val="22"/>
        </w:rPr>
      </w:pPr>
      <w:r w:rsidRPr="00C868DD">
        <w:rPr>
          <w:rFonts w:asciiTheme="minorHAnsi" w:hAnsiTheme="minorHAnsi"/>
          <w:bCs/>
          <w:sz w:val="22"/>
          <w:szCs w:val="22"/>
        </w:rPr>
        <w:t>Email</w:t>
      </w:r>
      <w:r w:rsidR="00077B1A" w:rsidRPr="00C868DD">
        <w:rPr>
          <w:rFonts w:asciiTheme="minorHAnsi" w:hAnsiTheme="minorHAnsi"/>
          <w:bCs/>
          <w:sz w:val="22"/>
          <w:szCs w:val="22"/>
        </w:rPr>
        <w:tab/>
        <w:t>:</w:t>
      </w:r>
      <w:r w:rsidRPr="00C868DD">
        <w:rPr>
          <w:rFonts w:asciiTheme="minorHAnsi" w:hAnsiTheme="minorHAnsi"/>
          <w:bCs/>
          <w:sz w:val="22"/>
          <w:szCs w:val="22"/>
        </w:rPr>
        <w:t>-</w:t>
      </w:r>
      <w:r w:rsidRPr="00C868DD">
        <w:rPr>
          <w:rFonts w:asciiTheme="minorHAnsi" w:hAnsiTheme="minorHAnsi"/>
          <w:b/>
          <w:bCs/>
          <w:sz w:val="22"/>
          <w:szCs w:val="22"/>
        </w:rPr>
        <w:t xml:space="preserve"> </w:t>
      </w:r>
      <w:r w:rsidR="00452667" w:rsidRPr="00C868DD">
        <w:rPr>
          <w:rFonts w:asciiTheme="minorHAnsi" w:hAnsiTheme="minorHAnsi"/>
          <w:b/>
          <w:bCs/>
          <w:sz w:val="22"/>
          <w:szCs w:val="22"/>
        </w:rPr>
        <w:tab/>
      </w:r>
      <w:hyperlink r:id="rId8" w:history="1">
        <w:r w:rsidRPr="00C868DD">
          <w:rPr>
            <w:rStyle w:val="Hyperlink"/>
            <w:rFonts w:asciiTheme="minorHAnsi" w:hAnsiTheme="minorHAnsi"/>
            <w:b/>
            <w:bCs/>
            <w:sz w:val="22"/>
            <w:szCs w:val="22"/>
          </w:rPr>
          <w:t>sowmya.authappan@gmail.com</w:t>
        </w:r>
      </w:hyperlink>
    </w:p>
    <w:p w:rsidR="002E13A3" w:rsidRPr="00C868DD" w:rsidRDefault="00452667" w:rsidP="002E13A3">
      <w:pPr>
        <w:rPr>
          <w:rFonts w:asciiTheme="minorHAnsi" w:hAnsiTheme="minorHAnsi"/>
          <w:b/>
          <w:sz w:val="22"/>
          <w:szCs w:val="22"/>
        </w:rPr>
      </w:pPr>
      <w:r w:rsidRPr="00C868DD">
        <w:rPr>
          <w:rFonts w:asciiTheme="minorHAnsi" w:hAnsiTheme="minorHAnsi"/>
          <w:sz w:val="22"/>
          <w:szCs w:val="22"/>
        </w:rPr>
        <w:t>M</w:t>
      </w:r>
      <w:r w:rsidR="002E13A3" w:rsidRPr="00C868DD">
        <w:rPr>
          <w:rFonts w:asciiTheme="minorHAnsi" w:hAnsiTheme="minorHAnsi"/>
          <w:sz w:val="22"/>
          <w:szCs w:val="22"/>
        </w:rPr>
        <w:t>obile</w:t>
      </w:r>
      <w:r w:rsidR="00077B1A" w:rsidRPr="00C868DD">
        <w:rPr>
          <w:rFonts w:asciiTheme="minorHAnsi" w:hAnsiTheme="minorHAnsi"/>
          <w:sz w:val="22"/>
          <w:szCs w:val="22"/>
        </w:rPr>
        <w:tab/>
      </w:r>
      <w:r w:rsidR="002E13A3" w:rsidRPr="00C868DD">
        <w:rPr>
          <w:rFonts w:asciiTheme="minorHAnsi" w:hAnsiTheme="minorHAnsi"/>
          <w:sz w:val="22"/>
          <w:szCs w:val="22"/>
        </w:rPr>
        <w:t>:-</w:t>
      </w:r>
      <w:r w:rsidR="002E13A3" w:rsidRPr="00C868DD">
        <w:rPr>
          <w:rFonts w:asciiTheme="minorHAnsi" w:hAnsiTheme="minorHAnsi"/>
          <w:b/>
          <w:sz w:val="22"/>
          <w:szCs w:val="22"/>
        </w:rPr>
        <w:t xml:space="preserve"> </w:t>
      </w:r>
      <w:r w:rsidRPr="00C868DD">
        <w:rPr>
          <w:rFonts w:asciiTheme="minorHAnsi" w:hAnsiTheme="minorHAnsi"/>
          <w:b/>
          <w:sz w:val="22"/>
          <w:szCs w:val="22"/>
        </w:rPr>
        <w:tab/>
      </w:r>
      <w:r w:rsidR="002E13A3" w:rsidRPr="00C868DD">
        <w:rPr>
          <w:rFonts w:asciiTheme="minorHAnsi" w:hAnsiTheme="minorHAnsi"/>
          <w:b/>
          <w:sz w:val="22"/>
          <w:szCs w:val="22"/>
        </w:rPr>
        <w:t>+65 - 97464656</w:t>
      </w:r>
    </w:p>
    <w:p w:rsidR="00C66784" w:rsidRPr="00C868DD" w:rsidRDefault="00452667" w:rsidP="00C66784">
      <w:pPr>
        <w:rPr>
          <w:rFonts w:asciiTheme="minorHAnsi" w:hAnsiTheme="minorHAnsi"/>
        </w:rPr>
      </w:pPr>
      <w:r w:rsidRPr="00C868DD">
        <w:rPr>
          <w:rFonts w:asciiTheme="minorHAnsi" w:hAnsiTheme="minorHAnsi"/>
          <w:sz w:val="22"/>
          <w:szCs w:val="22"/>
        </w:rPr>
        <w:t>W</w:t>
      </w:r>
      <w:r w:rsidR="00077B1A" w:rsidRPr="00C868DD">
        <w:rPr>
          <w:rFonts w:asciiTheme="minorHAnsi" w:hAnsiTheme="minorHAnsi"/>
          <w:sz w:val="22"/>
          <w:szCs w:val="22"/>
        </w:rPr>
        <w:t>eb</w:t>
      </w:r>
      <w:r w:rsidR="00077B1A" w:rsidRPr="00C868DD">
        <w:rPr>
          <w:rFonts w:asciiTheme="minorHAnsi" w:hAnsiTheme="minorHAnsi"/>
          <w:sz w:val="22"/>
          <w:szCs w:val="22"/>
        </w:rPr>
        <w:tab/>
      </w:r>
      <w:r w:rsidR="002E13A3" w:rsidRPr="00C868DD">
        <w:rPr>
          <w:rFonts w:asciiTheme="minorHAnsi" w:hAnsiTheme="minorHAnsi"/>
          <w:sz w:val="22"/>
          <w:szCs w:val="22"/>
        </w:rPr>
        <w:t>:-</w:t>
      </w:r>
      <w:r w:rsidRPr="00C868DD">
        <w:rPr>
          <w:rFonts w:asciiTheme="minorHAnsi" w:hAnsiTheme="minorHAnsi"/>
          <w:sz w:val="22"/>
          <w:szCs w:val="22"/>
        </w:rPr>
        <w:tab/>
      </w:r>
      <w:r w:rsidR="002E13A3" w:rsidRPr="00C868DD">
        <w:rPr>
          <w:rFonts w:asciiTheme="minorHAnsi" w:hAnsiTheme="minorHAnsi"/>
          <w:b/>
          <w:sz w:val="22"/>
          <w:szCs w:val="22"/>
        </w:rPr>
        <w:t xml:space="preserve"> </w:t>
      </w:r>
      <w:hyperlink r:id="rId9" w:history="1">
        <w:r w:rsidR="002E13A3" w:rsidRPr="00C868DD">
          <w:rPr>
            <w:rStyle w:val="Hyperlink"/>
            <w:rFonts w:asciiTheme="minorHAnsi" w:hAnsiTheme="minorHAnsi"/>
            <w:sz w:val="22"/>
            <w:szCs w:val="22"/>
            <w:shd w:val="clear" w:color="auto" w:fill="F6F6F6"/>
          </w:rPr>
          <w:t>https://sg.linkedin.com/in/sowmyaauthappan</w:t>
        </w:r>
      </w:hyperlink>
    </w:p>
    <w:p w:rsidR="00C66784" w:rsidRPr="00C868DD" w:rsidRDefault="00C66784" w:rsidP="00C66784">
      <w:pPr>
        <w:rPr>
          <w:rFonts w:asciiTheme="minorHAnsi" w:hAnsiTheme="minorHAnsi"/>
          <w:b/>
        </w:rPr>
      </w:pPr>
    </w:p>
    <w:p w:rsidR="0014151C" w:rsidRPr="00C868DD" w:rsidRDefault="0014151C" w:rsidP="00C66784">
      <w:pPr>
        <w:jc w:val="center"/>
        <w:rPr>
          <w:rFonts w:asciiTheme="minorHAnsi" w:hAnsiTheme="minorHAnsi"/>
          <w:b/>
          <w:sz w:val="22"/>
          <w:szCs w:val="22"/>
        </w:rPr>
      </w:pPr>
      <w:r w:rsidRPr="00C868DD">
        <w:rPr>
          <w:rFonts w:asciiTheme="minorHAnsi" w:hAnsiTheme="minorHAnsi"/>
          <w:b/>
        </w:rPr>
        <w:t>OBJECTIVE</w:t>
      </w:r>
    </w:p>
    <w:p w:rsidR="00EA6788" w:rsidRPr="00C868DD" w:rsidRDefault="00EA6788" w:rsidP="00EA6788">
      <w:pPr>
        <w:rPr>
          <w:rFonts w:asciiTheme="minorHAnsi" w:hAnsiTheme="minorHAnsi"/>
          <w:sz w:val="22"/>
          <w:szCs w:val="22"/>
        </w:rPr>
      </w:pPr>
    </w:p>
    <w:p w:rsidR="00EA6788" w:rsidRPr="00C868DD" w:rsidRDefault="00D42C03" w:rsidP="00D42C03">
      <w:pPr>
        <w:rPr>
          <w:rFonts w:asciiTheme="minorHAnsi" w:hAnsiTheme="minorHAnsi"/>
          <w:sz w:val="22"/>
          <w:szCs w:val="22"/>
        </w:rPr>
      </w:pPr>
      <w:r w:rsidRPr="00C868DD">
        <w:rPr>
          <w:rFonts w:asciiTheme="minorHAnsi" w:hAnsiTheme="minorHAnsi"/>
          <w:sz w:val="22"/>
          <w:szCs w:val="22"/>
        </w:rPr>
        <w:t>To work in a creative, challenging team environment and achieve a growth-oriented career in an organization where I can contribute to the growth of the organization and my technical skills, knowledge and functional experience will always be utilized.</w:t>
      </w:r>
    </w:p>
    <w:p w:rsidR="0014151C" w:rsidRPr="00C868DD" w:rsidRDefault="0014151C">
      <w:pPr>
        <w:jc w:val="center"/>
        <w:rPr>
          <w:rFonts w:asciiTheme="minorHAnsi" w:hAnsiTheme="minorHAnsi"/>
          <w:b/>
          <w:sz w:val="22"/>
          <w:szCs w:val="22"/>
        </w:rPr>
      </w:pPr>
    </w:p>
    <w:p w:rsidR="0014151C" w:rsidRPr="00C868DD" w:rsidRDefault="0014151C">
      <w:pPr>
        <w:jc w:val="center"/>
        <w:rPr>
          <w:rFonts w:asciiTheme="minorHAnsi" w:hAnsiTheme="minorHAnsi"/>
          <w:sz w:val="22"/>
          <w:szCs w:val="22"/>
        </w:rPr>
      </w:pPr>
      <w:r w:rsidRPr="00C868DD">
        <w:rPr>
          <w:rFonts w:asciiTheme="minorHAnsi" w:hAnsiTheme="minorHAnsi"/>
          <w:b/>
          <w:sz w:val="22"/>
          <w:szCs w:val="22"/>
        </w:rPr>
        <w:t>SUMMARY OF EXPERIENCE</w:t>
      </w:r>
    </w:p>
    <w:p w:rsidR="0014151C" w:rsidRPr="00C868DD" w:rsidRDefault="0014151C">
      <w:pPr>
        <w:rPr>
          <w:rFonts w:asciiTheme="minorHAnsi" w:hAnsiTheme="minorHAnsi"/>
          <w:sz w:val="22"/>
          <w:szCs w:val="22"/>
        </w:rPr>
      </w:pPr>
    </w:p>
    <w:p w:rsidR="00D20866" w:rsidRPr="00C868DD" w:rsidRDefault="00B130BE"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Over 12</w:t>
      </w:r>
      <w:r w:rsidR="005C7B0C" w:rsidRPr="00C868DD">
        <w:rPr>
          <w:rFonts w:asciiTheme="minorHAnsi" w:hAnsiTheme="minorHAnsi"/>
          <w:sz w:val="22"/>
          <w:szCs w:val="22"/>
        </w:rPr>
        <w:t xml:space="preserve">+ years experience in </w:t>
      </w:r>
      <w:r w:rsidR="005A6D76" w:rsidRPr="00C868DD">
        <w:rPr>
          <w:rFonts w:asciiTheme="minorHAnsi" w:hAnsiTheme="minorHAnsi"/>
          <w:sz w:val="22"/>
          <w:szCs w:val="22"/>
        </w:rPr>
        <w:t>leading and managing IT applications (Banking and Finance)</w:t>
      </w:r>
    </w:p>
    <w:p w:rsidR="00C87A9B" w:rsidRPr="00C868DD" w:rsidRDefault="00C87A9B"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Experience</w:t>
      </w:r>
      <w:r w:rsidR="005A6D76" w:rsidRPr="00C868DD">
        <w:rPr>
          <w:rFonts w:asciiTheme="minorHAnsi" w:hAnsiTheme="minorHAnsi"/>
          <w:sz w:val="22"/>
          <w:szCs w:val="22"/>
        </w:rPr>
        <w:t xml:space="preserve"> </w:t>
      </w:r>
      <w:r w:rsidRPr="00C868DD">
        <w:rPr>
          <w:rFonts w:asciiTheme="minorHAnsi" w:hAnsiTheme="minorHAnsi"/>
          <w:sz w:val="22"/>
          <w:szCs w:val="22"/>
        </w:rPr>
        <w:t xml:space="preserve">in </w:t>
      </w:r>
      <w:r w:rsidR="005A6D76" w:rsidRPr="00C868DD">
        <w:rPr>
          <w:rFonts w:asciiTheme="minorHAnsi" w:hAnsiTheme="minorHAnsi"/>
          <w:sz w:val="22"/>
          <w:szCs w:val="22"/>
        </w:rPr>
        <w:t xml:space="preserve">handling </w:t>
      </w:r>
      <w:r w:rsidRPr="00C868DD">
        <w:rPr>
          <w:rFonts w:asciiTheme="minorHAnsi" w:hAnsiTheme="minorHAnsi"/>
          <w:sz w:val="22"/>
          <w:szCs w:val="22"/>
        </w:rPr>
        <w:t>cross functional teams</w:t>
      </w:r>
      <w:r w:rsidR="005A6D76" w:rsidRPr="00C868DD">
        <w:rPr>
          <w:rFonts w:asciiTheme="minorHAnsi" w:hAnsiTheme="minorHAnsi"/>
          <w:sz w:val="22"/>
          <w:szCs w:val="22"/>
        </w:rPr>
        <w:t>, SME`s and Vendor Management</w:t>
      </w:r>
    </w:p>
    <w:p w:rsidR="005C7B0C" w:rsidRPr="00C868DD" w:rsidRDefault="003900A3"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Specialized in functional and non-functional requirements gathering; performing gap analysis </w:t>
      </w:r>
    </w:p>
    <w:p w:rsidR="00C868DD" w:rsidRPr="00C868DD" w:rsidRDefault="00C868DD"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Experience</w:t>
      </w:r>
      <w:r w:rsidR="003900A3" w:rsidRPr="00C868DD">
        <w:rPr>
          <w:rFonts w:asciiTheme="minorHAnsi" w:hAnsiTheme="minorHAnsi"/>
          <w:sz w:val="22"/>
          <w:szCs w:val="22"/>
        </w:rPr>
        <w:t xml:space="preserve"> in capturing the current and future state of busines</w:t>
      </w:r>
      <w:r w:rsidRPr="00C868DD">
        <w:rPr>
          <w:rFonts w:asciiTheme="minorHAnsi" w:hAnsiTheme="minorHAnsi"/>
          <w:sz w:val="22"/>
          <w:szCs w:val="22"/>
        </w:rPr>
        <w:t>s and translating them to technical and functional specification</w:t>
      </w:r>
    </w:p>
    <w:p w:rsidR="003900A3" w:rsidRDefault="00C868DD"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Conduct walk-through and workshops across Cross-functional teams</w:t>
      </w:r>
    </w:p>
    <w:p w:rsidR="004D29A8" w:rsidRPr="00C868DD" w:rsidRDefault="004D29A8" w:rsidP="004D29A8">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Experience in designing and developing </w:t>
      </w:r>
      <w:r w:rsidRPr="00C868DD">
        <w:rPr>
          <w:rFonts w:asciiTheme="minorHAnsi" w:hAnsiTheme="minorHAnsi"/>
          <w:b/>
          <w:sz w:val="22"/>
          <w:szCs w:val="22"/>
        </w:rPr>
        <w:t>Data Model</w:t>
      </w:r>
      <w:r w:rsidRPr="00C868DD">
        <w:rPr>
          <w:rFonts w:asciiTheme="minorHAnsi" w:hAnsiTheme="minorHAnsi"/>
          <w:sz w:val="22"/>
          <w:szCs w:val="22"/>
        </w:rPr>
        <w:t xml:space="preserve">; </w:t>
      </w:r>
      <w:r w:rsidRPr="00C868DD">
        <w:rPr>
          <w:rFonts w:asciiTheme="minorHAnsi" w:hAnsiTheme="minorHAnsi"/>
          <w:b/>
          <w:sz w:val="22"/>
          <w:szCs w:val="22"/>
        </w:rPr>
        <w:t>Data Mapping</w:t>
      </w:r>
      <w:r w:rsidRPr="00C868DD">
        <w:rPr>
          <w:rFonts w:asciiTheme="minorHAnsi" w:hAnsiTheme="minorHAnsi"/>
          <w:sz w:val="22"/>
          <w:szCs w:val="22"/>
        </w:rPr>
        <w:t xml:space="preserve"> between source and target systems  </w:t>
      </w:r>
    </w:p>
    <w:p w:rsidR="004D29A8" w:rsidRPr="00C868DD" w:rsidRDefault="004D29A8" w:rsidP="004D29A8">
      <w:pPr>
        <w:numPr>
          <w:ilvl w:val="0"/>
          <w:numId w:val="7"/>
        </w:numPr>
        <w:suppressAutoHyphens w:val="0"/>
        <w:rPr>
          <w:rFonts w:asciiTheme="minorHAnsi" w:hAnsiTheme="minorHAnsi"/>
          <w:sz w:val="22"/>
          <w:szCs w:val="22"/>
        </w:rPr>
      </w:pPr>
      <w:r w:rsidRPr="00C868DD">
        <w:rPr>
          <w:rFonts w:asciiTheme="minorHAnsi" w:hAnsiTheme="minorHAnsi"/>
          <w:sz w:val="22"/>
          <w:szCs w:val="22"/>
        </w:rPr>
        <w:t>Experience in handling data migration from CRTS (Charles River) and Eagle (EDM) systems</w:t>
      </w:r>
    </w:p>
    <w:p w:rsidR="00D322C6" w:rsidRPr="00C868DD" w:rsidRDefault="00D322C6" w:rsidP="00D322C6">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Been SCRUM Master and experience in running </w:t>
      </w:r>
      <w:r w:rsidRPr="00C868DD">
        <w:rPr>
          <w:rFonts w:asciiTheme="minorHAnsi" w:hAnsiTheme="minorHAnsi"/>
          <w:b/>
          <w:sz w:val="22"/>
          <w:szCs w:val="22"/>
        </w:rPr>
        <w:t>SCRUM</w:t>
      </w:r>
      <w:r w:rsidRPr="00C868DD">
        <w:rPr>
          <w:rFonts w:asciiTheme="minorHAnsi" w:hAnsiTheme="minorHAnsi"/>
          <w:sz w:val="22"/>
          <w:szCs w:val="22"/>
        </w:rPr>
        <w:t xml:space="preserve"> - includes daily stand-ups, SPRINT Planning, SPRINT Review and Retrospectives</w:t>
      </w:r>
    </w:p>
    <w:p w:rsidR="00B41A86" w:rsidRPr="00C868DD" w:rsidRDefault="00B41A86"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Experience in Blackrock </w:t>
      </w:r>
      <w:r w:rsidRPr="004D29A8">
        <w:rPr>
          <w:rFonts w:asciiTheme="minorHAnsi" w:hAnsiTheme="minorHAnsi"/>
          <w:sz w:val="22"/>
          <w:szCs w:val="22"/>
        </w:rPr>
        <w:t>Aladdin</w:t>
      </w:r>
      <w:r w:rsidR="005A6D76" w:rsidRPr="004D29A8">
        <w:rPr>
          <w:rFonts w:asciiTheme="minorHAnsi" w:hAnsiTheme="minorHAnsi"/>
          <w:sz w:val="22"/>
          <w:szCs w:val="22"/>
        </w:rPr>
        <w:t xml:space="preserve"> implementation</w:t>
      </w:r>
    </w:p>
    <w:p w:rsidR="00986D72" w:rsidRPr="00C868DD" w:rsidRDefault="00FC5773"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Experience in developing and supporting </w:t>
      </w:r>
      <w:r w:rsidR="00F03666" w:rsidRPr="00C868DD">
        <w:rPr>
          <w:rFonts w:asciiTheme="minorHAnsi" w:hAnsiTheme="minorHAnsi"/>
          <w:sz w:val="22"/>
          <w:szCs w:val="22"/>
        </w:rPr>
        <w:t xml:space="preserve">products such as </w:t>
      </w:r>
      <w:r w:rsidRPr="004D29A8">
        <w:rPr>
          <w:rFonts w:asciiTheme="minorHAnsi" w:hAnsiTheme="minorHAnsi"/>
          <w:sz w:val="22"/>
          <w:szCs w:val="22"/>
        </w:rPr>
        <w:t>Golden Source</w:t>
      </w:r>
      <w:r w:rsidR="00F03666" w:rsidRPr="00C868DD">
        <w:rPr>
          <w:rFonts w:asciiTheme="minorHAnsi" w:hAnsiTheme="minorHAnsi"/>
          <w:sz w:val="22"/>
          <w:szCs w:val="22"/>
        </w:rPr>
        <w:t xml:space="preserve">, </w:t>
      </w:r>
      <w:proofErr w:type="spellStart"/>
      <w:r w:rsidR="00F03666" w:rsidRPr="00C868DD">
        <w:rPr>
          <w:rFonts w:asciiTheme="minorHAnsi" w:hAnsiTheme="minorHAnsi"/>
          <w:sz w:val="22"/>
          <w:szCs w:val="22"/>
        </w:rPr>
        <w:t>Datahub</w:t>
      </w:r>
      <w:proofErr w:type="spellEnd"/>
      <w:r w:rsidRPr="00C868DD">
        <w:rPr>
          <w:rFonts w:asciiTheme="minorHAnsi" w:hAnsiTheme="minorHAnsi"/>
          <w:sz w:val="22"/>
          <w:szCs w:val="22"/>
        </w:rPr>
        <w:t xml:space="preserve"> - </w:t>
      </w:r>
      <w:r w:rsidR="00BB00D4" w:rsidRPr="00C868DD">
        <w:rPr>
          <w:rFonts w:asciiTheme="minorHAnsi" w:hAnsiTheme="minorHAnsi"/>
          <w:sz w:val="22"/>
          <w:szCs w:val="22"/>
        </w:rPr>
        <w:t>E</w:t>
      </w:r>
      <w:r w:rsidR="00135416" w:rsidRPr="00C868DD">
        <w:rPr>
          <w:rFonts w:asciiTheme="minorHAnsi" w:hAnsiTheme="minorHAnsi"/>
          <w:sz w:val="22"/>
          <w:szCs w:val="22"/>
        </w:rPr>
        <w:t xml:space="preserve">nterprise </w:t>
      </w:r>
      <w:r w:rsidR="00BB00D4" w:rsidRPr="00C868DD">
        <w:rPr>
          <w:rFonts w:asciiTheme="minorHAnsi" w:hAnsiTheme="minorHAnsi"/>
          <w:sz w:val="22"/>
          <w:szCs w:val="22"/>
        </w:rPr>
        <w:t>D</w:t>
      </w:r>
      <w:r w:rsidR="00135416" w:rsidRPr="00C868DD">
        <w:rPr>
          <w:rFonts w:asciiTheme="minorHAnsi" w:hAnsiTheme="minorHAnsi"/>
          <w:sz w:val="22"/>
          <w:szCs w:val="22"/>
        </w:rPr>
        <w:t xml:space="preserve">ata </w:t>
      </w:r>
      <w:r w:rsidR="00BB00D4" w:rsidRPr="00C868DD">
        <w:rPr>
          <w:rFonts w:asciiTheme="minorHAnsi" w:hAnsiTheme="minorHAnsi"/>
          <w:sz w:val="22"/>
          <w:szCs w:val="22"/>
        </w:rPr>
        <w:t>M</w:t>
      </w:r>
      <w:r w:rsidR="00135416" w:rsidRPr="00C868DD">
        <w:rPr>
          <w:rFonts w:asciiTheme="minorHAnsi" w:hAnsiTheme="minorHAnsi"/>
          <w:sz w:val="22"/>
          <w:szCs w:val="22"/>
        </w:rPr>
        <w:t>anagement (EDM)</w:t>
      </w:r>
      <w:r w:rsidR="00691A0C" w:rsidRPr="00C868DD">
        <w:rPr>
          <w:rFonts w:asciiTheme="minorHAnsi" w:hAnsiTheme="minorHAnsi"/>
          <w:sz w:val="22"/>
          <w:szCs w:val="22"/>
        </w:rPr>
        <w:t xml:space="preserve"> in ASSET MANAGEMENT</w:t>
      </w:r>
    </w:p>
    <w:p w:rsidR="00B41A86" w:rsidRPr="00C868DD" w:rsidRDefault="00B41A86"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Expertise in </w:t>
      </w:r>
      <w:r w:rsidRPr="004D29A8">
        <w:rPr>
          <w:rFonts w:asciiTheme="minorHAnsi" w:hAnsiTheme="minorHAnsi"/>
          <w:sz w:val="22"/>
          <w:szCs w:val="22"/>
        </w:rPr>
        <w:t>Control-M</w:t>
      </w:r>
      <w:r w:rsidR="004D29A8">
        <w:rPr>
          <w:rFonts w:asciiTheme="minorHAnsi" w:hAnsiTheme="minorHAnsi"/>
          <w:sz w:val="22"/>
          <w:szCs w:val="22"/>
        </w:rPr>
        <w:t xml:space="preserve"> scheduling and </w:t>
      </w:r>
      <w:r w:rsidRPr="00C868DD">
        <w:rPr>
          <w:rFonts w:asciiTheme="minorHAnsi" w:hAnsiTheme="minorHAnsi"/>
          <w:sz w:val="22"/>
          <w:szCs w:val="22"/>
        </w:rPr>
        <w:t xml:space="preserve">MOVE-IT </w:t>
      </w:r>
      <w:r w:rsidR="004D29A8">
        <w:rPr>
          <w:rFonts w:asciiTheme="minorHAnsi" w:hAnsiTheme="minorHAnsi"/>
          <w:sz w:val="22"/>
          <w:szCs w:val="22"/>
        </w:rPr>
        <w:t>configuration management</w:t>
      </w:r>
    </w:p>
    <w:p w:rsidR="00D322C6" w:rsidRPr="00C868DD" w:rsidRDefault="00D322C6" w:rsidP="00D322C6">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Expertise in the Data warehousing technology – Microsoft BI (SSIS/SSAS/SSRS) / </w:t>
      </w:r>
      <w:r w:rsidRPr="004D29A8">
        <w:rPr>
          <w:rFonts w:asciiTheme="minorHAnsi" w:hAnsiTheme="minorHAnsi"/>
          <w:sz w:val="22"/>
          <w:szCs w:val="22"/>
        </w:rPr>
        <w:t>ETL</w:t>
      </w:r>
    </w:p>
    <w:p w:rsidR="007A5875" w:rsidRPr="00C868DD" w:rsidRDefault="007A5875" w:rsidP="007A5875">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Working knowledge on </w:t>
      </w:r>
      <w:r w:rsidR="00332A92" w:rsidRPr="00C868DD">
        <w:rPr>
          <w:rFonts w:asciiTheme="minorHAnsi" w:hAnsiTheme="minorHAnsi"/>
          <w:sz w:val="22"/>
          <w:szCs w:val="22"/>
        </w:rPr>
        <w:t xml:space="preserve">Data Visualization tools like </w:t>
      </w:r>
      <w:r w:rsidRPr="00C868DD">
        <w:rPr>
          <w:rFonts w:asciiTheme="minorHAnsi" w:hAnsiTheme="minorHAnsi"/>
          <w:sz w:val="22"/>
          <w:szCs w:val="22"/>
        </w:rPr>
        <w:t>Power BI and Tableau</w:t>
      </w:r>
    </w:p>
    <w:p w:rsidR="00CD24F3" w:rsidRPr="00C868DD" w:rsidRDefault="00CD24F3" w:rsidP="005C7B0C">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Experience in </w:t>
      </w:r>
      <w:r w:rsidRPr="004D29A8">
        <w:rPr>
          <w:rFonts w:asciiTheme="minorHAnsi" w:hAnsiTheme="minorHAnsi"/>
          <w:sz w:val="22"/>
          <w:szCs w:val="22"/>
        </w:rPr>
        <w:t>DevOPS - Continuous integration</w:t>
      </w:r>
      <w:r w:rsidRPr="00C868DD">
        <w:rPr>
          <w:rFonts w:asciiTheme="minorHAnsi" w:hAnsiTheme="minorHAnsi"/>
          <w:sz w:val="22"/>
          <w:szCs w:val="22"/>
        </w:rPr>
        <w:t xml:space="preserve"> (JIRA, Confluence, Bitbucket and Bamboo automated builds)</w:t>
      </w:r>
    </w:p>
    <w:p w:rsidR="00EA6788" w:rsidRPr="00C868DD" w:rsidRDefault="007A5875"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Experience handling both BAU Support and development</w:t>
      </w:r>
      <w:r w:rsidR="004D29A8">
        <w:rPr>
          <w:rFonts w:asciiTheme="minorHAnsi" w:hAnsiTheme="minorHAnsi"/>
          <w:sz w:val="22"/>
          <w:szCs w:val="22"/>
        </w:rPr>
        <w:t xml:space="preserve"> (in both AGILE and Waterfall model)</w:t>
      </w:r>
    </w:p>
    <w:p w:rsidR="005A7300" w:rsidRPr="00C868DD" w:rsidRDefault="005A7300"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Experience leading/mentoring junior resources</w:t>
      </w:r>
      <w:r w:rsidR="008B3186" w:rsidRPr="00C868DD">
        <w:rPr>
          <w:rFonts w:asciiTheme="minorHAnsi" w:hAnsiTheme="minorHAnsi"/>
          <w:sz w:val="22"/>
          <w:szCs w:val="22"/>
        </w:rPr>
        <w:t xml:space="preserve"> </w:t>
      </w:r>
    </w:p>
    <w:p w:rsidR="005A7300" w:rsidRPr="00C868DD" w:rsidRDefault="005A7300"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Very customer</w:t>
      </w:r>
      <w:r w:rsidR="00CD24F3" w:rsidRPr="00C868DD">
        <w:rPr>
          <w:rFonts w:asciiTheme="minorHAnsi" w:hAnsiTheme="minorHAnsi"/>
          <w:sz w:val="22"/>
          <w:szCs w:val="22"/>
        </w:rPr>
        <w:t>/user</w:t>
      </w:r>
      <w:r w:rsidRPr="00C868DD">
        <w:rPr>
          <w:rFonts w:asciiTheme="minorHAnsi" w:hAnsiTheme="minorHAnsi"/>
          <w:sz w:val="22"/>
          <w:szCs w:val="22"/>
        </w:rPr>
        <w:t xml:space="preserve"> and solution oriented - Had won continuous appreciation from customers</w:t>
      </w:r>
      <w:r w:rsidR="00CD24F3" w:rsidRPr="00C868DD">
        <w:rPr>
          <w:rFonts w:asciiTheme="minorHAnsi" w:hAnsiTheme="minorHAnsi"/>
          <w:sz w:val="22"/>
          <w:szCs w:val="22"/>
        </w:rPr>
        <w:t>/users</w:t>
      </w:r>
    </w:p>
    <w:p w:rsidR="00EA6788" w:rsidRPr="00C868DD" w:rsidRDefault="00EA6788" w:rsidP="00EA6788">
      <w:pPr>
        <w:numPr>
          <w:ilvl w:val="0"/>
          <w:numId w:val="7"/>
        </w:numPr>
        <w:suppressAutoHyphens w:val="0"/>
        <w:rPr>
          <w:rFonts w:asciiTheme="minorHAnsi" w:hAnsiTheme="minorHAnsi"/>
          <w:sz w:val="22"/>
          <w:szCs w:val="22"/>
        </w:rPr>
      </w:pPr>
      <w:r w:rsidRPr="00C868DD">
        <w:rPr>
          <w:rFonts w:asciiTheme="minorHAnsi" w:hAnsiTheme="minorHAnsi"/>
          <w:sz w:val="22"/>
          <w:szCs w:val="22"/>
        </w:rPr>
        <w:t>Highly regarded as an analytical problem solver and solutions provider with strong organizational and supervisory skills</w:t>
      </w:r>
    </w:p>
    <w:p w:rsidR="00D42C03" w:rsidRPr="00C868DD" w:rsidRDefault="00D42C03" w:rsidP="00D42C03">
      <w:pPr>
        <w:numPr>
          <w:ilvl w:val="0"/>
          <w:numId w:val="7"/>
        </w:numPr>
        <w:suppressAutoHyphens w:val="0"/>
        <w:rPr>
          <w:rFonts w:asciiTheme="minorHAnsi" w:hAnsiTheme="minorHAnsi"/>
          <w:sz w:val="22"/>
          <w:szCs w:val="22"/>
        </w:rPr>
      </w:pPr>
      <w:r w:rsidRPr="00C868DD">
        <w:rPr>
          <w:rFonts w:asciiTheme="minorHAnsi" w:hAnsiTheme="minorHAnsi"/>
          <w:sz w:val="22"/>
          <w:szCs w:val="22"/>
        </w:rPr>
        <w:t>Has good communi</w:t>
      </w:r>
      <w:r w:rsidR="006176D5" w:rsidRPr="00C868DD">
        <w:rPr>
          <w:rFonts w:asciiTheme="minorHAnsi" w:hAnsiTheme="minorHAnsi"/>
          <w:sz w:val="22"/>
          <w:szCs w:val="22"/>
        </w:rPr>
        <w:t>cation and interpersonal skills</w:t>
      </w:r>
    </w:p>
    <w:p w:rsidR="00D42C03" w:rsidRPr="00C868DD" w:rsidRDefault="00D42C03" w:rsidP="00D42C03">
      <w:pPr>
        <w:numPr>
          <w:ilvl w:val="0"/>
          <w:numId w:val="7"/>
        </w:numPr>
        <w:suppressAutoHyphens w:val="0"/>
        <w:rPr>
          <w:rFonts w:asciiTheme="minorHAnsi" w:hAnsiTheme="minorHAnsi"/>
          <w:sz w:val="22"/>
          <w:szCs w:val="22"/>
        </w:rPr>
      </w:pPr>
      <w:r w:rsidRPr="00C868DD">
        <w:rPr>
          <w:rFonts w:asciiTheme="minorHAnsi" w:hAnsiTheme="minorHAnsi"/>
          <w:sz w:val="22"/>
          <w:szCs w:val="22"/>
        </w:rPr>
        <w:t>Quick Learner and can adapt new technology quickly</w:t>
      </w:r>
    </w:p>
    <w:p w:rsidR="00EA6788" w:rsidRPr="00C868DD" w:rsidRDefault="00EA6788" w:rsidP="00CB4E67">
      <w:pPr>
        <w:pStyle w:val="BodyTextIndent2"/>
        <w:rPr>
          <w:rFonts w:asciiTheme="minorHAnsi" w:hAnsiTheme="minorHAnsi"/>
          <w:sz w:val="22"/>
          <w:szCs w:val="22"/>
        </w:rPr>
      </w:pPr>
      <w:r w:rsidRPr="00C868DD">
        <w:rPr>
          <w:rFonts w:asciiTheme="minorHAnsi" w:hAnsiTheme="minorHAnsi"/>
          <w:sz w:val="22"/>
          <w:szCs w:val="22"/>
        </w:rPr>
        <w:tab/>
      </w:r>
      <w:r w:rsidRPr="00C868DD">
        <w:rPr>
          <w:rFonts w:asciiTheme="minorHAnsi" w:hAnsiTheme="minorHAnsi"/>
          <w:sz w:val="22"/>
          <w:szCs w:val="22"/>
        </w:rPr>
        <w:tab/>
      </w:r>
      <w:r w:rsidRPr="00C868DD">
        <w:rPr>
          <w:rFonts w:asciiTheme="minorHAnsi" w:hAnsiTheme="minorHAnsi"/>
          <w:sz w:val="22"/>
          <w:szCs w:val="22"/>
        </w:rPr>
        <w:tab/>
      </w:r>
      <w:r w:rsidRPr="00C868DD">
        <w:rPr>
          <w:rFonts w:asciiTheme="minorHAnsi" w:hAnsiTheme="minorHAnsi"/>
          <w:sz w:val="22"/>
          <w:szCs w:val="22"/>
        </w:rPr>
        <w:tab/>
      </w:r>
    </w:p>
    <w:p w:rsidR="007A5875" w:rsidRPr="00C868DD" w:rsidRDefault="00EA6788" w:rsidP="008B3186">
      <w:pPr>
        <w:pStyle w:val="BodyTextIndent2"/>
        <w:rPr>
          <w:rFonts w:asciiTheme="minorHAnsi" w:hAnsiTheme="minorHAnsi"/>
          <w:b/>
          <w:sz w:val="22"/>
          <w:szCs w:val="22"/>
        </w:rPr>
      </w:pPr>
      <w:r w:rsidRPr="00C868DD">
        <w:rPr>
          <w:rFonts w:asciiTheme="minorHAnsi" w:hAnsiTheme="minorHAnsi"/>
          <w:sz w:val="22"/>
          <w:szCs w:val="22"/>
        </w:rPr>
        <w:tab/>
      </w:r>
      <w:r w:rsidRPr="00C868DD">
        <w:rPr>
          <w:rFonts w:asciiTheme="minorHAnsi" w:hAnsiTheme="minorHAnsi"/>
          <w:sz w:val="22"/>
          <w:szCs w:val="22"/>
        </w:rPr>
        <w:tab/>
      </w:r>
      <w:r w:rsidRPr="00C868DD">
        <w:rPr>
          <w:rFonts w:asciiTheme="minorHAnsi" w:hAnsiTheme="minorHAnsi"/>
          <w:sz w:val="22"/>
          <w:szCs w:val="22"/>
        </w:rPr>
        <w:tab/>
        <w:t xml:space="preserve"> </w:t>
      </w:r>
      <w:r w:rsidR="007A5875" w:rsidRPr="00C868DD">
        <w:rPr>
          <w:rFonts w:asciiTheme="minorHAnsi" w:hAnsiTheme="minorHAnsi"/>
          <w:b/>
          <w:sz w:val="22"/>
          <w:szCs w:val="22"/>
        </w:rPr>
        <w:t>CERTIFICATIONS ACQUIRED</w:t>
      </w:r>
    </w:p>
    <w:p w:rsidR="00452667" w:rsidRPr="00C868DD" w:rsidRDefault="00452667" w:rsidP="007A5875">
      <w:pPr>
        <w:pStyle w:val="BodyTextIndent2"/>
        <w:rPr>
          <w:rFonts w:asciiTheme="minorHAnsi" w:hAnsiTheme="minorHAnsi"/>
          <w:b/>
          <w:sz w:val="22"/>
          <w:szCs w:val="22"/>
        </w:rPr>
      </w:pPr>
    </w:p>
    <w:p w:rsidR="007A5875" w:rsidRPr="00C868DD" w:rsidRDefault="006176D5" w:rsidP="00452667">
      <w:pPr>
        <w:numPr>
          <w:ilvl w:val="0"/>
          <w:numId w:val="7"/>
        </w:numPr>
        <w:suppressAutoHyphens w:val="0"/>
        <w:rPr>
          <w:rFonts w:asciiTheme="minorHAnsi" w:hAnsiTheme="minorHAnsi"/>
          <w:sz w:val="22"/>
          <w:szCs w:val="22"/>
        </w:rPr>
      </w:pPr>
      <w:r w:rsidRPr="00C868DD">
        <w:rPr>
          <w:rFonts w:asciiTheme="minorHAnsi" w:hAnsiTheme="minorHAnsi"/>
          <w:sz w:val="22"/>
          <w:szCs w:val="22"/>
        </w:rPr>
        <w:t>Certified Project Management Professional (</w:t>
      </w:r>
      <w:r w:rsidRPr="00C868DD">
        <w:rPr>
          <w:rFonts w:asciiTheme="minorHAnsi" w:hAnsiTheme="minorHAnsi"/>
          <w:b/>
          <w:sz w:val="22"/>
          <w:szCs w:val="22"/>
        </w:rPr>
        <w:t>PMP</w:t>
      </w:r>
      <w:r w:rsidRPr="00C868DD">
        <w:rPr>
          <w:rFonts w:asciiTheme="minorHAnsi" w:hAnsiTheme="minorHAnsi"/>
          <w:sz w:val="22"/>
          <w:szCs w:val="22"/>
        </w:rPr>
        <w:t xml:space="preserve">) </w:t>
      </w:r>
    </w:p>
    <w:p w:rsidR="007A5875" w:rsidRPr="00C868DD" w:rsidRDefault="007A5875" w:rsidP="00CB4E67">
      <w:pPr>
        <w:numPr>
          <w:ilvl w:val="0"/>
          <w:numId w:val="7"/>
        </w:numPr>
        <w:suppressAutoHyphens w:val="0"/>
        <w:rPr>
          <w:rFonts w:asciiTheme="minorHAnsi" w:hAnsiTheme="minorHAnsi"/>
          <w:sz w:val="22"/>
          <w:szCs w:val="22"/>
        </w:rPr>
      </w:pPr>
      <w:r w:rsidRPr="00C868DD">
        <w:rPr>
          <w:rFonts w:asciiTheme="minorHAnsi" w:hAnsiTheme="minorHAnsi"/>
          <w:sz w:val="22"/>
          <w:szCs w:val="22"/>
        </w:rPr>
        <w:t xml:space="preserve">MCITP BI 2008 – Microsoft Certified Technology </w:t>
      </w:r>
      <w:r w:rsidR="006176D5" w:rsidRPr="00C868DD">
        <w:rPr>
          <w:rFonts w:asciiTheme="minorHAnsi" w:hAnsiTheme="minorHAnsi"/>
          <w:sz w:val="22"/>
          <w:szCs w:val="22"/>
        </w:rPr>
        <w:t xml:space="preserve">Professional in Business Intelligence </w:t>
      </w:r>
      <w:r w:rsidRPr="00C868DD">
        <w:rPr>
          <w:rFonts w:asciiTheme="minorHAnsi" w:hAnsiTheme="minorHAnsi"/>
          <w:sz w:val="22"/>
          <w:szCs w:val="22"/>
        </w:rPr>
        <w:t>SQL Server 2008.</w:t>
      </w:r>
    </w:p>
    <w:p w:rsidR="00B41A86" w:rsidRPr="00C868DD" w:rsidRDefault="005A6D76" w:rsidP="00CB4E67">
      <w:pPr>
        <w:numPr>
          <w:ilvl w:val="0"/>
          <w:numId w:val="7"/>
        </w:numPr>
        <w:suppressAutoHyphens w:val="0"/>
        <w:rPr>
          <w:rFonts w:asciiTheme="minorHAnsi" w:hAnsiTheme="minorHAnsi"/>
          <w:i/>
          <w:sz w:val="22"/>
          <w:szCs w:val="22"/>
        </w:rPr>
      </w:pPr>
      <w:r w:rsidRPr="00C868DD">
        <w:rPr>
          <w:rFonts w:asciiTheme="minorHAnsi" w:hAnsiTheme="minorHAnsi"/>
          <w:i/>
          <w:sz w:val="22"/>
          <w:szCs w:val="22"/>
        </w:rPr>
        <w:t>Pursuing Certified Scrum Master certification</w:t>
      </w:r>
    </w:p>
    <w:p w:rsidR="00C66784" w:rsidRPr="00C868DD" w:rsidRDefault="00C66784" w:rsidP="00A90C53">
      <w:pPr>
        <w:pStyle w:val="BodyTextIndent2"/>
        <w:rPr>
          <w:rFonts w:asciiTheme="minorHAnsi" w:hAnsiTheme="minorHAnsi"/>
          <w:sz w:val="22"/>
          <w:szCs w:val="22"/>
        </w:rPr>
      </w:pPr>
    </w:p>
    <w:p w:rsidR="00C66784" w:rsidRPr="00C868DD" w:rsidRDefault="00C66784" w:rsidP="00EF790F">
      <w:pPr>
        <w:pStyle w:val="BodyTextIndent2"/>
        <w:rPr>
          <w:rFonts w:asciiTheme="minorHAnsi" w:hAnsiTheme="minorHAnsi"/>
          <w:b/>
          <w:sz w:val="22"/>
          <w:szCs w:val="22"/>
        </w:rPr>
      </w:pPr>
      <w:r w:rsidRPr="00C868DD">
        <w:rPr>
          <w:rFonts w:asciiTheme="minorHAnsi" w:hAnsiTheme="minorHAnsi"/>
          <w:sz w:val="22"/>
          <w:szCs w:val="22"/>
        </w:rPr>
        <w:t xml:space="preserve">      </w:t>
      </w:r>
      <w:r w:rsidR="006176D5" w:rsidRPr="00C868DD">
        <w:rPr>
          <w:rFonts w:asciiTheme="minorHAnsi" w:hAnsiTheme="minorHAnsi"/>
          <w:sz w:val="22"/>
          <w:szCs w:val="22"/>
        </w:rPr>
        <w:tab/>
      </w:r>
      <w:r w:rsidR="006176D5" w:rsidRPr="00C868DD">
        <w:rPr>
          <w:rFonts w:asciiTheme="minorHAnsi" w:hAnsiTheme="minorHAnsi"/>
          <w:sz w:val="22"/>
          <w:szCs w:val="22"/>
        </w:rPr>
        <w:tab/>
      </w:r>
      <w:r w:rsidR="006176D5" w:rsidRPr="00C868DD">
        <w:rPr>
          <w:rFonts w:asciiTheme="minorHAnsi" w:hAnsiTheme="minorHAnsi"/>
          <w:sz w:val="22"/>
          <w:szCs w:val="22"/>
        </w:rPr>
        <w:tab/>
      </w:r>
      <w:r w:rsidRPr="00C868DD">
        <w:rPr>
          <w:rFonts w:asciiTheme="minorHAnsi" w:hAnsiTheme="minorHAnsi"/>
          <w:sz w:val="22"/>
          <w:szCs w:val="22"/>
        </w:rPr>
        <w:t xml:space="preserve">     </w:t>
      </w:r>
    </w:p>
    <w:p w:rsidR="0014151C" w:rsidRPr="00C868DD" w:rsidRDefault="0014151C" w:rsidP="00C868DD">
      <w:pPr>
        <w:tabs>
          <w:tab w:val="left" w:pos="3672"/>
        </w:tabs>
        <w:jc w:val="center"/>
        <w:rPr>
          <w:rFonts w:asciiTheme="minorHAnsi" w:hAnsiTheme="minorHAnsi"/>
          <w:b/>
          <w:sz w:val="22"/>
          <w:szCs w:val="22"/>
        </w:rPr>
      </w:pPr>
      <w:r w:rsidRPr="00C868DD">
        <w:rPr>
          <w:rFonts w:asciiTheme="minorHAnsi" w:hAnsiTheme="minorHAnsi"/>
          <w:b/>
          <w:sz w:val="22"/>
          <w:szCs w:val="22"/>
        </w:rPr>
        <w:lastRenderedPageBreak/>
        <w:t>EDUCATION</w:t>
      </w:r>
    </w:p>
    <w:p w:rsidR="0014151C" w:rsidRPr="00C868DD" w:rsidRDefault="0014151C">
      <w:pPr>
        <w:jc w:val="center"/>
        <w:rPr>
          <w:rFonts w:asciiTheme="minorHAnsi" w:hAnsiTheme="minorHAnsi"/>
          <w:sz w:val="22"/>
          <w:szCs w:val="22"/>
        </w:rPr>
      </w:pPr>
    </w:p>
    <w:p w:rsidR="00C66784" w:rsidRPr="00C868DD" w:rsidRDefault="0014151C" w:rsidP="00C66784">
      <w:pPr>
        <w:jc w:val="both"/>
        <w:rPr>
          <w:rFonts w:asciiTheme="minorHAnsi" w:hAnsiTheme="minorHAnsi"/>
          <w:sz w:val="22"/>
          <w:szCs w:val="22"/>
        </w:rPr>
      </w:pPr>
      <w:r w:rsidRPr="00C868DD">
        <w:rPr>
          <w:rFonts w:asciiTheme="minorHAnsi" w:hAnsiTheme="minorHAnsi"/>
          <w:b/>
          <w:sz w:val="22"/>
          <w:szCs w:val="22"/>
        </w:rPr>
        <w:t>Master’s Degree</w:t>
      </w:r>
      <w:r w:rsidRPr="00C868DD">
        <w:rPr>
          <w:rFonts w:asciiTheme="minorHAnsi" w:hAnsiTheme="minorHAnsi"/>
          <w:sz w:val="22"/>
          <w:szCs w:val="22"/>
        </w:rPr>
        <w:t xml:space="preserve">: MCA (Master of Computer Applications) from Anna </w:t>
      </w:r>
      <w:r w:rsidR="004D7508" w:rsidRPr="00C868DD">
        <w:rPr>
          <w:rFonts w:asciiTheme="minorHAnsi" w:hAnsiTheme="minorHAnsi"/>
          <w:sz w:val="22"/>
          <w:szCs w:val="22"/>
        </w:rPr>
        <w:t>University, India (Graduated</w:t>
      </w:r>
      <w:r w:rsidR="00700A76" w:rsidRPr="00C868DD">
        <w:rPr>
          <w:rFonts w:asciiTheme="minorHAnsi" w:hAnsiTheme="minorHAnsi"/>
          <w:sz w:val="22"/>
          <w:szCs w:val="22"/>
        </w:rPr>
        <w:t xml:space="preserve"> in</w:t>
      </w:r>
      <w:r w:rsidRPr="00C868DD">
        <w:rPr>
          <w:rFonts w:asciiTheme="minorHAnsi" w:hAnsiTheme="minorHAnsi"/>
          <w:sz w:val="22"/>
          <w:szCs w:val="22"/>
        </w:rPr>
        <w:t xml:space="preserve"> 2005)</w:t>
      </w:r>
    </w:p>
    <w:p w:rsidR="00C66784" w:rsidRPr="00C868DD" w:rsidRDefault="00C66784" w:rsidP="00C66784">
      <w:pPr>
        <w:jc w:val="both"/>
        <w:rPr>
          <w:rFonts w:asciiTheme="minorHAnsi" w:hAnsiTheme="minorHAnsi"/>
          <w:sz w:val="22"/>
          <w:szCs w:val="22"/>
        </w:rPr>
      </w:pPr>
    </w:p>
    <w:p w:rsidR="0014151C" w:rsidRPr="00C868DD" w:rsidRDefault="0014151C" w:rsidP="00C868DD">
      <w:pPr>
        <w:jc w:val="center"/>
        <w:rPr>
          <w:rFonts w:asciiTheme="minorHAnsi" w:hAnsiTheme="minorHAnsi"/>
          <w:sz w:val="22"/>
          <w:szCs w:val="22"/>
        </w:rPr>
      </w:pPr>
      <w:r w:rsidRPr="00C868DD">
        <w:rPr>
          <w:rFonts w:asciiTheme="minorHAnsi" w:hAnsiTheme="minorHAnsi"/>
          <w:b/>
          <w:sz w:val="22"/>
          <w:szCs w:val="22"/>
        </w:rPr>
        <w:t>TECHNICAL SKILLS</w:t>
      </w:r>
    </w:p>
    <w:p w:rsidR="0014151C" w:rsidRPr="00C868DD" w:rsidRDefault="0014151C">
      <w:pPr>
        <w:jc w:val="both"/>
        <w:rPr>
          <w:rFonts w:asciiTheme="minorHAnsi" w:eastAsia="Arial Unicode MS" w:hAnsiTheme="minorHAnsi"/>
          <w:sz w:val="22"/>
          <w:szCs w:val="22"/>
        </w:rPr>
      </w:pPr>
    </w:p>
    <w:p w:rsidR="0014151C" w:rsidRPr="00C868DD" w:rsidRDefault="0014151C">
      <w:pPr>
        <w:jc w:val="both"/>
        <w:rPr>
          <w:rFonts w:asciiTheme="minorHAnsi" w:hAnsiTheme="minorHAnsi"/>
          <w:b/>
          <w:sz w:val="22"/>
          <w:szCs w:val="22"/>
        </w:rPr>
      </w:pPr>
      <w:r w:rsidRPr="00C868DD">
        <w:rPr>
          <w:rFonts w:asciiTheme="minorHAnsi" w:hAnsiTheme="minorHAnsi"/>
          <w:b/>
          <w:sz w:val="22"/>
          <w:szCs w:val="22"/>
        </w:rPr>
        <w:t>Operating systems</w:t>
      </w:r>
      <w:r w:rsidR="00452667" w:rsidRPr="00C868DD">
        <w:rPr>
          <w:rFonts w:asciiTheme="minorHAnsi" w:hAnsiTheme="minorHAnsi"/>
          <w:b/>
          <w:sz w:val="22"/>
          <w:szCs w:val="22"/>
        </w:rPr>
        <w:tab/>
      </w:r>
      <w:r w:rsidR="00452667" w:rsidRPr="00C868DD">
        <w:rPr>
          <w:rFonts w:asciiTheme="minorHAnsi" w:hAnsiTheme="minorHAnsi"/>
          <w:b/>
          <w:sz w:val="22"/>
          <w:szCs w:val="22"/>
        </w:rPr>
        <w:tab/>
      </w:r>
      <w:r w:rsidR="003F4726" w:rsidRPr="00C868DD">
        <w:rPr>
          <w:rFonts w:asciiTheme="minorHAnsi" w:hAnsiTheme="minorHAnsi"/>
          <w:sz w:val="22"/>
          <w:szCs w:val="22"/>
        </w:rPr>
        <w:t xml:space="preserve">: </w:t>
      </w:r>
      <w:r w:rsidR="003F00EE" w:rsidRPr="00C868DD">
        <w:rPr>
          <w:rFonts w:asciiTheme="minorHAnsi" w:hAnsiTheme="minorHAnsi"/>
          <w:sz w:val="22"/>
          <w:szCs w:val="22"/>
        </w:rPr>
        <w:tab/>
      </w:r>
      <w:r w:rsidR="00B240FF" w:rsidRPr="00C868DD">
        <w:rPr>
          <w:rFonts w:asciiTheme="minorHAnsi" w:hAnsiTheme="minorHAnsi"/>
          <w:sz w:val="22"/>
          <w:szCs w:val="22"/>
        </w:rPr>
        <w:t xml:space="preserve">Windows </w:t>
      </w:r>
      <w:r w:rsidR="003F4726" w:rsidRPr="00C868DD">
        <w:rPr>
          <w:rFonts w:asciiTheme="minorHAnsi" w:hAnsiTheme="minorHAnsi"/>
          <w:sz w:val="22"/>
          <w:szCs w:val="22"/>
        </w:rPr>
        <w:t>10</w:t>
      </w:r>
      <w:r w:rsidRPr="00C868DD">
        <w:rPr>
          <w:rFonts w:asciiTheme="minorHAnsi" w:hAnsiTheme="minorHAnsi"/>
          <w:sz w:val="22"/>
          <w:szCs w:val="22"/>
        </w:rPr>
        <w:t>/XP</w:t>
      </w:r>
      <w:r w:rsidR="00960DD3" w:rsidRPr="00C868DD">
        <w:rPr>
          <w:rFonts w:asciiTheme="minorHAnsi" w:hAnsiTheme="minorHAnsi"/>
          <w:sz w:val="22"/>
          <w:szCs w:val="22"/>
        </w:rPr>
        <w:t>/NT</w:t>
      </w:r>
    </w:p>
    <w:p w:rsidR="0014151C" w:rsidRPr="00C868DD" w:rsidRDefault="0014151C">
      <w:pPr>
        <w:jc w:val="both"/>
        <w:rPr>
          <w:rFonts w:asciiTheme="minorHAnsi" w:hAnsiTheme="minorHAnsi"/>
          <w:b/>
          <w:sz w:val="22"/>
          <w:szCs w:val="22"/>
        </w:rPr>
      </w:pPr>
      <w:r w:rsidRPr="00C868DD">
        <w:rPr>
          <w:rFonts w:asciiTheme="minorHAnsi" w:hAnsiTheme="minorHAnsi"/>
          <w:b/>
          <w:sz w:val="22"/>
          <w:szCs w:val="22"/>
        </w:rPr>
        <w:t>Databases</w:t>
      </w:r>
      <w:r w:rsidR="00452667" w:rsidRPr="00C868DD">
        <w:rPr>
          <w:rFonts w:asciiTheme="minorHAnsi" w:hAnsiTheme="minorHAnsi"/>
          <w:b/>
          <w:sz w:val="22"/>
          <w:szCs w:val="22"/>
        </w:rPr>
        <w:tab/>
      </w:r>
      <w:r w:rsidR="00452667" w:rsidRPr="00C868DD">
        <w:rPr>
          <w:rFonts w:asciiTheme="minorHAnsi" w:hAnsiTheme="minorHAnsi"/>
          <w:b/>
          <w:sz w:val="22"/>
          <w:szCs w:val="22"/>
        </w:rPr>
        <w:tab/>
      </w:r>
      <w:r w:rsidR="00452667" w:rsidRPr="00C868DD">
        <w:rPr>
          <w:rFonts w:asciiTheme="minorHAnsi" w:hAnsiTheme="minorHAnsi"/>
          <w:b/>
          <w:sz w:val="22"/>
          <w:szCs w:val="22"/>
        </w:rPr>
        <w:tab/>
      </w:r>
      <w:r w:rsidRPr="00C868DD">
        <w:rPr>
          <w:rFonts w:asciiTheme="minorHAnsi" w:hAnsiTheme="minorHAnsi"/>
          <w:sz w:val="22"/>
          <w:szCs w:val="22"/>
        </w:rPr>
        <w:t xml:space="preserve">: </w:t>
      </w:r>
      <w:r w:rsidR="003F00EE" w:rsidRPr="00C868DD">
        <w:rPr>
          <w:rFonts w:asciiTheme="minorHAnsi" w:hAnsiTheme="minorHAnsi"/>
          <w:sz w:val="22"/>
          <w:szCs w:val="22"/>
        </w:rPr>
        <w:tab/>
      </w:r>
      <w:r w:rsidR="00EF790F" w:rsidRPr="00C868DD">
        <w:rPr>
          <w:rFonts w:asciiTheme="minorHAnsi" w:hAnsiTheme="minorHAnsi"/>
          <w:sz w:val="22"/>
          <w:szCs w:val="22"/>
        </w:rPr>
        <w:t xml:space="preserve">Microsoft </w:t>
      </w:r>
      <w:r w:rsidR="003F00EE" w:rsidRPr="00C868DD">
        <w:rPr>
          <w:rFonts w:asciiTheme="minorHAnsi" w:hAnsiTheme="minorHAnsi"/>
          <w:sz w:val="22"/>
          <w:szCs w:val="22"/>
        </w:rPr>
        <w:t xml:space="preserve">SQL </w:t>
      </w:r>
      <w:r w:rsidRPr="00C868DD">
        <w:rPr>
          <w:rFonts w:asciiTheme="minorHAnsi" w:hAnsiTheme="minorHAnsi"/>
          <w:sz w:val="22"/>
          <w:szCs w:val="22"/>
        </w:rPr>
        <w:t>Server</w:t>
      </w:r>
      <w:r w:rsidR="003F00EE" w:rsidRPr="00C868DD">
        <w:rPr>
          <w:rFonts w:asciiTheme="minorHAnsi" w:hAnsiTheme="minorHAnsi"/>
          <w:sz w:val="22"/>
          <w:szCs w:val="22"/>
        </w:rPr>
        <w:t xml:space="preserve"> </w:t>
      </w:r>
      <w:r w:rsidRPr="00C868DD">
        <w:rPr>
          <w:rFonts w:asciiTheme="minorHAnsi" w:hAnsiTheme="minorHAnsi"/>
          <w:sz w:val="22"/>
          <w:szCs w:val="22"/>
        </w:rPr>
        <w:t>2008</w:t>
      </w:r>
      <w:r w:rsidR="00960DD3" w:rsidRPr="00C868DD">
        <w:rPr>
          <w:rFonts w:asciiTheme="minorHAnsi" w:hAnsiTheme="minorHAnsi"/>
          <w:sz w:val="22"/>
          <w:szCs w:val="22"/>
        </w:rPr>
        <w:t>R2</w:t>
      </w:r>
      <w:r w:rsidR="007336D4" w:rsidRPr="00C868DD">
        <w:rPr>
          <w:rFonts w:asciiTheme="minorHAnsi" w:hAnsiTheme="minorHAnsi"/>
          <w:sz w:val="22"/>
          <w:szCs w:val="22"/>
        </w:rPr>
        <w:t>/2012</w:t>
      </w:r>
      <w:r w:rsidR="003F00EE" w:rsidRPr="00C868DD">
        <w:rPr>
          <w:rFonts w:asciiTheme="minorHAnsi" w:hAnsiTheme="minorHAnsi"/>
          <w:sz w:val="22"/>
          <w:szCs w:val="22"/>
        </w:rPr>
        <w:t>/2014,MS-</w:t>
      </w:r>
      <w:r w:rsidRPr="00C868DD">
        <w:rPr>
          <w:rFonts w:asciiTheme="minorHAnsi" w:hAnsiTheme="minorHAnsi"/>
          <w:sz w:val="22"/>
          <w:szCs w:val="22"/>
        </w:rPr>
        <w:t xml:space="preserve">Access, </w:t>
      </w:r>
      <w:r w:rsidR="003F00EE" w:rsidRPr="00C868DD">
        <w:rPr>
          <w:rFonts w:asciiTheme="minorHAnsi" w:hAnsiTheme="minorHAnsi"/>
          <w:sz w:val="22"/>
          <w:szCs w:val="22"/>
        </w:rPr>
        <w:tab/>
      </w:r>
      <w:r w:rsidR="003F00EE" w:rsidRPr="00C868DD">
        <w:rPr>
          <w:rFonts w:asciiTheme="minorHAnsi" w:hAnsiTheme="minorHAnsi"/>
          <w:sz w:val="22"/>
          <w:szCs w:val="22"/>
        </w:rPr>
        <w:tab/>
      </w:r>
      <w:r w:rsidR="003F00EE" w:rsidRPr="00C868DD">
        <w:rPr>
          <w:rFonts w:asciiTheme="minorHAnsi" w:hAnsiTheme="minorHAnsi"/>
          <w:sz w:val="22"/>
          <w:szCs w:val="22"/>
        </w:rPr>
        <w:tab/>
      </w:r>
      <w:r w:rsidR="003F00EE" w:rsidRPr="00C868DD">
        <w:rPr>
          <w:rFonts w:asciiTheme="minorHAnsi" w:hAnsiTheme="minorHAnsi"/>
          <w:sz w:val="22"/>
          <w:szCs w:val="22"/>
        </w:rPr>
        <w:tab/>
      </w:r>
      <w:r w:rsidRPr="00C868DD">
        <w:rPr>
          <w:rFonts w:asciiTheme="minorHAnsi" w:hAnsiTheme="minorHAnsi"/>
          <w:sz w:val="22"/>
          <w:szCs w:val="22"/>
        </w:rPr>
        <w:t xml:space="preserve">Oracle </w:t>
      </w:r>
      <w:r w:rsidR="003F00EE" w:rsidRPr="00C868DD">
        <w:rPr>
          <w:rFonts w:asciiTheme="minorHAnsi" w:hAnsiTheme="minorHAnsi"/>
          <w:sz w:val="22"/>
          <w:szCs w:val="22"/>
        </w:rPr>
        <w:t>12C</w:t>
      </w:r>
    </w:p>
    <w:p w:rsidR="0014151C" w:rsidRPr="00C868DD" w:rsidRDefault="0014151C">
      <w:pPr>
        <w:jc w:val="both"/>
        <w:rPr>
          <w:rFonts w:asciiTheme="minorHAnsi" w:hAnsiTheme="minorHAnsi"/>
          <w:b/>
          <w:sz w:val="22"/>
          <w:szCs w:val="22"/>
        </w:rPr>
      </w:pPr>
      <w:r w:rsidRPr="00C868DD">
        <w:rPr>
          <w:rFonts w:asciiTheme="minorHAnsi" w:hAnsiTheme="minorHAnsi"/>
          <w:b/>
          <w:sz w:val="22"/>
          <w:szCs w:val="22"/>
        </w:rPr>
        <w:t>Reporting</w:t>
      </w:r>
      <w:r w:rsidR="00452667" w:rsidRPr="00C868DD">
        <w:rPr>
          <w:rFonts w:asciiTheme="minorHAnsi" w:hAnsiTheme="minorHAnsi"/>
          <w:b/>
          <w:sz w:val="22"/>
          <w:szCs w:val="22"/>
        </w:rPr>
        <w:tab/>
      </w:r>
      <w:r w:rsidR="00452667" w:rsidRPr="00C868DD">
        <w:rPr>
          <w:rFonts w:asciiTheme="minorHAnsi" w:hAnsiTheme="minorHAnsi"/>
          <w:b/>
          <w:sz w:val="22"/>
          <w:szCs w:val="22"/>
        </w:rPr>
        <w:tab/>
      </w:r>
      <w:r w:rsidR="00452667" w:rsidRPr="00C868DD">
        <w:rPr>
          <w:rFonts w:asciiTheme="minorHAnsi" w:hAnsiTheme="minorHAnsi"/>
          <w:b/>
          <w:sz w:val="22"/>
          <w:szCs w:val="22"/>
        </w:rPr>
        <w:tab/>
      </w:r>
      <w:r w:rsidR="003F00EE" w:rsidRPr="00C868DD">
        <w:rPr>
          <w:rFonts w:asciiTheme="minorHAnsi" w:hAnsiTheme="minorHAnsi"/>
          <w:sz w:val="22"/>
          <w:szCs w:val="22"/>
        </w:rPr>
        <w:t xml:space="preserve">: </w:t>
      </w:r>
      <w:r w:rsidR="003F00EE" w:rsidRPr="00C868DD">
        <w:rPr>
          <w:rFonts w:asciiTheme="minorHAnsi" w:hAnsiTheme="minorHAnsi"/>
          <w:sz w:val="22"/>
          <w:szCs w:val="22"/>
        </w:rPr>
        <w:tab/>
      </w:r>
      <w:proofErr w:type="spellStart"/>
      <w:r w:rsidR="003F00EE" w:rsidRPr="00C868DD">
        <w:rPr>
          <w:rFonts w:asciiTheme="minorHAnsi" w:hAnsiTheme="minorHAnsi"/>
          <w:sz w:val="22"/>
          <w:szCs w:val="22"/>
        </w:rPr>
        <w:t>Proclarity</w:t>
      </w:r>
      <w:proofErr w:type="spellEnd"/>
      <w:r w:rsidR="00B64080" w:rsidRPr="00C868DD">
        <w:rPr>
          <w:rFonts w:asciiTheme="minorHAnsi" w:hAnsiTheme="minorHAnsi"/>
          <w:sz w:val="22"/>
          <w:szCs w:val="22"/>
        </w:rPr>
        <w:t>,</w:t>
      </w:r>
      <w:r w:rsidR="003F00EE" w:rsidRPr="00C868DD">
        <w:rPr>
          <w:rFonts w:asciiTheme="minorHAnsi" w:hAnsiTheme="minorHAnsi"/>
          <w:sz w:val="22"/>
          <w:szCs w:val="22"/>
        </w:rPr>
        <w:t xml:space="preserve"> </w:t>
      </w:r>
      <w:r w:rsidR="007336D4" w:rsidRPr="00C868DD">
        <w:rPr>
          <w:rFonts w:asciiTheme="minorHAnsi" w:hAnsiTheme="minorHAnsi"/>
          <w:sz w:val="22"/>
          <w:szCs w:val="22"/>
        </w:rPr>
        <w:t>Power BI</w:t>
      </w:r>
      <w:r w:rsidR="00332A92" w:rsidRPr="00C868DD">
        <w:rPr>
          <w:rFonts w:asciiTheme="minorHAnsi" w:hAnsiTheme="minorHAnsi"/>
          <w:sz w:val="22"/>
          <w:szCs w:val="22"/>
        </w:rPr>
        <w:t>, Tableau</w:t>
      </w:r>
    </w:p>
    <w:p w:rsidR="0014151C" w:rsidRPr="00C868DD" w:rsidRDefault="0014151C">
      <w:pPr>
        <w:jc w:val="both"/>
        <w:rPr>
          <w:rFonts w:asciiTheme="minorHAnsi" w:hAnsiTheme="minorHAnsi"/>
          <w:b/>
          <w:sz w:val="22"/>
          <w:szCs w:val="22"/>
        </w:rPr>
      </w:pPr>
      <w:r w:rsidRPr="00C868DD">
        <w:rPr>
          <w:rFonts w:asciiTheme="minorHAnsi" w:hAnsiTheme="minorHAnsi"/>
          <w:b/>
          <w:sz w:val="22"/>
          <w:szCs w:val="22"/>
        </w:rPr>
        <w:t>Web Based Tools</w:t>
      </w:r>
      <w:r w:rsidR="00452667" w:rsidRPr="00C868DD">
        <w:rPr>
          <w:rFonts w:asciiTheme="minorHAnsi" w:hAnsiTheme="minorHAnsi"/>
          <w:b/>
          <w:sz w:val="22"/>
          <w:szCs w:val="22"/>
        </w:rPr>
        <w:tab/>
      </w:r>
      <w:r w:rsidR="00452667" w:rsidRPr="00C868DD">
        <w:rPr>
          <w:rFonts w:asciiTheme="minorHAnsi" w:hAnsiTheme="minorHAnsi"/>
          <w:b/>
          <w:sz w:val="22"/>
          <w:szCs w:val="22"/>
        </w:rPr>
        <w:tab/>
      </w:r>
      <w:r w:rsidRPr="00C868DD">
        <w:rPr>
          <w:rFonts w:asciiTheme="minorHAnsi" w:hAnsiTheme="minorHAnsi"/>
          <w:sz w:val="22"/>
          <w:szCs w:val="22"/>
        </w:rPr>
        <w:t xml:space="preserve">: </w:t>
      </w:r>
      <w:r w:rsidR="003F00EE" w:rsidRPr="00C868DD">
        <w:rPr>
          <w:rFonts w:asciiTheme="minorHAnsi" w:hAnsiTheme="minorHAnsi"/>
          <w:sz w:val="22"/>
          <w:szCs w:val="22"/>
        </w:rPr>
        <w:tab/>
      </w:r>
      <w:r w:rsidRPr="00C868DD">
        <w:rPr>
          <w:rFonts w:asciiTheme="minorHAnsi" w:hAnsiTheme="minorHAnsi"/>
          <w:sz w:val="22"/>
          <w:szCs w:val="22"/>
        </w:rPr>
        <w:t>HTML, XML</w:t>
      </w:r>
    </w:p>
    <w:p w:rsidR="0014151C" w:rsidRPr="00C868DD" w:rsidRDefault="0014151C">
      <w:pPr>
        <w:tabs>
          <w:tab w:val="left" w:pos="1620"/>
        </w:tabs>
        <w:jc w:val="both"/>
        <w:rPr>
          <w:rFonts w:asciiTheme="minorHAnsi" w:hAnsiTheme="minorHAnsi"/>
          <w:b/>
          <w:bCs/>
          <w:sz w:val="22"/>
          <w:szCs w:val="22"/>
        </w:rPr>
      </w:pPr>
      <w:r w:rsidRPr="00C868DD">
        <w:rPr>
          <w:rFonts w:asciiTheme="minorHAnsi" w:hAnsiTheme="minorHAnsi"/>
          <w:b/>
          <w:sz w:val="22"/>
          <w:szCs w:val="22"/>
        </w:rPr>
        <w:t>Languages</w:t>
      </w:r>
      <w:r w:rsidR="00452667" w:rsidRPr="00C868DD">
        <w:rPr>
          <w:rFonts w:asciiTheme="minorHAnsi" w:hAnsiTheme="minorHAnsi"/>
          <w:b/>
          <w:sz w:val="22"/>
          <w:szCs w:val="22"/>
        </w:rPr>
        <w:tab/>
      </w:r>
      <w:r w:rsidR="00452667" w:rsidRPr="00C868DD">
        <w:rPr>
          <w:rFonts w:asciiTheme="minorHAnsi" w:hAnsiTheme="minorHAnsi"/>
          <w:b/>
          <w:sz w:val="22"/>
          <w:szCs w:val="22"/>
        </w:rPr>
        <w:tab/>
      </w:r>
      <w:r w:rsidR="00452667" w:rsidRPr="00C868DD">
        <w:rPr>
          <w:rFonts w:asciiTheme="minorHAnsi" w:hAnsiTheme="minorHAnsi"/>
          <w:b/>
          <w:sz w:val="22"/>
          <w:szCs w:val="22"/>
        </w:rPr>
        <w:tab/>
      </w:r>
      <w:r w:rsidR="00332A92" w:rsidRPr="00C868DD">
        <w:rPr>
          <w:rFonts w:asciiTheme="minorHAnsi" w:hAnsiTheme="minorHAnsi"/>
          <w:sz w:val="22"/>
          <w:szCs w:val="22"/>
        </w:rPr>
        <w:t xml:space="preserve">: </w:t>
      </w:r>
      <w:r w:rsidR="003F00EE" w:rsidRPr="00C868DD">
        <w:rPr>
          <w:rFonts w:asciiTheme="minorHAnsi" w:hAnsiTheme="minorHAnsi"/>
          <w:sz w:val="22"/>
          <w:szCs w:val="22"/>
        </w:rPr>
        <w:tab/>
      </w:r>
      <w:r w:rsidR="00332A92" w:rsidRPr="00C868DD">
        <w:rPr>
          <w:rFonts w:asciiTheme="minorHAnsi" w:hAnsiTheme="minorHAnsi"/>
          <w:sz w:val="22"/>
          <w:szCs w:val="22"/>
        </w:rPr>
        <w:t>C, C++,VB.Net</w:t>
      </w:r>
    </w:p>
    <w:p w:rsidR="0014151C" w:rsidRPr="00C868DD" w:rsidRDefault="0014151C" w:rsidP="00960DD3">
      <w:pPr>
        <w:jc w:val="both"/>
        <w:rPr>
          <w:rFonts w:asciiTheme="minorHAnsi" w:hAnsiTheme="minorHAnsi"/>
          <w:b/>
          <w:bCs/>
          <w:sz w:val="22"/>
          <w:szCs w:val="22"/>
        </w:rPr>
      </w:pPr>
      <w:r w:rsidRPr="00C868DD">
        <w:rPr>
          <w:rFonts w:asciiTheme="minorHAnsi" w:hAnsiTheme="minorHAnsi"/>
          <w:b/>
          <w:bCs/>
          <w:sz w:val="22"/>
          <w:szCs w:val="22"/>
        </w:rPr>
        <w:t>Microsoft Technologies</w:t>
      </w:r>
      <w:r w:rsidR="00452667" w:rsidRPr="00C868DD">
        <w:rPr>
          <w:rFonts w:asciiTheme="minorHAnsi" w:hAnsiTheme="minorHAnsi"/>
          <w:b/>
          <w:bCs/>
          <w:sz w:val="22"/>
          <w:szCs w:val="22"/>
        </w:rPr>
        <w:tab/>
      </w:r>
      <w:r w:rsidRPr="00C868DD">
        <w:rPr>
          <w:rFonts w:asciiTheme="minorHAnsi" w:hAnsiTheme="minorHAnsi"/>
          <w:bCs/>
          <w:sz w:val="22"/>
          <w:szCs w:val="22"/>
        </w:rPr>
        <w:t>:</w:t>
      </w:r>
      <w:r w:rsidRPr="00C868DD">
        <w:rPr>
          <w:rFonts w:asciiTheme="minorHAnsi" w:hAnsiTheme="minorHAnsi"/>
          <w:b/>
          <w:bCs/>
          <w:sz w:val="22"/>
          <w:szCs w:val="22"/>
        </w:rPr>
        <w:t xml:space="preserve"> </w:t>
      </w:r>
      <w:r w:rsidR="003F00EE" w:rsidRPr="00C868DD">
        <w:rPr>
          <w:rFonts w:asciiTheme="minorHAnsi" w:hAnsiTheme="minorHAnsi"/>
          <w:b/>
          <w:bCs/>
          <w:sz w:val="22"/>
          <w:szCs w:val="22"/>
        </w:rPr>
        <w:tab/>
      </w:r>
      <w:r w:rsidRPr="00C868DD">
        <w:rPr>
          <w:rFonts w:asciiTheme="minorHAnsi" w:hAnsiTheme="minorHAnsi"/>
          <w:bCs/>
          <w:sz w:val="22"/>
          <w:szCs w:val="22"/>
        </w:rPr>
        <w:t>SSIS/SSAS</w:t>
      </w:r>
      <w:r w:rsidR="002B2C90" w:rsidRPr="00C868DD">
        <w:rPr>
          <w:rFonts w:asciiTheme="minorHAnsi" w:hAnsiTheme="minorHAnsi"/>
          <w:bCs/>
          <w:sz w:val="22"/>
          <w:szCs w:val="22"/>
        </w:rPr>
        <w:t>/SSRS</w:t>
      </w:r>
      <w:r w:rsidRPr="00C868DD">
        <w:rPr>
          <w:rFonts w:asciiTheme="minorHAnsi" w:hAnsiTheme="minorHAnsi"/>
          <w:bCs/>
          <w:sz w:val="22"/>
          <w:szCs w:val="22"/>
        </w:rPr>
        <w:t xml:space="preserve"> 2008</w:t>
      </w:r>
      <w:r w:rsidR="00960DD3" w:rsidRPr="00C868DD">
        <w:rPr>
          <w:rFonts w:asciiTheme="minorHAnsi" w:hAnsiTheme="minorHAnsi"/>
          <w:bCs/>
          <w:sz w:val="22"/>
          <w:szCs w:val="22"/>
        </w:rPr>
        <w:t>R2</w:t>
      </w:r>
      <w:r w:rsidR="00B3349F" w:rsidRPr="00C868DD">
        <w:rPr>
          <w:rFonts w:asciiTheme="minorHAnsi" w:hAnsiTheme="minorHAnsi"/>
          <w:bCs/>
          <w:sz w:val="22"/>
          <w:szCs w:val="22"/>
        </w:rPr>
        <w:t>/2012</w:t>
      </w:r>
      <w:r w:rsidR="003F00EE" w:rsidRPr="00C868DD">
        <w:rPr>
          <w:rFonts w:asciiTheme="minorHAnsi" w:hAnsiTheme="minorHAnsi"/>
          <w:bCs/>
          <w:sz w:val="22"/>
          <w:szCs w:val="22"/>
        </w:rPr>
        <w:t>/2014</w:t>
      </w:r>
    </w:p>
    <w:p w:rsidR="0014151C" w:rsidRPr="00C868DD" w:rsidRDefault="00452667">
      <w:pPr>
        <w:jc w:val="both"/>
        <w:rPr>
          <w:rFonts w:asciiTheme="minorHAnsi" w:hAnsiTheme="minorHAnsi"/>
          <w:sz w:val="22"/>
          <w:szCs w:val="22"/>
        </w:rPr>
      </w:pPr>
      <w:r w:rsidRPr="00C868DD">
        <w:rPr>
          <w:rFonts w:asciiTheme="minorHAnsi" w:hAnsiTheme="minorHAnsi"/>
          <w:b/>
          <w:bCs/>
          <w:sz w:val="22"/>
          <w:szCs w:val="22"/>
        </w:rPr>
        <w:t xml:space="preserve">Oil and Gas </w:t>
      </w:r>
      <w:r w:rsidR="0014151C" w:rsidRPr="00C868DD">
        <w:rPr>
          <w:rFonts w:asciiTheme="minorHAnsi" w:hAnsiTheme="minorHAnsi"/>
          <w:b/>
          <w:bCs/>
          <w:sz w:val="22"/>
          <w:szCs w:val="22"/>
        </w:rPr>
        <w:t>Software</w:t>
      </w:r>
      <w:r w:rsidRPr="00C868DD">
        <w:rPr>
          <w:rFonts w:asciiTheme="minorHAnsi" w:hAnsiTheme="minorHAnsi"/>
          <w:b/>
          <w:bCs/>
          <w:sz w:val="22"/>
          <w:szCs w:val="22"/>
        </w:rPr>
        <w:tab/>
      </w:r>
      <w:r w:rsidRPr="00C868DD">
        <w:rPr>
          <w:rFonts w:asciiTheme="minorHAnsi" w:hAnsiTheme="minorHAnsi"/>
          <w:b/>
          <w:bCs/>
          <w:sz w:val="22"/>
          <w:szCs w:val="22"/>
        </w:rPr>
        <w:tab/>
      </w:r>
      <w:r w:rsidR="0014151C" w:rsidRPr="00C868DD">
        <w:rPr>
          <w:rFonts w:asciiTheme="minorHAnsi" w:hAnsiTheme="minorHAnsi"/>
          <w:bCs/>
          <w:sz w:val="22"/>
          <w:szCs w:val="22"/>
        </w:rPr>
        <w:t>:</w:t>
      </w:r>
      <w:r w:rsidR="0014151C" w:rsidRPr="00C868DD">
        <w:rPr>
          <w:rFonts w:asciiTheme="minorHAnsi" w:hAnsiTheme="minorHAnsi"/>
          <w:sz w:val="22"/>
          <w:szCs w:val="22"/>
        </w:rPr>
        <w:t xml:space="preserve"> </w:t>
      </w:r>
      <w:r w:rsidR="003F00EE" w:rsidRPr="00C868DD">
        <w:rPr>
          <w:rFonts w:asciiTheme="minorHAnsi" w:hAnsiTheme="minorHAnsi"/>
          <w:sz w:val="22"/>
          <w:szCs w:val="22"/>
        </w:rPr>
        <w:tab/>
      </w:r>
      <w:r w:rsidR="0014151C" w:rsidRPr="00C868DD">
        <w:rPr>
          <w:rFonts w:asciiTheme="minorHAnsi" w:hAnsiTheme="minorHAnsi"/>
          <w:sz w:val="22"/>
          <w:szCs w:val="22"/>
        </w:rPr>
        <w:t>BabelFish, ODR/Verify, Reconcile, PRS Reporting</w:t>
      </w:r>
    </w:p>
    <w:p w:rsidR="00C66784" w:rsidRPr="00C868DD" w:rsidRDefault="0022799F" w:rsidP="00C66784">
      <w:pPr>
        <w:jc w:val="both"/>
        <w:rPr>
          <w:rFonts w:asciiTheme="minorHAnsi" w:hAnsiTheme="minorHAnsi"/>
          <w:sz w:val="22"/>
          <w:szCs w:val="22"/>
        </w:rPr>
      </w:pPr>
      <w:r w:rsidRPr="00C868DD">
        <w:rPr>
          <w:rFonts w:asciiTheme="minorHAnsi" w:hAnsiTheme="minorHAnsi"/>
          <w:b/>
          <w:sz w:val="22"/>
          <w:szCs w:val="22"/>
        </w:rPr>
        <w:t>EDM</w:t>
      </w:r>
      <w:r w:rsidR="00A90C53" w:rsidRPr="00C868DD">
        <w:rPr>
          <w:rFonts w:asciiTheme="minorHAnsi" w:hAnsiTheme="minorHAnsi"/>
          <w:b/>
          <w:sz w:val="22"/>
          <w:szCs w:val="22"/>
        </w:rPr>
        <w:t xml:space="preserve"> </w:t>
      </w:r>
      <w:r w:rsidR="003F00EE" w:rsidRPr="00C868DD">
        <w:rPr>
          <w:rFonts w:asciiTheme="minorHAnsi" w:hAnsiTheme="minorHAnsi"/>
          <w:b/>
          <w:sz w:val="22"/>
          <w:szCs w:val="22"/>
        </w:rPr>
        <w:t>Software</w:t>
      </w:r>
      <w:r w:rsidR="00A90C53" w:rsidRPr="00C868DD">
        <w:rPr>
          <w:rFonts w:asciiTheme="minorHAnsi" w:hAnsiTheme="minorHAnsi"/>
          <w:b/>
          <w:sz w:val="22"/>
          <w:szCs w:val="22"/>
        </w:rPr>
        <w:tab/>
      </w:r>
      <w:r w:rsidR="00452667" w:rsidRPr="00C868DD">
        <w:rPr>
          <w:rFonts w:asciiTheme="minorHAnsi" w:hAnsiTheme="minorHAnsi"/>
          <w:b/>
          <w:sz w:val="22"/>
          <w:szCs w:val="22"/>
        </w:rPr>
        <w:tab/>
      </w:r>
      <w:r w:rsidRPr="00C868DD">
        <w:rPr>
          <w:rFonts w:asciiTheme="minorHAnsi" w:hAnsiTheme="minorHAnsi"/>
          <w:b/>
          <w:sz w:val="22"/>
          <w:szCs w:val="22"/>
        </w:rPr>
        <w:tab/>
      </w:r>
      <w:r w:rsidR="003F00EE" w:rsidRPr="00C868DD">
        <w:rPr>
          <w:rFonts w:asciiTheme="minorHAnsi" w:hAnsiTheme="minorHAnsi"/>
          <w:sz w:val="22"/>
          <w:szCs w:val="22"/>
        </w:rPr>
        <w:t>:</w:t>
      </w:r>
      <w:r w:rsidR="00B240FF" w:rsidRPr="00C868DD">
        <w:rPr>
          <w:rFonts w:asciiTheme="minorHAnsi" w:hAnsiTheme="minorHAnsi"/>
          <w:sz w:val="22"/>
          <w:szCs w:val="22"/>
        </w:rPr>
        <w:t xml:space="preserve">        </w:t>
      </w:r>
      <w:r w:rsidR="00184F50" w:rsidRPr="00C868DD">
        <w:rPr>
          <w:rFonts w:asciiTheme="minorHAnsi" w:hAnsiTheme="minorHAnsi"/>
          <w:sz w:val="22"/>
          <w:szCs w:val="22"/>
        </w:rPr>
        <w:tab/>
      </w:r>
      <w:r w:rsidR="00EF790F" w:rsidRPr="00C868DD">
        <w:rPr>
          <w:rFonts w:asciiTheme="minorHAnsi" w:hAnsiTheme="minorHAnsi"/>
          <w:sz w:val="22"/>
          <w:szCs w:val="22"/>
        </w:rPr>
        <w:t xml:space="preserve">Charles River, </w:t>
      </w:r>
      <w:r w:rsidRPr="00C868DD">
        <w:rPr>
          <w:rFonts w:asciiTheme="minorHAnsi" w:hAnsiTheme="minorHAnsi"/>
          <w:sz w:val="22"/>
          <w:szCs w:val="22"/>
        </w:rPr>
        <w:t xml:space="preserve">Eagle, </w:t>
      </w:r>
      <w:r w:rsidR="003F00EE" w:rsidRPr="00C868DD">
        <w:rPr>
          <w:rFonts w:asciiTheme="minorHAnsi" w:hAnsiTheme="minorHAnsi"/>
          <w:sz w:val="22"/>
          <w:szCs w:val="22"/>
        </w:rPr>
        <w:t>GoldenSource</w:t>
      </w:r>
      <w:r w:rsidR="00B95FD1" w:rsidRPr="00C868DD">
        <w:rPr>
          <w:rFonts w:asciiTheme="minorHAnsi" w:hAnsiTheme="minorHAnsi"/>
          <w:sz w:val="22"/>
          <w:szCs w:val="22"/>
        </w:rPr>
        <w:t xml:space="preserve">, </w:t>
      </w:r>
      <w:proofErr w:type="spellStart"/>
      <w:r w:rsidR="00B95FD1" w:rsidRPr="00C868DD">
        <w:rPr>
          <w:rFonts w:asciiTheme="minorHAnsi" w:hAnsiTheme="minorHAnsi"/>
          <w:sz w:val="22"/>
          <w:szCs w:val="22"/>
        </w:rPr>
        <w:t>Datahub</w:t>
      </w:r>
      <w:proofErr w:type="spellEnd"/>
    </w:p>
    <w:p w:rsidR="00C66784" w:rsidRPr="00C868DD" w:rsidRDefault="00C66784" w:rsidP="00C66784">
      <w:pPr>
        <w:jc w:val="both"/>
        <w:rPr>
          <w:rFonts w:asciiTheme="minorHAnsi" w:hAnsiTheme="minorHAnsi"/>
          <w:sz w:val="22"/>
          <w:szCs w:val="22"/>
        </w:rPr>
      </w:pPr>
    </w:p>
    <w:p w:rsidR="0014151C" w:rsidRPr="00C868DD" w:rsidRDefault="0014151C" w:rsidP="00C868DD">
      <w:pPr>
        <w:jc w:val="center"/>
        <w:rPr>
          <w:rFonts w:asciiTheme="minorHAnsi" w:hAnsiTheme="minorHAnsi"/>
          <w:b/>
          <w:sz w:val="22"/>
          <w:szCs w:val="22"/>
        </w:rPr>
      </w:pPr>
      <w:r w:rsidRPr="00C868DD">
        <w:rPr>
          <w:rFonts w:asciiTheme="minorHAnsi" w:hAnsiTheme="minorHAnsi"/>
          <w:b/>
          <w:sz w:val="22"/>
          <w:szCs w:val="22"/>
        </w:rPr>
        <w:t>PROFESSIONAL EXPERIENCE</w:t>
      </w:r>
    </w:p>
    <w:p w:rsidR="00F03666" w:rsidRPr="00C868DD" w:rsidRDefault="00F03666" w:rsidP="00F03666">
      <w:pPr>
        <w:rPr>
          <w:rFonts w:asciiTheme="minorHAnsi" w:hAnsiTheme="minorHAnsi"/>
          <w:b/>
          <w:sz w:val="22"/>
          <w:szCs w:val="22"/>
        </w:rPr>
      </w:pPr>
    </w:p>
    <w:p w:rsidR="00F03666" w:rsidRPr="00C868DD" w:rsidRDefault="00F03666" w:rsidP="00F03666">
      <w:pPr>
        <w:rPr>
          <w:rFonts w:asciiTheme="minorHAnsi" w:hAnsiTheme="minorHAnsi"/>
          <w:sz w:val="22"/>
          <w:szCs w:val="22"/>
        </w:rPr>
      </w:pPr>
      <w:proofErr w:type="spellStart"/>
      <w:r w:rsidRPr="00C868DD">
        <w:rPr>
          <w:rFonts w:asciiTheme="minorHAnsi" w:hAnsiTheme="minorHAnsi"/>
          <w:b/>
          <w:sz w:val="22"/>
          <w:szCs w:val="22"/>
        </w:rPr>
        <w:t>NeoXam</w:t>
      </w:r>
      <w:proofErr w:type="spellEnd"/>
      <w:r w:rsidRPr="00C868DD">
        <w:rPr>
          <w:rFonts w:asciiTheme="minorHAnsi" w:hAnsiTheme="minorHAnsi"/>
          <w:b/>
          <w:sz w:val="22"/>
          <w:szCs w:val="22"/>
        </w:rPr>
        <w:t xml:space="preserve"> Pte. Ltd</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Mar 2018 – Till date</w:t>
      </w:r>
    </w:p>
    <w:p w:rsidR="00F03666" w:rsidRPr="00C868DD" w:rsidRDefault="00F03666" w:rsidP="00F03666">
      <w:pPr>
        <w:rPr>
          <w:rFonts w:asciiTheme="minorHAnsi" w:hAnsiTheme="minorHAnsi"/>
        </w:rPr>
      </w:pPr>
      <w:r w:rsidRPr="00C868DD">
        <w:rPr>
          <w:rFonts w:asciiTheme="minorHAnsi" w:hAnsiTheme="minorHAnsi"/>
          <w:sz w:val="22"/>
          <w:szCs w:val="22"/>
        </w:rPr>
        <w:t xml:space="preserve">URL: </w:t>
      </w:r>
      <w:hyperlink r:id="rId10" w:history="1">
        <w:r w:rsidRPr="00C868DD">
          <w:rPr>
            <w:rStyle w:val="Hyperlink"/>
            <w:rFonts w:asciiTheme="minorHAnsi" w:hAnsiTheme="minorHAnsi"/>
          </w:rPr>
          <w:t>http://www.neoxam.com</w:t>
        </w:r>
      </w:hyperlink>
    </w:p>
    <w:p w:rsidR="00F03666" w:rsidRPr="00C868DD" w:rsidRDefault="00F03666" w:rsidP="00F03666">
      <w:pPr>
        <w:rPr>
          <w:rFonts w:asciiTheme="minorHAnsi" w:hAnsiTheme="minorHAnsi"/>
          <w:sz w:val="22"/>
          <w:szCs w:val="22"/>
        </w:rPr>
      </w:pPr>
      <w:r w:rsidRPr="00C868DD">
        <w:rPr>
          <w:rFonts w:asciiTheme="minorHAnsi" w:hAnsiTheme="minorHAnsi"/>
          <w:b/>
          <w:sz w:val="22"/>
          <w:szCs w:val="22"/>
          <w:u w:val="single"/>
        </w:rPr>
        <w:t xml:space="preserve">Role:- </w:t>
      </w:r>
      <w:r w:rsidR="00A00DD1" w:rsidRPr="00C868DD">
        <w:rPr>
          <w:rFonts w:asciiTheme="minorHAnsi" w:hAnsiTheme="minorHAnsi"/>
          <w:b/>
          <w:sz w:val="22"/>
          <w:szCs w:val="22"/>
          <w:u w:val="single"/>
        </w:rPr>
        <w:t>Functional</w:t>
      </w:r>
      <w:r w:rsidRPr="00C868DD">
        <w:rPr>
          <w:rFonts w:asciiTheme="minorHAnsi" w:hAnsiTheme="minorHAnsi"/>
          <w:b/>
          <w:sz w:val="22"/>
          <w:szCs w:val="22"/>
          <w:u w:val="single"/>
        </w:rPr>
        <w:t xml:space="preserve"> Consultant </w:t>
      </w:r>
    </w:p>
    <w:p w:rsidR="00F03666" w:rsidRPr="00C868DD" w:rsidRDefault="00F03666" w:rsidP="00F03666">
      <w:pPr>
        <w:rPr>
          <w:rFonts w:asciiTheme="minorHAnsi" w:hAnsiTheme="minorHAnsi"/>
          <w:sz w:val="22"/>
          <w:szCs w:val="22"/>
        </w:rPr>
      </w:pPr>
    </w:p>
    <w:p w:rsidR="00F03666" w:rsidRPr="00C868DD" w:rsidRDefault="00F03666" w:rsidP="00F03666">
      <w:pPr>
        <w:rPr>
          <w:rFonts w:asciiTheme="minorHAnsi" w:hAnsiTheme="minorHAnsi"/>
          <w:bCs/>
          <w:sz w:val="22"/>
          <w:szCs w:val="22"/>
        </w:rPr>
      </w:pPr>
      <w:r w:rsidRPr="00C868DD">
        <w:rPr>
          <w:rFonts w:asciiTheme="minorHAnsi" w:hAnsiTheme="minorHAnsi"/>
          <w:b/>
          <w:bCs/>
          <w:sz w:val="22"/>
          <w:szCs w:val="22"/>
        </w:rPr>
        <w:t>Project</w:t>
      </w:r>
      <w:r w:rsidRPr="00C868DD">
        <w:rPr>
          <w:rFonts w:asciiTheme="minorHAnsi" w:hAnsiTheme="minorHAnsi"/>
          <w:b/>
          <w:bCs/>
          <w:sz w:val="22"/>
          <w:szCs w:val="22"/>
        </w:rPr>
        <w:tab/>
      </w:r>
      <w:r w:rsidRPr="00C868DD">
        <w:rPr>
          <w:rFonts w:asciiTheme="minorHAnsi" w:hAnsiTheme="minorHAnsi"/>
          <w:b/>
          <w:bCs/>
          <w:sz w:val="22"/>
          <w:szCs w:val="22"/>
        </w:rPr>
        <w:tab/>
      </w:r>
      <w:r w:rsidRPr="00C868DD">
        <w:rPr>
          <w:rFonts w:asciiTheme="minorHAnsi" w:hAnsiTheme="minorHAnsi"/>
          <w:b/>
          <w:bCs/>
          <w:sz w:val="22"/>
          <w:szCs w:val="22"/>
        </w:rPr>
        <w:tab/>
      </w:r>
      <w:r w:rsidRPr="00C868DD">
        <w:rPr>
          <w:rFonts w:asciiTheme="minorHAnsi" w:hAnsiTheme="minorHAnsi"/>
          <w:bCs/>
          <w:sz w:val="22"/>
          <w:szCs w:val="22"/>
        </w:rPr>
        <w:t xml:space="preserve">: </w:t>
      </w:r>
      <w:r w:rsidR="008002BE" w:rsidRPr="00C868DD">
        <w:rPr>
          <w:rFonts w:asciiTheme="minorHAnsi" w:hAnsiTheme="minorHAnsi"/>
          <w:bCs/>
          <w:sz w:val="22"/>
          <w:szCs w:val="22"/>
        </w:rPr>
        <w:tab/>
        <w:t>Market</w:t>
      </w:r>
      <w:r w:rsidR="004D29A8">
        <w:rPr>
          <w:rFonts w:asciiTheme="minorHAnsi" w:hAnsiTheme="minorHAnsi"/>
          <w:bCs/>
          <w:sz w:val="22"/>
          <w:szCs w:val="22"/>
        </w:rPr>
        <w:t xml:space="preserve"> Data management S</w:t>
      </w:r>
      <w:r w:rsidRPr="00C868DD">
        <w:rPr>
          <w:rFonts w:asciiTheme="minorHAnsi" w:hAnsiTheme="minorHAnsi"/>
          <w:bCs/>
          <w:sz w:val="22"/>
          <w:szCs w:val="22"/>
        </w:rPr>
        <w:t>ystem (MDS)</w:t>
      </w:r>
    </w:p>
    <w:p w:rsidR="00F03666" w:rsidRPr="00C868DD" w:rsidRDefault="00F03666" w:rsidP="00F03666">
      <w:pPr>
        <w:rPr>
          <w:rFonts w:asciiTheme="minorHAnsi" w:hAnsiTheme="minorHAnsi"/>
          <w:bCs/>
          <w:sz w:val="22"/>
          <w:szCs w:val="22"/>
        </w:rPr>
      </w:pPr>
      <w:r w:rsidRPr="00C868DD">
        <w:rPr>
          <w:rFonts w:asciiTheme="minorHAnsi" w:hAnsiTheme="minorHAnsi"/>
          <w:b/>
          <w:bCs/>
          <w:sz w:val="22"/>
          <w:szCs w:val="22"/>
        </w:rPr>
        <w:t>Software</w:t>
      </w:r>
      <w:r w:rsidRPr="00C868DD">
        <w:rPr>
          <w:rFonts w:asciiTheme="minorHAnsi" w:hAnsiTheme="minorHAnsi"/>
          <w:b/>
          <w:bCs/>
          <w:sz w:val="22"/>
          <w:szCs w:val="22"/>
        </w:rPr>
        <w:tab/>
      </w:r>
      <w:r w:rsidRPr="00C868DD">
        <w:rPr>
          <w:rFonts w:asciiTheme="minorHAnsi" w:hAnsiTheme="minorHAnsi"/>
          <w:b/>
          <w:bCs/>
          <w:sz w:val="22"/>
          <w:szCs w:val="22"/>
        </w:rPr>
        <w:tab/>
      </w:r>
      <w:r w:rsidRPr="00C868DD">
        <w:rPr>
          <w:rFonts w:asciiTheme="minorHAnsi" w:hAnsiTheme="minorHAnsi"/>
          <w:bCs/>
          <w:sz w:val="22"/>
          <w:szCs w:val="22"/>
        </w:rPr>
        <w:t xml:space="preserve">: </w:t>
      </w:r>
      <w:r w:rsidRPr="00C868DD">
        <w:rPr>
          <w:rFonts w:asciiTheme="minorHAnsi" w:hAnsiTheme="minorHAnsi"/>
          <w:bCs/>
          <w:sz w:val="22"/>
          <w:szCs w:val="22"/>
        </w:rPr>
        <w:tab/>
      </w:r>
      <w:proofErr w:type="spellStart"/>
      <w:r w:rsidR="004D29A8">
        <w:rPr>
          <w:rFonts w:asciiTheme="minorHAnsi" w:hAnsiTheme="minorHAnsi"/>
          <w:bCs/>
          <w:sz w:val="22"/>
          <w:szCs w:val="22"/>
        </w:rPr>
        <w:t>NeoXam-</w:t>
      </w:r>
      <w:r w:rsidRPr="00C868DD">
        <w:rPr>
          <w:rFonts w:asciiTheme="minorHAnsi" w:hAnsiTheme="minorHAnsi"/>
          <w:bCs/>
          <w:sz w:val="22"/>
          <w:szCs w:val="22"/>
        </w:rPr>
        <w:t>Datahub</w:t>
      </w:r>
      <w:proofErr w:type="spellEnd"/>
    </w:p>
    <w:p w:rsidR="00F03666" w:rsidRPr="00C868DD" w:rsidRDefault="00F03666" w:rsidP="00F03666">
      <w:pPr>
        <w:rPr>
          <w:rFonts w:asciiTheme="minorHAnsi" w:hAnsiTheme="minorHAnsi"/>
          <w:bCs/>
          <w:sz w:val="22"/>
          <w:szCs w:val="22"/>
        </w:rPr>
      </w:pPr>
      <w:r w:rsidRPr="00C868DD">
        <w:rPr>
          <w:rFonts w:asciiTheme="minorHAnsi" w:hAnsiTheme="minorHAnsi"/>
          <w:b/>
          <w:bCs/>
          <w:sz w:val="22"/>
          <w:szCs w:val="22"/>
        </w:rPr>
        <w:t>Scripting Language</w:t>
      </w:r>
      <w:r w:rsidRPr="00C868DD">
        <w:rPr>
          <w:rFonts w:asciiTheme="minorHAnsi" w:hAnsiTheme="minorHAnsi"/>
          <w:bCs/>
          <w:sz w:val="22"/>
          <w:szCs w:val="22"/>
        </w:rPr>
        <w:tab/>
        <w:t>:</w:t>
      </w:r>
      <w:r w:rsidRPr="00C868DD">
        <w:rPr>
          <w:rFonts w:asciiTheme="minorHAnsi" w:hAnsiTheme="minorHAnsi"/>
          <w:bCs/>
          <w:sz w:val="22"/>
          <w:szCs w:val="22"/>
        </w:rPr>
        <w:tab/>
      </w:r>
      <w:proofErr w:type="spellStart"/>
      <w:r w:rsidRPr="00C868DD">
        <w:rPr>
          <w:rFonts w:asciiTheme="minorHAnsi" w:hAnsiTheme="minorHAnsi"/>
          <w:bCs/>
          <w:sz w:val="22"/>
          <w:szCs w:val="22"/>
        </w:rPr>
        <w:t>Javascript</w:t>
      </w:r>
      <w:proofErr w:type="spellEnd"/>
    </w:p>
    <w:p w:rsidR="00F03666" w:rsidRPr="00C868DD" w:rsidRDefault="00F03666" w:rsidP="00F03666">
      <w:pPr>
        <w:rPr>
          <w:rFonts w:asciiTheme="minorHAnsi" w:hAnsiTheme="minorHAnsi"/>
          <w:b/>
          <w:bCs/>
          <w:sz w:val="22"/>
          <w:szCs w:val="22"/>
        </w:rPr>
      </w:pPr>
      <w:r w:rsidRPr="00C868DD">
        <w:rPr>
          <w:rFonts w:asciiTheme="minorHAnsi" w:hAnsiTheme="minorHAnsi"/>
          <w:b/>
          <w:bCs/>
          <w:sz w:val="22"/>
          <w:szCs w:val="22"/>
        </w:rPr>
        <w:t>Job Scheduler</w:t>
      </w:r>
      <w:r w:rsidRPr="00C868DD">
        <w:rPr>
          <w:rFonts w:asciiTheme="minorHAnsi" w:hAnsiTheme="minorHAnsi"/>
          <w:bCs/>
          <w:sz w:val="22"/>
          <w:szCs w:val="22"/>
        </w:rPr>
        <w:tab/>
      </w:r>
      <w:r w:rsidRPr="00C868DD">
        <w:rPr>
          <w:rFonts w:asciiTheme="minorHAnsi" w:hAnsiTheme="minorHAnsi"/>
          <w:bCs/>
          <w:sz w:val="22"/>
          <w:szCs w:val="22"/>
        </w:rPr>
        <w:tab/>
        <w:t xml:space="preserve">: </w:t>
      </w:r>
      <w:r w:rsidRPr="00C868DD">
        <w:rPr>
          <w:rFonts w:asciiTheme="minorHAnsi" w:hAnsiTheme="minorHAnsi"/>
          <w:bCs/>
          <w:sz w:val="22"/>
          <w:szCs w:val="22"/>
        </w:rPr>
        <w:tab/>
        <w:t>Control-M</w:t>
      </w:r>
      <w:r w:rsidR="004D29A8">
        <w:rPr>
          <w:rFonts w:asciiTheme="minorHAnsi" w:hAnsiTheme="minorHAnsi"/>
          <w:bCs/>
          <w:sz w:val="22"/>
          <w:szCs w:val="22"/>
        </w:rPr>
        <w:t xml:space="preserve"> V10</w:t>
      </w:r>
    </w:p>
    <w:p w:rsidR="00F03666" w:rsidRPr="00C868DD" w:rsidRDefault="00F03666" w:rsidP="00F03666">
      <w:pPr>
        <w:rPr>
          <w:rFonts w:asciiTheme="minorHAnsi" w:hAnsiTheme="minorHAnsi"/>
          <w:b/>
          <w:sz w:val="22"/>
          <w:szCs w:val="22"/>
        </w:rPr>
      </w:pPr>
      <w:r w:rsidRPr="00C868DD">
        <w:rPr>
          <w:rFonts w:asciiTheme="minorHAnsi" w:hAnsiTheme="minorHAnsi"/>
          <w:b/>
          <w:bCs/>
          <w:sz w:val="22"/>
          <w:szCs w:val="22"/>
        </w:rPr>
        <w:t>Component/Tools</w:t>
      </w:r>
      <w:r w:rsidRPr="00C868DD">
        <w:rPr>
          <w:rFonts w:asciiTheme="minorHAnsi" w:hAnsiTheme="minorHAnsi"/>
          <w:b/>
          <w:bCs/>
          <w:sz w:val="22"/>
          <w:szCs w:val="22"/>
        </w:rPr>
        <w:tab/>
      </w:r>
      <w:r w:rsidRPr="00C868DD">
        <w:rPr>
          <w:rFonts w:asciiTheme="minorHAnsi" w:hAnsiTheme="minorHAnsi"/>
          <w:sz w:val="22"/>
          <w:szCs w:val="22"/>
        </w:rPr>
        <w:t xml:space="preserve">: </w:t>
      </w:r>
      <w:r w:rsidRPr="00C868DD">
        <w:rPr>
          <w:rFonts w:asciiTheme="minorHAnsi" w:hAnsiTheme="minorHAnsi"/>
          <w:sz w:val="22"/>
          <w:szCs w:val="22"/>
        </w:rPr>
        <w:tab/>
        <w:t>Jira, Confluence, Bitbucket and Bamboo</w:t>
      </w:r>
    </w:p>
    <w:p w:rsidR="00F03666" w:rsidRPr="00C868DD" w:rsidRDefault="00F03666" w:rsidP="00F03666">
      <w:pPr>
        <w:rPr>
          <w:rFonts w:asciiTheme="minorHAnsi" w:hAnsiTheme="minorHAnsi"/>
          <w:sz w:val="22"/>
          <w:szCs w:val="22"/>
        </w:rPr>
      </w:pPr>
      <w:r w:rsidRPr="00C868DD">
        <w:rPr>
          <w:rFonts w:asciiTheme="minorHAnsi" w:hAnsiTheme="minorHAnsi"/>
          <w:b/>
          <w:sz w:val="22"/>
          <w:szCs w:val="22"/>
        </w:rPr>
        <w:t>Database</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sz w:val="22"/>
          <w:szCs w:val="22"/>
        </w:rPr>
        <w:t xml:space="preserve">: </w:t>
      </w:r>
      <w:r w:rsidRPr="00C868DD">
        <w:rPr>
          <w:rFonts w:asciiTheme="minorHAnsi" w:hAnsiTheme="minorHAnsi"/>
          <w:sz w:val="22"/>
          <w:szCs w:val="22"/>
        </w:rPr>
        <w:tab/>
        <w:t>Oracle 12C</w:t>
      </w:r>
    </w:p>
    <w:p w:rsidR="00F03666" w:rsidRPr="00C868DD" w:rsidRDefault="00F03666" w:rsidP="00F03666">
      <w:pPr>
        <w:rPr>
          <w:rFonts w:asciiTheme="minorHAnsi" w:hAnsiTheme="minorHAnsi"/>
          <w:sz w:val="22"/>
          <w:szCs w:val="22"/>
        </w:rPr>
      </w:pPr>
      <w:r w:rsidRPr="00C868DD">
        <w:rPr>
          <w:rFonts w:asciiTheme="minorHAnsi" w:hAnsiTheme="minorHAnsi"/>
          <w:b/>
          <w:sz w:val="22"/>
          <w:szCs w:val="22"/>
        </w:rPr>
        <w:t>Model</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sz w:val="22"/>
          <w:szCs w:val="22"/>
        </w:rPr>
        <w:t>:</w:t>
      </w:r>
      <w:r w:rsidRPr="00C868DD">
        <w:rPr>
          <w:rFonts w:asciiTheme="minorHAnsi" w:hAnsiTheme="minorHAnsi"/>
          <w:sz w:val="22"/>
          <w:szCs w:val="22"/>
        </w:rPr>
        <w:tab/>
        <w:t>AGILE (SCRUM)</w:t>
      </w:r>
    </w:p>
    <w:p w:rsidR="00F03666" w:rsidRPr="00C868DD" w:rsidRDefault="00F03666" w:rsidP="00F03666">
      <w:pPr>
        <w:rPr>
          <w:rFonts w:asciiTheme="minorHAnsi" w:hAnsiTheme="minorHAnsi"/>
          <w:sz w:val="22"/>
          <w:szCs w:val="22"/>
        </w:rPr>
      </w:pPr>
      <w:r w:rsidRPr="00C868DD">
        <w:rPr>
          <w:rFonts w:asciiTheme="minorHAnsi" w:hAnsiTheme="minorHAnsi"/>
          <w:b/>
          <w:sz w:val="22"/>
          <w:szCs w:val="22"/>
        </w:rPr>
        <w:t>Client</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sz w:val="22"/>
          <w:szCs w:val="22"/>
        </w:rPr>
        <w:t>:</w:t>
      </w:r>
      <w:r w:rsidRPr="00C868DD">
        <w:rPr>
          <w:rFonts w:asciiTheme="minorHAnsi" w:hAnsiTheme="minorHAnsi"/>
          <w:sz w:val="22"/>
          <w:szCs w:val="22"/>
        </w:rPr>
        <w:tab/>
        <w:t>UOB</w:t>
      </w:r>
    </w:p>
    <w:p w:rsidR="00F03666" w:rsidRPr="00C868DD" w:rsidRDefault="00F03666" w:rsidP="00F03666">
      <w:pPr>
        <w:rPr>
          <w:rFonts w:asciiTheme="minorHAnsi" w:hAnsiTheme="minorHAnsi"/>
          <w:sz w:val="22"/>
          <w:szCs w:val="22"/>
        </w:rPr>
      </w:pPr>
    </w:p>
    <w:p w:rsidR="00F03666" w:rsidRPr="00C868DD" w:rsidRDefault="00F03666" w:rsidP="00F03666">
      <w:pPr>
        <w:rPr>
          <w:rFonts w:asciiTheme="minorHAnsi" w:hAnsiTheme="minorHAnsi"/>
          <w:bCs/>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CE647D" w:rsidRPr="00C868DD" w:rsidRDefault="00FA7388" w:rsidP="00F03666">
      <w:pPr>
        <w:rPr>
          <w:rFonts w:asciiTheme="minorHAnsi" w:hAnsiTheme="minorHAnsi"/>
          <w:sz w:val="22"/>
          <w:szCs w:val="22"/>
        </w:rPr>
      </w:pPr>
      <w:r w:rsidRPr="00C868DD">
        <w:rPr>
          <w:rFonts w:asciiTheme="minorHAnsi" w:hAnsiTheme="minorHAnsi"/>
          <w:sz w:val="22"/>
          <w:szCs w:val="22"/>
        </w:rPr>
        <w:t>Implementing Market Data solution for UOB. This includes capturing the Bloomberg fields required across different asset types, generating request and response files as expected. And, distributing it to the downstream systems.</w:t>
      </w:r>
    </w:p>
    <w:p w:rsidR="00F03666" w:rsidRPr="00C868DD" w:rsidRDefault="00F03666" w:rsidP="00F03666">
      <w:pPr>
        <w:pStyle w:val="arial"/>
        <w:tabs>
          <w:tab w:val="left" w:pos="360"/>
        </w:tabs>
        <w:rPr>
          <w:rFonts w:asciiTheme="minorHAnsi" w:hAnsiTheme="minorHAnsi"/>
          <w:sz w:val="22"/>
          <w:szCs w:val="22"/>
        </w:rPr>
      </w:pPr>
    </w:p>
    <w:p w:rsidR="00F03666" w:rsidRPr="00C868DD" w:rsidRDefault="00F03666" w:rsidP="00F03666">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A00DD1" w:rsidRPr="00C868DD" w:rsidRDefault="00A00DD1" w:rsidP="00F03666">
      <w:pPr>
        <w:numPr>
          <w:ilvl w:val="0"/>
          <w:numId w:val="3"/>
        </w:numPr>
        <w:jc w:val="both"/>
        <w:rPr>
          <w:rFonts w:asciiTheme="minorHAnsi" w:hAnsiTheme="minorHAnsi"/>
          <w:sz w:val="22"/>
          <w:szCs w:val="22"/>
        </w:rPr>
      </w:pPr>
      <w:r w:rsidRPr="00C868DD">
        <w:rPr>
          <w:rFonts w:asciiTheme="minorHAnsi" w:hAnsiTheme="minorHAnsi"/>
          <w:sz w:val="22"/>
          <w:szCs w:val="22"/>
        </w:rPr>
        <w:t>Lead and manage the technical implementation of MDS solution</w:t>
      </w:r>
    </w:p>
    <w:p w:rsidR="00F03666" w:rsidRPr="00C868DD" w:rsidRDefault="00F03666" w:rsidP="00F03666">
      <w:pPr>
        <w:numPr>
          <w:ilvl w:val="0"/>
          <w:numId w:val="3"/>
        </w:numPr>
        <w:jc w:val="both"/>
        <w:rPr>
          <w:rFonts w:asciiTheme="minorHAnsi" w:hAnsiTheme="minorHAnsi"/>
          <w:sz w:val="22"/>
          <w:szCs w:val="22"/>
        </w:rPr>
      </w:pPr>
      <w:r w:rsidRPr="00C868DD">
        <w:rPr>
          <w:rFonts w:asciiTheme="minorHAnsi" w:hAnsiTheme="minorHAnsi"/>
          <w:sz w:val="22"/>
          <w:szCs w:val="22"/>
        </w:rPr>
        <w:t>Liaise with Business Ana</w:t>
      </w:r>
      <w:r w:rsidR="00CE647D" w:rsidRPr="00C868DD">
        <w:rPr>
          <w:rFonts w:asciiTheme="minorHAnsi" w:hAnsiTheme="minorHAnsi"/>
          <w:sz w:val="22"/>
          <w:szCs w:val="22"/>
        </w:rPr>
        <w:t>lysts (SME`s)</w:t>
      </w:r>
      <w:r w:rsidRPr="00C868DD">
        <w:rPr>
          <w:rFonts w:asciiTheme="minorHAnsi" w:hAnsiTheme="minorHAnsi"/>
          <w:sz w:val="22"/>
          <w:szCs w:val="22"/>
        </w:rPr>
        <w:t xml:space="preserve"> to get the functional requirements</w:t>
      </w:r>
    </w:p>
    <w:p w:rsidR="009D584B" w:rsidRPr="00C868DD" w:rsidRDefault="009D584B" w:rsidP="00F03666">
      <w:pPr>
        <w:numPr>
          <w:ilvl w:val="0"/>
          <w:numId w:val="3"/>
        </w:numPr>
        <w:jc w:val="both"/>
        <w:rPr>
          <w:rFonts w:asciiTheme="minorHAnsi" w:hAnsiTheme="minorHAnsi"/>
          <w:sz w:val="22"/>
          <w:szCs w:val="22"/>
        </w:rPr>
      </w:pPr>
      <w:r w:rsidRPr="00C868DD">
        <w:rPr>
          <w:rFonts w:asciiTheme="minorHAnsi" w:hAnsiTheme="minorHAnsi"/>
          <w:sz w:val="22"/>
          <w:szCs w:val="22"/>
        </w:rPr>
        <w:t>Capture the functional and non-functional requirements and get the functional document specification signed-off</w:t>
      </w:r>
    </w:p>
    <w:p w:rsidR="00F03666" w:rsidRPr="00C868DD" w:rsidRDefault="009D584B" w:rsidP="00F03666">
      <w:pPr>
        <w:numPr>
          <w:ilvl w:val="0"/>
          <w:numId w:val="3"/>
        </w:numPr>
        <w:jc w:val="both"/>
        <w:rPr>
          <w:rFonts w:asciiTheme="minorHAnsi" w:hAnsiTheme="minorHAnsi"/>
          <w:sz w:val="22"/>
          <w:szCs w:val="22"/>
        </w:rPr>
      </w:pPr>
      <w:r w:rsidRPr="00C868DD">
        <w:rPr>
          <w:rFonts w:asciiTheme="minorHAnsi" w:hAnsiTheme="minorHAnsi"/>
          <w:sz w:val="22"/>
          <w:szCs w:val="22"/>
        </w:rPr>
        <w:t>Design the data model to capture the Market Data for various Asset types as required by SME`s</w:t>
      </w:r>
    </w:p>
    <w:p w:rsidR="00F03666" w:rsidRPr="00C868DD" w:rsidRDefault="009D584B" w:rsidP="00F03666">
      <w:pPr>
        <w:numPr>
          <w:ilvl w:val="0"/>
          <w:numId w:val="3"/>
        </w:numPr>
        <w:jc w:val="both"/>
        <w:rPr>
          <w:rFonts w:asciiTheme="minorHAnsi" w:hAnsiTheme="minorHAnsi"/>
          <w:sz w:val="22"/>
          <w:szCs w:val="22"/>
        </w:rPr>
      </w:pPr>
      <w:r w:rsidRPr="00C868DD">
        <w:rPr>
          <w:rFonts w:asciiTheme="minorHAnsi" w:hAnsiTheme="minorHAnsi"/>
          <w:sz w:val="22"/>
          <w:szCs w:val="22"/>
        </w:rPr>
        <w:t>Assist in d</w:t>
      </w:r>
      <w:r w:rsidR="00F03666" w:rsidRPr="00C868DD">
        <w:rPr>
          <w:rFonts w:asciiTheme="minorHAnsi" w:hAnsiTheme="minorHAnsi"/>
          <w:sz w:val="22"/>
          <w:szCs w:val="22"/>
        </w:rPr>
        <w:t>evelop</w:t>
      </w:r>
      <w:r w:rsidRPr="00C868DD">
        <w:rPr>
          <w:rFonts w:asciiTheme="minorHAnsi" w:hAnsiTheme="minorHAnsi"/>
          <w:sz w:val="22"/>
          <w:szCs w:val="22"/>
        </w:rPr>
        <w:t>ing</w:t>
      </w:r>
      <w:r w:rsidR="00F03666" w:rsidRPr="00C868DD">
        <w:rPr>
          <w:rFonts w:asciiTheme="minorHAnsi" w:hAnsiTheme="minorHAnsi"/>
          <w:sz w:val="22"/>
          <w:szCs w:val="22"/>
        </w:rPr>
        <w:t xml:space="preserve"> the interfaces</w:t>
      </w:r>
      <w:r w:rsidR="00CE647D" w:rsidRPr="00C868DD">
        <w:rPr>
          <w:rFonts w:asciiTheme="minorHAnsi" w:hAnsiTheme="minorHAnsi"/>
          <w:sz w:val="22"/>
          <w:szCs w:val="22"/>
        </w:rPr>
        <w:t xml:space="preserve"> to import/enrich security and to distribute it to downstream system</w:t>
      </w:r>
    </w:p>
    <w:p w:rsidR="00F03666" w:rsidRPr="00C868DD" w:rsidRDefault="009D584B" w:rsidP="009D584B">
      <w:pPr>
        <w:numPr>
          <w:ilvl w:val="0"/>
          <w:numId w:val="3"/>
        </w:numPr>
        <w:jc w:val="both"/>
        <w:rPr>
          <w:rFonts w:asciiTheme="minorHAnsi" w:hAnsiTheme="minorHAnsi"/>
          <w:sz w:val="22"/>
          <w:szCs w:val="22"/>
        </w:rPr>
      </w:pPr>
      <w:r w:rsidRPr="00C868DD">
        <w:rPr>
          <w:rFonts w:asciiTheme="minorHAnsi" w:hAnsiTheme="minorHAnsi"/>
          <w:sz w:val="22"/>
          <w:szCs w:val="22"/>
        </w:rPr>
        <w:t>Review</w:t>
      </w:r>
      <w:r w:rsidR="00F03666" w:rsidRPr="00C868DD">
        <w:rPr>
          <w:rFonts w:asciiTheme="minorHAnsi" w:hAnsiTheme="minorHAnsi"/>
          <w:sz w:val="22"/>
          <w:szCs w:val="22"/>
        </w:rPr>
        <w:t xml:space="preserve"> the technical design of the data mappings and the data model ( both source and target)</w:t>
      </w:r>
    </w:p>
    <w:p w:rsidR="00F03666" w:rsidRPr="00C868DD" w:rsidRDefault="00F03666" w:rsidP="00F03666">
      <w:pPr>
        <w:numPr>
          <w:ilvl w:val="0"/>
          <w:numId w:val="3"/>
        </w:numPr>
        <w:jc w:val="both"/>
        <w:rPr>
          <w:rFonts w:asciiTheme="minorHAnsi" w:hAnsiTheme="minorHAnsi"/>
          <w:sz w:val="22"/>
          <w:szCs w:val="22"/>
        </w:rPr>
      </w:pPr>
      <w:r w:rsidRPr="00C868DD">
        <w:rPr>
          <w:rFonts w:asciiTheme="minorHAnsi" w:hAnsiTheme="minorHAnsi"/>
          <w:sz w:val="22"/>
          <w:szCs w:val="22"/>
        </w:rPr>
        <w:t xml:space="preserve">Active participation in creating </w:t>
      </w:r>
      <w:r w:rsidR="009D584B" w:rsidRPr="00C868DD">
        <w:rPr>
          <w:rFonts w:asciiTheme="minorHAnsi" w:hAnsiTheme="minorHAnsi"/>
          <w:sz w:val="22"/>
          <w:szCs w:val="22"/>
        </w:rPr>
        <w:t xml:space="preserve">user </w:t>
      </w:r>
      <w:r w:rsidRPr="00C868DD">
        <w:rPr>
          <w:rFonts w:asciiTheme="minorHAnsi" w:hAnsiTheme="minorHAnsi"/>
          <w:sz w:val="22"/>
          <w:szCs w:val="22"/>
        </w:rPr>
        <w:t>stories</w:t>
      </w:r>
      <w:r w:rsidR="009D584B" w:rsidRPr="00C868DD">
        <w:rPr>
          <w:rFonts w:asciiTheme="minorHAnsi" w:hAnsiTheme="minorHAnsi"/>
          <w:sz w:val="22"/>
          <w:szCs w:val="22"/>
        </w:rPr>
        <w:t>, time estimating and to remove any impediments in developing the solution</w:t>
      </w:r>
    </w:p>
    <w:p w:rsidR="00F03666" w:rsidRPr="00C868DD" w:rsidRDefault="00F03666" w:rsidP="00F03666">
      <w:pPr>
        <w:numPr>
          <w:ilvl w:val="0"/>
          <w:numId w:val="3"/>
        </w:numPr>
        <w:jc w:val="both"/>
        <w:rPr>
          <w:rFonts w:asciiTheme="minorHAnsi" w:hAnsiTheme="minorHAnsi"/>
          <w:sz w:val="22"/>
          <w:szCs w:val="22"/>
        </w:rPr>
      </w:pPr>
      <w:r w:rsidRPr="00C868DD">
        <w:rPr>
          <w:rFonts w:asciiTheme="minorHAnsi" w:hAnsiTheme="minorHAnsi"/>
          <w:sz w:val="22"/>
          <w:szCs w:val="22"/>
        </w:rPr>
        <w:t>Use JIRA for project tracking, Confluence for documenting specification, Bitbucket for version control and Bamboo for integration builds</w:t>
      </w:r>
    </w:p>
    <w:p w:rsidR="009D584B" w:rsidRPr="00C868DD" w:rsidRDefault="009D584B" w:rsidP="00F03666">
      <w:pPr>
        <w:numPr>
          <w:ilvl w:val="0"/>
          <w:numId w:val="3"/>
        </w:numPr>
        <w:jc w:val="both"/>
        <w:rPr>
          <w:rFonts w:asciiTheme="minorHAnsi" w:hAnsiTheme="minorHAnsi"/>
          <w:sz w:val="22"/>
          <w:szCs w:val="22"/>
        </w:rPr>
      </w:pPr>
      <w:r w:rsidRPr="00C868DD">
        <w:rPr>
          <w:rFonts w:asciiTheme="minorHAnsi" w:hAnsiTheme="minorHAnsi"/>
          <w:sz w:val="22"/>
          <w:szCs w:val="22"/>
        </w:rPr>
        <w:lastRenderedPageBreak/>
        <w:t>Prepare use cases, test data and test scenarios</w:t>
      </w:r>
    </w:p>
    <w:p w:rsidR="00F03666" w:rsidRPr="00C868DD" w:rsidRDefault="00FF4AF4" w:rsidP="00F03666">
      <w:pPr>
        <w:numPr>
          <w:ilvl w:val="0"/>
          <w:numId w:val="3"/>
        </w:numPr>
        <w:jc w:val="both"/>
        <w:rPr>
          <w:rFonts w:asciiTheme="minorHAnsi" w:hAnsiTheme="minorHAnsi"/>
          <w:sz w:val="22"/>
          <w:szCs w:val="22"/>
        </w:rPr>
      </w:pPr>
      <w:r>
        <w:rPr>
          <w:rFonts w:asciiTheme="minorHAnsi" w:hAnsiTheme="minorHAnsi"/>
          <w:sz w:val="22"/>
          <w:szCs w:val="22"/>
        </w:rPr>
        <w:t>Active role</w:t>
      </w:r>
      <w:r w:rsidR="00F03666" w:rsidRPr="00C868DD">
        <w:rPr>
          <w:rFonts w:asciiTheme="minorHAnsi" w:hAnsiTheme="minorHAnsi"/>
          <w:sz w:val="22"/>
          <w:szCs w:val="22"/>
        </w:rPr>
        <w:t xml:space="preserve"> in SIT and UAT testing</w:t>
      </w:r>
    </w:p>
    <w:p w:rsidR="00F03666" w:rsidRPr="00C868DD" w:rsidRDefault="00F03666" w:rsidP="00F03666">
      <w:pPr>
        <w:numPr>
          <w:ilvl w:val="0"/>
          <w:numId w:val="3"/>
        </w:numPr>
        <w:jc w:val="both"/>
        <w:rPr>
          <w:rFonts w:asciiTheme="minorHAnsi" w:hAnsiTheme="minorHAnsi"/>
          <w:sz w:val="22"/>
          <w:szCs w:val="22"/>
        </w:rPr>
      </w:pPr>
      <w:r w:rsidRPr="00C868DD">
        <w:rPr>
          <w:rFonts w:asciiTheme="minorHAnsi" w:hAnsiTheme="minorHAnsi"/>
          <w:sz w:val="22"/>
          <w:szCs w:val="22"/>
        </w:rPr>
        <w:t>Mentor junior resources</w:t>
      </w:r>
    </w:p>
    <w:p w:rsidR="00A328DF" w:rsidRPr="00C868DD" w:rsidRDefault="00A328DF" w:rsidP="006176D5">
      <w:pPr>
        <w:jc w:val="center"/>
        <w:rPr>
          <w:rFonts w:asciiTheme="minorHAnsi" w:hAnsiTheme="minorHAnsi"/>
          <w:b/>
          <w:sz w:val="22"/>
          <w:szCs w:val="22"/>
        </w:rPr>
      </w:pPr>
    </w:p>
    <w:p w:rsidR="00F00409" w:rsidRPr="00C868DD" w:rsidRDefault="00F00409" w:rsidP="00F00409">
      <w:pPr>
        <w:rPr>
          <w:rFonts w:asciiTheme="minorHAnsi" w:hAnsiTheme="minorHAnsi"/>
          <w:sz w:val="22"/>
          <w:szCs w:val="22"/>
        </w:rPr>
      </w:pPr>
      <w:r w:rsidRPr="00C868DD">
        <w:rPr>
          <w:rFonts w:asciiTheme="minorHAnsi" w:hAnsiTheme="minorHAnsi"/>
          <w:b/>
          <w:sz w:val="22"/>
          <w:szCs w:val="22"/>
        </w:rPr>
        <w:t>Eastspring Investments</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004D29A8">
        <w:rPr>
          <w:rFonts w:asciiTheme="minorHAnsi" w:hAnsiTheme="minorHAnsi"/>
          <w:b/>
          <w:sz w:val="22"/>
          <w:szCs w:val="22"/>
        </w:rPr>
        <w:tab/>
      </w:r>
      <w:r w:rsidRPr="00C868DD">
        <w:rPr>
          <w:rFonts w:asciiTheme="minorHAnsi" w:hAnsiTheme="minorHAnsi"/>
          <w:b/>
          <w:sz w:val="22"/>
          <w:szCs w:val="22"/>
        </w:rPr>
        <w:t xml:space="preserve">Jun 2016 – </w:t>
      </w:r>
      <w:r w:rsidR="00F03666" w:rsidRPr="00C868DD">
        <w:rPr>
          <w:rFonts w:asciiTheme="minorHAnsi" w:hAnsiTheme="minorHAnsi"/>
          <w:b/>
          <w:sz w:val="22"/>
          <w:szCs w:val="22"/>
        </w:rPr>
        <w:t>Mar</w:t>
      </w:r>
      <w:r w:rsidRPr="00C868DD">
        <w:rPr>
          <w:rFonts w:asciiTheme="minorHAnsi" w:hAnsiTheme="minorHAnsi"/>
          <w:b/>
          <w:sz w:val="22"/>
          <w:szCs w:val="22"/>
        </w:rPr>
        <w:t xml:space="preserve"> </w:t>
      </w:r>
      <w:r w:rsidR="00F03666" w:rsidRPr="00C868DD">
        <w:rPr>
          <w:rFonts w:asciiTheme="minorHAnsi" w:hAnsiTheme="minorHAnsi"/>
          <w:b/>
          <w:sz w:val="22"/>
          <w:szCs w:val="22"/>
        </w:rPr>
        <w:t>2018</w:t>
      </w:r>
    </w:p>
    <w:p w:rsidR="00F00409" w:rsidRPr="00C868DD" w:rsidRDefault="00F00409" w:rsidP="00F00409">
      <w:pPr>
        <w:rPr>
          <w:rFonts w:asciiTheme="minorHAnsi" w:hAnsiTheme="minorHAnsi"/>
          <w:sz w:val="22"/>
          <w:szCs w:val="22"/>
        </w:rPr>
      </w:pPr>
      <w:r w:rsidRPr="00C868DD">
        <w:rPr>
          <w:rFonts w:asciiTheme="minorHAnsi" w:hAnsiTheme="minorHAnsi"/>
          <w:sz w:val="22"/>
          <w:szCs w:val="22"/>
        </w:rPr>
        <w:t xml:space="preserve">URL: </w:t>
      </w:r>
      <w:hyperlink r:id="rId11" w:history="1">
        <w:r w:rsidR="000505B2" w:rsidRPr="00C868DD">
          <w:rPr>
            <w:rStyle w:val="Hyperlink"/>
            <w:rFonts w:asciiTheme="minorHAnsi" w:hAnsiTheme="minorHAnsi"/>
          </w:rPr>
          <w:t>http://www.eastspring.com/sg</w:t>
        </w:r>
      </w:hyperlink>
    </w:p>
    <w:p w:rsidR="006A3486" w:rsidRPr="00C868DD" w:rsidRDefault="00F00409" w:rsidP="006A3486">
      <w:pPr>
        <w:rPr>
          <w:rFonts w:asciiTheme="minorHAnsi" w:hAnsiTheme="minorHAnsi"/>
          <w:b/>
          <w:sz w:val="22"/>
          <w:szCs w:val="22"/>
          <w:u w:val="single"/>
        </w:rPr>
      </w:pPr>
      <w:r w:rsidRPr="00C868DD">
        <w:rPr>
          <w:rFonts w:asciiTheme="minorHAnsi" w:hAnsiTheme="minorHAnsi"/>
          <w:b/>
          <w:sz w:val="22"/>
          <w:szCs w:val="22"/>
          <w:u w:val="single"/>
        </w:rPr>
        <w:t xml:space="preserve">Role:- Technical Analyst </w:t>
      </w:r>
      <w:r w:rsidR="00474393" w:rsidRPr="00C868DD">
        <w:rPr>
          <w:rFonts w:asciiTheme="minorHAnsi" w:hAnsiTheme="minorHAnsi"/>
          <w:b/>
          <w:sz w:val="22"/>
          <w:szCs w:val="22"/>
          <w:u w:val="single"/>
        </w:rPr>
        <w:t>/ SCRUM MASTER</w:t>
      </w:r>
    </w:p>
    <w:p w:rsidR="006A3486" w:rsidRPr="00C868DD" w:rsidRDefault="006A3486" w:rsidP="006A3486">
      <w:pPr>
        <w:rPr>
          <w:rFonts w:asciiTheme="minorHAnsi" w:hAnsiTheme="minorHAnsi"/>
          <w:b/>
          <w:sz w:val="22"/>
          <w:szCs w:val="22"/>
          <w:u w:val="single"/>
        </w:rPr>
      </w:pPr>
    </w:p>
    <w:p w:rsidR="00F00409" w:rsidRPr="00C868DD" w:rsidRDefault="00F00409" w:rsidP="00F00409">
      <w:pPr>
        <w:rPr>
          <w:rFonts w:asciiTheme="minorHAnsi" w:hAnsiTheme="minorHAnsi"/>
          <w:bCs/>
          <w:sz w:val="22"/>
          <w:szCs w:val="22"/>
        </w:rPr>
      </w:pPr>
      <w:r w:rsidRPr="00C868DD">
        <w:rPr>
          <w:rFonts w:asciiTheme="minorHAnsi" w:hAnsiTheme="minorHAnsi"/>
          <w:b/>
          <w:bCs/>
          <w:sz w:val="22"/>
          <w:szCs w:val="22"/>
        </w:rPr>
        <w:t>Project</w:t>
      </w:r>
      <w:r w:rsidRPr="00C868DD">
        <w:rPr>
          <w:rFonts w:asciiTheme="minorHAnsi" w:hAnsiTheme="minorHAnsi"/>
          <w:b/>
          <w:bCs/>
          <w:sz w:val="22"/>
          <w:szCs w:val="22"/>
        </w:rPr>
        <w:tab/>
      </w:r>
      <w:r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Pr="00C868DD">
        <w:rPr>
          <w:rFonts w:asciiTheme="minorHAnsi" w:hAnsiTheme="minorHAnsi"/>
          <w:bCs/>
          <w:sz w:val="22"/>
          <w:szCs w:val="22"/>
        </w:rPr>
        <w:tab/>
        <w:t>TOM - Target Operating Model</w:t>
      </w:r>
    </w:p>
    <w:p w:rsidR="00F00409" w:rsidRPr="00C868DD" w:rsidRDefault="00F00409" w:rsidP="00F00409">
      <w:pPr>
        <w:rPr>
          <w:rFonts w:asciiTheme="minorHAnsi" w:hAnsiTheme="minorHAnsi"/>
          <w:bCs/>
          <w:sz w:val="22"/>
          <w:szCs w:val="22"/>
        </w:rPr>
      </w:pPr>
      <w:r w:rsidRPr="00C868DD">
        <w:rPr>
          <w:rFonts w:asciiTheme="minorHAnsi" w:hAnsiTheme="minorHAnsi"/>
          <w:b/>
          <w:bCs/>
          <w:sz w:val="22"/>
          <w:szCs w:val="22"/>
        </w:rPr>
        <w:t>Software</w:t>
      </w:r>
      <w:r w:rsidRPr="00C868DD">
        <w:rPr>
          <w:rFonts w:asciiTheme="minorHAnsi" w:hAnsiTheme="minorHAnsi"/>
          <w:b/>
          <w:bCs/>
          <w:sz w:val="22"/>
          <w:szCs w:val="22"/>
        </w:rPr>
        <w:tab/>
      </w:r>
      <w:r w:rsidRPr="00C868DD">
        <w:rPr>
          <w:rFonts w:asciiTheme="minorHAnsi" w:hAnsiTheme="minorHAnsi"/>
          <w:b/>
          <w:bCs/>
          <w:sz w:val="22"/>
          <w:szCs w:val="22"/>
        </w:rPr>
        <w:tab/>
      </w:r>
      <w:r w:rsidRPr="00C868DD">
        <w:rPr>
          <w:rFonts w:asciiTheme="minorHAnsi" w:hAnsiTheme="minorHAnsi"/>
          <w:bCs/>
          <w:sz w:val="22"/>
          <w:szCs w:val="22"/>
        </w:rPr>
        <w:t xml:space="preserve">: </w:t>
      </w:r>
      <w:r w:rsidRPr="00C868DD">
        <w:rPr>
          <w:rFonts w:asciiTheme="minorHAnsi" w:hAnsiTheme="minorHAnsi"/>
          <w:bCs/>
          <w:sz w:val="22"/>
          <w:szCs w:val="22"/>
        </w:rPr>
        <w:tab/>
        <w:t xml:space="preserve">GoldenSource ( </w:t>
      </w:r>
      <w:r w:rsidR="002755AE" w:rsidRPr="00C868DD">
        <w:rPr>
          <w:rFonts w:asciiTheme="minorHAnsi" w:hAnsiTheme="minorHAnsi"/>
          <w:bCs/>
          <w:sz w:val="22"/>
          <w:szCs w:val="22"/>
        </w:rPr>
        <w:t>EDM</w:t>
      </w:r>
      <w:r w:rsidR="00C55394" w:rsidRPr="00C868DD">
        <w:rPr>
          <w:rFonts w:asciiTheme="minorHAnsi" w:hAnsiTheme="minorHAnsi"/>
          <w:bCs/>
          <w:sz w:val="22"/>
          <w:szCs w:val="22"/>
        </w:rPr>
        <w:t xml:space="preserve"> </w:t>
      </w:r>
      <w:r w:rsidR="00D9618A" w:rsidRPr="00C868DD">
        <w:rPr>
          <w:rFonts w:asciiTheme="minorHAnsi" w:hAnsiTheme="minorHAnsi"/>
          <w:bCs/>
          <w:sz w:val="22"/>
          <w:szCs w:val="22"/>
        </w:rPr>
        <w:t xml:space="preserve">), </w:t>
      </w:r>
      <w:r w:rsidR="0040585B" w:rsidRPr="00C868DD">
        <w:rPr>
          <w:rFonts w:asciiTheme="minorHAnsi" w:hAnsiTheme="minorHAnsi"/>
          <w:bCs/>
          <w:sz w:val="22"/>
          <w:szCs w:val="22"/>
        </w:rPr>
        <w:t xml:space="preserve">Blackrock Aladdin, </w:t>
      </w:r>
      <w:r w:rsidR="00D9618A" w:rsidRPr="00C868DD">
        <w:rPr>
          <w:rFonts w:asciiTheme="minorHAnsi" w:hAnsiTheme="minorHAnsi"/>
          <w:bCs/>
          <w:sz w:val="22"/>
          <w:szCs w:val="22"/>
        </w:rPr>
        <w:t>CRTS and Eagle</w:t>
      </w:r>
    </w:p>
    <w:p w:rsidR="00C55394" w:rsidRPr="00C868DD" w:rsidRDefault="00C55394" w:rsidP="00F00409">
      <w:pPr>
        <w:rPr>
          <w:rFonts w:asciiTheme="minorHAnsi" w:hAnsiTheme="minorHAnsi"/>
          <w:bCs/>
          <w:sz w:val="22"/>
          <w:szCs w:val="22"/>
        </w:rPr>
      </w:pPr>
      <w:r w:rsidRPr="00C868DD">
        <w:rPr>
          <w:rFonts w:asciiTheme="minorHAnsi" w:hAnsiTheme="minorHAnsi"/>
          <w:b/>
          <w:bCs/>
          <w:sz w:val="22"/>
          <w:szCs w:val="22"/>
        </w:rPr>
        <w:t>Scripting Language</w:t>
      </w:r>
      <w:r w:rsidRPr="00C868DD">
        <w:rPr>
          <w:rFonts w:asciiTheme="minorHAnsi" w:hAnsiTheme="minorHAnsi"/>
          <w:bCs/>
          <w:sz w:val="22"/>
          <w:szCs w:val="22"/>
        </w:rPr>
        <w:tab/>
        <w:t>:</w:t>
      </w:r>
      <w:r w:rsidRPr="00C868DD">
        <w:rPr>
          <w:rFonts w:asciiTheme="minorHAnsi" w:hAnsiTheme="minorHAnsi"/>
          <w:bCs/>
          <w:sz w:val="22"/>
          <w:szCs w:val="22"/>
        </w:rPr>
        <w:tab/>
        <w:t>Shell script, Python</w:t>
      </w:r>
    </w:p>
    <w:p w:rsidR="00665EEE" w:rsidRPr="00C868DD" w:rsidRDefault="00665EEE" w:rsidP="00F00409">
      <w:pPr>
        <w:rPr>
          <w:rFonts w:asciiTheme="minorHAnsi" w:hAnsiTheme="minorHAnsi"/>
          <w:b/>
          <w:bCs/>
          <w:sz w:val="22"/>
          <w:szCs w:val="22"/>
        </w:rPr>
      </w:pPr>
      <w:r w:rsidRPr="00C868DD">
        <w:rPr>
          <w:rFonts w:asciiTheme="minorHAnsi" w:hAnsiTheme="minorHAnsi"/>
          <w:b/>
          <w:bCs/>
          <w:sz w:val="22"/>
          <w:szCs w:val="22"/>
        </w:rPr>
        <w:t>Job Scheduler</w:t>
      </w:r>
      <w:r w:rsidRPr="00C868DD">
        <w:rPr>
          <w:rFonts w:asciiTheme="minorHAnsi" w:hAnsiTheme="minorHAnsi"/>
          <w:bCs/>
          <w:sz w:val="22"/>
          <w:szCs w:val="22"/>
        </w:rPr>
        <w:tab/>
      </w:r>
      <w:r w:rsidRPr="00C868DD">
        <w:rPr>
          <w:rFonts w:asciiTheme="minorHAnsi" w:hAnsiTheme="minorHAnsi"/>
          <w:bCs/>
          <w:sz w:val="22"/>
          <w:szCs w:val="22"/>
        </w:rPr>
        <w:tab/>
        <w:t xml:space="preserve">: </w:t>
      </w:r>
      <w:r w:rsidRPr="00C868DD">
        <w:rPr>
          <w:rFonts w:asciiTheme="minorHAnsi" w:hAnsiTheme="minorHAnsi"/>
          <w:bCs/>
          <w:sz w:val="22"/>
          <w:szCs w:val="22"/>
        </w:rPr>
        <w:tab/>
        <w:t>Control-M</w:t>
      </w:r>
      <w:r w:rsidR="004C755C" w:rsidRPr="00C868DD">
        <w:rPr>
          <w:rFonts w:asciiTheme="minorHAnsi" w:hAnsiTheme="minorHAnsi"/>
          <w:bCs/>
          <w:sz w:val="22"/>
          <w:szCs w:val="22"/>
        </w:rPr>
        <w:t>, MOVE-IT</w:t>
      </w:r>
    </w:p>
    <w:p w:rsidR="00F00409" w:rsidRPr="00C868DD" w:rsidRDefault="00F00409" w:rsidP="00F00409">
      <w:pPr>
        <w:rPr>
          <w:rFonts w:asciiTheme="minorHAnsi" w:hAnsiTheme="minorHAnsi"/>
          <w:b/>
          <w:sz w:val="22"/>
          <w:szCs w:val="22"/>
        </w:rPr>
      </w:pPr>
      <w:r w:rsidRPr="00C868DD">
        <w:rPr>
          <w:rFonts w:asciiTheme="minorHAnsi" w:hAnsiTheme="minorHAnsi"/>
          <w:b/>
          <w:bCs/>
          <w:sz w:val="22"/>
          <w:szCs w:val="22"/>
        </w:rPr>
        <w:t>Component/Tools</w:t>
      </w:r>
      <w:r w:rsidRPr="00C868DD">
        <w:rPr>
          <w:rFonts w:asciiTheme="minorHAnsi" w:hAnsiTheme="minorHAnsi"/>
          <w:b/>
          <w:bCs/>
          <w:sz w:val="22"/>
          <w:szCs w:val="22"/>
        </w:rPr>
        <w:tab/>
      </w:r>
      <w:r w:rsidRPr="00C868DD">
        <w:rPr>
          <w:rFonts w:asciiTheme="minorHAnsi" w:hAnsiTheme="minorHAnsi"/>
          <w:sz w:val="22"/>
          <w:szCs w:val="22"/>
        </w:rPr>
        <w:t xml:space="preserve">: </w:t>
      </w:r>
      <w:r w:rsidRPr="00C868DD">
        <w:rPr>
          <w:rFonts w:asciiTheme="minorHAnsi" w:hAnsiTheme="minorHAnsi"/>
          <w:sz w:val="22"/>
          <w:szCs w:val="22"/>
        </w:rPr>
        <w:tab/>
        <w:t>Jira, Confluence, Bitbucket and Bamboo</w:t>
      </w:r>
    </w:p>
    <w:p w:rsidR="00F00409" w:rsidRPr="00C868DD" w:rsidRDefault="00F00409" w:rsidP="00F00409">
      <w:pPr>
        <w:rPr>
          <w:rFonts w:asciiTheme="minorHAnsi" w:hAnsiTheme="minorHAnsi"/>
          <w:sz w:val="22"/>
          <w:szCs w:val="22"/>
        </w:rPr>
      </w:pPr>
      <w:r w:rsidRPr="00C868DD">
        <w:rPr>
          <w:rFonts w:asciiTheme="minorHAnsi" w:hAnsiTheme="minorHAnsi"/>
          <w:b/>
          <w:sz w:val="22"/>
          <w:szCs w:val="22"/>
        </w:rPr>
        <w:t>Database</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sz w:val="22"/>
          <w:szCs w:val="22"/>
        </w:rPr>
        <w:t xml:space="preserve">: </w:t>
      </w:r>
      <w:r w:rsidRPr="00C868DD">
        <w:rPr>
          <w:rFonts w:asciiTheme="minorHAnsi" w:hAnsiTheme="minorHAnsi"/>
          <w:sz w:val="22"/>
          <w:szCs w:val="22"/>
        </w:rPr>
        <w:tab/>
        <w:t>Oracle 12C and SQL Server 2014</w:t>
      </w:r>
    </w:p>
    <w:p w:rsidR="00F00409" w:rsidRPr="00C868DD" w:rsidRDefault="00F00409" w:rsidP="00F00409">
      <w:pPr>
        <w:rPr>
          <w:rFonts w:asciiTheme="minorHAnsi" w:hAnsiTheme="minorHAnsi"/>
          <w:sz w:val="22"/>
          <w:szCs w:val="22"/>
        </w:rPr>
      </w:pPr>
      <w:r w:rsidRPr="00C868DD">
        <w:rPr>
          <w:rFonts w:asciiTheme="minorHAnsi" w:hAnsiTheme="minorHAnsi"/>
          <w:b/>
          <w:sz w:val="22"/>
          <w:szCs w:val="22"/>
        </w:rPr>
        <w:t>Model</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sz w:val="22"/>
          <w:szCs w:val="22"/>
        </w:rPr>
        <w:t>:</w:t>
      </w:r>
      <w:r w:rsidRPr="00C868DD">
        <w:rPr>
          <w:rFonts w:asciiTheme="minorHAnsi" w:hAnsiTheme="minorHAnsi"/>
          <w:sz w:val="22"/>
          <w:szCs w:val="22"/>
        </w:rPr>
        <w:tab/>
        <w:t>AGILE (SCRUM)</w:t>
      </w:r>
    </w:p>
    <w:p w:rsidR="006A3486" w:rsidRPr="00C868DD" w:rsidRDefault="006A3486" w:rsidP="00F00409">
      <w:pPr>
        <w:rPr>
          <w:rFonts w:asciiTheme="minorHAnsi" w:hAnsiTheme="minorHAnsi"/>
          <w:sz w:val="22"/>
          <w:szCs w:val="22"/>
        </w:rPr>
      </w:pPr>
    </w:p>
    <w:p w:rsidR="00F00409" w:rsidRPr="00C868DD" w:rsidRDefault="00F00409" w:rsidP="00F00409">
      <w:pPr>
        <w:rPr>
          <w:rFonts w:asciiTheme="minorHAnsi" w:hAnsiTheme="minorHAnsi"/>
          <w:bCs/>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A00DD1" w:rsidRPr="00C868DD" w:rsidRDefault="00F00409" w:rsidP="00A00DD1">
      <w:pPr>
        <w:rPr>
          <w:rFonts w:asciiTheme="minorHAnsi" w:hAnsiTheme="minorHAnsi"/>
          <w:sz w:val="22"/>
          <w:szCs w:val="22"/>
        </w:rPr>
      </w:pPr>
      <w:r w:rsidRPr="00C868DD">
        <w:rPr>
          <w:rFonts w:asciiTheme="minorHAnsi" w:hAnsiTheme="minorHAnsi"/>
          <w:sz w:val="22"/>
          <w:szCs w:val="22"/>
        </w:rPr>
        <w:t xml:space="preserve"> TOM is a fast-paced, high budget </w:t>
      </w:r>
      <w:r w:rsidR="00EC687D" w:rsidRPr="00C868DD">
        <w:rPr>
          <w:rFonts w:asciiTheme="minorHAnsi" w:hAnsiTheme="minorHAnsi"/>
          <w:sz w:val="22"/>
          <w:szCs w:val="22"/>
        </w:rPr>
        <w:t xml:space="preserve">'Business Transition' </w:t>
      </w:r>
      <w:r w:rsidRPr="00C868DD">
        <w:rPr>
          <w:rFonts w:asciiTheme="minorHAnsi" w:hAnsiTheme="minorHAnsi"/>
          <w:sz w:val="22"/>
          <w:szCs w:val="22"/>
        </w:rPr>
        <w:t xml:space="preserve">project that aims to replace the existing trading software (both front and middle/back office systems) with </w:t>
      </w:r>
      <w:r w:rsidR="00894B59" w:rsidRPr="00C868DD">
        <w:rPr>
          <w:rFonts w:asciiTheme="minorHAnsi" w:hAnsiTheme="minorHAnsi"/>
          <w:sz w:val="22"/>
          <w:szCs w:val="22"/>
        </w:rPr>
        <w:t xml:space="preserve">new ones. </w:t>
      </w:r>
      <w:r w:rsidR="00EC687D" w:rsidRPr="00C868DD">
        <w:rPr>
          <w:rFonts w:asciiTheme="minorHAnsi" w:hAnsiTheme="minorHAnsi"/>
          <w:sz w:val="22"/>
          <w:szCs w:val="22"/>
        </w:rPr>
        <w:t xml:space="preserve">This primarily involves </w:t>
      </w:r>
      <w:r w:rsidR="006A4FA2" w:rsidRPr="00C868DD">
        <w:rPr>
          <w:rFonts w:asciiTheme="minorHAnsi" w:hAnsiTheme="minorHAnsi"/>
          <w:sz w:val="22"/>
          <w:szCs w:val="22"/>
        </w:rPr>
        <w:t>designing the data model</w:t>
      </w:r>
      <w:r w:rsidR="00EC687D" w:rsidRPr="00C868DD">
        <w:rPr>
          <w:rFonts w:asciiTheme="minorHAnsi" w:hAnsiTheme="minorHAnsi"/>
          <w:sz w:val="22"/>
          <w:szCs w:val="22"/>
        </w:rPr>
        <w:t xml:space="preserve"> and developing interfaces in </w:t>
      </w:r>
      <w:r w:rsidR="006A4FA2" w:rsidRPr="00C868DD">
        <w:rPr>
          <w:rFonts w:asciiTheme="minorHAnsi" w:hAnsiTheme="minorHAnsi"/>
          <w:sz w:val="22"/>
          <w:szCs w:val="22"/>
        </w:rPr>
        <w:t xml:space="preserve">the </w:t>
      </w:r>
      <w:r w:rsidR="002755AE" w:rsidRPr="00C868DD">
        <w:rPr>
          <w:rFonts w:asciiTheme="minorHAnsi" w:hAnsiTheme="minorHAnsi"/>
          <w:sz w:val="22"/>
          <w:szCs w:val="22"/>
        </w:rPr>
        <w:t>EDM - Enterprise Data Management</w:t>
      </w:r>
      <w:r w:rsidR="00D322C6" w:rsidRPr="00C868DD">
        <w:rPr>
          <w:rFonts w:asciiTheme="minorHAnsi" w:hAnsiTheme="minorHAnsi"/>
          <w:sz w:val="22"/>
          <w:szCs w:val="22"/>
        </w:rPr>
        <w:t xml:space="preserve"> (GoldenSource); liaising with vendors (Blackrock and BNP)</w:t>
      </w:r>
      <w:r w:rsidR="00A51621" w:rsidRPr="00C868DD">
        <w:rPr>
          <w:rFonts w:asciiTheme="minorHAnsi" w:hAnsiTheme="minorHAnsi"/>
          <w:sz w:val="22"/>
          <w:szCs w:val="22"/>
        </w:rPr>
        <w:t>to</w:t>
      </w:r>
      <w:r w:rsidR="00D322C6" w:rsidRPr="00C868DD">
        <w:rPr>
          <w:rFonts w:asciiTheme="minorHAnsi" w:hAnsiTheme="minorHAnsi"/>
          <w:sz w:val="22"/>
          <w:szCs w:val="22"/>
        </w:rPr>
        <w:t xml:space="preserve"> understand vendor systems such as Blackrock Aladdin and to build interfaces to support front and middle office operations.</w:t>
      </w:r>
    </w:p>
    <w:p w:rsidR="00A51621" w:rsidRPr="00C868DD" w:rsidRDefault="00A1405F" w:rsidP="00A00DD1">
      <w:pPr>
        <w:rPr>
          <w:rFonts w:asciiTheme="minorHAnsi" w:hAnsiTheme="minorHAnsi"/>
          <w:b/>
          <w:sz w:val="22"/>
          <w:szCs w:val="22"/>
        </w:rPr>
      </w:pPr>
      <w:r w:rsidRPr="00C868DD">
        <w:rPr>
          <w:rFonts w:asciiTheme="minorHAnsi" w:hAnsiTheme="minorHAnsi"/>
          <w:sz w:val="22"/>
          <w:szCs w:val="22"/>
        </w:rPr>
        <w:t xml:space="preserve"> </w:t>
      </w:r>
    </w:p>
    <w:p w:rsidR="008B3186" w:rsidRPr="00C868DD" w:rsidRDefault="00D322C6" w:rsidP="00F00409">
      <w:pPr>
        <w:pStyle w:val="arial"/>
        <w:tabs>
          <w:tab w:val="left" w:pos="360"/>
        </w:tabs>
        <w:rPr>
          <w:rFonts w:asciiTheme="minorHAnsi" w:hAnsiTheme="minorHAnsi"/>
          <w:b w:val="0"/>
          <w:sz w:val="22"/>
          <w:szCs w:val="22"/>
        </w:rPr>
      </w:pPr>
      <w:r w:rsidRPr="00C868DD">
        <w:rPr>
          <w:rFonts w:asciiTheme="minorHAnsi" w:hAnsiTheme="minorHAnsi"/>
          <w:b w:val="0"/>
          <w:sz w:val="22"/>
          <w:szCs w:val="22"/>
        </w:rPr>
        <w:t>Ad</w:t>
      </w:r>
      <w:r w:rsidR="008B3186" w:rsidRPr="00C868DD">
        <w:rPr>
          <w:rFonts w:asciiTheme="minorHAnsi" w:hAnsiTheme="minorHAnsi"/>
          <w:b w:val="0"/>
          <w:sz w:val="22"/>
          <w:szCs w:val="22"/>
        </w:rPr>
        <w:t>ditionally, have participated in AGILE workshops and was trained in AGILE programming techniques</w:t>
      </w:r>
      <w:r w:rsidRPr="00C868DD">
        <w:rPr>
          <w:rFonts w:asciiTheme="minorHAnsi" w:hAnsiTheme="minorHAnsi"/>
          <w:b w:val="0"/>
          <w:sz w:val="22"/>
          <w:szCs w:val="22"/>
        </w:rPr>
        <w:t xml:space="preserve"> (from </w:t>
      </w:r>
      <w:r w:rsidR="008B3186" w:rsidRPr="00C868DD">
        <w:rPr>
          <w:rFonts w:asciiTheme="minorHAnsi" w:hAnsiTheme="minorHAnsi"/>
          <w:b w:val="0"/>
          <w:sz w:val="22"/>
          <w:szCs w:val="22"/>
        </w:rPr>
        <w:t>SOFT</w:t>
      </w:r>
      <w:r w:rsidRPr="00C868DD">
        <w:rPr>
          <w:rFonts w:asciiTheme="minorHAnsi" w:hAnsiTheme="minorHAnsi"/>
          <w:b w:val="0"/>
          <w:sz w:val="22"/>
          <w:szCs w:val="22"/>
        </w:rPr>
        <w:t xml:space="preserve">ED). </w:t>
      </w:r>
    </w:p>
    <w:p w:rsidR="008B3186" w:rsidRPr="00C868DD" w:rsidRDefault="008B3186" w:rsidP="00F00409">
      <w:pPr>
        <w:pStyle w:val="arial"/>
        <w:tabs>
          <w:tab w:val="left" w:pos="360"/>
        </w:tabs>
        <w:rPr>
          <w:rFonts w:asciiTheme="minorHAnsi" w:hAnsiTheme="minorHAnsi"/>
          <w:b w:val="0"/>
          <w:sz w:val="22"/>
          <w:szCs w:val="22"/>
        </w:rPr>
      </w:pPr>
    </w:p>
    <w:p w:rsidR="00F00409" w:rsidRPr="00C868DD" w:rsidRDefault="00F00409" w:rsidP="00F00409">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704FF4" w:rsidRPr="00C868DD" w:rsidRDefault="00F00409" w:rsidP="00F00409">
      <w:pPr>
        <w:numPr>
          <w:ilvl w:val="0"/>
          <w:numId w:val="3"/>
        </w:numPr>
        <w:jc w:val="both"/>
        <w:rPr>
          <w:rFonts w:asciiTheme="minorHAnsi" w:hAnsiTheme="minorHAnsi"/>
          <w:sz w:val="22"/>
          <w:szCs w:val="22"/>
        </w:rPr>
      </w:pPr>
      <w:r w:rsidRPr="00C868DD">
        <w:rPr>
          <w:rFonts w:asciiTheme="minorHAnsi" w:hAnsiTheme="minorHAnsi"/>
          <w:sz w:val="22"/>
          <w:szCs w:val="22"/>
        </w:rPr>
        <w:t xml:space="preserve">Liaise with Business </w:t>
      </w:r>
      <w:r w:rsidR="00894B59" w:rsidRPr="00C868DD">
        <w:rPr>
          <w:rFonts w:asciiTheme="minorHAnsi" w:hAnsiTheme="minorHAnsi"/>
          <w:sz w:val="22"/>
          <w:szCs w:val="22"/>
        </w:rPr>
        <w:t>Analysts (SME`s)/Solution Architect</w:t>
      </w:r>
      <w:r w:rsidR="00704FF4" w:rsidRPr="00C868DD">
        <w:rPr>
          <w:rFonts w:asciiTheme="minorHAnsi" w:hAnsiTheme="minorHAnsi"/>
          <w:sz w:val="22"/>
          <w:szCs w:val="22"/>
        </w:rPr>
        <w:t xml:space="preserve"> and vendors to get the functional requirements</w:t>
      </w:r>
    </w:p>
    <w:p w:rsidR="008B3186" w:rsidRPr="00C868DD" w:rsidRDefault="00A00DD1" w:rsidP="008B3186">
      <w:pPr>
        <w:pStyle w:val="arial"/>
        <w:numPr>
          <w:ilvl w:val="0"/>
          <w:numId w:val="3"/>
        </w:numPr>
        <w:tabs>
          <w:tab w:val="left" w:pos="360"/>
        </w:tabs>
        <w:rPr>
          <w:rFonts w:asciiTheme="minorHAnsi" w:hAnsiTheme="minorHAnsi"/>
          <w:b w:val="0"/>
          <w:sz w:val="22"/>
          <w:szCs w:val="22"/>
        </w:rPr>
      </w:pPr>
      <w:r w:rsidRPr="00C868DD">
        <w:rPr>
          <w:rFonts w:asciiTheme="minorHAnsi" w:hAnsiTheme="minorHAnsi"/>
          <w:b w:val="0"/>
          <w:sz w:val="22"/>
          <w:szCs w:val="22"/>
        </w:rPr>
        <w:t xml:space="preserve">Active role as </w:t>
      </w:r>
      <w:r w:rsidR="008B3186" w:rsidRPr="00C868DD">
        <w:rPr>
          <w:rFonts w:asciiTheme="minorHAnsi" w:hAnsiTheme="minorHAnsi"/>
          <w:b w:val="0"/>
          <w:sz w:val="22"/>
          <w:szCs w:val="22"/>
        </w:rPr>
        <w:t xml:space="preserve">SCRUM MASTER </w:t>
      </w:r>
      <w:r w:rsidRPr="00C868DD">
        <w:rPr>
          <w:rFonts w:asciiTheme="minorHAnsi" w:hAnsiTheme="minorHAnsi"/>
          <w:b w:val="0"/>
          <w:sz w:val="22"/>
          <w:szCs w:val="22"/>
        </w:rPr>
        <w:t xml:space="preserve">(run Daily Stand-ups, and other </w:t>
      </w:r>
      <w:r w:rsidR="008B3186" w:rsidRPr="00C868DD">
        <w:rPr>
          <w:rFonts w:asciiTheme="minorHAnsi" w:hAnsiTheme="minorHAnsi"/>
          <w:b w:val="0"/>
          <w:sz w:val="22"/>
          <w:szCs w:val="22"/>
        </w:rPr>
        <w:t>SPRINT ceremonies</w:t>
      </w:r>
      <w:r w:rsidRPr="00C868DD">
        <w:rPr>
          <w:rFonts w:asciiTheme="minorHAnsi" w:hAnsiTheme="minorHAnsi"/>
          <w:b w:val="0"/>
          <w:sz w:val="22"/>
          <w:szCs w:val="22"/>
        </w:rPr>
        <w:t>)</w:t>
      </w:r>
      <w:r w:rsidR="008B3186" w:rsidRPr="00C868DD">
        <w:rPr>
          <w:rFonts w:asciiTheme="minorHAnsi" w:hAnsiTheme="minorHAnsi"/>
          <w:b w:val="0"/>
          <w:sz w:val="22"/>
          <w:szCs w:val="22"/>
        </w:rPr>
        <w:t xml:space="preserve">. </w:t>
      </w:r>
      <w:r w:rsidRPr="00C868DD">
        <w:rPr>
          <w:rFonts w:asciiTheme="minorHAnsi" w:hAnsiTheme="minorHAnsi"/>
          <w:b w:val="0"/>
          <w:sz w:val="22"/>
          <w:szCs w:val="22"/>
        </w:rPr>
        <w:t xml:space="preserve">Attend </w:t>
      </w:r>
      <w:r w:rsidR="008B3186" w:rsidRPr="00C868DD">
        <w:rPr>
          <w:rFonts w:asciiTheme="minorHAnsi" w:hAnsiTheme="minorHAnsi"/>
          <w:b w:val="0"/>
          <w:sz w:val="22"/>
          <w:szCs w:val="22"/>
        </w:rPr>
        <w:t xml:space="preserve">PWG meetings </w:t>
      </w:r>
      <w:r w:rsidRPr="00C868DD">
        <w:rPr>
          <w:rFonts w:asciiTheme="minorHAnsi" w:hAnsiTheme="minorHAnsi"/>
          <w:b w:val="0"/>
          <w:sz w:val="22"/>
          <w:szCs w:val="22"/>
        </w:rPr>
        <w:t>and plan user stories.</w:t>
      </w:r>
    </w:p>
    <w:p w:rsidR="001B0510" w:rsidRPr="00C868DD" w:rsidRDefault="00704FF4" w:rsidP="00F00409">
      <w:pPr>
        <w:numPr>
          <w:ilvl w:val="0"/>
          <w:numId w:val="3"/>
        </w:numPr>
        <w:jc w:val="both"/>
        <w:rPr>
          <w:rFonts w:asciiTheme="minorHAnsi" w:hAnsiTheme="minorHAnsi"/>
          <w:sz w:val="22"/>
          <w:szCs w:val="22"/>
        </w:rPr>
      </w:pPr>
      <w:r w:rsidRPr="00C868DD">
        <w:rPr>
          <w:rFonts w:asciiTheme="minorHAnsi" w:hAnsiTheme="minorHAnsi"/>
          <w:sz w:val="22"/>
          <w:szCs w:val="22"/>
        </w:rPr>
        <w:t>A</w:t>
      </w:r>
      <w:r w:rsidR="00EC687D" w:rsidRPr="00C868DD">
        <w:rPr>
          <w:rFonts w:asciiTheme="minorHAnsi" w:hAnsiTheme="minorHAnsi"/>
          <w:sz w:val="22"/>
          <w:szCs w:val="22"/>
        </w:rPr>
        <w:t>nalyze</w:t>
      </w:r>
      <w:r w:rsidR="00FC5773" w:rsidRPr="00C868DD">
        <w:rPr>
          <w:rFonts w:asciiTheme="minorHAnsi" w:hAnsiTheme="minorHAnsi"/>
          <w:sz w:val="22"/>
          <w:szCs w:val="22"/>
        </w:rPr>
        <w:t xml:space="preserve"> </w:t>
      </w:r>
      <w:r w:rsidRPr="00C868DD">
        <w:rPr>
          <w:rFonts w:asciiTheme="minorHAnsi" w:hAnsiTheme="minorHAnsi"/>
          <w:sz w:val="22"/>
          <w:szCs w:val="22"/>
        </w:rPr>
        <w:t xml:space="preserve">EDM, </w:t>
      </w:r>
      <w:r w:rsidR="00894B59" w:rsidRPr="00C868DD">
        <w:rPr>
          <w:rFonts w:asciiTheme="minorHAnsi" w:hAnsiTheme="minorHAnsi"/>
          <w:sz w:val="22"/>
          <w:szCs w:val="22"/>
        </w:rPr>
        <w:t xml:space="preserve">design </w:t>
      </w:r>
      <w:r w:rsidRPr="00C868DD">
        <w:rPr>
          <w:rFonts w:asciiTheme="minorHAnsi" w:hAnsiTheme="minorHAnsi"/>
          <w:sz w:val="22"/>
          <w:szCs w:val="22"/>
        </w:rPr>
        <w:t xml:space="preserve">the data model and </w:t>
      </w:r>
      <w:r w:rsidR="00357DC2" w:rsidRPr="00C868DD">
        <w:rPr>
          <w:rFonts w:asciiTheme="minorHAnsi" w:hAnsiTheme="minorHAnsi"/>
          <w:sz w:val="22"/>
          <w:szCs w:val="22"/>
        </w:rPr>
        <w:t>map the source and target systems</w:t>
      </w:r>
      <w:r w:rsidR="00A51621" w:rsidRPr="00C868DD">
        <w:rPr>
          <w:rFonts w:asciiTheme="minorHAnsi" w:hAnsiTheme="minorHAnsi"/>
          <w:sz w:val="22"/>
          <w:szCs w:val="22"/>
        </w:rPr>
        <w:t xml:space="preserve"> in Confluence</w:t>
      </w:r>
    </w:p>
    <w:p w:rsidR="00F00409" w:rsidRPr="00C868DD" w:rsidRDefault="00704FF4" w:rsidP="00F00409">
      <w:pPr>
        <w:numPr>
          <w:ilvl w:val="0"/>
          <w:numId w:val="3"/>
        </w:numPr>
        <w:jc w:val="both"/>
        <w:rPr>
          <w:rFonts w:asciiTheme="minorHAnsi" w:hAnsiTheme="minorHAnsi"/>
          <w:sz w:val="22"/>
          <w:szCs w:val="22"/>
        </w:rPr>
      </w:pPr>
      <w:r w:rsidRPr="00C868DD">
        <w:rPr>
          <w:rFonts w:asciiTheme="minorHAnsi" w:hAnsiTheme="minorHAnsi"/>
          <w:sz w:val="22"/>
          <w:szCs w:val="22"/>
        </w:rPr>
        <w:t xml:space="preserve">Develop the </w:t>
      </w:r>
      <w:r w:rsidR="00357DC2" w:rsidRPr="00C868DD">
        <w:rPr>
          <w:rFonts w:asciiTheme="minorHAnsi" w:hAnsiTheme="minorHAnsi"/>
          <w:sz w:val="22"/>
          <w:szCs w:val="22"/>
        </w:rPr>
        <w:t>interfaces</w:t>
      </w:r>
      <w:r w:rsidRPr="00C868DD">
        <w:rPr>
          <w:rFonts w:asciiTheme="minorHAnsi" w:hAnsiTheme="minorHAnsi"/>
          <w:sz w:val="22"/>
          <w:szCs w:val="22"/>
        </w:rPr>
        <w:t xml:space="preserve"> using G</w:t>
      </w:r>
      <w:r w:rsidR="008B3186" w:rsidRPr="00C868DD">
        <w:rPr>
          <w:rFonts w:asciiTheme="minorHAnsi" w:hAnsiTheme="minorHAnsi"/>
          <w:sz w:val="22"/>
          <w:szCs w:val="22"/>
        </w:rPr>
        <w:t xml:space="preserve">olden Source MDX, workflow to receive feeds from BRS and BNP; process it and to support the daily trading operations </w:t>
      </w:r>
    </w:p>
    <w:p w:rsidR="00704FF4" w:rsidRPr="00C868DD" w:rsidRDefault="00704FF4" w:rsidP="00F00409">
      <w:pPr>
        <w:numPr>
          <w:ilvl w:val="0"/>
          <w:numId w:val="3"/>
        </w:numPr>
        <w:jc w:val="both"/>
        <w:rPr>
          <w:rFonts w:asciiTheme="minorHAnsi" w:hAnsiTheme="minorHAnsi"/>
          <w:sz w:val="22"/>
          <w:szCs w:val="22"/>
        </w:rPr>
      </w:pPr>
      <w:r w:rsidRPr="00C868DD">
        <w:rPr>
          <w:rFonts w:asciiTheme="minorHAnsi" w:hAnsiTheme="minorHAnsi"/>
          <w:sz w:val="22"/>
          <w:szCs w:val="22"/>
        </w:rPr>
        <w:t xml:space="preserve">Control-M is </w:t>
      </w:r>
      <w:r w:rsidR="008B3186" w:rsidRPr="00C868DD">
        <w:rPr>
          <w:rFonts w:asciiTheme="minorHAnsi" w:hAnsiTheme="minorHAnsi"/>
          <w:sz w:val="22"/>
          <w:szCs w:val="22"/>
        </w:rPr>
        <w:t>extensively</w:t>
      </w:r>
      <w:r w:rsidRPr="00C868DD">
        <w:rPr>
          <w:rFonts w:asciiTheme="minorHAnsi" w:hAnsiTheme="minorHAnsi"/>
          <w:sz w:val="22"/>
          <w:szCs w:val="22"/>
        </w:rPr>
        <w:t xml:space="preserve"> used to control and schedule the movement of</w:t>
      </w:r>
      <w:r w:rsidR="008B3186" w:rsidRPr="00C868DD">
        <w:rPr>
          <w:rFonts w:asciiTheme="minorHAnsi" w:hAnsiTheme="minorHAnsi"/>
          <w:sz w:val="22"/>
          <w:szCs w:val="22"/>
        </w:rPr>
        <w:t xml:space="preserve"> data across different system (monthly, weekly, daily, intraday and cyclic)</w:t>
      </w:r>
    </w:p>
    <w:p w:rsidR="00704FF4" w:rsidRPr="00C868DD" w:rsidRDefault="00704FF4" w:rsidP="00F00409">
      <w:pPr>
        <w:numPr>
          <w:ilvl w:val="0"/>
          <w:numId w:val="3"/>
        </w:numPr>
        <w:jc w:val="both"/>
        <w:rPr>
          <w:rFonts w:asciiTheme="minorHAnsi" w:hAnsiTheme="minorHAnsi"/>
          <w:sz w:val="22"/>
          <w:szCs w:val="22"/>
        </w:rPr>
      </w:pPr>
      <w:r w:rsidRPr="00C868DD">
        <w:rPr>
          <w:rFonts w:asciiTheme="minorHAnsi" w:hAnsiTheme="minorHAnsi"/>
          <w:sz w:val="22"/>
          <w:szCs w:val="22"/>
        </w:rPr>
        <w:t>MOVE-IT is also used to support the file movements across vendors</w:t>
      </w:r>
      <w:r w:rsidR="00357DC2" w:rsidRPr="00C868DD">
        <w:rPr>
          <w:rFonts w:asciiTheme="minorHAnsi" w:hAnsiTheme="minorHAnsi"/>
          <w:sz w:val="22"/>
          <w:szCs w:val="22"/>
        </w:rPr>
        <w:t xml:space="preserve"> (sFTP)</w:t>
      </w:r>
    </w:p>
    <w:p w:rsidR="00F756ED" w:rsidRPr="00C868DD" w:rsidRDefault="00F756ED" w:rsidP="00F00409">
      <w:pPr>
        <w:numPr>
          <w:ilvl w:val="0"/>
          <w:numId w:val="3"/>
        </w:numPr>
        <w:jc w:val="both"/>
        <w:rPr>
          <w:rFonts w:asciiTheme="minorHAnsi" w:hAnsiTheme="minorHAnsi"/>
          <w:sz w:val="22"/>
          <w:szCs w:val="22"/>
        </w:rPr>
      </w:pPr>
      <w:r w:rsidRPr="00C868DD">
        <w:rPr>
          <w:rFonts w:asciiTheme="minorHAnsi" w:hAnsiTheme="minorHAnsi"/>
          <w:sz w:val="22"/>
          <w:szCs w:val="22"/>
        </w:rPr>
        <w:t>Document the technical design of the data mappings and the data model ( both source and target)</w:t>
      </w:r>
    </w:p>
    <w:p w:rsidR="00FC5773" w:rsidRPr="00C868DD" w:rsidRDefault="00FC5773" w:rsidP="00F00409">
      <w:pPr>
        <w:numPr>
          <w:ilvl w:val="0"/>
          <w:numId w:val="3"/>
        </w:numPr>
        <w:jc w:val="both"/>
        <w:rPr>
          <w:rFonts w:asciiTheme="minorHAnsi" w:hAnsiTheme="minorHAnsi"/>
          <w:sz w:val="22"/>
          <w:szCs w:val="22"/>
        </w:rPr>
      </w:pPr>
      <w:r w:rsidRPr="00C868DD">
        <w:rPr>
          <w:rFonts w:asciiTheme="minorHAnsi" w:hAnsiTheme="minorHAnsi"/>
          <w:sz w:val="22"/>
          <w:szCs w:val="22"/>
        </w:rPr>
        <w:t xml:space="preserve">Active participation in creating stories (WBS) and in estimating the time </w:t>
      </w:r>
    </w:p>
    <w:p w:rsidR="00F00409" w:rsidRPr="00C868DD" w:rsidRDefault="00894B59" w:rsidP="00F00409">
      <w:pPr>
        <w:numPr>
          <w:ilvl w:val="0"/>
          <w:numId w:val="3"/>
        </w:numPr>
        <w:jc w:val="both"/>
        <w:rPr>
          <w:rFonts w:asciiTheme="minorHAnsi" w:hAnsiTheme="minorHAnsi"/>
          <w:sz w:val="22"/>
          <w:szCs w:val="22"/>
        </w:rPr>
      </w:pPr>
      <w:r w:rsidRPr="00C868DD">
        <w:rPr>
          <w:rFonts w:asciiTheme="minorHAnsi" w:hAnsiTheme="minorHAnsi"/>
          <w:sz w:val="22"/>
          <w:szCs w:val="22"/>
        </w:rPr>
        <w:t>Serve as technical expertise in analyzing</w:t>
      </w:r>
      <w:r w:rsidR="00A53740" w:rsidRPr="00C868DD">
        <w:rPr>
          <w:rFonts w:asciiTheme="minorHAnsi" w:hAnsiTheme="minorHAnsi"/>
          <w:sz w:val="22"/>
          <w:szCs w:val="22"/>
        </w:rPr>
        <w:t xml:space="preserve"> the technical and functional aspects; </w:t>
      </w:r>
      <w:r w:rsidRPr="00C868DD">
        <w:rPr>
          <w:rFonts w:asciiTheme="minorHAnsi" w:hAnsiTheme="minorHAnsi"/>
          <w:sz w:val="22"/>
          <w:szCs w:val="22"/>
        </w:rPr>
        <w:t xml:space="preserve">and proposing solution </w:t>
      </w:r>
      <w:r w:rsidR="00A53740" w:rsidRPr="00C868DD">
        <w:rPr>
          <w:rFonts w:asciiTheme="minorHAnsi" w:hAnsiTheme="minorHAnsi"/>
          <w:sz w:val="22"/>
          <w:szCs w:val="22"/>
        </w:rPr>
        <w:t xml:space="preserve">to implement primarily </w:t>
      </w:r>
      <w:r w:rsidRPr="00C868DD">
        <w:rPr>
          <w:rFonts w:asciiTheme="minorHAnsi" w:hAnsiTheme="minorHAnsi"/>
          <w:sz w:val="22"/>
          <w:szCs w:val="22"/>
        </w:rPr>
        <w:t>in GoldenSource</w:t>
      </w:r>
    </w:p>
    <w:p w:rsidR="00F00409" w:rsidRPr="00C868DD" w:rsidRDefault="00894B59" w:rsidP="00F83BDE">
      <w:pPr>
        <w:numPr>
          <w:ilvl w:val="0"/>
          <w:numId w:val="3"/>
        </w:numPr>
        <w:jc w:val="both"/>
        <w:rPr>
          <w:rFonts w:asciiTheme="minorHAnsi" w:hAnsiTheme="minorHAnsi"/>
          <w:sz w:val="22"/>
          <w:szCs w:val="22"/>
        </w:rPr>
      </w:pPr>
      <w:r w:rsidRPr="00C868DD">
        <w:rPr>
          <w:rFonts w:asciiTheme="minorHAnsi" w:hAnsiTheme="minorHAnsi"/>
          <w:sz w:val="22"/>
          <w:szCs w:val="22"/>
        </w:rPr>
        <w:t>Develop SSIS packages</w:t>
      </w:r>
      <w:r w:rsidR="001B0510" w:rsidRPr="00C868DD">
        <w:rPr>
          <w:rFonts w:asciiTheme="minorHAnsi" w:hAnsiTheme="minorHAnsi"/>
          <w:sz w:val="22"/>
          <w:szCs w:val="22"/>
        </w:rPr>
        <w:t xml:space="preserve"> (ETL)</w:t>
      </w:r>
      <w:r w:rsidRPr="00C868DD">
        <w:rPr>
          <w:rFonts w:asciiTheme="minorHAnsi" w:hAnsiTheme="minorHAnsi"/>
          <w:sz w:val="22"/>
          <w:szCs w:val="22"/>
        </w:rPr>
        <w:t>, SQL procedures, Golden Source MDX transformations as required for an interface</w:t>
      </w:r>
    </w:p>
    <w:p w:rsidR="00F00409" w:rsidRPr="00C868DD" w:rsidRDefault="00A53740" w:rsidP="00F00409">
      <w:pPr>
        <w:numPr>
          <w:ilvl w:val="0"/>
          <w:numId w:val="3"/>
        </w:numPr>
        <w:jc w:val="both"/>
        <w:rPr>
          <w:rFonts w:asciiTheme="minorHAnsi" w:hAnsiTheme="minorHAnsi"/>
          <w:sz w:val="22"/>
          <w:szCs w:val="22"/>
        </w:rPr>
      </w:pPr>
      <w:r w:rsidRPr="00C868DD">
        <w:rPr>
          <w:rFonts w:asciiTheme="minorHAnsi" w:hAnsiTheme="minorHAnsi"/>
          <w:sz w:val="22"/>
          <w:szCs w:val="22"/>
        </w:rPr>
        <w:t>Use JIRA for project tracking, Confluence for documenting specification, Bitbucket for version control and Bamboo for integration builds</w:t>
      </w:r>
    </w:p>
    <w:p w:rsidR="00A53740" w:rsidRPr="00C868DD" w:rsidRDefault="00F83BDE" w:rsidP="00A53740">
      <w:pPr>
        <w:numPr>
          <w:ilvl w:val="0"/>
          <w:numId w:val="3"/>
        </w:numPr>
        <w:jc w:val="both"/>
        <w:rPr>
          <w:rFonts w:asciiTheme="minorHAnsi" w:hAnsiTheme="minorHAnsi"/>
          <w:sz w:val="22"/>
          <w:szCs w:val="22"/>
        </w:rPr>
      </w:pPr>
      <w:r w:rsidRPr="00C868DD">
        <w:rPr>
          <w:rFonts w:asciiTheme="minorHAnsi" w:hAnsiTheme="minorHAnsi"/>
          <w:sz w:val="22"/>
          <w:szCs w:val="22"/>
        </w:rPr>
        <w:t>Lead/</w:t>
      </w:r>
      <w:r w:rsidR="00FC5773" w:rsidRPr="00C868DD">
        <w:rPr>
          <w:rFonts w:asciiTheme="minorHAnsi" w:hAnsiTheme="minorHAnsi"/>
          <w:sz w:val="22"/>
          <w:szCs w:val="22"/>
        </w:rPr>
        <w:t>Mentor junior resources</w:t>
      </w:r>
      <w:r w:rsidRPr="00C868DD">
        <w:rPr>
          <w:rFonts w:asciiTheme="minorHAnsi" w:hAnsiTheme="minorHAnsi"/>
          <w:sz w:val="22"/>
          <w:szCs w:val="22"/>
        </w:rPr>
        <w:t>; assist testing team and vendors when required</w:t>
      </w:r>
    </w:p>
    <w:p w:rsidR="00F00409" w:rsidRPr="00C868DD" w:rsidRDefault="00F00409" w:rsidP="00F00409">
      <w:pPr>
        <w:rPr>
          <w:rFonts w:asciiTheme="minorHAnsi" w:hAnsiTheme="minorHAnsi"/>
          <w:sz w:val="22"/>
          <w:szCs w:val="22"/>
        </w:rPr>
      </w:pPr>
    </w:p>
    <w:p w:rsidR="002108C3" w:rsidRPr="00C868DD" w:rsidRDefault="0062256A" w:rsidP="00F00409">
      <w:pPr>
        <w:rPr>
          <w:rFonts w:asciiTheme="minorHAnsi" w:hAnsiTheme="minorHAnsi"/>
          <w:sz w:val="22"/>
          <w:szCs w:val="22"/>
        </w:rPr>
      </w:pPr>
      <w:r w:rsidRPr="00C868DD">
        <w:rPr>
          <w:rFonts w:asciiTheme="minorHAnsi" w:hAnsiTheme="minorHAnsi"/>
          <w:b/>
          <w:sz w:val="22"/>
          <w:szCs w:val="22"/>
        </w:rPr>
        <w:t>P2 Group Asia Pte. Ltd.</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002108C3" w:rsidRPr="00C868DD">
        <w:rPr>
          <w:rFonts w:asciiTheme="minorHAnsi" w:hAnsiTheme="minorHAnsi"/>
          <w:b/>
          <w:sz w:val="22"/>
          <w:szCs w:val="22"/>
        </w:rPr>
        <w:t xml:space="preserve">Apr 2015 – </w:t>
      </w:r>
      <w:r w:rsidR="004702CC" w:rsidRPr="00C868DD">
        <w:rPr>
          <w:rFonts w:asciiTheme="minorHAnsi" w:hAnsiTheme="minorHAnsi"/>
          <w:b/>
          <w:sz w:val="22"/>
          <w:szCs w:val="22"/>
        </w:rPr>
        <w:t>Mar 2016</w:t>
      </w:r>
    </w:p>
    <w:p w:rsidR="002108C3" w:rsidRPr="00C868DD" w:rsidRDefault="002108C3" w:rsidP="002108C3">
      <w:pPr>
        <w:rPr>
          <w:rFonts w:asciiTheme="minorHAnsi" w:hAnsiTheme="minorHAnsi"/>
          <w:sz w:val="22"/>
          <w:szCs w:val="22"/>
        </w:rPr>
      </w:pPr>
      <w:r w:rsidRPr="00C868DD">
        <w:rPr>
          <w:rFonts w:asciiTheme="minorHAnsi" w:hAnsiTheme="minorHAnsi"/>
          <w:sz w:val="22"/>
          <w:szCs w:val="22"/>
        </w:rPr>
        <w:t xml:space="preserve">URL: </w:t>
      </w:r>
      <w:hyperlink r:id="rId12" w:history="1">
        <w:r w:rsidRPr="00C868DD">
          <w:rPr>
            <w:rStyle w:val="Hyperlink"/>
            <w:rFonts w:asciiTheme="minorHAnsi" w:hAnsiTheme="minorHAnsi"/>
            <w:sz w:val="22"/>
            <w:szCs w:val="22"/>
          </w:rPr>
          <w:t>www.p2energysolutions.com</w:t>
        </w:r>
      </w:hyperlink>
    </w:p>
    <w:p w:rsidR="002108C3" w:rsidRPr="00C868DD" w:rsidRDefault="002108C3" w:rsidP="002108C3">
      <w:pPr>
        <w:rPr>
          <w:rFonts w:asciiTheme="minorHAnsi" w:hAnsiTheme="minorHAnsi"/>
          <w:sz w:val="22"/>
          <w:szCs w:val="22"/>
        </w:rPr>
      </w:pPr>
      <w:r w:rsidRPr="00C868DD">
        <w:rPr>
          <w:rFonts w:asciiTheme="minorHAnsi" w:hAnsiTheme="minorHAnsi"/>
          <w:b/>
          <w:sz w:val="22"/>
          <w:szCs w:val="22"/>
          <w:u w:val="single"/>
        </w:rPr>
        <w:lastRenderedPageBreak/>
        <w:t>Role:- Senior Consultant</w:t>
      </w:r>
      <w:r w:rsidR="00FE2767" w:rsidRPr="00C868DD">
        <w:rPr>
          <w:rFonts w:asciiTheme="minorHAnsi" w:hAnsiTheme="minorHAnsi"/>
          <w:b/>
          <w:sz w:val="22"/>
          <w:szCs w:val="22"/>
          <w:u w:val="single"/>
        </w:rPr>
        <w:t xml:space="preserve"> (Professional Services)</w:t>
      </w:r>
    </w:p>
    <w:p w:rsidR="002108C3" w:rsidRPr="00C868DD" w:rsidRDefault="002108C3" w:rsidP="002108C3">
      <w:pPr>
        <w:rPr>
          <w:rFonts w:asciiTheme="minorHAnsi" w:hAnsiTheme="minorHAnsi"/>
          <w:sz w:val="22"/>
          <w:szCs w:val="22"/>
        </w:rPr>
      </w:pPr>
    </w:p>
    <w:p w:rsidR="002108C3" w:rsidRPr="00C868DD" w:rsidRDefault="002108C3" w:rsidP="002108C3">
      <w:pPr>
        <w:rPr>
          <w:rFonts w:asciiTheme="minorHAnsi" w:hAnsiTheme="minorHAnsi"/>
          <w:bCs/>
          <w:sz w:val="22"/>
          <w:szCs w:val="22"/>
        </w:rPr>
      </w:pPr>
      <w:r w:rsidRPr="00C868DD">
        <w:rPr>
          <w:rFonts w:asciiTheme="minorHAnsi" w:hAnsiTheme="minorHAnsi"/>
          <w:b/>
          <w:bCs/>
          <w:sz w:val="22"/>
          <w:szCs w:val="22"/>
        </w:rPr>
        <w:t>Project</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 xml:space="preserve">Woodside – </w:t>
      </w:r>
      <w:proofErr w:type="spellStart"/>
      <w:r w:rsidRPr="00C868DD">
        <w:rPr>
          <w:rFonts w:asciiTheme="minorHAnsi" w:hAnsiTheme="minorHAnsi"/>
          <w:bCs/>
          <w:sz w:val="22"/>
          <w:szCs w:val="22"/>
        </w:rPr>
        <w:t>Xena</w:t>
      </w:r>
      <w:proofErr w:type="spellEnd"/>
      <w:r w:rsidRPr="00C868DD">
        <w:rPr>
          <w:rFonts w:asciiTheme="minorHAnsi" w:hAnsiTheme="minorHAnsi"/>
          <w:bCs/>
          <w:sz w:val="22"/>
          <w:szCs w:val="22"/>
        </w:rPr>
        <w:t xml:space="preserve"> tieback to Pluto, </w:t>
      </w:r>
      <w:proofErr w:type="spellStart"/>
      <w:r w:rsidRPr="00C868DD">
        <w:rPr>
          <w:rFonts w:asciiTheme="minorHAnsi" w:hAnsiTheme="minorHAnsi"/>
          <w:bCs/>
          <w:sz w:val="22"/>
          <w:szCs w:val="22"/>
        </w:rPr>
        <w:t>Goodwyn</w:t>
      </w:r>
      <w:proofErr w:type="spellEnd"/>
      <w:r w:rsidRPr="00C868DD">
        <w:rPr>
          <w:rFonts w:asciiTheme="minorHAnsi" w:hAnsiTheme="minorHAnsi"/>
          <w:bCs/>
          <w:sz w:val="22"/>
          <w:szCs w:val="22"/>
        </w:rPr>
        <w:t xml:space="preserve"> A</w:t>
      </w:r>
    </w:p>
    <w:p w:rsidR="002108C3" w:rsidRPr="00C868DD" w:rsidRDefault="002108C3" w:rsidP="002108C3">
      <w:pPr>
        <w:rPr>
          <w:rFonts w:asciiTheme="minorHAnsi" w:hAnsiTheme="minorHAnsi"/>
          <w:b/>
          <w:bCs/>
          <w:sz w:val="22"/>
          <w:szCs w:val="22"/>
        </w:rPr>
      </w:pPr>
      <w:r w:rsidRPr="00C868DD">
        <w:rPr>
          <w:rFonts w:asciiTheme="minorHAnsi" w:hAnsiTheme="minorHAnsi"/>
          <w:b/>
          <w:bCs/>
          <w:sz w:val="22"/>
          <w:szCs w:val="22"/>
        </w:rPr>
        <w:t>Products</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62256A" w:rsidRPr="00C868DD">
        <w:rPr>
          <w:rFonts w:asciiTheme="minorHAnsi" w:hAnsiTheme="minorHAnsi"/>
          <w:bCs/>
          <w:sz w:val="22"/>
          <w:szCs w:val="22"/>
        </w:rPr>
        <w:t xml:space="preserve">: </w:t>
      </w:r>
      <w:r w:rsidR="00A53740" w:rsidRPr="00C868DD">
        <w:rPr>
          <w:rFonts w:asciiTheme="minorHAnsi" w:hAnsiTheme="minorHAnsi"/>
          <w:bCs/>
          <w:sz w:val="22"/>
          <w:szCs w:val="22"/>
        </w:rPr>
        <w:tab/>
      </w:r>
      <w:r w:rsidR="0062256A" w:rsidRPr="00C868DD">
        <w:rPr>
          <w:rFonts w:asciiTheme="minorHAnsi" w:hAnsiTheme="minorHAnsi"/>
          <w:bCs/>
          <w:sz w:val="22"/>
          <w:szCs w:val="22"/>
        </w:rPr>
        <w:t xml:space="preserve">BabelFish Visualization </w:t>
      </w:r>
    </w:p>
    <w:p w:rsidR="002108C3" w:rsidRPr="00C868DD" w:rsidRDefault="002108C3" w:rsidP="002108C3">
      <w:pPr>
        <w:rPr>
          <w:rFonts w:asciiTheme="minorHAnsi" w:hAnsiTheme="minorHAnsi"/>
          <w:b/>
          <w:sz w:val="22"/>
          <w:szCs w:val="22"/>
        </w:rPr>
      </w:pPr>
      <w:r w:rsidRPr="00C868DD">
        <w:rPr>
          <w:rFonts w:asciiTheme="minorHAnsi" w:hAnsiTheme="minorHAnsi"/>
          <w:b/>
          <w:bCs/>
          <w:sz w:val="22"/>
          <w:szCs w:val="22"/>
        </w:rPr>
        <w:t>Component/Tools</w:t>
      </w:r>
      <w:r w:rsidR="00A53740" w:rsidRPr="00C868DD">
        <w:rPr>
          <w:rFonts w:asciiTheme="minorHAnsi" w:hAnsiTheme="minorHAnsi"/>
          <w:b/>
          <w:bCs/>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VS2010, T-SQL queries</w:t>
      </w:r>
    </w:p>
    <w:p w:rsidR="002108C3" w:rsidRPr="00C868DD" w:rsidRDefault="002108C3" w:rsidP="002108C3">
      <w:pPr>
        <w:rPr>
          <w:rFonts w:asciiTheme="minorHAnsi" w:hAnsiTheme="minorHAnsi"/>
          <w:sz w:val="22"/>
          <w:szCs w:val="22"/>
        </w:rPr>
      </w:pPr>
      <w:r w:rsidRPr="00C868DD">
        <w:rPr>
          <w:rFonts w:asciiTheme="minorHAnsi" w:hAnsiTheme="minorHAnsi"/>
          <w:b/>
          <w:sz w:val="22"/>
          <w:szCs w:val="22"/>
        </w:rPr>
        <w:t>Database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00993A60" w:rsidRPr="00C868DD">
        <w:rPr>
          <w:rFonts w:asciiTheme="minorHAnsi" w:hAnsiTheme="minorHAnsi"/>
          <w:sz w:val="22"/>
          <w:szCs w:val="22"/>
        </w:rPr>
        <w:t xml:space="preserve">: </w:t>
      </w:r>
      <w:r w:rsidR="00A53740" w:rsidRPr="00C868DD">
        <w:rPr>
          <w:rFonts w:asciiTheme="minorHAnsi" w:hAnsiTheme="minorHAnsi"/>
          <w:sz w:val="22"/>
          <w:szCs w:val="22"/>
        </w:rPr>
        <w:tab/>
      </w:r>
      <w:r w:rsidR="00993A60" w:rsidRPr="00C868DD">
        <w:rPr>
          <w:rFonts w:asciiTheme="minorHAnsi" w:hAnsiTheme="minorHAnsi"/>
          <w:sz w:val="22"/>
          <w:szCs w:val="22"/>
        </w:rPr>
        <w:t>SQL Server 2012</w:t>
      </w:r>
    </w:p>
    <w:p w:rsidR="002108C3" w:rsidRPr="00C868DD" w:rsidRDefault="002108C3" w:rsidP="0062256A">
      <w:pPr>
        <w:rPr>
          <w:rFonts w:asciiTheme="minorHAnsi" w:hAnsiTheme="minorHAnsi"/>
          <w:sz w:val="22"/>
          <w:szCs w:val="22"/>
        </w:rPr>
      </w:pPr>
      <w:r w:rsidRPr="00C868DD">
        <w:rPr>
          <w:rFonts w:asciiTheme="minorHAnsi" w:hAnsiTheme="minorHAnsi"/>
          <w:b/>
          <w:sz w:val="22"/>
          <w:szCs w:val="22"/>
        </w:rPr>
        <w:t>Client</w:t>
      </w:r>
      <w:r w:rsidR="00A53740" w:rsidRPr="00C868DD">
        <w:rPr>
          <w:rFonts w:asciiTheme="minorHAnsi" w:hAnsiTheme="minorHAnsi"/>
          <w:b/>
          <w:sz w:val="22"/>
          <w:szCs w:val="22"/>
        </w:rPr>
        <w:tab/>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b/>
          <w:sz w:val="22"/>
          <w:szCs w:val="22"/>
        </w:rPr>
        <w:t xml:space="preserve">: </w:t>
      </w:r>
      <w:r w:rsidR="00A53740" w:rsidRPr="00C868DD">
        <w:rPr>
          <w:rFonts w:asciiTheme="minorHAnsi" w:hAnsiTheme="minorHAnsi"/>
          <w:b/>
          <w:sz w:val="22"/>
          <w:szCs w:val="22"/>
        </w:rPr>
        <w:tab/>
      </w:r>
      <w:r w:rsidRPr="00C868DD">
        <w:rPr>
          <w:rFonts w:asciiTheme="minorHAnsi" w:hAnsiTheme="minorHAnsi"/>
          <w:bCs/>
          <w:sz w:val="22"/>
          <w:szCs w:val="22"/>
        </w:rPr>
        <w:t>Woodside</w:t>
      </w:r>
    </w:p>
    <w:p w:rsidR="002108C3" w:rsidRPr="00C868DD" w:rsidRDefault="002108C3" w:rsidP="002108C3">
      <w:pPr>
        <w:rPr>
          <w:rFonts w:asciiTheme="minorHAnsi" w:hAnsiTheme="minorHAnsi"/>
          <w:sz w:val="22"/>
          <w:szCs w:val="22"/>
        </w:rPr>
      </w:pPr>
    </w:p>
    <w:p w:rsidR="002108C3" w:rsidRPr="00C868DD" w:rsidRDefault="002108C3" w:rsidP="002108C3">
      <w:pPr>
        <w:rPr>
          <w:rFonts w:asciiTheme="minorHAnsi" w:hAnsiTheme="minorHAnsi"/>
          <w:bCs/>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9C76C1" w:rsidRPr="00C868DD" w:rsidRDefault="009C76C1" w:rsidP="009C76C1">
      <w:pPr>
        <w:rPr>
          <w:rFonts w:asciiTheme="minorHAnsi" w:hAnsiTheme="minorHAnsi"/>
          <w:sz w:val="22"/>
          <w:szCs w:val="22"/>
        </w:rPr>
      </w:pPr>
      <w:proofErr w:type="spellStart"/>
      <w:r w:rsidRPr="00C868DD">
        <w:rPr>
          <w:rFonts w:asciiTheme="minorHAnsi" w:hAnsiTheme="minorHAnsi"/>
          <w:bCs/>
          <w:sz w:val="22"/>
          <w:szCs w:val="22"/>
        </w:rPr>
        <w:t>Xena</w:t>
      </w:r>
      <w:proofErr w:type="spellEnd"/>
      <w:r w:rsidRPr="00C868DD">
        <w:rPr>
          <w:rFonts w:asciiTheme="minorHAnsi" w:hAnsiTheme="minorHAnsi"/>
          <w:bCs/>
          <w:sz w:val="22"/>
          <w:szCs w:val="22"/>
        </w:rPr>
        <w:t>, is a tie back of two subsea wells to the Pluto infrastructure.</w:t>
      </w:r>
      <w:r w:rsidRPr="00C868DD">
        <w:rPr>
          <w:rFonts w:asciiTheme="minorHAnsi" w:hAnsiTheme="minorHAnsi"/>
          <w:sz w:val="22"/>
          <w:szCs w:val="22"/>
        </w:rPr>
        <w:t xml:space="preserve"> This is to build a real time production data visualization pages (using BabelFish) for integration of </w:t>
      </w:r>
      <w:proofErr w:type="spellStart"/>
      <w:r w:rsidRPr="00C868DD">
        <w:rPr>
          <w:rFonts w:asciiTheme="minorHAnsi" w:hAnsiTheme="minorHAnsi"/>
          <w:sz w:val="22"/>
          <w:szCs w:val="22"/>
        </w:rPr>
        <w:t>Xena</w:t>
      </w:r>
      <w:proofErr w:type="spellEnd"/>
      <w:r w:rsidRPr="00C868DD">
        <w:rPr>
          <w:rFonts w:asciiTheme="minorHAnsi" w:hAnsiTheme="minorHAnsi"/>
          <w:sz w:val="22"/>
          <w:szCs w:val="22"/>
        </w:rPr>
        <w:t xml:space="preserve"> into the already existing Pluto build.  The tie-backs for </w:t>
      </w:r>
      <w:proofErr w:type="spellStart"/>
      <w:r w:rsidRPr="00C868DD">
        <w:rPr>
          <w:rFonts w:asciiTheme="minorHAnsi" w:hAnsiTheme="minorHAnsi"/>
          <w:sz w:val="22"/>
          <w:szCs w:val="22"/>
        </w:rPr>
        <w:t>Xena</w:t>
      </w:r>
      <w:proofErr w:type="spellEnd"/>
      <w:r w:rsidRPr="00C868DD">
        <w:rPr>
          <w:rFonts w:asciiTheme="minorHAnsi" w:hAnsiTheme="minorHAnsi"/>
          <w:sz w:val="22"/>
          <w:szCs w:val="22"/>
        </w:rPr>
        <w:t xml:space="preserve"> will be to the Pluto </w:t>
      </w:r>
      <w:proofErr w:type="spellStart"/>
      <w:r w:rsidRPr="00C868DD">
        <w:rPr>
          <w:rFonts w:asciiTheme="minorHAnsi" w:hAnsiTheme="minorHAnsi"/>
          <w:sz w:val="22"/>
          <w:szCs w:val="22"/>
        </w:rPr>
        <w:t>Flowlines</w:t>
      </w:r>
      <w:proofErr w:type="spellEnd"/>
      <w:r w:rsidRPr="00C868DD">
        <w:rPr>
          <w:rFonts w:asciiTheme="minorHAnsi" w:hAnsiTheme="minorHAnsi"/>
          <w:sz w:val="22"/>
          <w:szCs w:val="22"/>
        </w:rPr>
        <w:t xml:space="preserve"> A-B and Pluto platform. </w:t>
      </w:r>
    </w:p>
    <w:p w:rsidR="003B1076" w:rsidRPr="00C868DD" w:rsidRDefault="003B1076" w:rsidP="009C76C1">
      <w:pPr>
        <w:rPr>
          <w:rFonts w:asciiTheme="minorHAnsi" w:hAnsiTheme="minorHAnsi"/>
          <w:sz w:val="22"/>
          <w:szCs w:val="22"/>
        </w:rPr>
      </w:pPr>
    </w:p>
    <w:p w:rsidR="002108C3" w:rsidRPr="00C868DD" w:rsidRDefault="002108C3" w:rsidP="002108C3">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C1495D" w:rsidRPr="00C868DD" w:rsidRDefault="00C1495D" w:rsidP="002108C3">
      <w:pPr>
        <w:numPr>
          <w:ilvl w:val="0"/>
          <w:numId w:val="3"/>
        </w:numPr>
        <w:jc w:val="both"/>
        <w:rPr>
          <w:rFonts w:asciiTheme="minorHAnsi" w:hAnsiTheme="minorHAnsi"/>
          <w:sz w:val="22"/>
          <w:szCs w:val="22"/>
        </w:rPr>
      </w:pPr>
      <w:r w:rsidRPr="00C868DD">
        <w:rPr>
          <w:rFonts w:asciiTheme="minorHAnsi" w:hAnsiTheme="minorHAnsi"/>
          <w:sz w:val="22"/>
          <w:szCs w:val="22"/>
        </w:rPr>
        <w:t xml:space="preserve">Lead and manage the </w:t>
      </w:r>
      <w:proofErr w:type="spellStart"/>
      <w:r w:rsidRPr="00C868DD">
        <w:rPr>
          <w:rFonts w:asciiTheme="minorHAnsi" w:hAnsiTheme="minorHAnsi"/>
          <w:sz w:val="22"/>
          <w:szCs w:val="22"/>
        </w:rPr>
        <w:t>Xena</w:t>
      </w:r>
      <w:proofErr w:type="spellEnd"/>
      <w:r w:rsidRPr="00C868DD">
        <w:rPr>
          <w:rFonts w:asciiTheme="minorHAnsi" w:hAnsiTheme="minorHAnsi"/>
          <w:sz w:val="22"/>
          <w:szCs w:val="22"/>
        </w:rPr>
        <w:t xml:space="preserve"> implementation for Woodside</w:t>
      </w:r>
    </w:p>
    <w:p w:rsidR="00ED470E" w:rsidRPr="00C868DD" w:rsidRDefault="009C76C1" w:rsidP="002108C3">
      <w:pPr>
        <w:numPr>
          <w:ilvl w:val="0"/>
          <w:numId w:val="3"/>
        </w:numPr>
        <w:jc w:val="both"/>
        <w:rPr>
          <w:rFonts w:asciiTheme="minorHAnsi" w:hAnsiTheme="minorHAnsi"/>
          <w:sz w:val="22"/>
          <w:szCs w:val="22"/>
        </w:rPr>
      </w:pPr>
      <w:r w:rsidRPr="00C868DD">
        <w:rPr>
          <w:rFonts w:asciiTheme="minorHAnsi" w:hAnsiTheme="minorHAnsi"/>
          <w:sz w:val="22"/>
          <w:szCs w:val="22"/>
        </w:rPr>
        <w:t xml:space="preserve">Liaise with </w:t>
      </w:r>
      <w:r w:rsidR="0062256A" w:rsidRPr="00C868DD">
        <w:rPr>
          <w:rFonts w:asciiTheme="minorHAnsi" w:hAnsiTheme="minorHAnsi"/>
          <w:sz w:val="22"/>
          <w:szCs w:val="22"/>
        </w:rPr>
        <w:t xml:space="preserve">Business </w:t>
      </w:r>
      <w:r w:rsidRPr="00C868DD">
        <w:rPr>
          <w:rFonts w:asciiTheme="minorHAnsi" w:hAnsiTheme="minorHAnsi"/>
          <w:sz w:val="22"/>
          <w:szCs w:val="22"/>
        </w:rPr>
        <w:t>users</w:t>
      </w:r>
      <w:r w:rsidR="0062256A" w:rsidRPr="00C868DD">
        <w:rPr>
          <w:rFonts w:asciiTheme="minorHAnsi" w:hAnsiTheme="minorHAnsi"/>
          <w:sz w:val="22"/>
          <w:szCs w:val="22"/>
        </w:rPr>
        <w:t xml:space="preserve"> and technical engineers </w:t>
      </w:r>
      <w:r w:rsidRPr="00C868DD">
        <w:rPr>
          <w:rFonts w:asciiTheme="minorHAnsi" w:hAnsiTheme="minorHAnsi"/>
          <w:sz w:val="22"/>
          <w:szCs w:val="22"/>
        </w:rPr>
        <w:t xml:space="preserve">to </w:t>
      </w:r>
      <w:r w:rsidR="0062256A" w:rsidRPr="00C868DD">
        <w:rPr>
          <w:rFonts w:asciiTheme="minorHAnsi" w:hAnsiTheme="minorHAnsi"/>
          <w:sz w:val="22"/>
          <w:szCs w:val="22"/>
        </w:rPr>
        <w:t xml:space="preserve">collect </w:t>
      </w:r>
      <w:r w:rsidR="00ED470E" w:rsidRPr="00C868DD">
        <w:rPr>
          <w:rFonts w:asciiTheme="minorHAnsi" w:hAnsiTheme="minorHAnsi"/>
          <w:sz w:val="22"/>
          <w:szCs w:val="22"/>
        </w:rPr>
        <w:t>the requirements</w:t>
      </w:r>
    </w:p>
    <w:p w:rsidR="00372B33" w:rsidRPr="00C868DD" w:rsidRDefault="005A7300" w:rsidP="002108C3">
      <w:pPr>
        <w:numPr>
          <w:ilvl w:val="0"/>
          <w:numId w:val="3"/>
        </w:numPr>
        <w:jc w:val="both"/>
        <w:rPr>
          <w:rFonts w:asciiTheme="minorHAnsi" w:hAnsiTheme="minorHAnsi"/>
          <w:sz w:val="22"/>
          <w:szCs w:val="22"/>
        </w:rPr>
      </w:pPr>
      <w:r w:rsidRPr="00C868DD">
        <w:rPr>
          <w:rFonts w:asciiTheme="minorHAnsi" w:hAnsiTheme="minorHAnsi"/>
          <w:sz w:val="22"/>
          <w:szCs w:val="22"/>
        </w:rPr>
        <w:t>Capture the business needs and assess</w:t>
      </w:r>
      <w:r w:rsidR="00372B33" w:rsidRPr="00C868DD">
        <w:rPr>
          <w:rFonts w:asciiTheme="minorHAnsi" w:hAnsiTheme="minorHAnsi"/>
          <w:sz w:val="22"/>
          <w:szCs w:val="22"/>
        </w:rPr>
        <w:t xml:space="preserve"> impact analysis on the existing system</w:t>
      </w:r>
    </w:p>
    <w:p w:rsidR="00ED470E" w:rsidRPr="00C868DD" w:rsidRDefault="00ED470E" w:rsidP="002108C3">
      <w:pPr>
        <w:numPr>
          <w:ilvl w:val="0"/>
          <w:numId w:val="3"/>
        </w:numPr>
        <w:jc w:val="both"/>
        <w:rPr>
          <w:rFonts w:asciiTheme="minorHAnsi" w:hAnsiTheme="minorHAnsi"/>
          <w:sz w:val="22"/>
          <w:szCs w:val="22"/>
        </w:rPr>
      </w:pPr>
      <w:r w:rsidRPr="00C868DD">
        <w:rPr>
          <w:rFonts w:asciiTheme="minorHAnsi" w:hAnsiTheme="minorHAnsi"/>
          <w:sz w:val="22"/>
          <w:szCs w:val="22"/>
        </w:rPr>
        <w:t>Create Functional Document Specification</w:t>
      </w:r>
    </w:p>
    <w:p w:rsidR="00332A92" w:rsidRPr="00C868DD" w:rsidRDefault="00332A92" w:rsidP="002108C3">
      <w:pPr>
        <w:numPr>
          <w:ilvl w:val="0"/>
          <w:numId w:val="3"/>
        </w:numPr>
        <w:jc w:val="both"/>
        <w:rPr>
          <w:rFonts w:asciiTheme="minorHAnsi" w:hAnsiTheme="minorHAnsi"/>
          <w:sz w:val="22"/>
          <w:szCs w:val="22"/>
        </w:rPr>
      </w:pPr>
      <w:r w:rsidRPr="00C868DD">
        <w:rPr>
          <w:rFonts w:asciiTheme="minorHAnsi" w:hAnsiTheme="minorHAnsi"/>
          <w:sz w:val="22"/>
          <w:szCs w:val="22"/>
        </w:rPr>
        <w:t>Create Prototype and propose solution to the client</w:t>
      </w:r>
    </w:p>
    <w:p w:rsidR="009C76C1" w:rsidRPr="00C868DD" w:rsidRDefault="009C76C1" w:rsidP="002108C3">
      <w:pPr>
        <w:numPr>
          <w:ilvl w:val="0"/>
          <w:numId w:val="3"/>
        </w:numPr>
        <w:jc w:val="both"/>
        <w:rPr>
          <w:rFonts w:asciiTheme="minorHAnsi" w:hAnsiTheme="minorHAnsi"/>
          <w:sz w:val="22"/>
          <w:szCs w:val="22"/>
        </w:rPr>
      </w:pPr>
      <w:r w:rsidRPr="00C868DD">
        <w:rPr>
          <w:rFonts w:asciiTheme="minorHAnsi" w:hAnsiTheme="minorHAnsi"/>
          <w:sz w:val="22"/>
          <w:szCs w:val="22"/>
        </w:rPr>
        <w:t>Create mapping document</w:t>
      </w:r>
      <w:r w:rsidR="00332A92" w:rsidRPr="00C868DD">
        <w:rPr>
          <w:rFonts w:asciiTheme="minorHAnsi" w:hAnsiTheme="minorHAnsi"/>
          <w:sz w:val="22"/>
          <w:szCs w:val="22"/>
        </w:rPr>
        <w:t xml:space="preserve"> to map the requirements</w:t>
      </w:r>
      <w:r w:rsidR="00ED470E" w:rsidRPr="00C868DD">
        <w:rPr>
          <w:rFonts w:asciiTheme="minorHAnsi" w:hAnsiTheme="minorHAnsi"/>
          <w:sz w:val="22"/>
          <w:szCs w:val="22"/>
        </w:rPr>
        <w:t xml:space="preserve"> to the project scope</w:t>
      </w:r>
    </w:p>
    <w:p w:rsidR="002108C3" w:rsidRPr="00C868DD" w:rsidRDefault="009C76C1" w:rsidP="002108C3">
      <w:pPr>
        <w:numPr>
          <w:ilvl w:val="0"/>
          <w:numId w:val="3"/>
        </w:numPr>
        <w:jc w:val="both"/>
        <w:rPr>
          <w:rFonts w:asciiTheme="minorHAnsi" w:hAnsiTheme="minorHAnsi"/>
          <w:sz w:val="22"/>
          <w:szCs w:val="22"/>
        </w:rPr>
      </w:pPr>
      <w:r w:rsidRPr="00C868DD">
        <w:rPr>
          <w:rFonts w:asciiTheme="minorHAnsi" w:hAnsiTheme="minorHAnsi"/>
          <w:sz w:val="22"/>
          <w:szCs w:val="22"/>
        </w:rPr>
        <w:t xml:space="preserve">Develop BabelFish </w:t>
      </w:r>
      <w:r w:rsidR="0062256A" w:rsidRPr="00C868DD">
        <w:rPr>
          <w:rFonts w:asciiTheme="minorHAnsi" w:hAnsiTheme="minorHAnsi"/>
          <w:sz w:val="22"/>
          <w:szCs w:val="22"/>
        </w:rPr>
        <w:t xml:space="preserve">Visualization </w:t>
      </w:r>
      <w:r w:rsidRPr="00C868DD">
        <w:rPr>
          <w:rFonts w:asciiTheme="minorHAnsi" w:hAnsiTheme="minorHAnsi"/>
          <w:sz w:val="22"/>
          <w:szCs w:val="22"/>
        </w:rPr>
        <w:t>pages</w:t>
      </w:r>
      <w:r w:rsidR="00ED470E" w:rsidRPr="00C868DD">
        <w:rPr>
          <w:rFonts w:asciiTheme="minorHAnsi" w:hAnsiTheme="minorHAnsi"/>
          <w:sz w:val="22"/>
          <w:szCs w:val="22"/>
        </w:rPr>
        <w:t xml:space="preserve"> </w:t>
      </w:r>
    </w:p>
    <w:p w:rsidR="00ED470E" w:rsidRPr="00C868DD" w:rsidRDefault="00ED470E" w:rsidP="002108C3">
      <w:pPr>
        <w:numPr>
          <w:ilvl w:val="0"/>
          <w:numId w:val="3"/>
        </w:numPr>
        <w:jc w:val="both"/>
        <w:rPr>
          <w:rFonts w:asciiTheme="minorHAnsi" w:hAnsiTheme="minorHAnsi"/>
          <w:sz w:val="22"/>
          <w:szCs w:val="22"/>
        </w:rPr>
      </w:pPr>
      <w:r w:rsidRPr="00C868DD">
        <w:rPr>
          <w:rFonts w:asciiTheme="minorHAnsi" w:hAnsiTheme="minorHAnsi"/>
          <w:sz w:val="22"/>
          <w:szCs w:val="22"/>
        </w:rPr>
        <w:t>Liaise with Developers to do report building</w:t>
      </w:r>
    </w:p>
    <w:p w:rsidR="002108C3" w:rsidRPr="00C868DD" w:rsidRDefault="002108C3" w:rsidP="008E33F1">
      <w:pPr>
        <w:numPr>
          <w:ilvl w:val="0"/>
          <w:numId w:val="3"/>
        </w:numPr>
        <w:jc w:val="both"/>
        <w:rPr>
          <w:rFonts w:asciiTheme="minorHAnsi" w:hAnsiTheme="minorHAnsi"/>
          <w:sz w:val="22"/>
          <w:szCs w:val="22"/>
        </w:rPr>
      </w:pPr>
      <w:r w:rsidRPr="00C868DD">
        <w:rPr>
          <w:rFonts w:asciiTheme="minorHAnsi" w:hAnsiTheme="minorHAnsi"/>
          <w:sz w:val="22"/>
          <w:szCs w:val="22"/>
        </w:rPr>
        <w:t xml:space="preserve">Hands on using advance T-SQL queries to define business </w:t>
      </w:r>
      <w:r w:rsidR="00372B33" w:rsidRPr="00C868DD">
        <w:rPr>
          <w:rFonts w:asciiTheme="minorHAnsi" w:hAnsiTheme="minorHAnsi"/>
          <w:sz w:val="22"/>
          <w:szCs w:val="22"/>
        </w:rPr>
        <w:t>logic</w:t>
      </w:r>
    </w:p>
    <w:p w:rsidR="00A56DA0" w:rsidRPr="00C868DD" w:rsidRDefault="00ED470E" w:rsidP="00A56DA0">
      <w:pPr>
        <w:numPr>
          <w:ilvl w:val="0"/>
          <w:numId w:val="3"/>
        </w:numPr>
        <w:jc w:val="both"/>
        <w:rPr>
          <w:rFonts w:asciiTheme="minorHAnsi" w:hAnsiTheme="minorHAnsi"/>
          <w:b/>
          <w:sz w:val="22"/>
          <w:szCs w:val="22"/>
        </w:rPr>
      </w:pPr>
      <w:r w:rsidRPr="00C868DD">
        <w:rPr>
          <w:rFonts w:asciiTheme="minorHAnsi" w:hAnsiTheme="minorHAnsi"/>
          <w:sz w:val="22"/>
          <w:szCs w:val="22"/>
        </w:rPr>
        <w:t>Handle</w:t>
      </w:r>
      <w:r w:rsidR="00A56DA0" w:rsidRPr="00C868DD">
        <w:rPr>
          <w:rFonts w:asciiTheme="minorHAnsi" w:hAnsiTheme="minorHAnsi"/>
          <w:sz w:val="22"/>
          <w:szCs w:val="22"/>
        </w:rPr>
        <w:t xml:space="preserve"> UAT, System Integration Testing and bug fixing</w:t>
      </w:r>
    </w:p>
    <w:p w:rsidR="009C76C1" w:rsidRPr="00C868DD" w:rsidRDefault="00ED470E" w:rsidP="008E33F1">
      <w:pPr>
        <w:numPr>
          <w:ilvl w:val="0"/>
          <w:numId w:val="3"/>
        </w:numPr>
        <w:jc w:val="both"/>
        <w:rPr>
          <w:rFonts w:asciiTheme="minorHAnsi" w:hAnsiTheme="minorHAnsi"/>
          <w:sz w:val="22"/>
          <w:szCs w:val="22"/>
        </w:rPr>
      </w:pPr>
      <w:r w:rsidRPr="00C868DD">
        <w:rPr>
          <w:rFonts w:asciiTheme="minorHAnsi" w:hAnsiTheme="minorHAnsi"/>
          <w:sz w:val="22"/>
          <w:szCs w:val="22"/>
        </w:rPr>
        <w:t>Promote</w:t>
      </w:r>
      <w:r w:rsidR="009C76C1" w:rsidRPr="00C868DD">
        <w:rPr>
          <w:rFonts w:asciiTheme="minorHAnsi" w:hAnsiTheme="minorHAnsi"/>
          <w:sz w:val="22"/>
          <w:szCs w:val="22"/>
        </w:rPr>
        <w:t xml:space="preserve"> the</w:t>
      </w:r>
      <w:r w:rsidR="00A56DA0" w:rsidRPr="00C868DD">
        <w:rPr>
          <w:rFonts w:asciiTheme="minorHAnsi" w:hAnsiTheme="minorHAnsi"/>
          <w:sz w:val="22"/>
          <w:szCs w:val="22"/>
        </w:rPr>
        <w:t xml:space="preserve"> changes to Production </w:t>
      </w:r>
      <w:r w:rsidRPr="00C868DD">
        <w:rPr>
          <w:rFonts w:asciiTheme="minorHAnsi" w:hAnsiTheme="minorHAnsi"/>
          <w:sz w:val="22"/>
          <w:szCs w:val="22"/>
        </w:rPr>
        <w:t>once</w:t>
      </w:r>
      <w:r w:rsidR="00960DD3" w:rsidRPr="00C868DD">
        <w:rPr>
          <w:rFonts w:asciiTheme="minorHAnsi" w:hAnsiTheme="minorHAnsi"/>
          <w:sz w:val="22"/>
          <w:szCs w:val="22"/>
        </w:rPr>
        <w:t xml:space="preserve"> the user has</w:t>
      </w:r>
      <w:r w:rsidR="00A56DA0" w:rsidRPr="00C868DD">
        <w:rPr>
          <w:rFonts w:asciiTheme="minorHAnsi" w:hAnsiTheme="minorHAnsi"/>
          <w:sz w:val="22"/>
          <w:szCs w:val="22"/>
        </w:rPr>
        <w:t xml:space="preserve"> si</w:t>
      </w:r>
      <w:r w:rsidR="009C76C1" w:rsidRPr="00C868DD">
        <w:rPr>
          <w:rFonts w:asciiTheme="minorHAnsi" w:hAnsiTheme="minorHAnsi"/>
          <w:sz w:val="22"/>
          <w:szCs w:val="22"/>
        </w:rPr>
        <w:t>g</w:t>
      </w:r>
      <w:r w:rsidR="00A56DA0" w:rsidRPr="00C868DD">
        <w:rPr>
          <w:rFonts w:asciiTheme="minorHAnsi" w:hAnsiTheme="minorHAnsi"/>
          <w:sz w:val="22"/>
          <w:szCs w:val="22"/>
        </w:rPr>
        <w:t>n</w:t>
      </w:r>
      <w:r w:rsidR="009C76C1" w:rsidRPr="00C868DD">
        <w:rPr>
          <w:rFonts w:asciiTheme="minorHAnsi" w:hAnsiTheme="minorHAnsi"/>
          <w:sz w:val="22"/>
          <w:szCs w:val="22"/>
        </w:rPr>
        <w:t>ed-off</w:t>
      </w:r>
    </w:p>
    <w:p w:rsidR="00ED470E" w:rsidRPr="00C868DD" w:rsidRDefault="009C76C1" w:rsidP="00617C57">
      <w:pPr>
        <w:numPr>
          <w:ilvl w:val="0"/>
          <w:numId w:val="3"/>
        </w:numPr>
        <w:jc w:val="both"/>
        <w:rPr>
          <w:rFonts w:asciiTheme="minorHAnsi" w:hAnsiTheme="minorHAnsi"/>
          <w:b/>
          <w:sz w:val="22"/>
          <w:szCs w:val="22"/>
        </w:rPr>
      </w:pPr>
      <w:r w:rsidRPr="00C868DD">
        <w:rPr>
          <w:rFonts w:asciiTheme="minorHAnsi" w:hAnsiTheme="minorHAnsi"/>
          <w:sz w:val="22"/>
          <w:szCs w:val="22"/>
        </w:rPr>
        <w:t>Handover to</w:t>
      </w:r>
      <w:r w:rsidR="002108C3" w:rsidRPr="00C868DD">
        <w:rPr>
          <w:rFonts w:asciiTheme="minorHAnsi" w:hAnsiTheme="minorHAnsi"/>
          <w:sz w:val="22"/>
          <w:szCs w:val="22"/>
        </w:rPr>
        <w:t xml:space="preserve"> </w:t>
      </w:r>
      <w:r w:rsidR="00ED470E" w:rsidRPr="00C868DD">
        <w:rPr>
          <w:rFonts w:asciiTheme="minorHAnsi" w:hAnsiTheme="minorHAnsi"/>
          <w:sz w:val="22"/>
          <w:szCs w:val="22"/>
        </w:rPr>
        <w:t xml:space="preserve">IT </w:t>
      </w:r>
      <w:r w:rsidRPr="00C868DD">
        <w:rPr>
          <w:rFonts w:asciiTheme="minorHAnsi" w:hAnsiTheme="minorHAnsi"/>
          <w:sz w:val="22"/>
          <w:szCs w:val="22"/>
        </w:rPr>
        <w:t>Support</w:t>
      </w:r>
    </w:p>
    <w:p w:rsidR="00617C57" w:rsidRPr="00C868DD" w:rsidRDefault="00ED470E" w:rsidP="00617C57">
      <w:pPr>
        <w:numPr>
          <w:ilvl w:val="0"/>
          <w:numId w:val="3"/>
        </w:numPr>
        <w:jc w:val="both"/>
        <w:rPr>
          <w:rFonts w:asciiTheme="minorHAnsi" w:hAnsiTheme="minorHAnsi"/>
          <w:b/>
          <w:sz w:val="22"/>
          <w:szCs w:val="22"/>
        </w:rPr>
      </w:pPr>
      <w:r w:rsidRPr="00C868DD">
        <w:rPr>
          <w:rFonts w:asciiTheme="minorHAnsi" w:hAnsiTheme="minorHAnsi"/>
          <w:sz w:val="22"/>
          <w:szCs w:val="22"/>
        </w:rPr>
        <w:t>Send regular status reports and update to make sure the client is aware of the project progress</w:t>
      </w:r>
      <w:r w:rsidR="009C76C1" w:rsidRPr="00C868DD">
        <w:rPr>
          <w:rFonts w:asciiTheme="minorHAnsi" w:hAnsiTheme="minorHAnsi"/>
          <w:sz w:val="22"/>
          <w:szCs w:val="22"/>
        </w:rPr>
        <w:t xml:space="preserve"> </w:t>
      </w:r>
    </w:p>
    <w:p w:rsidR="0014151C" w:rsidRPr="00C868DD" w:rsidRDefault="0014151C">
      <w:pPr>
        <w:jc w:val="center"/>
        <w:rPr>
          <w:rFonts w:asciiTheme="minorHAnsi" w:hAnsiTheme="minorHAnsi"/>
          <w:b/>
          <w:sz w:val="22"/>
          <w:szCs w:val="22"/>
        </w:rPr>
      </w:pPr>
    </w:p>
    <w:p w:rsidR="00552FF7" w:rsidRPr="00C868DD" w:rsidRDefault="00700A76" w:rsidP="00552FF7">
      <w:pPr>
        <w:rPr>
          <w:rFonts w:asciiTheme="minorHAnsi" w:hAnsiTheme="minorHAnsi"/>
          <w:sz w:val="22"/>
          <w:szCs w:val="22"/>
        </w:rPr>
      </w:pPr>
      <w:r w:rsidRPr="00C868DD">
        <w:rPr>
          <w:rFonts w:asciiTheme="minorHAnsi" w:hAnsiTheme="minorHAnsi"/>
          <w:b/>
          <w:sz w:val="22"/>
          <w:szCs w:val="22"/>
        </w:rPr>
        <w:t>P2 Group Asia Pte. Ltd.</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00552FF7" w:rsidRPr="00C868DD">
        <w:rPr>
          <w:rFonts w:asciiTheme="minorHAnsi" w:hAnsiTheme="minorHAnsi"/>
          <w:b/>
          <w:sz w:val="22"/>
          <w:szCs w:val="22"/>
        </w:rPr>
        <w:t xml:space="preserve">Mar 2014 – </w:t>
      </w:r>
      <w:r w:rsidR="00673A8D" w:rsidRPr="00C868DD">
        <w:rPr>
          <w:rFonts w:asciiTheme="minorHAnsi" w:hAnsiTheme="minorHAnsi"/>
          <w:b/>
          <w:sz w:val="22"/>
          <w:szCs w:val="22"/>
        </w:rPr>
        <w:t>Mar</w:t>
      </w:r>
      <w:r w:rsidR="00D35983" w:rsidRPr="00C868DD">
        <w:rPr>
          <w:rFonts w:asciiTheme="minorHAnsi" w:hAnsiTheme="minorHAnsi"/>
          <w:b/>
          <w:sz w:val="22"/>
          <w:szCs w:val="22"/>
        </w:rPr>
        <w:t xml:space="preserve"> 201</w:t>
      </w:r>
      <w:r w:rsidR="00673A8D" w:rsidRPr="00C868DD">
        <w:rPr>
          <w:rFonts w:asciiTheme="minorHAnsi" w:hAnsiTheme="minorHAnsi"/>
          <w:b/>
          <w:sz w:val="22"/>
          <w:szCs w:val="22"/>
        </w:rPr>
        <w:t>5</w:t>
      </w:r>
    </w:p>
    <w:p w:rsidR="00552FF7" w:rsidRPr="00C868DD" w:rsidRDefault="00552FF7" w:rsidP="00552FF7">
      <w:pPr>
        <w:rPr>
          <w:rFonts w:asciiTheme="minorHAnsi" w:hAnsiTheme="minorHAnsi"/>
          <w:sz w:val="22"/>
          <w:szCs w:val="22"/>
        </w:rPr>
      </w:pPr>
      <w:r w:rsidRPr="00C868DD">
        <w:rPr>
          <w:rFonts w:asciiTheme="minorHAnsi" w:hAnsiTheme="minorHAnsi"/>
          <w:sz w:val="22"/>
          <w:szCs w:val="22"/>
        </w:rPr>
        <w:t xml:space="preserve">URL: </w:t>
      </w:r>
      <w:hyperlink r:id="rId13" w:history="1">
        <w:r w:rsidRPr="00C868DD">
          <w:rPr>
            <w:rStyle w:val="Hyperlink"/>
            <w:rFonts w:asciiTheme="minorHAnsi" w:hAnsiTheme="minorHAnsi"/>
            <w:sz w:val="22"/>
            <w:szCs w:val="22"/>
          </w:rPr>
          <w:t>www.p2energysolutions.com</w:t>
        </w:r>
      </w:hyperlink>
    </w:p>
    <w:p w:rsidR="00552FF7" w:rsidRPr="00C868DD" w:rsidRDefault="00552FF7" w:rsidP="00552FF7">
      <w:pPr>
        <w:rPr>
          <w:rFonts w:asciiTheme="minorHAnsi" w:hAnsiTheme="minorHAnsi"/>
          <w:sz w:val="22"/>
          <w:szCs w:val="22"/>
        </w:rPr>
      </w:pPr>
      <w:r w:rsidRPr="00C868DD">
        <w:rPr>
          <w:rFonts w:asciiTheme="minorHAnsi" w:hAnsiTheme="minorHAnsi"/>
          <w:b/>
          <w:sz w:val="22"/>
          <w:szCs w:val="22"/>
          <w:u w:val="single"/>
        </w:rPr>
        <w:t>Role:- Senior Consultant</w:t>
      </w:r>
      <w:r w:rsidR="00FE2767" w:rsidRPr="00C868DD">
        <w:rPr>
          <w:rFonts w:asciiTheme="minorHAnsi" w:hAnsiTheme="minorHAnsi"/>
          <w:b/>
          <w:sz w:val="22"/>
          <w:szCs w:val="22"/>
          <w:u w:val="single"/>
        </w:rPr>
        <w:t xml:space="preserve">  (Professional Services)</w:t>
      </w:r>
    </w:p>
    <w:p w:rsidR="00552FF7" w:rsidRPr="00C868DD" w:rsidRDefault="00552FF7" w:rsidP="00552FF7">
      <w:pPr>
        <w:rPr>
          <w:rFonts w:asciiTheme="minorHAnsi" w:hAnsiTheme="minorHAnsi"/>
          <w:sz w:val="22"/>
          <w:szCs w:val="22"/>
        </w:rPr>
      </w:pPr>
    </w:p>
    <w:p w:rsidR="00552FF7" w:rsidRPr="00C868DD" w:rsidRDefault="00552FF7" w:rsidP="00552FF7">
      <w:pPr>
        <w:rPr>
          <w:rFonts w:asciiTheme="minorHAnsi" w:hAnsiTheme="minorHAnsi"/>
          <w:bCs/>
          <w:sz w:val="22"/>
          <w:szCs w:val="22"/>
        </w:rPr>
      </w:pPr>
      <w:r w:rsidRPr="00C868DD">
        <w:rPr>
          <w:rFonts w:asciiTheme="minorHAnsi" w:hAnsiTheme="minorHAnsi"/>
          <w:b/>
          <w:bCs/>
          <w:sz w:val="22"/>
          <w:szCs w:val="22"/>
        </w:rPr>
        <w:t>Project</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Cairn India Upgrade</w:t>
      </w:r>
    </w:p>
    <w:p w:rsidR="00552FF7" w:rsidRPr="00C868DD" w:rsidRDefault="00552FF7" w:rsidP="00552FF7">
      <w:pPr>
        <w:rPr>
          <w:rFonts w:asciiTheme="minorHAnsi" w:hAnsiTheme="minorHAnsi"/>
          <w:b/>
          <w:bCs/>
          <w:sz w:val="22"/>
          <w:szCs w:val="22"/>
        </w:rPr>
      </w:pPr>
      <w:r w:rsidRPr="00C868DD">
        <w:rPr>
          <w:rFonts w:asciiTheme="minorHAnsi" w:hAnsiTheme="minorHAnsi"/>
          <w:b/>
          <w:bCs/>
          <w:sz w:val="22"/>
          <w:szCs w:val="22"/>
        </w:rPr>
        <w:t>Products</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BabelFish, Verify, Well Test, Reconcile and Reporting</w:t>
      </w:r>
    </w:p>
    <w:p w:rsidR="00552FF7" w:rsidRPr="00C868DD" w:rsidRDefault="00552FF7" w:rsidP="00552FF7">
      <w:pPr>
        <w:rPr>
          <w:rFonts w:asciiTheme="minorHAnsi" w:hAnsiTheme="minorHAnsi"/>
          <w:b/>
          <w:sz w:val="22"/>
          <w:szCs w:val="22"/>
        </w:rPr>
      </w:pPr>
      <w:r w:rsidRPr="00C868DD">
        <w:rPr>
          <w:rFonts w:asciiTheme="minorHAnsi" w:hAnsiTheme="minorHAnsi"/>
          <w:b/>
          <w:bCs/>
          <w:sz w:val="22"/>
          <w:szCs w:val="22"/>
        </w:rPr>
        <w:t>Component/Tools</w:t>
      </w:r>
      <w:r w:rsidR="00A53740" w:rsidRPr="00C868DD">
        <w:rPr>
          <w:rFonts w:asciiTheme="minorHAnsi" w:hAnsiTheme="minorHAnsi"/>
          <w:b/>
          <w:bCs/>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VS2010 , T-SQL queries</w:t>
      </w:r>
    </w:p>
    <w:p w:rsidR="00552FF7" w:rsidRPr="00C868DD" w:rsidRDefault="00552FF7" w:rsidP="00552FF7">
      <w:pPr>
        <w:rPr>
          <w:rFonts w:asciiTheme="minorHAnsi" w:hAnsiTheme="minorHAnsi"/>
          <w:sz w:val="22"/>
          <w:szCs w:val="22"/>
        </w:rPr>
      </w:pPr>
      <w:r w:rsidRPr="00C868DD">
        <w:rPr>
          <w:rFonts w:asciiTheme="minorHAnsi" w:hAnsiTheme="minorHAnsi"/>
          <w:b/>
          <w:sz w:val="22"/>
          <w:szCs w:val="22"/>
        </w:rPr>
        <w:t>Database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SQL Server 2008</w:t>
      </w:r>
    </w:p>
    <w:p w:rsidR="00552FF7" w:rsidRPr="00C868DD" w:rsidRDefault="00552FF7" w:rsidP="0062256A">
      <w:pPr>
        <w:rPr>
          <w:rFonts w:asciiTheme="minorHAnsi" w:hAnsiTheme="minorHAnsi"/>
          <w:sz w:val="22"/>
          <w:szCs w:val="22"/>
        </w:rPr>
      </w:pPr>
      <w:r w:rsidRPr="00C868DD">
        <w:rPr>
          <w:rFonts w:asciiTheme="minorHAnsi" w:hAnsiTheme="minorHAnsi"/>
          <w:b/>
          <w:sz w:val="22"/>
          <w:szCs w:val="22"/>
        </w:rPr>
        <w:t>Client</w:t>
      </w:r>
      <w:r w:rsidR="00A53740" w:rsidRPr="00C868DD">
        <w:rPr>
          <w:rFonts w:asciiTheme="minorHAnsi" w:hAnsiTheme="minorHAnsi"/>
          <w:b/>
          <w:sz w:val="22"/>
          <w:szCs w:val="22"/>
        </w:rPr>
        <w:tab/>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b/>
          <w:sz w:val="22"/>
          <w:szCs w:val="22"/>
        </w:rPr>
        <w:t xml:space="preserve">: </w:t>
      </w:r>
      <w:r w:rsidR="00A53740" w:rsidRPr="00C868DD">
        <w:rPr>
          <w:rFonts w:asciiTheme="minorHAnsi" w:hAnsiTheme="minorHAnsi"/>
          <w:b/>
          <w:sz w:val="22"/>
          <w:szCs w:val="22"/>
        </w:rPr>
        <w:tab/>
      </w:r>
      <w:r w:rsidRPr="00C868DD">
        <w:rPr>
          <w:rFonts w:asciiTheme="minorHAnsi" w:hAnsiTheme="minorHAnsi"/>
          <w:bCs/>
          <w:sz w:val="22"/>
          <w:szCs w:val="22"/>
        </w:rPr>
        <w:t xml:space="preserve">Cairn India </w:t>
      </w:r>
    </w:p>
    <w:p w:rsidR="00552FF7" w:rsidRPr="00C868DD" w:rsidRDefault="00552FF7" w:rsidP="00552FF7">
      <w:pPr>
        <w:rPr>
          <w:rFonts w:asciiTheme="minorHAnsi" w:hAnsiTheme="minorHAnsi"/>
          <w:sz w:val="22"/>
          <w:szCs w:val="22"/>
        </w:rPr>
      </w:pPr>
    </w:p>
    <w:p w:rsidR="00552FF7" w:rsidRPr="00C868DD" w:rsidRDefault="00552FF7" w:rsidP="00372B33">
      <w:pPr>
        <w:rPr>
          <w:rFonts w:asciiTheme="minorHAnsi" w:hAnsiTheme="minorHAnsi"/>
          <w:color w:val="000000"/>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552FF7" w:rsidRPr="00C868DD" w:rsidRDefault="00552FF7" w:rsidP="00552FF7">
      <w:pPr>
        <w:rPr>
          <w:rFonts w:asciiTheme="minorHAnsi" w:hAnsiTheme="minorHAnsi"/>
          <w:bCs/>
          <w:sz w:val="22"/>
          <w:szCs w:val="22"/>
        </w:rPr>
      </w:pPr>
      <w:r w:rsidRPr="00C868DD">
        <w:rPr>
          <w:rFonts w:asciiTheme="minorHAnsi" w:hAnsiTheme="minorHAnsi"/>
          <w:bCs/>
          <w:sz w:val="22"/>
          <w:szCs w:val="22"/>
        </w:rPr>
        <w:t>Cairn India project is to upgrade the existing system and to accommodate the changing business rules to ensure that it functions and delivers the expected</w:t>
      </w:r>
      <w:r w:rsidR="00D9645F" w:rsidRPr="00C868DD">
        <w:rPr>
          <w:rFonts w:asciiTheme="minorHAnsi" w:hAnsiTheme="minorHAnsi"/>
          <w:bCs/>
          <w:sz w:val="22"/>
          <w:szCs w:val="22"/>
        </w:rPr>
        <w:t xml:space="preserve"> and reliable data.</w:t>
      </w:r>
    </w:p>
    <w:p w:rsidR="00552FF7" w:rsidRPr="00C868DD" w:rsidRDefault="00552FF7" w:rsidP="00552FF7">
      <w:pPr>
        <w:rPr>
          <w:rFonts w:asciiTheme="minorHAnsi" w:hAnsiTheme="minorHAnsi"/>
          <w:bCs/>
          <w:sz w:val="22"/>
          <w:szCs w:val="22"/>
        </w:rPr>
      </w:pPr>
    </w:p>
    <w:p w:rsidR="00B64080" w:rsidRPr="00C868DD" w:rsidRDefault="00B64080" w:rsidP="00552FF7">
      <w:pPr>
        <w:pStyle w:val="arial"/>
        <w:tabs>
          <w:tab w:val="left" w:pos="360"/>
        </w:tabs>
        <w:rPr>
          <w:rFonts w:asciiTheme="minorHAnsi" w:hAnsiTheme="minorHAnsi"/>
          <w:sz w:val="22"/>
          <w:szCs w:val="22"/>
        </w:rPr>
      </w:pPr>
    </w:p>
    <w:p w:rsidR="00552FF7" w:rsidRPr="00C868DD" w:rsidRDefault="00552FF7" w:rsidP="00552FF7">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552FF7" w:rsidRPr="00C868DD" w:rsidRDefault="00552FF7" w:rsidP="00552FF7">
      <w:pPr>
        <w:numPr>
          <w:ilvl w:val="0"/>
          <w:numId w:val="3"/>
        </w:numPr>
        <w:jc w:val="both"/>
        <w:rPr>
          <w:rFonts w:asciiTheme="minorHAnsi" w:hAnsiTheme="minorHAnsi"/>
          <w:sz w:val="22"/>
          <w:szCs w:val="22"/>
        </w:rPr>
      </w:pPr>
      <w:r w:rsidRPr="00C868DD">
        <w:rPr>
          <w:rFonts w:asciiTheme="minorHAnsi" w:hAnsiTheme="minorHAnsi"/>
          <w:sz w:val="22"/>
          <w:szCs w:val="22"/>
        </w:rPr>
        <w:t>Collect requirements from users</w:t>
      </w:r>
      <w:r w:rsidR="00332A92" w:rsidRPr="00C868DD">
        <w:rPr>
          <w:rFonts w:asciiTheme="minorHAnsi" w:hAnsiTheme="minorHAnsi"/>
          <w:sz w:val="22"/>
          <w:szCs w:val="22"/>
        </w:rPr>
        <w:t xml:space="preserve"> and develop the functional specifications</w:t>
      </w:r>
    </w:p>
    <w:p w:rsidR="00332A92" w:rsidRPr="00C868DD" w:rsidRDefault="00332A92" w:rsidP="00552FF7">
      <w:pPr>
        <w:numPr>
          <w:ilvl w:val="0"/>
          <w:numId w:val="3"/>
        </w:numPr>
        <w:jc w:val="both"/>
        <w:rPr>
          <w:rFonts w:asciiTheme="minorHAnsi" w:hAnsiTheme="minorHAnsi"/>
          <w:sz w:val="22"/>
          <w:szCs w:val="22"/>
        </w:rPr>
      </w:pPr>
      <w:r w:rsidRPr="00C868DD">
        <w:rPr>
          <w:rFonts w:asciiTheme="minorHAnsi" w:hAnsiTheme="minorHAnsi"/>
          <w:sz w:val="22"/>
          <w:szCs w:val="22"/>
        </w:rPr>
        <w:t>Perform impact analysis and propose the solution</w:t>
      </w:r>
    </w:p>
    <w:p w:rsidR="00552FF7" w:rsidRPr="00C868DD" w:rsidRDefault="00552FF7" w:rsidP="00552FF7">
      <w:pPr>
        <w:numPr>
          <w:ilvl w:val="0"/>
          <w:numId w:val="3"/>
        </w:numPr>
        <w:jc w:val="both"/>
        <w:rPr>
          <w:rFonts w:asciiTheme="minorHAnsi" w:hAnsiTheme="minorHAnsi"/>
          <w:sz w:val="22"/>
          <w:szCs w:val="22"/>
        </w:rPr>
      </w:pPr>
      <w:r w:rsidRPr="00C868DD">
        <w:rPr>
          <w:rFonts w:asciiTheme="minorHAnsi" w:hAnsiTheme="minorHAnsi"/>
          <w:sz w:val="22"/>
          <w:szCs w:val="22"/>
        </w:rPr>
        <w:t xml:space="preserve">Liaising with </w:t>
      </w:r>
      <w:r w:rsidR="00332A92" w:rsidRPr="00C868DD">
        <w:rPr>
          <w:rFonts w:asciiTheme="minorHAnsi" w:hAnsiTheme="minorHAnsi"/>
          <w:sz w:val="22"/>
          <w:szCs w:val="22"/>
        </w:rPr>
        <w:t>developers</w:t>
      </w:r>
      <w:r w:rsidRPr="00C868DD">
        <w:rPr>
          <w:rFonts w:asciiTheme="minorHAnsi" w:hAnsiTheme="minorHAnsi"/>
          <w:sz w:val="22"/>
          <w:szCs w:val="22"/>
        </w:rPr>
        <w:t xml:space="preserve"> to </w:t>
      </w:r>
      <w:r w:rsidR="00332A92" w:rsidRPr="00C868DD">
        <w:rPr>
          <w:rFonts w:asciiTheme="minorHAnsi" w:hAnsiTheme="minorHAnsi"/>
          <w:sz w:val="22"/>
          <w:szCs w:val="22"/>
        </w:rPr>
        <w:t>e</w:t>
      </w:r>
      <w:r w:rsidRPr="00C868DD">
        <w:rPr>
          <w:rFonts w:asciiTheme="minorHAnsi" w:hAnsiTheme="minorHAnsi"/>
          <w:sz w:val="22"/>
          <w:szCs w:val="22"/>
        </w:rPr>
        <w:t>nhance new logics to the current system</w:t>
      </w:r>
    </w:p>
    <w:p w:rsidR="00552FF7" w:rsidRPr="00C868DD" w:rsidRDefault="00552FF7" w:rsidP="00552FF7">
      <w:pPr>
        <w:numPr>
          <w:ilvl w:val="0"/>
          <w:numId w:val="3"/>
        </w:numPr>
        <w:jc w:val="both"/>
        <w:rPr>
          <w:rFonts w:asciiTheme="minorHAnsi" w:hAnsiTheme="minorHAnsi"/>
          <w:sz w:val="22"/>
          <w:szCs w:val="22"/>
        </w:rPr>
      </w:pPr>
      <w:r w:rsidRPr="00C868DD">
        <w:rPr>
          <w:rFonts w:asciiTheme="minorHAnsi" w:hAnsiTheme="minorHAnsi"/>
          <w:sz w:val="22"/>
          <w:szCs w:val="22"/>
        </w:rPr>
        <w:t xml:space="preserve">Work on </w:t>
      </w:r>
      <w:r w:rsidR="00D9645F" w:rsidRPr="00C868DD">
        <w:rPr>
          <w:rFonts w:asciiTheme="minorHAnsi" w:hAnsiTheme="minorHAnsi"/>
          <w:sz w:val="22"/>
          <w:szCs w:val="22"/>
        </w:rPr>
        <w:t>all the products upgrade in test and production environments</w:t>
      </w:r>
    </w:p>
    <w:p w:rsidR="00552FF7" w:rsidRPr="00C868DD" w:rsidRDefault="00552FF7" w:rsidP="00552FF7">
      <w:pPr>
        <w:numPr>
          <w:ilvl w:val="0"/>
          <w:numId w:val="3"/>
        </w:numPr>
        <w:jc w:val="both"/>
        <w:rPr>
          <w:rFonts w:asciiTheme="minorHAnsi" w:hAnsiTheme="minorHAnsi"/>
          <w:sz w:val="22"/>
          <w:szCs w:val="22"/>
        </w:rPr>
      </w:pPr>
      <w:r w:rsidRPr="00C868DD">
        <w:rPr>
          <w:rFonts w:asciiTheme="minorHAnsi" w:hAnsiTheme="minorHAnsi"/>
          <w:sz w:val="22"/>
          <w:szCs w:val="22"/>
        </w:rPr>
        <w:t xml:space="preserve">Hands on using advance T-SQL </w:t>
      </w:r>
      <w:r w:rsidR="00332A92" w:rsidRPr="00C868DD">
        <w:rPr>
          <w:rFonts w:asciiTheme="minorHAnsi" w:hAnsiTheme="minorHAnsi"/>
          <w:sz w:val="22"/>
          <w:szCs w:val="22"/>
        </w:rPr>
        <w:t>queries to perform unit/performance testing</w:t>
      </w:r>
    </w:p>
    <w:p w:rsidR="00552FF7" w:rsidRPr="00C868DD" w:rsidRDefault="00552FF7" w:rsidP="00552FF7">
      <w:pPr>
        <w:numPr>
          <w:ilvl w:val="0"/>
          <w:numId w:val="3"/>
        </w:numPr>
        <w:jc w:val="both"/>
        <w:rPr>
          <w:rFonts w:asciiTheme="minorHAnsi" w:hAnsiTheme="minorHAnsi"/>
          <w:b/>
          <w:sz w:val="22"/>
          <w:szCs w:val="22"/>
        </w:rPr>
      </w:pPr>
      <w:r w:rsidRPr="00C868DD">
        <w:rPr>
          <w:rFonts w:asciiTheme="minorHAnsi" w:hAnsiTheme="minorHAnsi"/>
          <w:sz w:val="22"/>
          <w:szCs w:val="22"/>
        </w:rPr>
        <w:t>Participation in UAT, System Integration Testing and bug fixing</w:t>
      </w:r>
    </w:p>
    <w:p w:rsidR="005C7B0C" w:rsidRPr="00C868DD" w:rsidRDefault="00332A92" w:rsidP="00552FF7">
      <w:pPr>
        <w:numPr>
          <w:ilvl w:val="0"/>
          <w:numId w:val="3"/>
        </w:numPr>
        <w:jc w:val="both"/>
        <w:rPr>
          <w:rFonts w:asciiTheme="minorHAnsi" w:hAnsiTheme="minorHAnsi"/>
          <w:b/>
          <w:sz w:val="22"/>
          <w:szCs w:val="22"/>
        </w:rPr>
      </w:pPr>
      <w:r w:rsidRPr="00C868DD">
        <w:rPr>
          <w:rFonts w:asciiTheme="minorHAnsi" w:hAnsiTheme="minorHAnsi"/>
          <w:sz w:val="22"/>
          <w:szCs w:val="22"/>
        </w:rPr>
        <w:lastRenderedPageBreak/>
        <w:t>Distribute status reports to client on weekly basis</w:t>
      </w:r>
    </w:p>
    <w:p w:rsidR="00372B33" w:rsidRPr="00C868DD" w:rsidRDefault="00372B33" w:rsidP="00640DC5">
      <w:pPr>
        <w:rPr>
          <w:rFonts w:asciiTheme="minorHAnsi" w:hAnsiTheme="minorHAnsi"/>
          <w:b/>
          <w:sz w:val="22"/>
          <w:szCs w:val="22"/>
        </w:rPr>
      </w:pPr>
    </w:p>
    <w:p w:rsidR="00640DC5" w:rsidRPr="00C868DD" w:rsidRDefault="00640DC5" w:rsidP="00640DC5">
      <w:pPr>
        <w:rPr>
          <w:rFonts w:asciiTheme="minorHAnsi" w:hAnsiTheme="minorHAnsi"/>
          <w:sz w:val="22"/>
          <w:szCs w:val="22"/>
        </w:rPr>
      </w:pPr>
      <w:r w:rsidRPr="00C868DD">
        <w:rPr>
          <w:rFonts w:asciiTheme="minorHAnsi" w:hAnsiTheme="minorHAnsi"/>
          <w:b/>
          <w:sz w:val="22"/>
          <w:szCs w:val="22"/>
        </w:rPr>
        <w:t xml:space="preserve">Infrasoft </w:t>
      </w:r>
      <w:r w:rsidR="00C55B82" w:rsidRPr="00C868DD">
        <w:rPr>
          <w:rFonts w:asciiTheme="minorHAnsi" w:hAnsiTheme="minorHAnsi"/>
          <w:b/>
          <w:sz w:val="22"/>
          <w:szCs w:val="22"/>
        </w:rPr>
        <w:t>Technologies</w:t>
      </w:r>
      <w:r w:rsidRPr="00C868DD">
        <w:rPr>
          <w:rFonts w:asciiTheme="minorHAnsi" w:hAnsiTheme="minorHAnsi"/>
          <w:b/>
          <w:sz w:val="22"/>
          <w:szCs w:val="22"/>
        </w:rPr>
        <w:t xml:space="preserve"> Pvt.Ltd</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 xml:space="preserve">Jun 2013 – </w:t>
      </w:r>
      <w:r w:rsidR="00552FF7" w:rsidRPr="00C868DD">
        <w:rPr>
          <w:rFonts w:asciiTheme="minorHAnsi" w:hAnsiTheme="minorHAnsi"/>
          <w:b/>
          <w:sz w:val="22"/>
          <w:szCs w:val="22"/>
        </w:rPr>
        <w:t>Feb</w:t>
      </w:r>
      <w:r w:rsidRPr="00C868DD">
        <w:rPr>
          <w:rFonts w:asciiTheme="minorHAnsi" w:hAnsiTheme="minorHAnsi"/>
          <w:b/>
          <w:sz w:val="22"/>
          <w:szCs w:val="22"/>
        </w:rPr>
        <w:t xml:space="preserve"> </w:t>
      </w:r>
      <w:r w:rsidR="00552FF7" w:rsidRPr="00C868DD">
        <w:rPr>
          <w:rFonts w:asciiTheme="minorHAnsi" w:hAnsiTheme="minorHAnsi"/>
          <w:b/>
          <w:sz w:val="22"/>
          <w:szCs w:val="22"/>
        </w:rPr>
        <w:t>2014</w:t>
      </w:r>
    </w:p>
    <w:p w:rsidR="00640DC5" w:rsidRPr="00C868DD" w:rsidRDefault="00640DC5" w:rsidP="00640DC5">
      <w:pPr>
        <w:rPr>
          <w:rFonts w:asciiTheme="minorHAnsi" w:hAnsiTheme="minorHAnsi"/>
          <w:sz w:val="22"/>
          <w:szCs w:val="22"/>
        </w:rPr>
      </w:pPr>
      <w:r w:rsidRPr="00C868DD">
        <w:rPr>
          <w:rFonts w:asciiTheme="minorHAnsi" w:hAnsiTheme="minorHAnsi"/>
          <w:sz w:val="22"/>
          <w:szCs w:val="22"/>
        </w:rPr>
        <w:t xml:space="preserve">URL: </w:t>
      </w:r>
      <w:hyperlink r:id="rId14" w:history="1">
        <w:r w:rsidRPr="00C868DD">
          <w:rPr>
            <w:rStyle w:val="Hyperlink"/>
            <w:rFonts w:asciiTheme="minorHAnsi" w:hAnsiTheme="minorHAnsi"/>
            <w:sz w:val="22"/>
            <w:szCs w:val="22"/>
          </w:rPr>
          <w:t>www.infrasofttech.com</w:t>
        </w:r>
      </w:hyperlink>
    </w:p>
    <w:p w:rsidR="00640DC5" w:rsidRPr="00C868DD" w:rsidRDefault="00640DC5" w:rsidP="00640DC5">
      <w:pPr>
        <w:rPr>
          <w:rFonts w:asciiTheme="minorHAnsi" w:hAnsiTheme="minorHAnsi"/>
          <w:sz w:val="22"/>
          <w:szCs w:val="22"/>
        </w:rPr>
      </w:pPr>
      <w:r w:rsidRPr="00C868DD">
        <w:rPr>
          <w:rFonts w:asciiTheme="minorHAnsi" w:hAnsiTheme="minorHAnsi"/>
          <w:b/>
          <w:sz w:val="22"/>
          <w:szCs w:val="22"/>
          <w:u w:val="single"/>
        </w:rPr>
        <w:t>Role:- Consultant</w:t>
      </w:r>
    </w:p>
    <w:p w:rsidR="00640DC5" w:rsidRPr="00C868DD" w:rsidRDefault="00640DC5" w:rsidP="00640DC5">
      <w:pPr>
        <w:rPr>
          <w:rFonts w:asciiTheme="minorHAnsi" w:hAnsiTheme="minorHAnsi"/>
          <w:sz w:val="22"/>
          <w:szCs w:val="22"/>
        </w:rPr>
      </w:pPr>
    </w:p>
    <w:p w:rsidR="00640DC5" w:rsidRPr="00C868DD" w:rsidRDefault="00640DC5" w:rsidP="00640DC5">
      <w:pPr>
        <w:rPr>
          <w:rFonts w:asciiTheme="minorHAnsi" w:hAnsiTheme="minorHAnsi"/>
          <w:b/>
          <w:bCs/>
          <w:sz w:val="22"/>
          <w:szCs w:val="22"/>
        </w:rPr>
      </w:pPr>
      <w:r w:rsidRPr="00C868DD">
        <w:rPr>
          <w:rFonts w:asciiTheme="minorHAnsi" w:hAnsiTheme="minorHAnsi"/>
          <w:b/>
          <w:bCs/>
          <w:sz w:val="22"/>
          <w:szCs w:val="22"/>
        </w:rPr>
        <w:t>Project</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GDM (Global Data Mining)</w:t>
      </w:r>
      <w:r w:rsidR="00C55B82" w:rsidRPr="00C868DD">
        <w:rPr>
          <w:rFonts w:asciiTheme="minorHAnsi" w:hAnsiTheme="minorHAnsi"/>
          <w:bCs/>
          <w:sz w:val="22"/>
          <w:szCs w:val="22"/>
        </w:rPr>
        <w:t xml:space="preserve"> – Bonds and Derivatives</w:t>
      </w:r>
    </w:p>
    <w:p w:rsidR="00640DC5" w:rsidRPr="00C868DD" w:rsidRDefault="00640DC5" w:rsidP="00640DC5">
      <w:pPr>
        <w:rPr>
          <w:rFonts w:asciiTheme="minorHAnsi" w:hAnsiTheme="minorHAnsi"/>
          <w:b/>
          <w:sz w:val="22"/>
          <w:szCs w:val="22"/>
        </w:rPr>
      </w:pPr>
      <w:r w:rsidRPr="00C868DD">
        <w:rPr>
          <w:rFonts w:asciiTheme="minorHAnsi" w:hAnsiTheme="minorHAnsi"/>
          <w:b/>
          <w:bCs/>
          <w:sz w:val="22"/>
          <w:szCs w:val="22"/>
        </w:rPr>
        <w:t>Component/Tools</w:t>
      </w:r>
      <w:r w:rsidR="00A53740" w:rsidRPr="00C868DD">
        <w:rPr>
          <w:rFonts w:asciiTheme="minorHAnsi" w:hAnsiTheme="minorHAnsi"/>
          <w:b/>
          <w:bCs/>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SSIS 2008</w:t>
      </w:r>
      <w:r w:rsidR="00960DD3" w:rsidRPr="00C868DD">
        <w:rPr>
          <w:rFonts w:asciiTheme="minorHAnsi" w:hAnsiTheme="minorHAnsi"/>
          <w:sz w:val="22"/>
          <w:szCs w:val="22"/>
        </w:rPr>
        <w:t>R2</w:t>
      </w:r>
      <w:r w:rsidRPr="00C868DD">
        <w:rPr>
          <w:rFonts w:asciiTheme="minorHAnsi" w:hAnsiTheme="minorHAnsi"/>
          <w:sz w:val="22"/>
          <w:szCs w:val="22"/>
        </w:rPr>
        <w:t>, SSAS 2008</w:t>
      </w:r>
      <w:r w:rsidR="00960DD3" w:rsidRPr="00C868DD">
        <w:rPr>
          <w:rFonts w:asciiTheme="minorHAnsi" w:hAnsiTheme="minorHAnsi"/>
          <w:sz w:val="22"/>
          <w:szCs w:val="22"/>
        </w:rPr>
        <w:t>R2</w:t>
      </w:r>
      <w:r w:rsidRPr="00C868DD">
        <w:rPr>
          <w:rFonts w:asciiTheme="minorHAnsi" w:hAnsiTheme="minorHAnsi"/>
          <w:sz w:val="22"/>
          <w:szCs w:val="22"/>
        </w:rPr>
        <w:t>, T-SQL queries</w:t>
      </w:r>
    </w:p>
    <w:p w:rsidR="00640DC5" w:rsidRPr="00C868DD" w:rsidRDefault="00640DC5" w:rsidP="00640DC5">
      <w:pPr>
        <w:rPr>
          <w:rFonts w:asciiTheme="minorHAnsi" w:hAnsiTheme="minorHAnsi"/>
          <w:sz w:val="22"/>
          <w:szCs w:val="22"/>
        </w:rPr>
      </w:pPr>
      <w:r w:rsidRPr="00C868DD">
        <w:rPr>
          <w:rFonts w:asciiTheme="minorHAnsi" w:hAnsiTheme="minorHAnsi"/>
          <w:b/>
          <w:sz w:val="22"/>
          <w:szCs w:val="22"/>
        </w:rPr>
        <w:t>Database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SQL Server 2008</w:t>
      </w:r>
      <w:r w:rsidR="00960DD3" w:rsidRPr="00C868DD">
        <w:rPr>
          <w:rFonts w:asciiTheme="minorHAnsi" w:hAnsiTheme="minorHAnsi"/>
          <w:sz w:val="22"/>
          <w:szCs w:val="22"/>
        </w:rPr>
        <w:t>R2</w:t>
      </w:r>
    </w:p>
    <w:p w:rsidR="00224DEB" w:rsidRPr="00C868DD" w:rsidRDefault="00224DEB" w:rsidP="00224DEB">
      <w:pPr>
        <w:rPr>
          <w:rFonts w:asciiTheme="minorHAnsi" w:hAnsiTheme="minorHAnsi"/>
          <w:bCs/>
          <w:sz w:val="22"/>
          <w:szCs w:val="22"/>
        </w:rPr>
      </w:pPr>
      <w:r w:rsidRPr="00C868DD">
        <w:rPr>
          <w:rFonts w:asciiTheme="minorHAnsi" w:hAnsiTheme="minorHAnsi"/>
          <w:b/>
          <w:sz w:val="22"/>
          <w:szCs w:val="22"/>
        </w:rPr>
        <w:t>Client</w:t>
      </w:r>
      <w:r w:rsidR="00A53740" w:rsidRPr="00C868DD">
        <w:rPr>
          <w:rFonts w:asciiTheme="minorHAnsi" w:hAnsiTheme="minorHAnsi"/>
          <w:b/>
          <w:sz w:val="22"/>
          <w:szCs w:val="22"/>
        </w:rPr>
        <w:tab/>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b/>
          <w:sz w:val="22"/>
          <w:szCs w:val="22"/>
        </w:rPr>
        <w:t xml:space="preserve">: </w:t>
      </w:r>
      <w:r w:rsidR="00A53740" w:rsidRPr="00C868DD">
        <w:rPr>
          <w:rFonts w:asciiTheme="minorHAnsi" w:hAnsiTheme="minorHAnsi"/>
          <w:b/>
          <w:sz w:val="22"/>
          <w:szCs w:val="22"/>
        </w:rPr>
        <w:tab/>
      </w:r>
      <w:r w:rsidRPr="00C868DD">
        <w:rPr>
          <w:rFonts w:asciiTheme="minorHAnsi" w:hAnsiTheme="minorHAnsi"/>
          <w:bCs/>
          <w:sz w:val="22"/>
          <w:szCs w:val="22"/>
        </w:rPr>
        <w:t>CSIL (</w:t>
      </w:r>
      <w:r w:rsidRPr="00C868DD">
        <w:rPr>
          <w:rFonts w:asciiTheme="minorHAnsi" w:hAnsiTheme="minorHAnsi"/>
          <w:b/>
          <w:bCs/>
          <w:sz w:val="22"/>
          <w:szCs w:val="22"/>
        </w:rPr>
        <w:t>Citibank India Pvt. Ltd</w:t>
      </w:r>
      <w:r w:rsidRPr="00C868DD">
        <w:rPr>
          <w:rFonts w:asciiTheme="minorHAnsi" w:hAnsiTheme="minorHAnsi"/>
          <w:bCs/>
          <w:sz w:val="22"/>
          <w:szCs w:val="22"/>
        </w:rPr>
        <w:t xml:space="preserve">) </w:t>
      </w:r>
    </w:p>
    <w:p w:rsidR="00386A18" w:rsidRPr="00C868DD" w:rsidRDefault="00386A18" w:rsidP="00224DEB">
      <w:pPr>
        <w:rPr>
          <w:rFonts w:asciiTheme="minorHAnsi" w:hAnsiTheme="minorHAnsi"/>
          <w:sz w:val="22"/>
          <w:szCs w:val="22"/>
        </w:rPr>
      </w:pPr>
      <w:r w:rsidRPr="00C868DD">
        <w:rPr>
          <w:rFonts w:asciiTheme="minorHAnsi" w:hAnsiTheme="minorHAnsi"/>
          <w:b/>
          <w:bCs/>
          <w:sz w:val="22"/>
          <w:szCs w:val="22"/>
        </w:rPr>
        <w:t>Model</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Agile</w:t>
      </w:r>
      <w:r w:rsidR="00A53740" w:rsidRPr="00C868DD">
        <w:rPr>
          <w:rFonts w:asciiTheme="minorHAnsi" w:hAnsiTheme="minorHAnsi"/>
          <w:bCs/>
          <w:sz w:val="22"/>
          <w:szCs w:val="22"/>
        </w:rPr>
        <w:t xml:space="preserve"> (SCRUM)</w:t>
      </w:r>
    </w:p>
    <w:p w:rsidR="00640DC5" w:rsidRPr="00C868DD" w:rsidRDefault="00640DC5" w:rsidP="00640DC5">
      <w:pPr>
        <w:rPr>
          <w:rFonts w:asciiTheme="minorHAnsi" w:hAnsiTheme="minorHAnsi"/>
          <w:sz w:val="22"/>
          <w:szCs w:val="22"/>
        </w:rPr>
      </w:pPr>
    </w:p>
    <w:p w:rsidR="00640DC5" w:rsidRPr="00C868DD" w:rsidRDefault="00640DC5" w:rsidP="00372B33">
      <w:pPr>
        <w:rPr>
          <w:rFonts w:asciiTheme="minorHAnsi" w:hAnsiTheme="minorHAnsi"/>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88316B" w:rsidRPr="00C868DD" w:rsidRDefault="00C55B82" w:rsidP="00C55B82">
      <w:pPr>
        <w:tabs>
          <w:tab w:val="left" w:pos="0"/>
        </w:tabs>
        <w:spacing w:after="40"/>
        <w:jc w:val="both"/>
        <w:rPr>
          <w:rFonts w:asciiTheme="minorHAnsi" w:hAnsiTheme="minorHAnsi"/>
          <w:color w:val="000000"/>
          <w:sz w:val="22"/>
          <w:szCs w:val="22"/>
        </w:rPr>
      </w:pPr>
      <w:r w:rsidRPr="00C868DD">
        <w:rPr>
          <w:rFonts w:asciiTheme="minorHAnsi" w:hAnsiTheme="minorHAnsi"/>
          <w:color w:val="000000"/>
          <w:sz w:val="22"/>
          <w:szCs w:val="22"/>
        </w:rPr>
        <w:t xml:space="preserve">GDM – Bonds and Derivatives is a data mining project which feeds in </w:t>
      </w:r>
      <w:r w:rsidR="0088316B" w:rsidRPr="00C868DD">
        <w:rPr>
          <w:rFonts w:asciiTheme="minorHAnsi" w:hAnsiTheme="minorHAnsi"/>
          <w:color w:val="000000"/>
          <w:sz w:val="22"/>
          <w:szCs w:val="22"/>
        </w:rPr>
        <w:t xml:space="preserve">branch level </w:t>
      </w:r>
      <w:r w:rsidRPr="00C868DD">
        <w:rPr>
          <w:rFonts w:asciiTheme="minorHAnsi" w:hAnsiTheme="minorHAnsi"/>
          <w:color w:val="000000"/>
          <w:sz w:val="22"/>
          <w:szCs w:val="22"/>
        </w:rPr>
        <w:t xml:space="preserve">data from multiple sources like </w:t>
      </w:r>
      <w:proofErr w:type="spellStart"/>
      <w:r w:rsidRPr="00C868DD">
        <w:rPr>
          <w:rFonts w:asciiTheme="minorHAnsi" w:hAnsiTheme="minorHAnsi"/>
          <w:color w:val="000000"/>
          <w:sz w:val="22"/>
          <w:szCs w:val="22"/>
        </w:rPr>
        <w:t>edlr</w:t>
      </w:r>
      <w:proofErr w:type="spellEnd"/>
      <w:r w:rsidRPr="00C868DD">
        <w:rPr>
          <w:rFonts w:asciiTheme="minorHAnsi" w:hAnsiTheme="minorHAnsi"/>
          <w:color w:val="000000"/>
          <w:sz w:val="22"/>
          <w:szCs w:val="22"/>
        </w:rPr>
        <w:t>, FXLM</w:t>
      </w:r>
      <w:r w:rsidR="0088316B" w:rsidRPr="00C868DD">
        <w:rPr>
          <w:rFonts w:asciiTheme="minorHAnsi" w:hAnsiTheme="minorHAnsi"/>
          <w:color w:val="000000"/>
          <w:sz w:val="22"/>
          <w:szCs w:val="22"/>
        </w:rPr>
        <w:t xml:space="preserve"> and transforms it based on business mappings like operating clients, marketing coverage etc.  </w:t>
      </w:r>
    </w:p>
    <w:p w:rsidR="00640DC5" w:rsidRPr="00C868DD" w:rsidRDefault="0088316B" w:rsidP="0062256A">
      <w:pPr>
        <w:tabs>
          <w:tab w:val="left" w:pos="0"/>
        </w:tabs>
        <w:spacing w:after="40"/>
        <w:jc w:val="both"/>
        <w:rPr>
          <w:rFonts w:asciiTheme="minorHAnsi" w:hAnsiTheme="minorHAnsi"/>
          <w:bCs/>
          <w:sz w:val="22"/>
          <w:szCs w:val="22"/>
        </w:rPr>
      </w:pPr>
      <w:r w:rsidRPr="00C868DD">
        <w:rPr>
          <w:rFonts w:asciiTheme="minorHAnsi" w:hAnsiTheme="minorHAnsi"/>
          <w:color w:val="000000"/>
          <w:sz w:val="22"/>
          <w:szCs w:val="22"/>
        </w:rPr>
        <w:t xml:space="preserve">This data further flows into </w:t>
      </w:r>
      <w:r w:rsidR="00372B33" w:rsidRPr="00C868DD">
        <w:rPr>
          <w:rFonts w:asciiTheme="minorHAnsi" w:hAnsiTheme="minorHAnsi"/>
          <w:color w:val="000000"/>
          <w:sz w:val="22"/>
          <w:szCs w:val="22"/>
        </w:rPr>
        <w:t xml:space="preserve">Data </w:t>
      </w:r>
      <w:r w:rsidRPr="00C868DD">
        <w:rPr>
          <w:rFonts w:asciiTheme="minorHAnsi" w:hAnsiTheme="minorHAnsi"/>
          <w:color w:val="000000"/>
          <w:sz w:val="22"/>
          <w:szCs w:val="22"/>
        </w:rPr>
        <w:t xml:space="preserve">Mart, </w:t>
      </w:r>
      <w:r w:rsidR="00372B33" w:rsidRPr="00C868DD">
        <w:rPr>
          <w:rFonts w:asciiTheme="minorHAnsi" w:hAnsiTheme="minorHAnsi"/>
          <w:color w:val="000000"/>
          <w:sz w:val="22"/>
          <w:szCs w:val="22"/>
        </w:rPr>
        <w:t xml:space="preserve">OLAP </w:t>
      </w:r>
      <w:r w:rsidRPr="00C868DD">
        <w:rPr>
          <w:rFonts w:asciiTheme="minorHAnsi" w:hAnsiTheme="minorHAnsi"/>
          <w:color w:val="000000"/>
          <w:sz w:val="22"/>
          <w:szCs w:val="22"/>
        </w:rPr>
        <w:t xml:space="preserve">cubes and reports. </w:t>
      </w:r>
    </w:p>
    <w:p w:rsidR="003B1076" w:rsidRPr="00C868DD" w:rsidRDefault="00640DC5" w:rsidP="00640DC5">
      <w:pPr>
        <w:pStyle w:val="arial"/>
        <w:tabs>
          <w:tab w:val="left" w:pos="360"/>
        </w:tabs>
        <w:rPr>
          <w:rFonts w:asciiTheme="minorHAnsi" w:hAnsiTheme="minorHAnsi"/>
          <w:b w:val="0"/>
          <w:sz w:val="22"/>
          <w:szCs w:val="22"/>
        </w:rPr>
      </w:pPr>
      <w:r w:rsidRPr="00C868DD">
        <w:rPr>
          <w:rFonts w:asciiTheme="minorHAnsi" w:hAnsiTheme="minorHAnsi"/>
          <w:b w:val="0"/>
          <w:sz w:val="22"/>
          <w:szCs w:val="22"/>
        </w:rPr>
        <w:tab/>
      </w:r>
    </w:p>
    <w:p w:rsidR="00640DC5" w:rsidRPr="00C868DD" w:rsidRDefault="00640DC5" w:rsidP="00640DC5">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386A18" w:rsidRPr="00C868DD" w:rsidRDefault="00386A18" w:rsidP="00640DC5">
      <w:pPr>
        <w:numPr>
          <w:ilvl w:val="0"/>
          <w:numId w:val="3"/>
        </w:numPr>
        <w:jc w:val="both"/>
        <w:rPr>
          <w:rFonts w:asciiTheme="minorHAnsi" w:hAnsiTheme="minorHAnsi"/>
          <w:sz w:val="22"/>
          <w:szCs w:val="22"/>
        </w:rPr>
      </w:pPr>
      <w:r w:rsidRPr="00C868DD">
        <w:rPr>
          <w:rFonts w:asciiTheme="minorHAnsi" w:hAnsiTheme="minorHAnsi"/>
          <w:sz w:val="22"/>
          <w:szCs w:val="22"/>
        </w:rPr>
        <w:t xml:space="preserve">Collect requirements from </w:t>
      </w:r>
      <w:r w:rsidR="00960DD3" w:rsidRPr="00C868DD">
        <w:rPr>
          <w:rFonts w:asciiTheme="minorHAnsi" w:hAnsiTheme="minorHAnsi"/>
          <w:sz w:val="22"/>
          <w:szCs w:val="22"/>
        </w:rPr>
        <w:t>Business Analysts</w:t>
      </w:r>
    </w:p>
    <w:p w:rsidR="00640DC5" w:rsidRPr="00C868DD" w:rsidRDefault="00640DC5" w:rsidP="00640DC5">
      <w:pPr>
        <w:numPr>
          <w:ilvl w:val="0"/>
          <w:numId w:val="3"/>
        </w:numPr>
        <w:jc w:val="both"/>
        <w:rPr>
          <w:rFonts w:asciiTheme="minorHAnsi" w:hAnsiTheme="minorHAnsi"/>
          <w:sz w:val="22"/>
          <w:szCs w:val="22"/>
        </w:rPr>
      </w:pPr>
      <w:r w:rsidRPr="00C868DD">
        <w:rPr>
          <w:rFonts w:asciiTheme="minorHAnsi" w:hAnsiTheme="minorHAnsi"/>
          <w:sz w:val="22"/>
          <w:szCs w:val="22"/>
        </w:rPr>
        <w:t>Liaising with users to develop/enhance new logics to the current system</w:t>
      </w:r>
    </w:p>
    <w:p w:rsidR="00960DD3" w:rsidRPr="00C868DD" w:rsidRDefault="0088316B" w:rsidP="00640DC5">
      <w:pPr>
        <w:numPr>
          <w:ilvl w:val="0"/>
          <w:numId w:val="3"/>
        </w:numPr>
        <w:jc w:val="both"/>
        <w:rPr>
          <w:rFonts w:asciiTheme="minorHAnsi" w:hAnsiTheme="minorHAnsi"/>
          <w:sz w:val="22"/>
          <w:szCs w:val="22"/>
        </w:rPr>
      </w:pPr>
      <w:r w:rsidRPr="00C868DD">
        <w:rPr>
          <w:rFonts w:asciiTheme="minorHAnsi" w:hAnsiTheme="minorHAnsi"/>
          <w:sz w:val="22"/>
          <w:szCs w:val="22"/>
        </w:rPr>
        <w:t xml:space="preserve">Work on </w:t>
      </w:r>
      <w:r w:rsidR="00960DD3" w:rsidRPr="00C868DD">
        <w:rPr>
          <w:rFonts w:asciiTheme="minorHAnsi" w:hAnsiTheme="minorHAnsi"/>
          <w:sz w:val="22"/>
          <w:szCs w:val="22"/>
        </w:rPr>
        <w:t xml:space="preserve">impact </w:t>
      </w:r>
      <w:r w:rsidRPr="00C868DD">
        <w:rPr>
          <w:rFonts w:asciiTheme="minorHAnsi" w:hAnsiTheme="minorHAnsi"/>
          <w:sz w:val="22"/>
          <w:szCs w:val="22"/>
        </w:rPr>
        <w:t xml:space="preserve">analysis </w:t>
      </w:r>
      <w:r w:rsidR="00960DD3" w:rsidRPr="00C868DD">
        <w:rPr>
          <w:rFonts w:asciiTheme="minorHAnsi" w:hAnsiTheme="minorHAnsi"/>
          <w:sz w:val="22"/>
          <w:szCs w:val="22"/>
        </w:rPr>
        <w:t xml:space="preserve">on the existing system </w:t>
      </w:r>
    </w:p>
    <w:p w:rsidR="0088316B" w:rsidRPr="00C868DD" w:rsidRDefault="0088316B" w:rsidP="00640DC5">
      <w:pPr>
        <w:numPr>
          <w:ilvl w:val="0"/>
          <w:numId w:val="3"/>
        </w:numPr>
        <w:jc w:val="both"/>
        <w:rPr>
          <w:rFonts w:asciiTheme="minorHAnsi" w:hAnsiTheme="minorHAnsi"/>
          <w:sz w:val="22"/>
          <w:szCs w:val="22"/>
        </w:rPr>
      </w:pPr>
      <w:r w:rsidRPr="00C868DD">
        <w:rPr>
          <w:rFonts w:asciiTheme="minorHAnsi" w:hAnsiTheme="minorHAnsi"/>
          <w:sz w:val="22"/>
          <w:szCs w:val="22"/>
        </w:rPr>
        <w:t>Hands on using advance T-SQL queries to define business rules</w:t>
      </w:r>
    </w:p>
    <w:p w:rsidR="00640DC5" w:rsidRPr="00C868DD" w:rsidRDefault="00640DC5" w:rsidP="00640DC5">
      <w:pPr>
        <w:numPr>
          <w:ilvl w:val="0"/>
          <w:numId w:val="3"/>
        </w:numPr>
        <w:jc w:val="both"/>
        <w:rPr>
          <w:rFonts w:asciiTheme="minorHAnsi" w:hAnsiTheme="minorHAnsi"/>
          <w:sz w:val="22"/>
          <w:szCs w:val="22"/>
        </w:rPr>
      </w:pPr>
      <w:r w:rsidRPr="00C868DD">
        <w:rPr>
          <w:rFonts w:asciiTheme="minorHAnsi" w:hAnsiTheme="minorHAnsi"/>
          <w:sz w:val="22"/>
          <w:szCs w:val="22"/>
        </w:rPr>
        <w:t>Developing an</w:t>
      </w:r>
      <w:r w:rsidR="00960DD3" w:rsidRPr="00C868DD">
        <w:rPr>
          <w:rFonts w:asciiTheme="minorHAnsi" w:hAnsiTheme="minorHAnsi"/>
          <w:sz w:val="22"/>
          <w:szCs w:val="22"/>
        </w:rPr>
        <w:t xml:space="preserve">d scheduling ETL via SQL Agent </w:t>
      </w:r>
      <w:r w:rsidR="0088316B" w:rsidRPr="00C868DD">
        <w:rPr>
          <w:rFonts w:asciiTheme="minorHAnsi" w:hAnsiTheme="minorHAnsi"/>
          <w:sz w:val="22"/>
          <w:szCs w:val="22"/>
        </w:rPr>
        <w:t>job using SSIS 2008, SSAS 2008</w:t>
      </w:r>
    </w:p>
    <w:p w:rsidR="00DD7C91" w:rsidRPr="00C868DD" w:rsidRDefault="00DD7C91" w:rsidP="00640DC5">
      <w:pPr>
        <w:numPr>
          <w:ilvl w:val="0"/>
          <w:numId w:val="3"/>
        </w:numPr>
        <w:jc w:val="both"/>
        <w:rPr>
          <w:rFonts w:asciiTheme="minorHAnsi" w:hAnsiTheme="minorHAnsi"/>
          <w:sz w:val="22"/>
          <w:szCs w:val="22"/>
        </w:rPr>
      </w:pPr>
      <w:r w:rsidRPr="00C868DD">
        <w:rPr>
          <w:rFonts w:asciiTheme="minorHAnsi" w:hAnsiTheme="minorHAnsi"/>
          <w:sz w:val="22"/>
          <w:szCs w:val="22"/>
        </w:rPr>
        <w:t>Lead junior resources and delegated tasks</w:t>
      </w:r>
    </w:p>
    <w:p w:rsidR="0088316B" w:rsidRPr="00C868DD" w:rsidRDefault="0088316B" w:rsidP="0088316B">
      <w:pPr>
        <w:numPr>
          <w:ilvl w:val="0"/>
          <w:numId w:val="3"/>
        </w:numPr>
        <w:jc w:val="both"/>
        <w:rPr>
          <w:rFonts w:asciiTheme="minorHAnsi" w:hAnsiTheme="minorHAnsi"/>
          <w:sz w:val="22"/>
          <w:szCs w:val="22"/>
        </w:rPr>
      </w:pPr>
      <w:r w:rsidRPr="00C868DD">
        <w:rPr>
          <w:rFonts w:asciiTheme="minorHAnsi" w:hAnsiTheme="minorHAnsi"/>
          <w:sz w:val="22"/>
          <w:szCs w:val="22"/>
        </w:rPr>
        <w:t>Hermes deployment on UAT, followed by sign-off and handling release management policies before deploying to production</w:t>
      </w:r>
    </w:p>
    <w:p w:rsidR="0088316B" w:rsidRPr="00C868DD" w:rsidRDefault="0088316B" w:rsidP="0088316B">
      <w:pPr>
        <w:numPr>
          <w:ilvl w:val="0"/>
          <w:numId w:val="3"/>
        </w:numPr>
        <w:jc w:val="both"/>
        <w:rPr>
          <w:rFonts w:asciiTheme="minorHAnsi" w:hAnsiTheme="minorHAnsi"/>
          <w:sz w:val="22"/>
          <w:szCs w:val="22"/>
        </w:rPr>
      </w:pPr>
      <w:r w:rsidRPr="00C868DD">
        <w:rPr>
          <w:rFonts w:asciiTheme="minorHAnsi" w:hAnsiTheme="minorHAnsi"/>
          <w:sz w:val="22"/>
          <w:szCs w:val="22"/>
        </w:rPr>
        <w:t>Guiding BAU for any failures or other issues post production release</w:t>
      </w:r>
    </w:p>
    <w:p w:rsidR="00640DC5" w:rsidRPr="00C868DD" w:rsidRDefault="00640DC5" w:rsidP="00640DC5">
      <w:pPr>
        <w:numPr>
          <w:ilvl w:val="0"/>
          <w:numId w:val="3"/>
        </w:numPr>
        <w:jc w:val="both"/>
        <w:rPr>
          <w:rFonts w:asciiTheme="minorHAnsi" w:hAnsiTheme="minorHAnsi"/>
          <w:b/>
          <w:sz w:val="22"/>
          <w:szCs w:val="22"/>
        </w:rPr>
      </w:pPr>
      <w:r w:rsidRPr="00C868DD">
        <w:rPr>
          <w:rFonts w:asciiTheme="minorHAnsi" w:hAnsiTheme="minorHAnsi"/>
          <w:sz w:val="22"/>
          <w:szCs w:val="22"/>
        </w:rPr>
        <w:t>Participation in UAT, System Integration Testing and bug fixing</w:t>
      </w:r>
    </w:p>
    <w:p w:rsidR="00A53740" w:rsidRPr="00C868DD" w:rsidRDefault="00A53740">
      <w:pPr>
        <w:rPr>
          <w:rFonts w:asciiTheme="minorHAnsi" w:hAnsiTheme="minorHAnsi"/>
          <w:b/>
          <w:sz w:val="22"/>
          <w:szCs w:val="22"/>
        </w:rPr>
      </w:pPr>
    </w:p>
    <w:p w:rsidR="0014151C" w:rsidRPr="00C868DD" w:rsidRDefault="0014151C">
      <w:pPr>
        <w:rPr>
          <w:rFonts w:asciiTheme="minorHAnsi" w:hAnsiTheme="minorHAnsi"/>
          <w:sz w:val="22"/>
          <w:szCs w:val="22"/>
        </w:rPr>
      </w:pPr>
      <w:r w:rsidRPr="00C868DD">
        <w:rPr>
          <w:rFonts w:asciiTheme="minorHAnsi" w:hAnsiTheme="minorHAnsi"/>
          <w:b/>
          <w:sz w:val="22"/>
          <w:szCs w:val="22"/>
        </w:rPr>
        <w:t xml:space="preserve">Standard Chartered Bank </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 xml:space="preserve">Jun 2011 – </w:t>
      </w:r>
      <w:r w:rsidR="00BA577E" w:rsidRPr="00C868DD">
        <w:rPr>
          <w:rFonts w:asciiTheme="minorHAnsi" w:hAnsiTheme="minorHAnsi"/>
          <w:b/>
          <w:sz w:val="22"/>
          <w:szCs w:val="22"/>
        </w:rPr>
        <w:t>Apr</w:t>
      </w:r>
      <w:r w:rsidRPr="00C868DD">
        <w:rPr>
          <w:rFonts w:asciiTheme="minorHAnsi" w:hAnsiTheme="minorHAnsi"/>
          <w:b/>
          <w:sz w:val="22"/>
          <w:szCs w:val="22"/>
        </w:rPr>
        <w:t xml:space="preserve"> </w:t>
      </w:r>
      <w:r w:rsidR="00BA577E" w:rsidRPr="00C868DD">
        <w:rPr>
          <w:rFonts w:asciiTheme="minorHAnsi" w:hAnsiTheme="minorHAnsi"/>
          <w:b/>
          <w:sz w:val="22"/>
          <w:szCs w:val="22"/>
        </w:rPr>
        <w:t>2013</w:t>
      </w:r>
    </w:p>
    <w:p w:rsidR="0014151C" w:rsidRPr="00C868DD" w:rsidRDefault="0014151C">
      <w:pPr>
        <w:rPr>
          <w:rFonts w:asciiTheme="minorHAnsi" w:hAnsiTheme="minorHAnsi"/>
          <w:b/>
          <w:sz w:val="22"/>
          <w:szCs w:val="22"/>
          <w:u w:val="single"/>
        </w:rPr>
      </w:pPr>
      <w:r w:rsidRPr="00C868DD">
        <w:rPr>
          <w:rFonts w:asciiTheme="minorHAnsi" w:hAnsiTheme="minorHAnsi"/>
          <w:sz w:val="22"/>
          <w:szCs w:val="22"/>
        </w:rPr>
        <w:t xml:space="preserve">URL: </w:t>
      </w:r>
      <w:r w:rsidRPr="00C868DD">
        <w:rPr>
          <w:rFonts w:asciiTheme="minorHAnsi" w:hAnsiTheme="minorHAnsi"/>
          <w:color w:val="0000FF"/>
          <w:sz w:val="22"/>
          <w:szCs w:val="22"/>
          <w:u w:val="single"/>
        </w:rPr>
        <w:t>www.standardchartered.com</w:t>
      </w:r>
    </w:p>
    <w:p w:rsidR="0014151C" w:rsidRPr="00C868DD" w:rsidRDefault="0014151C">
      <w:pPr>
        <w:rPr>
          <w:rFonts w:asciiTheme="minorHAnsi" w:hAnsiTheme="minorHAnsi"/>
          <w:sz w:val="22"/>
          <w:szCs w:val="22"/>
        </w:rPr>
      </w:pPr>
      <w:r w:rsidRPr="00C868DD">
        <w:rPr>
          <w:rFonts w:asciiTheme="minorHAnsi" w:hAnsiTheme="minorHAnsi"/>
          <w:b/>
          <w:sz w:val="22"/>
          <w:szCs w:val="22"/>
          <w:u w:val="single"/>
        </w:rPr>
        <w:t>Role:- EUC Developer</w:t>
      </w:r>
      <w:r w:rsidR="001B7B97" w:rsidRPr="00C868DD">
        <w:rPr>
          <w:rFonts w:asciiTheme="minorHAnsi" w:hAnsiTheme="minorHAnsi"/>
          <w:b/>
          <w:sz w:val="22"/>
          <w:szCs w:val="22"/>
          <w:u w:val="single"/>
        </w:rPr>
        <w:t xml:space="preserve"> </w:t>
      </w:r>
    </w:p>
    <w:p w:rsidR="0014151C" w:rsidRPr="00C868DD" w:rsidRDefault="0014151C">
      <w:pPr>
        <w:rPr>
          <w:rFonts w:asciiTheme="minorHAnsi" w:hAnsiTheme="minorHAnsi"/>
          <w:sz w:val="22"/>
          <w:szCs w:val="22"/>
        </w:rPr>
      </w:pPr>
    </w:p>
    <w:p w:rsidR="0014151C" w:rsidRPr="00C868DD" w:rsidRDefault="0014151C">
      <w:pPr>
        <w:rPr>
          <w:rFonts w:asciiTheme="minorHAnsi" w:hAnsiTheme="minorHAnsi"/>
          <w:b/>
          <w:bCs/>
          <w:sz w:val="22"/>
          <w:szCs w:val="22"/>
        </w:rPr>
      </w:pPr>
      <w:r w:rsidRPr="00C868DD">
        <w:rPr>
          <w:rFonts w:asciiTheme="minorHAnsi" w:hAnsiTheme="minorHAnsi"/>
          <w:b/>
          <w:bCs/>
          <w:sz w:val="22"/>
          <w:szCs w:val="22"/>
        </w:rPr>
        <w:t>Project</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 xml:space="preserve">Product Control - Sales Application </w:t>
      </w:r>
    </w:p>
    <w:p w:rsidR="0014151C" w:rsidRPr="00C868DD" w:rsidRDefault="0014151C">
      <w:pPr>
        <w:rPr>
          <w:rFonts w:asciiTheme="minorHAnsi" w:hAnsiTheme="minorHAnsi"/>
          <w:b/>
          <w:sz w:val="22"/>
          <w:szCs w:val="22"/>
        </w:rPr>
      </w:pPr>
      <w:r w:rsidRPr="00C868DD">
        <w:rPr>
          <w:rFonts w:asciiTheme="minorHAnsi" w:hAnsiTheme="minorHAnsi"/>
          <w:b/>
          <w:bCs/>
          <w:sz w:val="22"/>
          <w:szCs w:val="22"/>
        </w:rPr>
        <w:t>Component/Tools</w:t>
      </w:r>
      <w:r w:rsidR="00A53740" w:rsidRPr="00C868DD">
        <w:rPr>
          <w:rFonts w:asciiTheme="minorHAnsi" w:hAnsiTheme="minorHAnsi"/>
          <w:b/>
          <w:bCs/>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 xml:space="preserve">SSIS 2005, </w:t>
      </w:r>
      <w:r w:rsidR="00617C57" w:rsidRPr="00C868DD">
        <w:rPr>
          <w:rFonts w:asciiTheme="minorHAnsi" w:hAnsiTheme="minorHAnsi"/>
          <w:sz w:val="22"/>
          <w:szCs w:val="22"/>
        </w:rPr>
        <w:t xml:space="preserve">SSAS 2005, </w:t>
      </w:r>
      <w:r w:rsidRPr="00C868DD">
        <w:rPr>
          <w:rFonts w:asciiTheme="minorHAnsi" w:hAnsiTheme="minorHAnsi"/>
          <w:sz w:val="22"/>
          <w:szCs w:val="22"/>
        </w:rPr>
        <w:t>T-SQL queries</w:t>
      </w:r>
    </w:p>
    <w:p w:rsidR="0014151C" w:rsidRPr="00C868DD" w:rsidRDefault="0014151C">
      <w:pPr>
        <w:rPr>
          <w:rFonts w:asciiTheme="minorHAnsi" w:hAnsiTheme="minorHAnsi"/>
          <w:sz w:val="22"/>
          <w:szCs w:val="22"/>
        </w:rPr>
      </w:pPr>
      <w:r w:rsidRPr="00C868DD">
        <w:rPr>
          <w:rFonts w:asciiTheme="minorHAnsi" w:hAnsiTheme="minorHAnsi"/>
          <w:b/>
          <w:sz w:val="22"/>
          <w:szCs w:val="22"/>
        </w:rPr>
        <w:t>Database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SQL Server 2005</w:t>
      </w:r>
    </w:p>
    <w:p w:rsidR="00822BDF" w:rsidRPr="00C868DD" w:rsidRDefault="00822BDF">
      <w:pPr>
        <w:rPr>
          <w:rFonts w:asciiTheme="minorHAnsi" w:hAnsiTheme="minorHAnsi"/>
          <w:sz w:val="22"/>
          <w:szCs w:val="22"/>
        </w:rPr>
      </w:pPr>
      <w:r w:rsidRPr="00C868DD">
        <w:rPr>
          <w:rFonts w:asciiTheme="minorHAnsi" w:hAnsiTheme="minorHAnsi"/>
          <w:b/>
          <w:sz w:val="22"/>
          <w:szCs w:val="22"/>
        </w:rPr>
        <w:t>Language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VB.net</w:t>
      </w:r>
    </w:p>
    <w:p w:rsidR="0014151C" w:rsidRPr="00C868DD" w:rsidRDefault="0014151C">
      <w:pPr>
        <w:rPr>
          <w:rFonts w:asciiTheme="minorHAnsi" w:hAnsiTheme="minorHAnsi"/>
          <w:sz w:val="22"/>
          <w:szCs w:val="22"/>
        </w:rPr>
      </w:pPr>
    </w:p>
    <w:p w:rsidR="00852D25" w:rsidRPr="00C868DD" w:rsidRDefault="0014151C">
      <w:pPr>
        <w:rPr>
          <w:rFonts w:asciiTheme="minorHAnsi" w:hAnsiTheme="minorHAnsi"/>
          <w:color w:val="000000"/>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14151C" w:rsidRPr="00C868DD" w:rsidRDefault="00960DD3">
      <w:pPr>
        <w:tabs>
          <w:tab w:val="left" w:pos="0"/>
        </w:tabs>
        <w:spacing w:after="40"/>
        <w:jc w:val="both"/>
        <w:rPr>
          <w:rFonts w:asciiTheme="minorHAnsi" w:hAnsiTheme="minorHAnsi"/>
          <w:color w:val="000000"/>
          <w:sz w:val="22"/>
          <w:szCs w:val="22"/>
        </w:rPr>
      </w:pPr>
      <w:r w:rsidRPr="00C868DD">
        <w:rPr>
          <w:rFonts w:asciiTheme="minorHAnsi" w:hAnsiTheme="minorHAnsi"/>
          <w:color w:val="000000"/>
          <w:sz w:val="22"/>
          <w:szCs w:val="22"/>
        </w:rPr>
        <w:t xml:space="preserve">FX Sales is a Global Finance Team that handles the daily </w:t>
      </w:r>
      <w:proofErr w:type="spellStart"/>
      <w:r w:rsidRPr="00C868DD">
        <w:rPr>
          <w:rFonts w:asciiTheme="minorHAnsi" w:hAnsiTheme="minorHAnsi"/>
          <w:color w:val="000000"/>
          <w:sz w:val="22"/>
          <w:szCs w:val="22"/>
        </w:rPr>
        <w:t>PnL</w:t>
      </w:r>
      <w:proofErr w:type="spellEnd"/>
      <w:r w:rsidRPr="00C868DD">
        <w:rPr>
          <w:rFonts w:asciiTheme="minorHAnsi" w:hAnsiTheme="minorHAnsi"/>
          <w:color w:val="000000"/>
          <w:sz w:val="22"/>
          <w:szCs w:val="22"/>
        </w:rPr>
        <w:t>, Monthly sales (</w:t>
      </w:r>
      <w:proofErr w:type="spellStart"/>
      <w:r w:rsidRPr="00C868DD">
        <w:rPr>
          <w:rFonts w:asciiTheme="minorHAnsi" w:hAnsiTheme="minorHAnsi"/>
          <w:color w:val="000000"/>
          <w:sz w:val="22"/>
          <w:szCs w:val="22"/>
        </w:rPr>
        <w:t>eg</w:t>
      </w:r>
      <w:proofErr w:type="spellEnd"/>
      <w:r w:rsidRPr="00C868DD">
        <w:rPr>
          <w:rFonts w:asciiTheme="minorHAnsi" w:hAnsiTheme="minorHAnsi"/>
          <w:color w:val="000000"/>
          <w:sz w:val="22"/>
          <w:szCs w:val="22"/>
        </w:rPr>
        <w:t xml:space="preserve">:- Expected Loss) of the various products across the globe. </w:t>
      </w:r>
      <w:r w:rsidR="0014151C" w:rsidRPr="00C868DD">
        <w:rPr>
          <w:rFonts w:asciiTheme="minorHAnsi" w:hAnsiTheme="minorHAnsi"/>
          <w:color w:val="000000"/>
          <w:sz w:val="22"/>
          <w:szCs w:val="22"/>
        </w:rPr>
        <w:t xml:space="preserve">Sales Application is a critical application </w:t>
      </w:r>
      <w:r w:rsidR="00B85F6F" w:rsidRPr="00C868DD">
        <w:rPr>
          <w:rFonts w:asciiTheme="minorHAnsi" w:hAnsiTheme="minorHAnsi"/>
          <w:color w:val="000000"/>
          <w:sz w:val="22"/>
          <w:szCs w:val="22"/>
        </w:rPr>
        <w:t>for the Business Finance Users</w:t>
      </w:r>
      <w:r w:rsidR="0062256A" w:rsidRPr="00C868DD">
        <w:rPr>
          <w:rFonts w:asciiTheme="minorHAnsi" w:hAnsiTheme="minorHAnsi"/>
          <w:color w:val="000000"/>
          <w:sz w:val="22"/>
          <w:szCs w:val="22"/>
        </w:rPr>
        <w:t xml:space="preserve"> </w:t>
      </w:r>
      <w:r w:rsidR="0014151C" w:rsidRPr="00C868DD">
        <w:rPr>
          <w:rFonts w:asciiTheme="minorHAnsi" w:hAnsiTheme="minorHAnsi"/>
          <w:color w:val="000000"/>
          <w:sz w:val="22"/>
          <w:szCs w:val="22"/>
        </w:rPr>
        <w:t xml:space="preserve">which processes the </w:t>
      </w:r>
      <w:proofErr w:type="spellStart"/>
      <w:r w:rsidR="0014151C" w:rsidRPr="00C868DD">
        <w:rPr>
          <w:rFonts w:asciiTheme="minorHAnsi" w:hAnsiTheme="minorHAnsi"/>
          <w:color w:val="000000"/>
          <w:sz w:val="22"/>
          <w:szCs w:val="22"/>
        </w:rPr>
        <w:t>PnL</w:t>
      </w:r>
      <w:proofErr w:type="spellEnd"/>
      <w:r w:rsidR="0014151C" w:rsidRPr="00C868DD">
        <w:rPr>
          <w:rFonts w:asciiTheme="minorHAnsi" w:hAnsiTheme="minorHAnsi"/>
          <w:color w:val="000000"/>
          <w:sz w:val="22"/>
          <w:szCs w:val="22"/>
        </w:rPr>
        <w:t xml:space="preserve"> of various products (</w:t>
      </w:r>
      <w:proofErr w:type="spellStart"/>
      <w:r w:rsidR="0014151C" w:rsidRPr="00C868DD">
        <w:rPr>
          <w:rFonts w:asciiTheme="minorHAnsi" w:hAnsiTheme="minorHAnsi"/>
          <w:color w:val="000000"/>
          <w:sz w:val="22"/>
          <w:szCs w:val="22"/>
        </w:rPr>
        <w:t>eg</w:t>
      </w:r>
      <w:proofErr w:type="spellEnd"/>
      <w:r w:rsidR="0014151C" w:rsidRPr="00C868DD">
        <w:rPr>
          <w:rFonts w:asciiTheme="minorHAnsi" w:hAnsiTheme="minorHAnsi"/>
          <w:color w:val="000000"/>
          <w:sz w:val="22"/>
          <w:szCs w:val="22"/>
        </w:rPr>
        <w:t xml:space="preserve">., Feds, OPICS, Murex etc) that involves complicated business logics on a daily basis. </w:t>
      </w:r>
    </w:p>
    <w:p w:rsidR="0014151C" w:rsidRPr="00C868DD" w:rsidRDefault="0014151C">
      <w:pPr>
        <w:tabs>
          <w:tab w:val="left" w:pos="0"/>
        </w:tabs>
        <w:spacing w:after="40"/>
        <w:jc w:val="both"/>
        <w:rPr>
          <w:rFonts w:asciiTheme="minorHAnsi" w:hAnsiTheme="minorHAnsi"/>
          <w:color w:val="000000"/>
          <w:sz w:val="22"/>
          <w:szCs w:val="22"/>
        </w:rPr>
      </w:pPr>
      <w:r w:rsidRPr="00C868DD">
        <w:rPr>
          <w:rFonts w:asciiTheme="minorHAnsi" w:hAnsiTheme="minorHAnsi"/>
          <w:color w:val="000000"/>
          <w:sz w:val="22"/>
          <w:szCs w:val="22"/>
        </w:rPr>
        <w:t>It integrates the data</w:t>
      </w:r>
      <w:r w:rsidR="00960DD3" w:rsidRPr="00C868DD">
        <w:rPr>
          <w:rFonts w:asciiTheme="minorHAnsi" w:hAnsiTheme="minorHAnsi"/>
          <w:color w:val="000000"/>
          <w:sz w:val="22"/>
          <w:szCs w:val="22"/>
        </w:rPr>
        <w:t xml:space="preserve"> from different sources</w:t>
      </w:r>
      <w:r w:rsidRPr="00C868DD">
        <w:rPr>
          <w:rFonts w:asciiTheme="minorHAnsi" w:hAnsiTheme="minorHAnsi"/>
          <w:color w:val="000000"/>
          <w:sz w:val="22"/>
          <w:szCs w:val="22"/>
        </w:rPr>
        <w:t xml:space="preserve"> and processes the OLAP cubes on daily basis.</w:t>
      </w:r>
    </w:p>
    <w:p w:rsidR="00B64080" w:rsidRPr="00C868DD" w:rsidRDefault="00B64080">
      <w:pPr>
        <w:rPr>
          <w:rFonts w:asciiTheme="minorHAnsi" w:hAnsiTheme="minorHAnsi"/>
          <w:bCs/>
          <w:sz w:val="22"/>
          <w:szCs w:val="22"/>
        </w:rPr>
      </w:pPr>
    </w:p>
    <w:p w:rsidR="0014151C" w:rsidRPr="00C868DD" w:rsidRDefault="0014151C">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 xml:space="preserve">Liaising with </w:t>
      </w:r>
      <w:r w:rsidR="009630A6" w:rsidRPr="00C868DD">
        <w:rPr>
          <w:rFonts w:asciiTheme="minorHAnsi" w:hAnsiTheme="minorHAnsi"/>
          <w:sz w:val="22"/>
          <w:szCs w:val="22"/>
        </w:rPr>
        <w:t xml:space="preserve">business </w:t>
      </w:r>
      <w:r w:rsidRPr="00C868DD">
        <w:rPr>
          <w:rFonts w:asciiTheme="minorHAnsi" w:hAnsiTheme="minorHAnsi"/>
          <w:sz w:val="22"/>
          <w:szCs w:val="22"/>
        </w:rPr>
        <w:t>users to develop/enhance new logics to the current system</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BAU support/Maintenance to meet the critical business needs</w:t>
      </w:r>
    </w:p>
    <w:p w:rsidR="00B85F6F" w:rsidRPr="00C868DD" w:rsidRDefault="00B85F6F">
      <w:pPr>
        <w:numPr>
          <w:ilvl w:val="0"/>
          <w:numId w:val="3"/>
        </w:numPr>
        <w:jc w:val="both"/>
        <w:rPr>
          <w:rFonts w:asciiTheme="minorHAnsi" w:hAnsiTheme="minorHAnsi"/>
          <w:sz w:val="22"/>
          <w:szCs w:val="22"/>
        </w:rPr>
      </w:pPr>
      <w:r w:rsidRPr="00C868DD">
        <w:rPr>
          <w:rFonts w:asciiTheme="minorHAnsi" w:hAnsiTheme="minorHAnsi"/>
          <w:sz w:val="22"/>
          <w:szCs w:val="22"/>
        </w:rPr>
        <w:t>Incorporating any new enhancement/change in the existing system (Agile</w:t>
      </w:r>
      <w:r w:rsidR="009630A6" w:rsidRPr="00C868DD">
        <w:rPr>
          <w:rFonts w:asciiTheme="minorHAnsi" w:hAnsiTheme="minorHAnsi"/>
          <w:sz w:val="22"/>
          <w:szCs w:val="22"/>
        </w:rPr>
        <w:t xml:space="preserve"> model</w:t>
      </w:r>
      <w:r w:rsidRPr="00C868DD">
        <w:rPr>
          <w:rFonts w:asciiTheme="minorHAnsi" w:hAnsiTheme="minorHAnsi"/>
          <w:sz w:val="22"/>
          <w:szCs w:val="22"/>
        </w:rPr>
        <w:t>)</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Developing and scheduling ETL using SSIS 2005</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lastRenderedPageBreak/>
        <w:t>Using extensive T-SQL to apply business logic</w:t>
      </w:r>
    </w:p>
    <w:p w:rsidR="0014151C" w:rsidRPr="00C868DD" w:rsidRDefault="0014151C">
      <w:pPr>
        <w:numPr>
          <w:ilvl w:val="0"/>
          <w:numId w:val="3"/>
        </w:numPr>
        <w:jc w:val="both"/>
        <w:rPr>
          <w:rFonts w:asciiTheme="minorHAnsi" w:hAnsiTheme="minorHAnsi"/>
          <w:b/>
          <w:sz w:val="22"/>
          <w:szCs w:val="22"/>
        </w:rPr>
      </w:pPr>
      <w:r w:rsidRPr="00C868DD">
        <w:rPr>
          <w:rFonts w:asciiTheme="minorHAnsi" w:hAnsiTheme="minorHAnsi"/>
          <w:sz w:val="22"/>
          <w:szCs w:val="22"/>
        </w:rPr>
        <w:t>Participation in UAT, System Integration Testing and bug fixing</w:t>
      </w:r>
    </w:p>
    <w:p w:rsidR="00372B33" w:rsidRPr="00C868DD" w:rsidRDefault="00372B33">
      <w:pPr>
        <w:rPr>
          <w:rFonts w:asciiTheme="minorHAnsi" w:hAnsiTheme="minorHAnsi"/>
          <w:b/>
          <w:sz w:val="22"/>
          <w:szCs w:val="22"/>
        </w:rPr>
      </w:pPr>
    </w:p>
    <w:p w:rsidR="0014151C" w:rsidRPr="00C868DD" w:rsidRDefault="0014151C">
      <w:pPr>
        <w:rPr>
          <w:rFonts w:asciiTheme="minorHAnsi" w:hAnsiTheme="minorHAnsi"/>
          <w:sz w:val="22"/>
          <w:szCs w:val="22"/>
        </w:rPr>
      </w:pPr>
      <w:r w:rsidRPr="00C868DD">
        <w:rPr>
          <w:rFonts w:asciiTheme="minorHAnsi" w:hAnsiTheme="minorHAnsi"/>
          <w:b/>
          <w:sz w:val="22"/>
          <w:szCs w:val="22"/>
        </w:rPr>
        <w:t>NCS Pte. Ltd.</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Ju</w:t>
      </w:r>
      <w:r w:rsidR="0004476B" w:rsidRPr="00C868DD">
        <w:rPr>
          <w:rFonts w:asciiTheme="minorHAnsi" w:hAnsiTheme="minorHAnsi"/>
          <w:b/>
          <w:sz w:val="22"/>
          <w:szCs w:val="22"/>
        </w:rPr>
        <w:t>l</w:t>
      </w:r>
      <w:r w:rsidRPr="00C868DD">
        <w:rPr>
          <w:rFonts w:asciiTheme="minorHAnsi" w:hAnsiTheme="minorHAnsi"/>
          <w:b/>
          <w:sz w:val="22"/>
          <w:szCs w:val="22"/>
        </w:rPr>
        <w:t xml:space="preserve"> 2010 – Feb 2011</w:t>
      </w:r>
    </w:p>
    <w:p w:rsidR="0014151C" w:rsidRPr="00C868DD" w:rsidRDefault="0014151C">
      <w:pPr>
        <w:rPr>
          <w:rFonts w:asciiTheme="minorHAnsi" w:hAnsiTheme="minorHAnsi"/>
          <w:b/>
          <w:sz w:val="22"/>
          <w:szCs w:val="22"/>
          <w:u w:val="single"/>
        </w:rPr>
      </w:pPr>
      <w:r w:rsidRPr="00C868DD">
        <w:rPr>
          <w:rFonts w:asciiTheme="minorHAnsi" w:hAnsiTheme="minorHAnsi"/>
          <w:sz w:val="22"/>
          <w:szCs w:val="22"/>
        </w:rPr>
        <w:t xml:space="preserve">URL: </w:t>
      </w:r>
      <w:r w:rsidRPr="00C868DD">
        <w:rPr>
          <w:rFonts w:asciiTheme="minorHAnsi" w:hAnsiTheme="minorHAnsi"/>
          <w:color w:val="0000FF"/>
          <w:sz w:val="22"/>
          <w:szCs w:val="22"/>
          <w:u w:val="single"/>
        </w:rPr>
        <w:t>www.ncs.com.sg</w:t>
      </w:r>
    </w:p>
    <w:p w:rsidR="0014151C" w:rsidRPr="00C868DD" w:rsidRDefault="0014151C">
      <w:pPr>
        <w:rPr>
          <w:rFonts w:asciiTheme="minorHAnsi" w:hAnsiTheme="minorHAnsi"/>
          <w:sz w:val="22"/>
          <w:szCs w:val="22"/>
        </w:rPr>
      </w:pPr>
      <w:r w:rsidRPr="00C868DD">
        <w:rPr>
          <w:rFonts w:asciiTheme="minorHAnsi" w:hAnsiTheme="minorHAnsi"/>
          <w:b/>
          <w:sz w:val="22"/>
          <w:szCs w:val="22"/>
          <w:u w:val="single"/>
        </w:rPr>
        <w:t>Role:- Application Consultant</w:t>
      </w:r>
      <w:r w:rsidR="001B7B97" w:rsidRPr="00C868DD">
        <w:rPr>
          <w:rFonts w:asciiTheme="minorHAnsi" w:hAnsiTheme="minorHAnsi"/>
          <w:b/>
          <w:sz w:val="22"/>
          <w:szCs w:val="22"/>
          <w:u w:val="single"/>
        </w:rPr>
        <w:t xml:space="preserve"> </w:t>
      </w:r>
    </w:p>
    <w:p w:rsidR="0014151C" w:rsidRPr="00C868DD" w:rsidRDefault="0014151C">
      <w:pPr>
        <w:rPr>
          <w:rFonts w:asciiTheme="minorHAnsi" w:hAnsiTheme="minorHAnsi"/>
          <w:sz w:val="22"/>
          <w:szCs w:val="22"/>
        </w:rPr>
      </w:pPr>
    </w:p>
    <w:p w:rsidR="0014151C" w:rsidRPr="00C868DD" w:rsidRDefault="0014151C">
      <w:pPr>
        <w:rPr>
          <w:rFonts w:asciiTheme="minorHAnsi" w:hAnsiTheme="minorHAnsi"/>
          <w:b/>
          <w:bCs/>
          <w:sz w:val="22"/>
          <w:szCs w:val="22"/>
        </w:rPr>
      </w:pPr>
      <w:r w:rsidRPr="00C868DD">
        <w:rPr>
          <w:rFonts w:asciiTheme="minorHAnsi" w:hAnsiTheme="minorHAnsi"/>
          <w:b/>
          <w:bCs/>
          <w:sz w:val="22"/>
          <w:szCs w:val="22"/>
        </w:rPr>
        <w:t>Project</w:t>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00A53740" w:rsidRPr="00C868DD">
        <w:rPr>
          <w:rFonts w:asciiTheme="minorHAnsi" w:hAnsiTheme="minorHAnsi"/>
          <w:b/>
          <w:bCs/>
          <w:sz w:val="22"/>
          <w:szCs w:val="22"/>
        </w:rPr>
        <w:tab/>
      </w:r>
      <w:r w:rsidRPr="00C868DD">
        <w:rPr>
          <w:rFonts w:asciiTheme="minorHAnsi" w:hAnsiTheme="minorHAnsi"/>
          <w:bCs/>
          <w:sz w:val="22"/>
          <w:szCs w:val="22"/>
        </w:rPr>
        <w:t xml:space="preserve">: </w:t>
      </w:r>
      <w:r w:rsidR="00A53740" w:rsidRPr="00C868DD">
        <w:rPr>
          <w:rFonts w:asciiTheme="minorHAnsi" w:hAnsiTheme="minorHAnsi"/>
          <w:bCs/>
          <w:sz w:val="22"/>
          <w:szCs w:val="22"/>
        </w:rPr>
        <w:tab/>
      </w:r>
      <w:r w:rsidRPr="00C868DD">
        <w:rPr>
          <w:rFonts w:asciiTheme="minorHAnsi" w:hAnsiTheme="minorHAnsi"/>
          <w:bCs/>
          <w:sz w:val="22"/>
          <w:szCs w:val="22"/>
        </w:rPr>
        <w:t>Credit RMG (Credit Risk Management Group)</w:t>
      </w:r>
    </w:p>
    <w:p w:rsidR="0014151C" w:rsidRPr="00C868DD" w:rsidRDefault="0014151C">
      <w:pPr>
        <w:rPr>
          <w:rFonts w:asciiTheme="minorHAnsi" w:hAnsiTheme="minorHAnsi"/>
          <w:b/>
          <w:sz w:val="22"/>
          <w:szCs w:val="22"/>
        </w:rPr>
      </w:pPr>
      <w:r w:rsidRPr="00C868DD">
        <w:rPr>
          <w:rFonts w:asciiTheme="minorHAnsi" w:hAnsiTheme="minorHAnsi"/>
          <w:b/>
          <w:bCs/>
          <w:sz w:val="22"/>
          <w:szCs w:val="22"/>
        </w:rPr>
        <w:t>Component/Tools</w:t>
      </w:r>
      <w:r w:rsidR="00A53740" w:rsidRPr="00C868DD">
        <w:rPr>
          <w:rFonts w:asciiTheme="minorHAnsi" w:hAnsiTheme="minorHAnsi"/>
          <w:b/>
          <w:bCs/>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SSIS 2008, SSAS 2008</w:t>
      </w:r>
    </w:p>
    <w:p w:rsidR="0014151C" w:rsidRPr="00C868DD" w:rsidRDefault="0014151C">
      <w:pPr>
        <w:rPr>
          <w:rFonts w:asciiTheme="minorHAnsi" w:hAnsiTheme="minorHAnsi"/>
          <w:b/>
          <w:sz w:val="22"/>
          <w:szCs w:val="22"/>
        </w:rPr>
      </w:pPr>
      <w:r w:rsidRPr="00C868DD">
        <w:rPr>
          <w:rFonts w:asciiTheme="minorHAnsi" w:hAnsiTheme="minorHAnsi"/>
          <w:b/>
          <w:sz w:val="22"/>
          <w:szCs w:val="22"/>
        </w:rPr>
        <w:t>Database</w:t>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sz w:val="22"/>
          <w:szCs w:val="22"/>
        </w:rPr>
        <w:t xml:space="preserve">: </w:t>
      </w:r>
      <w:r w:rsidR="00A53740" w:rsidRPr="00C868DD">
        <w:rPr>
          <w:rFonts w:asciiTheme="minorHAnsi" w:hAnsiTheme="minorHAnsi"/>
          <w:sz w:val="22"/>
          <w:szCs w:val="22"/>
        </w:rPr>
        <w:tab/>
      </w:r>
      <w:r w:rsidRPr="00C868DD">
        <w:rPr>
          <w:rFonts w:asciiTheme="minorHAnsi" w:hAnsiTheme="minorHAnsi"/>
          <w:sz w:val="22"/>
          <w:szCs w:val="22"/>
        </w:rPr>
        <w:t>SQL Server 2008</w:t>
      </w:r>
    </w:p>
    <w:p w:rsidR="0014151C" w:rsidRPr="00C868DD" w:rsidRDefault="0014151C">
      <w:pPr>
        <w:rPr>
          <w:rFonts w:asciiTheme="minorHAnsi" w:hAnsiTheme="minorHAnsi"/>
          <w:sz w:val="22"/>
          <w:szCs w:val="22"/>
        </w:rPr>
      </w:pPr>
      <w:r w:rsidRPr="00C868DD">
        <w:rPr>
          <w:rFonts w:asciiTheme="minorHAnsi" w:hAnsiTheme="minorHAnsi"/>
          <w:b/>
          <w:sz w:val="22"/>
          <w:szCs w:val="22"/>
        </w:rPr>
        <w:t>Client</w:t>
      </w:r>
      <w:r w:rsidR="00A53740" w:rsidRPr="00C868DD">
        <w:rPr>
          <w:rFonts w:asciiTheme="minorHAnsi" w:hAnsiTheme="minorHAnsi"/>
          <w:b/>
          <w:sz w:val="22"/>
          <w:szCs w:val="22"/>
        </w:rPr>
        <w:tab/>
      </w:r>
      <w:r w:rsidR="00A53740" w:rsidRPr="00C868DD">
        <w:rPr>
          <w:rFonts w:asciiTheme="minorHAnsi" w:hAnsiTheme="minorHAnsi"/>
          <w:b/>
          <w:sz w:val="22"/>
          <w:szCs w:val="22"/>
        </w:rPr>
        <w:tab/>
      </w:r>
      <w:r w:rsidR="00A53740" w:rsidRPr="00C868DD">
        <w:rPr>
          <w:rFonts w:asciiTheme="minorHAnsi" w:hAnsiTheme="minorHAnsi"/>
          <w:b/>
          <w:sz w:val="22"/>
          <w:szCs w:val="22"/>
        </w:rPr>
        <w:tab/>
      </w:r>
      <w:r w:rsidRPr="00C868DD">
        <w:rPr>
          <w:rFonts w:asciiTheme="minorHAnsi" w:hAnsiTheme="minorHAnsi"/>
          <w:b/>
          <w:sz w:val="22"/>
          <w:szCs w:val="22"/>
        </w:rPr>
        <w:t xml:space="preserve">: </w:t>
      </w:r>
      <w:r w:rsidR="00A53740" w:rsidRPr="00C868DD">
        <w:rPr>
          <w:rFonts w:asciiTheme="minorHAnsi" w:hAnsiTheme="minorHAnsi"/>
          <w:b/>
          <w:sz w:val="22"/>
          <w:szCs w:val="22"/>
        </w:rPr>
        <w:tab/>
      </w:r>
      <w:r w:rsidRPr="00C868DD">
        <w:rPr>
          <w:rFonts w:asciiTheme="minorHAnsi" w:hAnsiTheme="minorHAnsi"/>
          <w:bCs/>
          <w:sz w:val="22"/>
          <w:szCs w:val="22"/>
        </w:rPr>
        <w:t>DBS Singapore</w:t>
      </w:r>
    </w:p>
    <w:p w:rsidR="0014151C" w:rsidRPr="00C868DD" w:rsidRDefault="0014151C">
      <w:pPr>
        <w:rPr>
          <w:rFonts w:asciiTheme="minorHAnsi" w:hAnsiTheme="minorHAnsi"/>
          <w:sz w:val="22"/>
          <w:szCs w:val="22"/>
        </w:rPr>
      </w:pPr>
    </w:p>
    <w:p w:rsidR="0014151C" w:rsidRPr="00C868DD" w:rsidRDefault="0014151C" w:rsidP="002A1FFA">
      <w:pPr>
        <w:rPr>
          <w:rFonts w:asciiTheme="minorHAnsi" w:hAnsiTheme="minorHAnsi"/>
          <w:b/>
          <w:bCs/>
          <w:color w:val="000000"/>
          <w:sz w:val="22"/>
          <w:szCs w:val="22"/>
        </w:rPr>
      </w:pPr>
      <w:r w:rsidRPr="00C868DD">
        <w:rPr>
          <w:rFonts w:asciiTheme="minorHAnsi" w:hAnsiTheme="minorHAnsi"/>
          <w:b/>
          <w:sz w:val="22"/>
          <w:szCs w:val="22"/>
        </w:rPr>
        <w:t>Description:</w:t>
      </w:r>
      <w:r w:rsidRPr="00C868DD">
        <w:rPr>
          <w:rFonts w:asciiTheme="minorHAnsi" w:hAnsiTheme="minorHAnsi"/>
          <w:sz w:val="22"/>
          <w:szCs w:val="22"/>
        </w:rPr>
        <w:t xml:space="preserve"> </w:t>
      </w:r>
    </w:p>
    <w:p w:rsidR="0014151C" w:rsidRPr="00C868DD" w:rsidRDefault="0014151C">
      <w:pPr>
        <w:tabs>
          <w:tab w:val="left" w:pos="0"/>
        </w:tabs>
        <w:spacing w:after="40"/>
        <w:jc w:val="both"/>
        <w:rPr>
          <w:rFonts w:asciiTheme="minorHAnsi" w:hAnsiTheme="minorHAnsi"/>
          <w:color w:val="000000"/>
          <w:sz w:val="22"/>
          <w:szCs w:val="22"/>
        </w:rPr>
      </w:pPr>
      <w:r w:rsidRPr="00C868DD">
        <w:rPr>
          <w:rFonts w:asciiTheme="minorHAnsi" w:hAnsiTheme="minorHAnsi"/>
          <w:color w:val="000000"/>
          <w:sz w:val="22"/>
          <w:szCs w:val="22"/>
        </w:rPr>
        <w:t xml:space="preserve">DBS - Risk Portal Management Group is designed to capture the various accounts (such as outstanding, limit, exposure etc.,) for all the counterparties on a monthly basis. This is basically sourced from a DB2 database and is present to higher management and business users using BO Dashboard, Voyager and </w:t>
      </w:r>
      <w:proofErr w:type="spellStart"/>
      <w:r w:rsidRPr="00C868DD">
        <w:rPr>
          <w:rFonts w:asciiTheme="minorHAnsi" w:hAnsiTheme="minorHAnsi"/>
          <w:color w:val="000000"/>
          <w:sz w:val="22"/>
          <w:szCs w:val="22"/>
        </w:rPr>
        <w:t>Webi</w:t>
      </w:r>
      <w:proofErr w:type="spellEnd"/>
      <w:r w:rsidRPr="00C868DD">
        <w:rPr>
          <w:rFonts w:asciiTheme="minorHAnsi" w:hAnsiTheme="minorHAnsi"/>
          <w:color w:val="000000"/>
          <w:sz w:val="22"/>
          <w:szCs w:val="22"/>
        </w:rPr>
        <w:t xml:space="preserve"> reports. </w:t>
      </w:r>
    </w:p>
    <w:p w:rsidR="0014151C" w:rsidRPr="00C868DD" w:rsidRDefault="0014151C">
      <w:pPr>
        <w:rPr>
          <w:rFonts w:asciiTheme="minorHAnsi" w:hAnsiTheme="minorHAnsi"/>
          <w:bCs/>
          <w:sz w:val="22"/>
          <w:szCs w:val="22"/>
        </w:rPr>
      </w:pPr>
    </w:p>
    <w:p w:rsidR="0014151C" w:rsidRPr="00C868DD" w:rsidRDefault="0014151C">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DD7C91" w:rsidRPr="00C868DD" w:rsidRDefault="00DD7C91" w:rsidP="00DD7C91">
      <w:pPr>
        <w:numPr>
          <w:ilvl w:val="0"/>
          <w:numId w:val="3"/>
        </w:numPr>
        <w:jc w:val="both"/>
        <w:rPr>
          <w:rFonts w:asciiTheme="minorHAnsi" w:hAnsiTheme="minorHAnsi"/>
          <w:sz w:val="22"/>
          <w:szCs w:val="22"/>
        </w:rPr>
      </w:pPr>
      <w:r w:rsidRPr="00C868DD">
        <w:rPr>
          <w:rFonts w:asciiTheme="minorHAnsi" w:hAnsiTheme="minorHAnsi"/>
          <w:sz w:val="22"/>
          <w:szCs w:val="22"/>
        </w:rPr>
        <w:t>Liaising with business finance users to gather requirements and sample data</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Designing ETL in SSIS 2008</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Developing ETL using SSIS 2008</w:t>
      </w:r>
    </w:p>
    <w:p w:rsidR="0014151C" w:rsidRPr="00C868DD" w:rsidRDefault="00DD7C91">
      <w:pPr>
        <w:numPr>
          <w:ilvl w:val="0"/>
          <w:numId w:val="3"/>
        </w:numPr>
        <w:jc w:val="both"/>
        <w:rPr>
          <w:rFonts w:asciiTheme="minorHAnsi" w:hAnsiTheme="minorHAnsi"/>
          <w:sz w:val="22"/>
          <w:szCs w:val="22"/>
        </w:rPr>
      </w:pPr>
      <w:r w:rsidRPr="00C868DD">
        <w:rPr>
          <w:rFonts w:asciiTheme="minorHAnsi" w:hAnsiTheme="minorHAnsi"/>
          <w:sz w:val="22"/>
          <w:szCs w:val="22"/>
        </w:rPr>
        <w:t>Active Participation</w:t>
      </w:r>
      <w:r w:rsidR="0014151C" w:rsidRPr="00C868DD">
        <w:rPr>
          <w:rFonts w:asciiTheme="minorHAnsi" w:hAnsiTheme="minorHAnsi"/>
          <w:sz w:val="22"/>
          <w:szCs w:val="22"/>
        </w:rPr>
        <w:t xml:space="preserve"> in UAT and bug fixing</w:t>
      </w:r>
    </w:p>
    <w:p w:rsidR="0014151C" w:rsidRPr="00C868DD" w:rsidRDefault="0014151C" w:rsidP="00B85F6F">
      <w:pPr>
        <w:numPr>
          <w:ilvl w:val="0"/>
          <w:numId w:val="3"/>
        </w:numPr>
        <w:jc w:val="both"/>
        <w:rPr>
          <w:rFonts w:asciiTheme="minorHAnsi" w:hAnsiTheme="minorHAnsi"/>
          <w:b/>
          <w:sz w:val="22"/>
          <w:szCs w:val="22"/>
        </w:rPr>
      </w:pPr>
      <w:r w:rsidRPr="00C868DD">
        <w:rPr>
          <w:rFonts w:asciiTheme="minorHAnsi" w:hAnsiTheme="minorHAnsi"/>
          <w:sz w:val="22"/>
          <w:szCs w:val="22"/>
        </w:rPr>
        <w:t>Successful Deployment  (Technical go-live) onto Production</w:t>
      </w:r>
    </w:p>
    <w:p w:rsidR="00DD7C91" w:rsidRPr="00C868DD" w:rsidRDefault="00DD7C91" w:rsidP="00B85F6F">
      <w:pPr>
        <w:numPr>
          <w:ilvl w:val="0"/>
          <w:numId w:val="3"/>
        </w:numPr>
        <w:jc w:val="both"/>
        <w:rPr>
          <w:rFonts w:asciiTheme="minorHAnsi" w:hAnsiTheme="minorHAnsi"/>
          <w:b/>
          <w:sz w:val="22"/>
          <w:szCs w:val="22"/>
        </w:rPr>
      </w:pPr>
      <w:r w:rsidRPr="00C868DD">
        <w:rPr>
          <w:rFonts w:asciiTheme="minorHAnsi" w:hAnsiTheme="minorHAnsi"/>
          <w:sz w:val="22"/>
          <w:szCs w:val="22"/>
        </w:rPr>
        <w:t xml:space="preserve">Hand-over to support </w:t>
      </w:r>
    </w:p>
    <w:p w:rsidR="0014151C" w:rsidRPr="00C868DD" w:rsidRDefault="0014151C">
      <w:pPr>
        <w:jc w:val="center"/>
        <w:rPr>
          <w:rFonts w:asciiTheme="minorHAnsi" w:hAnsiTheme="minorHAnsi"/>
          <w:b/>
          <w:sz w:val="22"/>
          <w:szCs w:val="22"/>
        </w:rPr>
      </w:pPr>
    </w:p>
    <w:p w:rsidR="0014151C" w:rsidRPr="00C868DD" w:rsidRDefault="0014151C">
      <w:pPr>
        <w:rPr>
          <w:rFonts w:asciiTheme="minorHAnsi" w:hAnsiTheme="minorHAnsi"/>
          <w:sz w:val="22"/>
          <w:szCs w:val="22"/>
        </w:rPr>
      </w:pPr>
      <w:proofErr w:type="spellStart"/>
      <w:r w:rsidRPr="00C868DD">
        <w:rPr>
          <w:rFonts w:asciiTheme="minorHAnsi" w:hAnsiTheme="minorHAnsi"/>
          <w:b/>
          <w:sz w:val="22"/>
          <w:szCs w:val="22"/>
        </w:rPr>
        <w:t>ISSGroup</w:t>
      </w:r>
      <w:proofErr w:type="spellEnd"/>
      <w:r w:rsidRPr="00C868DD">
        <w:rPr>
          <w:rFonts w:asciiTheme="minorHAnsi" w:hAnsiTheme="minorHAnsi"/>
          <w:b/>
          <w:sz w:val="22"/>
          <w:szCs w:val="22"/>
        </w:rPr>
        <w:t xml:space="preserve"> Asia </w:t>
      </w:r>
      <w:proofErr w:type="spellStart"/>
      <w:r w:rsidRPr="00C868DD">
        <w:rPr>
          <w:rFonts w:asciiTheme="minorHAnsi" w:hAnsiTheme="minorHAnsi"/>
          <w:b/>
          <w:sz w:val="22"/>
          <w:szCs w:val="22"/>
        </w:rPr>
        <w:t>Pte.Ltd</w:t>
      </w:r>
      <w:proofErr w:type="spellEnd"/>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December 2008 – Jun 2010</w:t>
      </w:r>
    </w:p>
    <w:p w:rsidR="0014151C" w:rsidRPr="00C868DD" w:rsidRDefault="0014151C">
      <w:pPr>
        <w:rPr>
          <w:rFonts w:asciiTheme="minorHAnsi" w:hAnsiTheme="minorHAnsi"/>
          <w:b/>
          <w:sz w:val="22"/>
          <w:szCs w:val="22"/>
          <w:u w:val="single"/>
        </w:rPr>
      </w:pPr>
      <w:r w:rsidRPr="00C868DD">
        <w:rPr>
          <w:rFonts w:asciiTheme="minorHAnsi" w:hAnsiTheme="minorHAnsi"/>
          <w:sz w:val="22"/>
          <w:szCs w:val="22"/>
        </w:rPr>
        <w:t xml:space="preserve">URL: </w:t>
      </w:r>
      <w:r w:rsidRPr="00C868DD">
        <w:rPr>
          <w:rFonts w:asciiTheme="minorHAnsi" w:hAnsiTheme="minorHAnsi"/>
          <w:color w:val="0000FF"/>
          <w:sz w:val="22"/>
          <w:szCs w:val="22"/>
          <w:u w:val="single"/>
        </w:rPr>
        <w:t>www.issgroup.com.sg</w:t>
      </w:r>
    </w:p>
    <w:p w:rsidR="0014151C" w:rsidRPr="00C868DD" w:rsidRDefault="0014151C">
      <w:pPr>
        <w:rPr>
          <w:rFonts w:asciiTheme="minorHAnsi" w:hAnsiTheme="minorHAnsi"/>
          <w:b/>
          <w:sz w:val="22"/>
          <w:szCs w:val="22"/>
          <w:u w:val="single"/>
        </w:rPr>
      </w:pPr>
      <w:r w:rsidRPr="00C868DD">
        <w:rPr>
          <w:rFonts w:asciiTheme="minorHAnsi" w:hAnsiTheme="minorHAnsi"/>
          <w:b/>
          <w:sz w:val="22"/>
          <w:szCs w:val="22"/>
          <w:u w:val="single"/>
        </w:rPr>
        <w:t>Role:- Product Configuration Engineer</w:t>
      </w:r>
      <w:r w:rsidR="00FE2767" w:rsidRPr="00C868DD">
        <w:rPr>
          <w:rFonts w:asciiTheme="minorHAnsi" w:hAnsiTheme="minorHAnsi"/>
          <w:b/>
          <w:sz w:val="22"/>
          <w:szCs w:val="22"/>
          <w:u w:val="single"/>
        </w:rPr>
        <w:t xml:space="preserve">  (Professional Services)</w:t>
      </w:r>
    </w:p>
    <w:p w:rsidR="00822BDF" w:rsidRPr="00C868DD" w:rsidRDefault="00822BDF">
      <w:pPr>
        <w:rPr>
          <w:rFonts w:asciiTheme="minorHAnsi" w:hAnsiTheme="minorHAnsi"/>
          <w:sz w:val="22"/>
          <w:szCs w:val="22"/>
        </w:rPr>
      </w:pPr>
    </w:p>
    <w:p w:rsidR="0014151C" w:rsidRPr="00C868DD" w:rsidRDefault="0014151C">
      <w:pPr>
        <w:rPr>
          <w:rFonts w:asciiTheme="minorHAnsi" w:hAnsiTheme="minorHAnsi"/>
          <w:b/>
          <w:sz w:val="22"/>
          <w:szCs w:val="22"/>
        </w:rPr>
      </w:pPr>
      <w:r w:rsidRPr="00C868DD">
        <w:rPr>
          <w:rFonts w:asciiTheme="minorHAnsi" w:hAnsiTheme="minorHAnsi"/>
          <w:b/>
          <w:bCs/>
          <w:sz w:val="22"/>
          <w:szCs w:val="22"/>
        </w:rPr>
        <w:t>Project</w:t>
      </w:r>
      <w:r w:rsidR="00217A71" w:rsidRPr="00C868DD">
        <w:rPr>
          <w:rFonts w:asciiTheme="minorHAnsi" w:hAnsiTheme="minorHAnsi"/>
          <w:b/>
          <w:bCs/>
          <w:sz w:val="22"/>
          <w:szCs w:val="22"/>
        </w:rPr>
        <w:tab/>
      </w:r>
      <w:r w:rsidR="00217A71" w:rsidRPr="00C868DD">
        <w:rPr>
          <w:rFonts w:asciiTheme="minorHAnsi" w:hAnsiTheme="minorHAnsi"/>
          <w:b/>
          <w:bCs/>
          <w:sz w:val="22"/>
          <w:szCs w:val="22"/>
        </w:rPr>
        <w:tab/>
      </w:r>
      <w:r w:rsidR="00217A71" w:rsidRPr="00C868DD">
        <w:rPr>
          <w:rFonts w:asciiTheme="minorHAnsi" w:hAnsiTheme="minorHAnsi"/>
          <w:b/>
          <w:bCs/>
          <w:sz w:val="22"/>
          <w:szCs w:val="22"/>
        </w:rPr>
        <w:tab/>
      </w:r>
      <w:r w:rsidRPr="00C868DD">
        <w:rPr>
          <w:rFonts w:asciiTheme="minorHAnsi" w:hAnsiTheme="minorHAnsi"/>
          <w:bCs/>
          <w:sz w:val="22"/>
          <w:szCs w:val="22"/>
        </w:rPr>
        <w:t>:</w:t>
      </w:r>
      <w:r w:rsidR="001C6363" w:rsidRPr="00C868DD">
        <w:rPr>
          <w:rFonts w:asciiTheme="minorHAnsi" w:hAnsiTheme="minorHAnsi"/>
          <w:bCs/>
          <w:sz w:val="22"/>
          <w:szCs w:val="22"/>
        </w:rPr>
        <w:t xml:space="preserve"> </w:t>
      </w:r>
      <w:r w:rsidR="001F45FA" w:rsidRPr="00C868DD">
        <w:rPr>
          <w:rFonts w:asciiTheme="minorHAnsi" w:hAnsiTheme="minorHAnsi"/>
          <w:bCs/>
          <w:sz w:val="22"/>
          <w:szCs w:val="22"/>
        </w:rPr>
        <w:tab/>
      </w:r>
      <w:r w:rsidR="001C6363" w:rsidRPr="00C868DD">
        <w:rPr>
          <w:rFonts w:asciiTheme="minorHAnsi" w:hAnsiTheme="minorHAnsi"/>
          <w:bCs/>
          <w:sz w:val="22"/>
          <w:szCs w:val="22"/>
        </w:rPr>
        <w:t xml:space="preserve">British Petroleum </w:t>
      </w:r>
      <w:proofErr w:type="spellStart"/>
      <w:r w:rsidR="001C6363" w:rsidRPr="00C868DD">
        <w:rPr>
          <w:rFonts w:asciiTheme="minorHAnsi" w:hAnsiTheme="minorHAnsi"/>
          <w:bCs/>
          <w:sz w:val="22"/>
          <w:szCs w:val="22"/>
        </w:rPr>
        <w:t>Tangguh</w:t>
      </w:r>
      <w:proofErr w:type="spellEnd"/>
      <w:r w:rsidR="001C6363" w:rsidRPr="00C868DD">
        <w:rPr>
          <w:rFonts w:asciiTheme="minorHAnsi" w:hAnsiTheme="minorHAnsi"/>
          <w:bCs/>
          <w:sz w:val="22"/>
          <w:szCs w:val="22"/>
        </w:rPr>
        <w:t xml:space="preserve"> LNG (Indonesia) /</w:t>
      </w:r>
      <w:r w:rsidRPr="00C868DD">
        <w:rPr>
          <w:rFonts w:asciiTheme="minorHAnsi" w:hAnsiTheme="minorHAnsi"/>
          <w:bCs/>
          <w:sz w:val="22"/>
          <w:szCs w:val="22"/>
        </w:rPr>
        <w:t xml:space="preserve"> Santos -  </w:t>
      </w:r>
      <w:proofErr w:type="spellStart"/>
      <w:r w:rsidRPr="00C868DD">
        <w:rPr>
          <w:rFonts w:asciiTheme="minorHAnsi" w:hAnsiTheme="minorHAnsi"/>
          <w:bCs/>
          <w:sz w:val="22"/>
          <w:szCs w:val="22"/>
        </w:rPr>
        <w:t>Grati</w:t>
      </w:r>
      <w:proofErr w:type="spellEnd"/>
      <w:r w:rsidRPr="00C868DD">
        <w:rPr>
          <w:rFonts w:asciiTheme="minorHAnsi" w:hAnsiTheme="minorHAnsi"/>
          <w:bCs/>
          <w:sz w:val="22"/>
          <w:szCs w:val="22"/>
        </w:rPr>
        <w:t xml:space="preserve">, </w:t>
      </w:r>
      <w:proofErr w:type="spellStart"/>
      <w:r w:rsidRPr="00C868DD">
        <w:rPr>
          <w:rFonts w:asciiTheme="minorHAnsi" w:hAnsiTheme="minorHAnsi"/>
          <w:bCs/>
          <w:sz w:val="22"/>
          <w:szCs w:val="22"/>
        </w:rPr>
        <w:t>Maleo</w:t>
      </w:r>
      <w:proofErr w:type="spellEnd"/>
      <w:r w:rsidRPr="00C868DD">
        <w:rPr>
          <w:rFonts w:asciiTheme="minorHAnsi" w:hAnsiTheme="minorHAnsi"/>
          <w:bCs/>
          <w:sz w:val="22"/>
          <w:szCs w:val="22"/>
        </w:rPr>
        <w:t xml:space="preserve"> and </w:t>
      </w:r>
      <w:proofErr w:type="spellStart"/>
      <w:r w:rsidRPr="00C868DD">
        <w:rPr>
          <w:rFonts w:asciiTheme="minorHAnsi" w:hAnsiTheme="minorHAnsi"/>
          <w:bCs/>
          <w:sz w:val="22"/>
          <w:szCs w:val="22"/>
        </w:rPr>
        <w:t>Oyong</w:t>
      </w:r>
      <w:proofErr w:type="spellEnd"/>
    </w:p>
    <w:p w:rsidR="0014151C" w:rsidRPr="00C868DD" w:rsidRDefault="0014151C">
      <w:pPr>
        <w:rPr>
          <w:rFonts w:asciiTheme="minorHAnsi" w:hAnsiTheme="minorHAnsi"/>
          <w:b/>
          <w:sz w:val="22"/>
          <w:szCs w:val="22"/>
        </w:rPr>
      </w:pPr>
      <w:r w:rsidRPr="00C868DD">
        <w:rPr>
          <w:rFonts w:asciiTheme="minorHAnsi" w:hAnsiTheme="minorHAnsi"/>
          <w:b/>
          <w:sz w:val="22"/>
          <w:szCs w:val="22"/>
        </w:rPr>
        <w:t>Environment</w:t>
      </w:r>
      <w:r w:rsidR="00217A71" w:rsidRPr="00C868DD">
        <w:rPr>
          <w:rFonts w:asciiTheme="minorHAnsi" w:hAnsiTheme="minorHAnsi"/>
          <w:b/>
          <w:sz w:val="22"/>
          <w:szCs w:val="22"/>
        </w:rPr>
        <w:tab/>
      </w:r>
      <w:r w:rsidR="00217A71" w:rsidRPr="00C868DD">
        <w:rPr>
          <w:rFonts w:asciiTheme="minorHAnsi" w:hAnsiTheme="minorHAnsi"/>
          <w:b/>
          <w:sz w:val="22"/>
          <w:szCs w:val="22"/>
        </w:rPr>
        <w:tab/>
      </w:r>
      <w:r w:rsidRPr="00C868DD">
        <w:rPr>
          <w:rFonts w:asciiTheme="minorHAnsi" w:hAnsiTheme="minorHAnsi"/>
          <w:sz w:val="22"/>
          <w:szCs w:val="22"/>
        </w:rPr>
        <w:t xml:space="preserve">: </w:t>
      </w:r>
      <w:r w:rsidR="001F45FA" w:rsidRPr="00C868DD">
        <w:rPr>
          <w:rFonts w:asciiTheme="minorHAnsi" w:hAnsiTheme="minorHAnsi"/>
          <w:sz w:val="22"/>
          <w:szCs w:val="22"/>
        </w:rPr>
        <w:tab/>
      </w:r>
      <w:r w:rsidRPr="00C868DD">
        <w:rPr>
          <w:rFonts w:asciiTheme="minorHAnsi" w:hAnsiTheme="minorHAnsi"/>
          <w:sz w:val="22"/>
          <w:szCs w:val="22"/>
        </w:rPr>
        <w:t>BabelFish, ODR 1.7.1, PRS (Production Reporting System)</w:t>
      </w:r>
    </w:p>
    <w:p w:rsidR="00822BDF" w:rsidRPr="00C868DD" w:rsidRDefault="0014151C" w:rsidP="00673A8D">
      <w:pPr>
        <w:rPr>
          <w:rFonts w:asciiTheme="minorHAnsi" w:hAnsiTheme="minorHAnsi"/>
          <w:sz w:val="22"/>
          <w:szCs w:val="22"/>
        </w:rPr>
      </w:pPr>
      <w:r w:rsidRPr="00C868DD">
        <w:rPr>
          <w:rFonts w:asciiTheme="minorHAnsi" w:hAnsiTheme="minorHAnsi"/>
          <w:b/>
          <w:sz w:val="22"/>
          <w:szCs w:val="22"/>
        </w:rPr>
        <w:t>Database</w:t>
      </w:r>
      <w:r w:rsidR="00217A71" w:rsidRPr="00C868DD">
        <w:rPr>
          <w:rFonts w:asciiTheme="minorHAnsi" w:hAnsiTheme="minorHAnsi"/>
          <w:b/>
          <w:sz w:val="22"/>
          <w:szCs w:val="22"/>
        </w:rPr>
        <w:tab/>
      </w:r>
      <w:r w:rsidR="00217A71" w:rsidRPr="00C868DD">
        <w:rPr>
          <w:rFonts w:asciiTheme="minorHAnsi" w:hAnsiTheme="minorHAnsi"/>
          <w:b/>
          <w:sz w:val="22"/>
          <w:szCs w:val="22"/>
        </w:rPr>
        <w:tab/>
      </w:r>
      <w:r w:rsidRPr="00C868DD">
        <w:rPr>
          <w:rFonts w:asciiTheme="minorHAnsi" w:hAnsiTheme="minorHAnsi"/>
          <w:sz w:val="22"/>
          <w:szCs w:val="22"/>
        </w:rPr>
        <w:t xml:space="preserve">: </w:t>
      </w:r>
      <w:r w:rsidR="001F45FA" w:rsidRPr="00C868DD">
        <w:rPr>
          <w:rFonts w:asciiTheme="minorHAnsi" w:hAnsiTheme="minorHAnsi"/>
          <w:sz w:val="22"/>
          <w:szCs w:val="22"/>
        </w:rPr>
        <w:tab/>
      </w:r>
      <w:r w:rsidRPr="00C868DD">
        <w:rPr>
          <w:rFonts w:asciiTheme="minorHAnsi" w:hAnsiTheme="minorHAnsi"/>
          <w:sz w:val="22"/>
          <w:szCs w:val="22"/>
        </w:rPr>
        <w:t>SQL Server 2005</w:t>
      </w:r>
    </w:p>
    <w:p w:rsidR="00822BDF" w:rsidRPr="00C868DD" w:rsidRDefault="00822BDF">
      <w:pPr>
        <w:rPr>
          <w:rFonts w:asciiTheme="minorHAnsi" w:hAnsiTheme="minorHAnsi"/>
          <w:b/>
          <w:sz w:val="22"/>
          <w:szCs w:val="22"/>
        </w:rPr>
      </w:pPr>
      <w:r w:rsidRPr="00C868DD">
        <w:rPr>
          <w:rFonts w:asciiTheme="minorHAnsi" w:hAnsiTheme="minorHAnsi"/>
          <w:b/>
          <w:sz w:val="22"/>
          <w:szCs w:val="22"/>
        </w:rPr>
        <w:t>Web Technology</w:t>
      </w:r>
      <w:r w:rsidR="00217A71" w:rsidRPr="00C868DD">
        <w:rPr>
          <w:rFonts w:asciiTheme="minorHAnsi" w:hAnsiTheme="minorHAnsi"/>
          <w:b/>
          <w:sz w:val="22"/>
          <w:szCs w:val="22"/>
        </w:rPr>
        <w:tab/>
      </w:r>
      <w:r w:rsidRPr="00C868DD">
        <w:rPr>
          <w:rFonts w:asciiTheme="minorHAnsi" w:hAnsiTheme="minorHAnsi"/>
          <w:sz w:val="22"/>
          <w:szCs w:val="22"/>
        </w:rPr>
        <w:t xml:space="preserve">: </w:t>
      </w:r>
      <w:r w:rsidR="001F45FA" w:rsidRPr="00C868DD">
        <w:rPr>
          <w:rFonts w:asciiTheme="minorHAnsi" w:hAnsiTheme="minorHAnsi"/>
          <w:sz w:val="22"/>
          <w:szCs w:val="22"/>
        </w:rPr>
        <w:tab/>
      </w:r>
      <w:r w:rsidRPr="00C868DD">
        <w:rPr>
          <w:rFonts w:asciiTheme="minorHAnsi" w:hAnsiTheme="minorHAnsi"/>
          <w:sz w:val="22"/>
          <w:szCs w:val="22"/>
        </w:rPr>
        <w:t>XML</w:t>
      </w:r>
    </w:p>
    <w:p w:rsidR="0014151C" w:rsidRPr="00C868DD" w:rsidRDefault="0014151C">
      <w:pPr>
        <w:rPr>
          <w:rFonts w:asciiTheme="minorHAnsi" w:hAnsiTheme="minorHAnsi"/>
          <w:sz w:val="22"/>
          <w:szCs w:val="22"/>
        </w:rPr>
      </w:pPr>
      <w:r w:rsidRPr="00C868DD">
        <w:rPr>
          <w:rFonts w:asciiTheme="minorHAnsi" w:hAnsiTheme="minorHAnsi"/>
          <w:b/>
          <w:sz w:val="22"/>
          <w:szCs w:val="22"/>
        </w:rPr>
        <w:t>Client</w:t>
      </w:r>
      <w:r w:rsidR="00217A71" w:rsidRPr="00C868DD">
        <w:rPr>
          <w:rFonts w:asciiTheme="minorHAnsi" w:hAnsiTheme="minorHAnsi"/>
          <w:b/>
          <w:sz w:val="22"/>
          <w:szCs w:val="22"/>
        </w:rPr>
        <w:tab/>
      </w:r>
      <w:r w:rsidR="00217A71" w:rsidRPr="00C868DD">
        <w:rPr>
          <w:rFonts w:asciiTheme="minorHAnsi" w:hAnsiTheme="minorHAnsi"/>
          <w:b/>
          <w:sz w:val="22"/>
          <w:szCs w:val="22"/>
        </w:rPr>
        <w:tab/>
      </w:r>
      <w:r w:rsidR="00217A71" w:rsidRPr="00C868DD">
        <w:rPr>
          <w:rFonts w:asciiTheme="minorHAnsi" w:hAnsiTheme="minorHAnsi"/>
          <w:b/>
          <w:sz w:val="22"/>
          <w:szCs w:val="22"/>
        </w:rPr>
        <w:tab/>
      </w:r>
      <w:r w:rsidRPr="00C868DD">
        <w:rPr>
          <w:rFonts w:asciiTheme="minorHAnsi" w:hAnsiTheme="minorHAnsi"/>
          <w:b/>
          <w:sz w:val="22"/>
          <w:szCs w:val="22"/>
        </w:rPr>
        <w:t xml:space="preserve">: </w:t>
      </w:r>
      <w:r w:rsidR="001F45FA" w:rsidRPr="00C868DD">
        <w:rPr>
          <w:rFonts w:asciiTheme="minorHAnsi" w:hAnsiTheme="minorHAnsi"/>
          <w:b/>
          <w:sz w:val="22"/>
          <w:szCs w:val="22"/>
        </w:rPr>
        <w:tab/>
      </w:r>
      <w:r w:rsidRPr="00C868DD">
        <w:rPr>
          <w:rFonts w:asciiTheme="minorHAnsi" w:hAnsiTheme="minorHAnsi"/>
          <w:bCs/>
          <w:sz w:val="22"/>
          <w:szCs w:val="22"/>
        </w:rPr>
        <w:t>Santos (Indonesia)</w:t>
      </w:r>
    </w:p>
    <w:p w:rsidR="00217A71" w:rsidRPr="00C868DD" w:rsidRDefault="00217A71">
      <w:pPr>
        <w:pStyle w:val="arial"/>
        <w:tabs>
          <w:tab w:val="left" w:pos="360"/>
        </w:tabs>
        <w:rPr>
          <w:rFonts w:asciiTheme="minorHAnsi" w:hAnsiTheme="minorHAnsi"/>
          <w:sz w:val="22"/>
          <w:szCs w:val="22"/>
        </w:rPr>
      </w:pPr>
    </w:p>
    <w:p w:rsidR="0014151C" w:rsidRPr="00C868DD" w:rsidRDefault="0014151C">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Configuring ODR based on clients requirement</w:t>
      </w:r>
    </w:p>
    <w:p w:rsidR="0043210E" w:rsidRPr="00C868DD" w:rsidRDefault="0043210E" w:rsidP="0043210E">
      <w:pPr>
        <w:numPr>
          <w:ilvl w:val="0"/>
          <w:numId w:val="3"/>
        </w:numPr>
        <w:jc w:val="both"/>
        <w:rPr>
          <w:rFonts w:asciiTheme="minorHAnsi" w:hAnsiTheme="minorHAnsi"/>
          <w:sz w:val="22"/>
          <w:szCs w:val="22"/>
        </w:rPr>
      </w:pPr>
      <w:r w:rsidRPr="00C868DD">
        <w:rPr>
          <w:rFonts w:asciiTheme="minorHAnsi" w:hAnsiTheme="minorHAnsi"/>
          <w:sz w:val="22"/>
          <w:szCs w:val="22"/>
        </w:rPr>
        <w:t>Developed business logic in stored procedures, cursors using T-SQL in SQL Server 2005.</w:t>
      </w:r>
    </w:p>
    <w:p w:rsidR="0014151C" w:rsidRPr="00C868DD" w:rsidRDefault="0043210E" w:rsidP="0043210E">
      <w:pPr>
        <w:numPr>
          <w:ilvl w:val="0"/>
          <w:numId w:val="3"/>
        </w:numPr>
        <w:jc w:val="both"/>
        <w:rPr>
          <w:rFonts w:asciiTheme="minorHAnsi" w:hAnsiTheme="minorHAnsi"/>
          <w:sz w:val="22"/>
          <w:szCs w:val="22"/>
        </w:rPr>
      </w:pPr>
      <w:r w:rsidRPr="00C868DD">
        <w:rPr>
          <w:rFonts w:asciiTheme="minorHAnsi" w:hAnsiTheme="minorHAnsi"/>
          <w:sz w:val="22"/>
          <w:szCs w:val="22"/>
        </w:rPr>
        <w:t>Developing appropriate PRS,</w:t>
      </w:r>
      <w:r w:rsidR="00DD7C91" w:rsidRPr="00C868DD">
        <w:rPr>
          <w:rFonts w:asciiTheme="minorHAnsi" w:hAnsiTheme="minorHAnsi"/>
          <w:sz w:val="22"/>
          <w:szCs w:val="22"/>
        </w:rPr>
        <w:t xml:space="preserve"> </w:t>
      </w:r>
      <w:r w:rsidR="0014151C" w:rsidRPr="00C868DD">
        <w:rPr>
          <w:rFonts w:asciiTheme="minorHAnsi" w:hAnsiTheme="minorHAnsi"/>
          <w:sz w:val="22"/>
          <w:szCs w:val="22"/>
        </w:rPr>
        <w:t>Configuring security for the users</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Active participation in code reviews and in giving solutions</w:t>
      </w:r>
    </w:p>
    <w:p w:rsidR="0014151C" w:rsidRPr="00C868DD" w:rsidRDefault="0014151C" w:rsidP="0043210E">
      <w:pPr>
        <w:numPr>
          <w:ilvl w:val="0"/>
          <w:numId w:val="3"/>
        </w:numPr>
        <w:jc w:val="both"/>
        <w:rPr>
          <w:rFonts w:asciiTheme="minorHAnsi" w:hAnsiTheme="minorHAnsi"/>
          <w:b/>
          <w:sz w:val="22"/>
          <w:szCs w:val="22"/>
        </w:rPr>
      </w:pPr>
      <w:r w:rsidRPr="00C868DD">
        <w:rPr>
          <w:rFonts w:asciiTheme="minorHAnsi" w:hAnsiTheme="minorHAnsi"/>
          <w:sz w:val="22"/>
          <w:szCs w:val="22"/>
        </w:rPr>
        <w:t>Participation in FAT</w:t>
      </w:r>
      <w:r w:rsidR="0043210E" w:rsidRPr="00C868DD">
        <w:rPr>
          <w:rFonts w:asciiTheme="minorHAnsi" w:hAnsiTheme="minorHAnsi"/>
          <w:sz w:val="22"/>
          <w:szCs w:val="22"/>
        </w:rPr>
        <w:t xml:space="preserve"> and </w:t>
      </w:r>
      <w:r w:rsidRPr="00C868DD">
        <w:rPr>
          <w:rFonts w:asciiTheme="minorHAnsi" w:hAnsiTheme="minorHAnsi"/>
          <w:sz w:val="22"/>
          <w:szCs w:val="22"/>
        </w:rPr>
        <w:t xml:space="preserve">Production </w:t>
      </w:r>
      <w:r w:rsidR="00414C2B" w:rsidRPr="00C868DD">
        <w:rPr>
          <w:rFonts w:asciiTheme="minorHAnsi" w:hAnsiTheme="minorHAnsi"/>
          <w:sz w:val="22"/>
          <w:szCs w:val="22"/>
        </w:rPr>
        <w:t xml:space="preserve">BAU </w:t>
      </w:r>
      <w:r w:rsidRPr="00C868DD">
        <w:rPr>
          <w:rFonts w:asciiTheme="minorHAnsi" w:hAnsiTheme="minorHAnsi"/>
          <w:sz w:val="22"/>
          <w:szCs w:val="22"/>
        </w:rPr>
        <w:t>Support</w:t>
      </w:r>
    </w:p>
    <w:p w:rsidR="00822BDF" w:rsidRPr="00C868DD" w:rsidRDefault="00822BDF">
      <w:pPr>
        <w:rPr>
          <w:rFonts w:asciiTheme="minorHAnsi" w:hAnsiTheme="minorHAnsi"/>
          <w:sz w:val="22"/>
          <w:szCs w:val="22"/>
        </w:rPr>
      </w:pPr>
    </w:p>
    <w:p w:rsidR="0014151C" w:rsidRPr="00C868DD" w:rsidRDefault="0014151C">
      <w:pPr>
        <w:rPr>
          <w:rFonts w:asciiTheme="minorHAnsi" w:hAnsiTheme="minorHAnsi"/>
          <w:sz w:val="22"/>
          <w:szCs w:val="22"/>
        </w:rPr>
      </w:pPr>
      <w:r w:rsidRPr="00C868DD">
        <w:rPr>
          <w:rFonts w:asciiTheme="minorHAnsi" w:hAnsiTheme="minorHAnsi"/>
          <w:b/>
          <w:sz w:val="22"/>
          <w:szCs w:val="22"/>
        </w:rPr>
        <w:t xml:space="preserve">Intelligroup Asia </w:t>
      </w:r>
      <w:proofErr w:type="spellStart"/>
      <w:r w:rsidRPr="00C868DD">
        <w:rPr>
          <w:rFonts w:asciiTheme="minorHAnsi" w:hAnsiTheme="minorHAnsi"/>
          <w:b/>
          <w:sz w:val="22"/>
          <w:szCs w:val="22"/>
        </w:rPr>
        <w:t>Pvt</w:t>
      </w:r>
      <w:proofErr w:type="spellEnd"/>
      <w:r w:rsidRPr="00C868DD">
        <w:rPr>
          <w:rFonts w:asciiTheme="minorHAnsi" w:hAnsiTheme="minorHAnsi"/>
          <w:b/>
          <w:sz w:val="22"/>
          <w:szCs w:val="22"/>
        </w:rPr>
        <w:t xml:space="preserve"> Ltd. (India)</w:t>
      </w:r>
      <w:r w:rsidRPr="00C868DD">
        <w:rPr>
          <w:rFonts w:asciiTheme="minorHAnsi" w:hAnsiTheme="minorHAnsi"/>
          <w:b/>
          <w:sz w:val="22"/>
          <w:szCs w:val="22"/>
        </w:rPr>
        <w:tab/>
      </w:r>
      <w:r w:rsidRPr="00C868DD">
        <w:rPr>
          <w:rFonts w:asciiTheme="minorHAnsi" w:hAnsiTheme="minorHAnsi"/>
          <w:b/>
          <w:sz w:val="22"/>
          <w:szCs w:val="22"/>
        </w:rPr>
        <w:tab/>
      </w:r>
      <w:r w:rsidRPr="00C868DD">
        <w:rPr>
          <w:rFonts w:asciiTheme="minorHAnsi" w:hAnsiTheme="minorHAnsi"/>
          <w:b/>
          <w:sz w:val="22"/>
          <w:szCs w:val="22"/>
        </w:rPr>
        <w:tab/>
        <w:t>October 2005 – December 2007</w:t>
      </w:r>
    </w:p>
    <w:p w:rsidR="0014151C" w:rsidRPr="00C868DD" w:rsidRDefault="0014151C">
      <w:pPr>
        <w:rPr>
          <w:rFonts w:asciiTheme="minorHAnsi" w:hAnsiTheme="minorHAnsi"/>
          <w:b/>
          <w:sz w:val="22"/>
          <w:szCs w:val="22"/>
          <w:u w:val="single"/>
        </w:rPr>
      </w:pPr>
      <w:r w:rsidRPr="00C868DD">
        <w:rPr>
          <w:rFonts w:asciiTheme="minorHAnsi" w:hAnsiTheme="minorHAnsi"/>
          <w:sz w:val="22"/>
          <w:szCs w:val="22"/>
        </w:rPr>
        <w:t xml:space="preserve">URL: </w:t>
      </w:r>
      <w:r w:rsidRPr="00C868DD">
        <w:rPr>
          <w:rFonts w:asciiTheme="minorHAnsi" w:hAnsiTheme="minorHAnsi"/>
          <w:color w:val="0000FF"/>
          <w:sz w:val="22"/>
          <w:szCs w:val="22"/>
          <w:u w:val="single"/>
        </w:rPr>
        <w:t>www.intelligroup.com</w:t>
      </w:r>
    </w:p>
    <w:p w:rsidR="0014151C" w:rsidRPr="00C868DD" w:rsidRDefault="0014151C">
      <w:pPr>
        <w:rPr>
          <w:rFonts w:asciiTheme="minorHAnsi" w:hAnsiTheme="minorHAnsi"/>
          <w:sz w:val="22"/>
          <w:szCs w:val="22"/>
        </w:rPr>
      </w:pPr>
      <w:r w:rsidRPr="00C868DD">
        <w:rPr>
          <w:rFonts w:asciiTheme="minorHAnsi" w:hAnsiTheme="minorHAnsi"/>
          <w:b/>
          <w:sz w:val="22"/>
          <w:szCs w:val="22"/>
          <w:u w:val="single"/>
        </w:rPr>
        <w:t xml:space="preserve">Role:- </w:t>
      </w:r>
      <w:r w:rsidR="00B176B1" w:rsidRPr="00C868DD">
        <w:rPr>
          <w:rFonts w:asciiTheme="minorHAnsi" w:hAnsiTheme="minorHAnsi"/>
          <w:b/>
          <w:sz w:val="22"/>
          <w:szCs w:val="22"/>
          <w:u w:val="single"/>
        </w:rPr>
        <w:t xml:space="preserve">Senior </w:t>
      </w:r>
      <w:r w:rsidRPr="00C868DD">
        <w:rPr>
          <w:rFonts w:asciiTheme="minorHAnsi" w:hAnsiTheme="minorHAnsi"/>
          <w:b/>
          <w:sz w:val="22"/>
          <w:szCs w:val="22"/>
          <w:u w:val="single"/>
        </w:rPr>
        <w:t>Software Engineer</w:t>
      </w:r>
      <w:r w:rsidR="00372B33" w:rsidRPr="00C868DD">
        <w:rPr>
          <w:rFonts w:asciiTheme="minorHAnsi" w:hAnsiTheme="minorHAnsi"/>
          <w:b/>
          <w:sz w:val="22"/>
          <w:szCs w:val="22"/>
          <w:u w:val="single"/>
        </w:rPr>
        <w:t xml:space="preserve"> </w:t>
      </w:r>
    </w:p>
    <w:p w:rsidR="0014151C" w:rsidRPr="00C868DD" w:rsidRDefault="0014151C">
      <w:pPr>
        <w:rPr>
          <w:rFonts w:asciiTheme="minorHAnsi" w:hAnsiTheme="minorHAnsi"/>
          <w:sz w:val="22"/>
          <w:szCs w:val="22"/>
        </w:rPr>
      </w:pPr>
    </w:p>
    <w:p w:rsidR="0014151C" w:rsidRPr="00C868DD" w:rsidRDefault="0014151C">
      <w:pPr>
        <w:rPr>
          <w:rFonts w:asciiTheme="minorHAnsi" w:hAnsiTheme="minorHAnsi"/>
          <w:b/>
          <w:sz w:val="22"/>
          <w:szCs w:val="22"/>
        </w:rPr>
      </w:pPr>
      <w:r w:rsidRPr="00C868DD">
        <w:rPr>
          <w:rFonts w:asciiTheme="minorHAnsi" w:hAnsiTheme="minorHAnsi"/>
          <w:b/>
          <w:bCs/>
          <w:sz w:val="22"/>
          <w:szCs w:val="22"/>
        </w:rPr>
        <w:t>Project</w:t>
      </w:r>
      <w:r w:rsidR="0039186F" w:rsidRPr="00C868DD">
        <w:rPr>
          <w:rFonts w:asciiTheme="minorHAnsi" w:hAnsiTheme="minorHAnsi"/>
          <w:b/>
          <w:bCs/>
          <w:sz w:val="22"/>
          <w:szCs w:val="22"/>
        </w:rPr>
        <w:tab/>
      </w:r>
      <w:r w:rsidR="0039186F" w:rsidRPr="00C868DD">
        <w:rPr>
          <w:rFonts w:asciiTheme="minorHAnsi" w:hAnsiTheme="minorHAnsi"/>
          <w:b/>
          <w:bCs/>
          <w:sz w:val="22"/>
          <w:szCs w:val="22"/>
        </w:rPr>
        <w:tab/>
      </w:r>
      <w:r w:rsidR="0039186F" w:rsidRPr="00C868DD">
        <w:rPr>
          <w:rFonts w:asciiTheme="minorHAnsi" w:hAnsiTheme="minorHAnsi"/>
          <w:b/>
          <w:bCs/>
          <w:sz w:val="22"/>
          <w:szCs w:val="22"/>
        </w:rPr>
        <w:tab/>
      </w:r>
      <w:r w:rsidRPr="00C868DD">
        <w:rPr>
          <w:rFonts w:asciiTheme="minorHAnsi" w:hAnsiTheme="minorHAnsi"/>
          <w:bCs/>
          <w:sz w:val="22"/>
          <w:szCs w:val="22"/>
        </w:rPr>
        <w:t xml:space="preserve">: </w:t>
      </w:r>
      <w:r w:rsidR="00217A71" w:rsidRPr="00C868DD">
        <w:rPr>
          <w:rFonts w:asciiTheme="minorHAnsi" w:hAnsiTheme="minorHAnsi"/>
          <w:bCs/>
          <w:sz w:val="22"/>
          <w:szCs w:val="22"/>
        </w:rPr>
        <w:tab/>
      </w:r>
      <w:r w:rsidRPr="00C868DD">
        <w:rPr>
          <w:rFonts w:asciiTheme="minorHAnsi" w:hAnsiTheme="minorHAnsi"/>
          <w:sz w:val="22"/>
          <w:szCs w:val="22"/>
        </w:rPr>
        <w:t>Siebel Reporting</w:t>
      </w:r>
      <w:r w:rsidR="001C6363" w:rsidRPr="00C868DD">
        <w:rPr>
          <w:rFonts w:asciiTheme="minorHAnsi" w:hAnsiTheme="minorHAnsi"/>
          <w:sz w:val="22"/>
          <w:szCs w:val="22"/>
        </w:rPr>
        <w:t>/</w:t>
      </w:r>
      <w:proofErr w:type="spellStart"/>
      <w:r w:rsidR="001C6363" w:rsidRPr="00C868DD">
        <w:rPr>
          <w:rFonts w:asciiTheme="minorHAnsi" w:hAnsiTheme="minorHAnsi"/>
          <w:sz w:val="22"/>
          <w:szCs w:val="22"/>
        </w:rPr>
        <w:t>Instore</w:t>
      </w:r>
      <w:proofErr w:type="spellEnd"/>
      <w:r w:rsidR="001C6363" w:rsidRPr="00C868DD">
        <w:rPr>
          <w:rFonts w:asciiTheme="minorHAnsi" w:hAnsiTheme="minorHAnsi"/>
          <w:sz w:val="22"/>
          <w:szCs w:val="22"/>
        </w:rPr>
        <w:t xml:space="preserve"> Reporting</w:t>
      </w:r>
    </w:p>
    <w:p w:rsidR="0014151C" w:rsidRPr="00C868DD" w:rsidRDefault="00822BDF">
      <w:pPr>
        <w:rPr>
          <w:rFonts w:asciiTheme="minorHAnsi" w:hAnsiTheme="minorHAnsi"/>
          <w:b/>
          <w:sz w:val="22"/>
          <w:szCs w:val="22"/>
        </w:rPr>
      </w:pPr>
      <w:r w:rsidRPr="00C868DD">
        <w:rPr>
          <w:rFonts w:asciiTheme="minorHAnsi" w:hAnsiTheme="minorHAnsi"/>
          <w:b/>
          <w:sz w:val="22"/>
          <w:szCs w:val="22"/>
        </w:rPr>
        <w:t>Component/Tools</w:t>
      </w:r>
      <w:r w:rsidR="0039186F" w:rsidRPr="00C868DD">
        <w:rPr>
          <w:rFonts w:asciiTheme="minorHAnsi" w:hAnsiTheme="minorHAnsi"/>
          <w:b/>
          <w:sz w:val="22"/>
          <w:szCs w:val="22"/>
        </w:rPr>
        <w:tab/>
      </w:r>
      <w:r w:rsidR="0014151C" w:rsidRPr="00C868DD">
        <w:rPr>
          <w:rFonts w:asciiTheme="minorHAnsi" w:hAnsiTheme="minorHAnsi"/>
          <w:sz w:val="22"/>
          <w:szCs w:val="22"/>
        </w:rPr>
        <w:t xml:space="preserve">: </w:t>
      </w:r>
      <w:r w:rsidR="00217A71" w:rsidRPr="00C868DD">
        <w:rPr>
          <w:rFonts w:asciiTheme="minorHAnsi" w:hAnsiTheme="minorHAnsi"/>
          <w:sz w:val="22"/>
          <w:szCs w:val="22"/>
        </w:rPr>
        <w:tab/>
      </w:r>
      <w:r w:rsidR="0014151C" w:rsidRPr="00C868DD">
        <w:rPr>
          <w:rFonts w:asciiTheme="minorHAnsi" w:hAnsiTheme="minorHAnsi"/>
          <w:sz w:val="22"/>
          <w:szCs w:val="22"/>
        </w:rPr>
        <w:t xml:space="preserve">SQL Server 2000, </w:t>
      </w:r>
      <w:r w:rsidRPr="00C868DD">
        <w:rPr>
          <w:rFonts w:asciiTheme="minorHAnsi" w:hAnsiTheme="minorHAnsi"/>
          <w:sz w:val="22"/>
          <w:szCs w:val="22"/>
        </w:rPr>
        <w:t xml:space="preserve">DTS 2000, </w:t>
      </w:r>
      <w:r w:rsidR="00217A71" w:rsidRPr="00C868DD">
        <w:rPr>
          <w:rFonts w:asciiTheme="minorHAnsi" w:hAnsiTheme="minorHAnsi"/>
          <w:sz w:val="22"/>
          <w:szCs w:val="22"/>
        </w:rPr>
        <w:t xml:space="preserve">MS OLAP 2000, </w:t>
      </w:r>
      <w:proofErr w:type="spellStart"/>
      <w:r w:rsidR="0014151C" w:rsidRPr="00C868DD">
        <w:rPr>
          <w:rFonts w:asciiTheme="minorHAnsi" w:hAnsiTheme="minorHAnsi"/>
          <w:sz w:val="22"/>
          <w:szCs w:val="22"/>
        </w:rPr>
        <w:t>Proclarity</w:t>
      </w:r>
      <w:proofErr w:type="spellEnd"/>
      <w:r w:rsidR="0014151C" w:rsidRPr="00C868DD">
        <w:rPr>
          <w:rFonts w:asciiTheme="minorHAnsi" w:hAnsiTheme="minorHAnsi"/>
          <w:sz w:val="22"/>
          <w:szCs w:val="22"/>
        </w:rPr>
        <w:t xml:space="preserve"> 5.0 </w:t>
      </w:r>
    </w:p>
    <w:p w:rsidR="0014151C" w:rsidRPr="00C868DD" w:rsidRDefault="0014151C">
      <w:pPr>
        <w:rPr>
          <w:rFonts w:asciiTheme="minorHAnsi" w:hAnsiTheme="minorHAnsi"/>
          <w:sz w:val="22"/>
          <w:szCs w:val="22"/>
        </w:rPr>
      </w:pPr>
      <w:r w:rsidRPr="00C868DD">
        <w:rPr>
          <w:rFonts w:asciiTheme="minorHAnsi" w:hAnsiTheme="minorHAnsi"/>
          <w:b/>
          <w:sz w:val="22"/>
          <w:szCs w:val="22"/>
        </w:rPr>
        <w:t>Client</w:t>
      </w:r>
      <w:r w:rsidR="00217A71" w:rsidRPr="00C868DD">
        <w:rPr>
          <w:rFonts w:asciiTheme="minorHAnsi" w:hAnsiTheme="minorHAnsi"/>
          <w:b/>
          <w:sz w:val="22"/>
          <w:szCs w:val="22"/>
        </w:rPr>
        <w:tab/>
      </w:r>
      <w:r w:rsidR="00217A71" w:rsidRPr="00C868DD">
        <w:rPr>
          <w:rFonts w:asciiTheme="minorHAnsi" w:hAnsiTheme="minorHAnsi"/>
          <w:b/>
          <w:sz w:val="22"/>
          <w:szCs w:val="22"/>
        </w:rPr>
        <w:tab/>
      </w:r>
      <w:r w:rsidR="00217A71" w:rsidRPr="00C868DD">
        <w:rPr>
          <w:rFonts w:asciiTheme="minorHAnsi" w:hAnsiTheme="minorHAnsi"/>
          <w:b/>
          <w:sz w:val="22"/>
          <w:szCs w:val="22"/>
        </w:rPr>
        <w:tab/>
      </w:r>
      <w:r w:rsidRPr="00C868DD">
        <w:rPr>
          <w:rFonts w:asciiTheme="minorHAnsi" w:hAnsiTheme="minorHAnsi"/>
          <w:b/>
          <w:sz w:val="22"/>
          <w:szCs w:val="22"/>
        </w:rPr>
        <w:t xml:space="preserve">: </w:t>
      </w:r>
      <w:r w:rsidR="00217A71" w:rsidRPr="00C868DD">
        <w:rPr>
          <w:rFonts w:asciiTheme="minorHAnsi" w:hAnsiTheme="minorHAnsi"/>
          <w:b/>
          <w:sz w:val="22"/>
          <w:szCs w:val="22"/>
        </w:rPr>
        <w:tab/>
      </w:r>
      <w:r w:rsidRPr="00C868DD">
        <w:rPr>
          <w:rFonts w:asciiTheme="minorHAnsi" w:hAnsiTheme="minorHAnsi"/>
          <w:sz w:val="22"/>
          <w:szCs w:val="22"/>
        </w:rPr>
        <w:t>Reckitt Benckiser (RB), UK</w:t>
      </w:r>
    </w:p>
    <w:p w:rsidR="0039186F" w:rsidRPr="00C868DD" w:rsidRDefault="0039186F">
      <w:pPr>
        <w:pStyle w:val="arial"/>
        <w:tabs>
          <w:tab w:val="left" w:pos="360"/>
        </w:tabs>
        <w:rPr>
          <w:rFonts w:asciiTheme="minorHAnsi" w:hAnsiTheme="minorHAnsi"/>
          <w:sz w:val="22"/>
          <w:szCs w:val="22"/>
        </w:rPr>
      </w:pPr>
    </w:p>
    <w:p w:rsidR="0052624D" w:rsidRPr="00C868DD" w:rsidRDefault="0014151C">
      <w:pPr>
        <w:pStyle w:val="arial"/>
        <w:tabs>
          <w:tab w:val="left" w:pos="360"/>
        </w:tabs>
        <w:rPr>
          <w:rFonts w:asciiTheme="minorHAnsi" w:hAnsiTheme="minorHAnsi"/>
          <w:sz w:val="22"/>
          <w:szCs w:val="22"/>
        </w:rPr>
      </w:pPr>
      <w:r w:rsidRPr="00C868DD">
        <w:rPr>
          <w:rFonts w:asciiTheme="minorHAnsi" w:hAnsiTheme="minorHAnsi"/>
          <w:sz w:val="22"/>
          <w:szCs w:val="22"/>
        </w:rPr>
        <w:t>Responsibilities:</w:t>
      </w:r>
    </w:p>
    <w:p w:rsidR="0014151C" w:rsidRPr="00C868DD" w:rsidRDefault="0014151C" w:rsidP="00673A8D">
      <w:pPr>
        <w:numPr>
          <w:ilvl w:val="0"/>
          <w:numId w:val="3"/>
        </w:numPr>
        <w:jc w:val="both"/>
        <w:rPr>
          <w:rFonts w:asciiTheme="minorHAnsi" w:hAnsiTheme="minorHAnsi"/>
          <w:sz w:val="22"/>
          <w:szCs w:val="22"/>
        </w:rPr>
      </w:pPr>
      <w:r w:rsidRPr="00C868DD">
        <w:rPr>
          <w:rFonts w:asciiTheme="minorHAnsi" w:hAnsiTheme="minorHAnsi"/>
          <w:sz w:val="22"/>
          <w:szCs w:val="22"/>
        </w:rPr>
        <w:t xml:space="preserve">Involved in </w:t>
      </w:r>
      <w:r w:rsidR="00673A8D" w:rsidRPr="00C868DD">
        <w:rPr>
          <w:rFonts w:asciiTheme="minorHAnsi" w:hAnsiTheme="minorHAnsi"/>
          <w:sz w:val="22"/>
          <w:szCs w:val="22"/>
        </w:rPr>
        <w:t>BAU</w:t>
      </w:r>
      <w:r w:rsidRPr="00C868DD">
        <w:rPr>
          <w:rFonts w:asciiTheme="minorHAnsi" w:hAnsiTheme="minorHAnsi"/>
          <w:sz w:val="22"/>
          <w:szCs w:val="22"/>
        </w:rPr>
        <w:t xml:space="preserve"> Production support by resolving the issues raised by clients. </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Understanding project flow and developing DTS packages to meet the growing business needs.</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Active participation in code reviews and in giving solutions.</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Developed business logic in stored procedures, cursors using T-SQL in SQL Server 2000.</w:t>
      </w:r>
    </w:p>
    <w:p w:rsidR="0014151C" w:rsidRPr="00C868DD" w:rsidRDefault="0014151C">
      <w:pPr>
        <w:numPr>
          <w:ilvl w:val="0"/>
          <w:numId w:val="3"/>
        </w:numPr>
        <w:jc w:val="both"/>
        <w:rPr>
          <w:rFonts w:asciiTheme="minorHAnsi" w:hAnsiTheme="minorHAnsi"/>
          <w:sz w:val="22"/>
          <w:szCs w:val="22"/>
        </w:rPr>
      </w:pPr>
      <w:r w:rsidRPr="00C868DD">
        <w:rPr>
          <w:rFonts w:asciiTheme="minorHAnsi" w:hAnsiTheme="minorHAnsi"/>
          <w:sz w:val="22"/>
          <w:szCs w:val="22"/>
        </w:rPr>
        <w:t>Performed database maintenance operations like truncating, restoring and backing up databases.</w:t>
      </w:r>
    </w:p>
    <w:p w:rsidR="00673A8D" w:rsidRPr="00C868DD" w:rsidRDefault="0014151C" w:rsidP="0043210E">
      <w:pPr>
        <w:numPr>
          <w:ilvl w:val="0"/>
          <w:numId w:val="3"/>
        </w:numPr>
        <w:jc w:val="both"/>
        <w:rPr>
          <w:rFonts w:asciiTheme="minorHAnsi" w:hAnsiTheme="minorHAnsi"/>
          <w:b/>
          <w:sz w:val="22"/>
          <w:szCs w:val="22"/>
        </w:rPr>
      </w:pPr>
      <w:r w:rsidRPr="00C868DD">
        <w:rPr>
          <w:rFonts w:asciiTheme="minorHAnsi" w:hAnsiTheme="minorHAnsi"/>
          <w:sz w:val="22"/>
          <w:szCs w:val="22"/>
        </w:rPr>
        <w:t>Deploying the new enhancement releases into the production server.</w:t>
      </w:r>
      <w:r w:rsidR="0043210E" w:rsidRPr="00C868DD">
        <w:rPr>
          <w:rFonts w:asciiTheme="minorHAnsi" w:hAnsiTheme="minorHAnsi"/>
          <w:b/>
          <w:sz w:val="22"/>
          <w:szCs w:val="22"/>
        </w:rPr>
        <w:t xml:space="preserve"> </w:t>
      </w:r>
    </w:p>
    <w:p w:rsidR="00A328DF" w:rsidRPr="00C868DD" w:rsidRDefault="00A328DF">
      <w:pPr>
        <w:jc w:val="center"/>
        <w:rPr>
          <w:rFonts w:asciiTheme="minorHAnsi" w:hAnsiTheme="minorHAnsi"/>
          <w:b/>
          <w:sz w:val="22"/>
          <w:szCs w:val="22"/>
        </w:rPr>
      </w:pPr>
    </w:p>
    <w:p w:rsidR="0014151C" w:rsidRPr="00C868DD" w:rsidRDefault="0014151C">
      <w:pPr>
        <w:jc w:val="center"/>
        <w:rPr>
          <w:rFonts w:asciiTheme="minorHAnsi" w:hAnsiTheme="minorHAnsi"/>
          <w:sz w:val="22"/>
          <w:szCs w:val="22"/>
        </w:rPr>
      </w:pPr>
      <w:r w:rsidRPr="00C868DD">
        <w:rPr>
          <w:rFonts w:asciiTheme="minorHAnsi" w:hAnsiTheme="minorHAnsi"/>
          <w:b/>
          <w:sz w:val="22"/>
          <w:szCs w:val="22"/>
        </w:rPr>
        <w:t>PERSONAL DETAILS</w:t>
      </w:r>
    </w:p>
    <w:p w:rsidR="0014151C" w:rsidRPr="00C868DD" w:rsidRDefault="0014151C">
      <w:pPr>
        <w:jc w:val="both"/>
        <w:rPr>
          <w:rFonts w:asciiTheme="minorHAnsi" w:hAnsiTheme="minorHAnsi"/>
          <w:sz w:val="22"/>
          <w:szCs w:val="22"/>
        </w:rPr>
      </w:pPr>
    </w:p>
    <w:p w:rsidR="0014151C" w:rsidRPr="00C868DD" w:rsidRDefault="0014151C">
      <w:pPr>
        <w:jc w:val="both"/>
        <w:rPr>
          <w:rFonts w:asciiTheme="minorHAnsi" w:hAnsiTheme="minorHAnsi"/>
          <w:sz w:val="22"/>
          <w:szCs w:val="22"/>
        </w:rPr>
      </w:pPr>
    </w:p>
    <w:p w:rsidR="0014151C" w:rsidRPr="00C868DD" w:rsidRDefault="00B85F6F">
      <w:pPr>
        <w:jc w:val="both"/>
        <w:rPr>
          <w:rFonts w:asciiTheme="minorHAnsi" w:hAnsiTheme="minorHAnsi"/>
          <w:bCs/>
          <w:sz w:val="22"/>
          <w:szCs w:val="22"/>
        </w:rPr>
      </w:pPr>
      <w:r w:rsidRPr="00C868DD">
        <w:rPr>
          <w:rFonts w:asciiTheme="minorHAnsi" w:hAnsiTheme="minorHAnsi"/>
          <w:bCs/>
          <w:sz w:val="22"/>
          <w:szCs w:val="22"/>
        </w:rPr>
        <w:tab/>
      </w:r>
      <w:r w:rsidR="0014151C" w:rsidRPr="00C868DD">
        <w:rPr>
          <w:rFonts w:asciiTheme="minorHAnsi" w:hAnsiTheme="minorHAnsi"/>
          <w:bCs/>
          <w:sz w:val="22"/>
          <w:szCs w:val="22"/>
        </w:rPr>
        <w:t>Date of Birth</w:t>
      </w:r>
      <w:r w:rsidR="0014151C" w:rsidRPr="00C868DD">
        <w:rPr>
          <w:rFonts w:asciiTheme="minorHAnsi" w:hAnsiTheme="minorHAnsi"/>
          <w:bCs/>
          <w:sz w:val="22"/>
          <w:szCs w:val="22"/>
        </w:rPr>
        <w:tab/>
      </w:r>
      <w:r w:rsidR="0014151C" w:rsidRPr="00C868DD">
        <w:rPr>
          <w:rFonts w:asciiTheme="minorHAnsi" w:hAnsiTheme="minorHAnsi"/>
          <w:bCs/>
          <w:sz w:val="22"/>
          <w:szCs w:val="22"/>
        </w:rPr>
        <w:tab/>
      </w:r>
      <w:r w:rsidR="00372B33" w:rsidRPr="00C868DD">
        <w:rPr>
          <w:rFonts w:asciiTheme="minorHAnsi" w:hAnsiTheme="minorHAnsi"/>
          <w:bCs/>
          <w:sz w:val="22"/>
          <w:szCs w:val="22"/>
        </w:rPr>
        <w:tab/>
      </w:r>
      <w:r w:rsidR="0014151C" w:rsidRPr="00C868DD">
        <w:rPr>
          <w:rFonts w:asciiTheme="minorHAnsi" w:hAnsiTheme="minorHAnsi"/>
          <w:bCs/>
          <w:sz w:val="22"/>
          <w:szCs w:val="22"/>
        </w:rPr>
        <w:t>:</w:t>
      </w:r>
      <w:r w:rsidR="0014151C" w:rsidRPr="00C868DD">
        <w:rPr>
          <w:rFonts w:asciiTheme="minorHAnsi" w:hAnsiTheme="minorHAnsi"/>
          <w:bCs/>
          <w:sz w:val="22"/>
          <w:szCs w:val="22"/>
        </w:rPr>
        <w:tab/>
        <w:t>20-05-1982</w:t>
      </w:r>
    </w:p>
    <w:p w:rsidR="0014151C" w:rsidRPr="00C868DD" w:rsidRDefault="0014151C">
      <w:pPr>
        <w:jc w:val="both"/>
        <w:rPr>
          <w:rFonts w:asciiTheme="minorHAnsi" w:hAnsiTheme="minorHAnsi"/>
          <w:bCs/>
          <w:sz w:val="22"/>
          <w:szCs w:val="22"/>
        </w:rPr>
      </w:pPr>
    </w:p>
    <w:p w:rsidR="000A2D8F" w:rsidRPr="00C868DD" w:rsidRDefault="00B85F6F" w:rsidP="00CD24F3">
      <w:pPr>
        <w:jc w:val="both"/>
        <w:rPr>
          <w:rFonts w:asciiTheme="minorHAnsi" w:hAnsiTheme="minorHAnsi"/>
          <w:bCs/>
          <w:sz w:val="22"/>
          <w:szCs w:val="22"/>
        </w:rPr>
      </w:pPr>
      <w:r w:rsidRPr="00C868DD">
        <w:rPr>
          <w:rFonts w:asciiTheme="minorHAnsi" w:hAnsiTheme="minorHAnsi"/>
          <w:bCs/>
          <w:sz w:val="22"/>
          <w:szCs w:val="22"/>
        </w:rPr>
        <w:tab/>
      </w:r>
      <w:r w:rsidR="0014151C" w:rsidRPr="00C868DD">
        <w:rPr>
          <w:rFonts w:asciiTheme="minorHAnsi" w:hAnsiTheme="minorHAnsi"/>
          <w:bCs/>
          <w:sz w:val="22"/>
          <w:szCs w:val="22"/>
        </w:rPr>
        <w:t xml:space="preserve">Sex </w:t>
      </w:r>
      <w:r w:rsidR="0014151C" w:rsidRPr="00C868DD">
        <w:rPr>
          <w:rFonts w:asciiTheme="minorHAnsi" w:hAnsiTheme="minorHAnsi"/>
          <w:bCs/>
          <w:sz w:val="22"/>
          <w:szCs w:val="22"/>
        </w:rPr>
        <w:tab/>
      </w:r>
      <w:r w:rsidR="0014151C" w:rsidRPr="00C868DD">
        <w:rPr>
          <w:rFonts w:asciiTheme="minorHAnsi" w:hAnsiTheme="minorHAnsi"/>
          <w:bCs/>
          <w:sz w:val="22"/>
          <w:szCs w:val="22"/>
        </w:rPr>
        <w:tab/>
      </w:r>
      <w:r w:rsidR="0014151C" w:rsidRPr="00C868DD">
        <w:rPr>
          <w:rFonts w:asciiTheme="minorHAnsi" w:hAnsiTheme="minorHAnsi"/>
          <w:bCs/>
          <w:sz w:val="22"/>
          <w:szCs w:val="22"/>
        </w:rPr>
        <w:tab/>
      </w:r>
      <w:r w:rsidR="00372B33" w:rsidRPr="00C868DD">
        <w:rPr>
          <w:rFonts w:asciiTheme="minorHAnsi" w:hAnsiTheme="minorHAnsi"/>
          <w:bCs/>
          <w:sz w:val="22"/>
          <w:szCs w:val="22"/>
        </w:rPr>
        <w:tab/>
      </w:r>
      <w:r w:rsidR="0014151C" w:rsidRPr="00C868DD">
        <w:rPr>
          <w:rFonts w:asciiTheme="minorHAnsi" w:hAnsiTheme="minorHAnsi"/>
          <w:bCs/>
          <w:sz w:val="22"/>
          <w:szCs w:val="22"/>
        </w:rPr>
        <w:t xml:space="preserve">: </w:t>
      </w:r>
      <w:r w:rsidR="0014151C" w:rsidRPr="00C868DD">
        <w:rPr>
          <w:rFonts w:asciiTheme="minorHAnsi" w:hAnsiTheme="minorHAnsi"/>
          <w:bCs/>
          <w:sz w:val="22"/>
          <w:szCs w:val="22"/>
        </w:rPr>
        <w:tab/>
        <w:t>Female</w:t>
      </w:r>
    </w:p>
    <w:p w:rsidR="00CD24F3" w:rsidRPr="00C868DD" w:rsidRDefault="00CD24F3" w:rsidP="00CD24F3">
      <w:pPr>
        <w:jc w:val="both"/>
        <w:rPr>
          <w:rFonts w:asciiTheme="minorHAnsi" w:hAnsiTheme="minorHAnsi"/>
          <w:sz w:val="22"/>
          <w:szCs w:val="22"/>
        </w:rPr>
      </w:pPr>
    </w:p>
    <w:p w:rsidR="0014151C" w:rsidRPr="00C868DD" w:rsidRDefault="00372B33">
      <w:pPr>
        <w:jc w:val="both"/>
        <w:rPr>
          <w:rFonts w:asciiTheme="minorHAnsi" w:hAnsiTheme="minorHAnsi"/>
          <w:sz w:val="22"/>
          <w:szCs w:val="22"/>
        </w:rPr>
      </w:pPr>
      <w:r w:rsidRPr="00C868DD">
        <w:rPr>
          <w:rFonts w:asciiTheme="minorHAnsi" w:hAnsiTheme="minorHAnsi"/>
          <w:sz w:val="22"/>
          <w:szCs w:val="22"/>
        </w:rPr>
        <w:t xml:space="preserve">           </w:t>
      </w:r>
      <w:r w:rsidR="0014151C" w:rsidRPr="00C868DD">
        <w:rPr>
          <w:rFonts w:asciiTheme="minorHAnsi" w:hAnsiTheme="minorHAnsi"/>
          <w:sz w:val="22"/>
          <w:szCs w:val="22"/>
        </w:rPr>
        <w:t xml:space="preserve">Current Location </w:t>
      </w:r>
      <w:r w:rsidR="0014151C" w:rsidRPr="00C868DD">
        <w:rPr>
          <w:rFonts w:asciiTheme="minorHAnsi" w:hAnsiTheme="minorHAnsi"/>
          <w:sz w:val="22"/>
          <w:szCs w:val="22"/>
        </w:rPr>
        <w:tab/>
        <w:t xml:space="preserve">          </w:t>
      </w:r>
      <w:r w:rsidR="00261FC1" w:rsidRPr="00C868DD">
        <w:rPr>
          <w:rFonts w:asciiTheme="minorHAnsi" w:hAnsiTheme="minorHAnsi"/>
          <w:sz w:val="22"/>
          <w:szCs w:val="22"/>
        </w:rPr>
        <w:tab/>
      </w:r>
      <w:r w:rsidR="00C868DD">
        <w:rPr>
          <w:rFonts w:asciiTheme="minorHAnsi" w:hAnsiTheme="minorHAnsi"/>
          <w:sz w:val="22"/>
          <w:szCs w:val="22"/>
        </w:rPr>
        <w:tab/>
      </w:r>
      <w:r w:rsidR="0014151C" w:rsidRPr="00C868DD">
        <w:rPr>
          <w:rFonts w:asciiTheme="minorHAnsi" w:hAnsiTheme="minorHAnsi"/>
          <w:sz w:val="22"/>
          <w:szCs w:val="22"/>
        </w:rPr>
        <w:t>:</w:t>
      </w:r>
      <w:r w:rsidR="0014151C" w:rsidRPr="00C868DD">
        <w:rPr>
          <w:rFonts w:asciiTheme="minorHAnsi" w:hAnsiTheme="minorHAnsi"/>
          <w:sz w:val="22"/>
          <w:szCs w:val="22"/>
        </w:rPr>
        <w:tab/>
      </w:r>
      <w:r w:rsidR="000A2D8F" w:rsidRPr="00C868DD">
        <w:rPr>
          <w:rFonts w:asciiTheme="minorHAnsi" w:hAnsiTheme="minorHAnsi"/>
          <w:sz w:val="22"/>
          <w:szCs w:val="22"/>
        </w:rPr>
        <w:t>Singapore</w:t>
      </w:r>
    </w:p>
    <w:p w:rsidR="0014151C" w:rsidRPr="00C868DD" w:rsidRDefault="0014151C">
      <w:pPr>
        <w:jc w:val="both"/>
        <w:rPr>
          <w:rFonts w:asciiTheme="minorHAnsi" w:hAnsiTheme="minorHAnsi"/>
          <w:sz w:val="22"/>
          <w:szCs w:val="22"/>
        </w:rPr>
      </w:pPr>
    </w:p>
    <w:p w:rsidR="00D768A8" w:rsidRPr="00C868DD" w:rsidRDefault="00372B33" w:rsidP="00B10B4F">
      <w:pPr>
        <w:jc w:val="both"/>
        <w:rPr>
          <w:rFonts w:asciiTheme="minorHAnsi" w:hAnsiTheme="minorHAnsi"/>
          <w:sz w:val="22"/>
          <w:szCs w:val="22"/>
        </w:rPr>
      </w:pPr>
      <w:r w:rsidRPr="00C868DD">
        <w:rPr>
          <w:rFonts w:asciiTheme="minorHAnsi" w:hAnsiTheme="minorHAnsi"/>
          <w:sz w:val="22"/>
          <w:szCs w:val="22"/>
        </w:rPr>
        <w:t xml:space="preserve">           </w:t>
      </w:r>
      <w:r w:rsidR="0014151C" w:rsidRPr="00C868DD">
        <w:rPr>
          <w:rFonts w:asciiTheme="minorHAnsi" w:hAnsiTheme="minorHAnsi"/>
          <w:sz w:val="22"/>
          <w:szCs w:val="22"/>
        </w:rPr>
        <w:t xml:space="preserve">Nationality                   </w:t>
      </w:r>
      <w:r w:rsidR="0014151C" w:rsidRPr="00C868DD">
        <w:rPr>
          <w:rFonts w:asciiTheme="minorHAnsi" w:hAnsiTheme="minorHAnsi"/>
          <w:sz w:val="22"/>
          <w:szCs w:val="22"/>
        </w:rPr>
        <w:tab/>
      </w:r>
      <w:r w:rsidR="00261FC1" w:rsidRPr="00C868DD">
        <w:rPr>
          <w:rFonts w:asciiTheme="minorHAnsi" w:hAnsiTheme="minorHAnsi"/>
          <w:sz w:val="22"/>
          <w:szCs w:val="22"/>
        </w:rPr>
        <w:t xml:space="preserve"> </w:t>
      </w:r>
      <w:r w:rsidR="00261FC1" w:rsidRPr="00C868DD">
        <w:rPr>
          <w:rFonts w:asciiTheme="minorHAnsi" w:hAnsiTheme="minorHAnsi"/>
          <w:sz w:val="22"/>
          <w:szCs w:val="22"/>
        </w:rPr>
        <w:tab/>
      </w:r>
      <w:r w:rsidR="0014151C" w:rsidRPr="00C868DD">
        <w:rPr>
          <w:rFonts w:asciiTheme="minorHAnsi" w:hAnsiTheme="minorHAnsi"/>
          <w:sz w:val="22"/>
          <w:szCs w:val="22"/>
        </w:rPr>
        <w:t>:</w:t>
      </w:r>
      <w:r w:rsidR="0014151C" w:rsidRPr="00C868DD">
        <w:rPr>
          <w:rFonts w:asciiTheme="minorHAnsi" w:hAnsiTheme="minorHAnsi"/>
          <w:sz w:val="22"/>
          <w:szCs w:val="22"/>
        </w:rPr>
        <w:tab/>
        <w:t>Indian</w:t>
      </w:r>
    </w:p>
    <w:p w:rsidR="0014151C" w:rsidRPr="00C868DD" w:rsidRDefault="0014151C">
      <w:pPr>
        <w:jc w:val="both"/>
        <w:rPr>
          <w:rFonts w:asciiTheme="minorHAnsi" w:hAnsiTheme="minorHAnsi"/>
          <w:bCs/>
          <w:sz w:val="22"/>
          <w:szCs w:val="22"/>
        </w:rPr>
      </w:pPr>
    </w:p>
    <w:p w:rsidR="0014151C" w:rsidRPr="00C868DD" w:rsidRDefault="00372B33">
      <w:pPr>
        <w:jc w:val="both"/>
        <w:rPr>
          <w:rFonts w:asciiTheme="minorHAnsi" w:hAnsiTheme="minorHAnsi"/>
          <w:sz w:val="22"/>
          <w:szCs w:val="22"/>
        </w:rPr>
      </w:pPr>
      <w:r w:rsidRPr="00C868DD">
        <w:rPr>
          <w:rFonts w:asciiTheme="minorHAnsi" w:hAnsiTheme="minorHAnsi"/>
          <w:sz w:val="22"/>
          <w:szCs w:val="22"/>
        </w:rPr>
        <w:t xml:space="preserve">           </w:t>
      </w:r>
      <w:r w:rsidR="00BA577E" w:rsidRPr="00C868DD">
        <w:rPr>
          <w:rFonts w:asciiTheme="minorHAnsi" w:hAnsiTheme="minorHAnsi"/>
          <w:sz w:val="22"/>
          <w:szCs w:val="22"/>
        </w:rPr>
        <w:t>Availability</w:t>
      </w:r>
      <w:r w:rsidR="00BA577E" w:rsidRPr="00C868DD">
        <w:rPr>
          <w:rFonts w:asciiTheme="minorHAnsi" w:hAnsiTheme="minorHAnsi"/>
          <w:sz w:val="22"/>
          <w:szCs w:val="22"/>
        </w:rPr>
        <w:tab/>
      </w:r>
      <w:r w:rsidR="00BA577E" w:rsidRPr="00C868DD">
        <w:rPr>
          <w:rFonts w:asciiTheme="minorHAnsi" w:hAnsiTheme="minorHAnsi"/>
          <w:sz w:val="22"/>
          <w:szCs w:val="22"/>
        </w:rPr>
        <w:tab/>
      </w:r>
      <w:r w:rsidR="00BA577E" w:rsidRPr="00C868DD">
        <w:rPr>
          <w:rFonts w:asciiTheme="minorHAnsi" w:hAnsiTheme="minorHAnsi"/>
          <w:sz w:val="22"/>
          <w:szCs w:val="22"/>
        </w:rPr>
        <w:tab/>
        <w:t>:</w:t>
      </w:r>
      <w:r w:rsidR="0014151C" w:rsidRPr="00C868DD">
        <w:rPr>
          <w:rFonts w:asciiTheme="minorHAnsi" w:hAnsiTheme="minorHAnsi"/>
          <w:sz w:val="22"/>
          <w:szCs w:val="22"/>
        </w:rPr>
        <w:tab/>
      </w:r>
      <w:r w:rsidR="00217A71" w:rsidRPr="00C868DD">
        <w:rPr>
          <w:rFonts w:asciiTheme="minorHAnsi" w:hAnsiTheme="minorHAnsi"/>
          <w:sz w:val="22"/>
          <w:szCs w:val="22"/>
        </w:rPr>
        <w:t>1 Month</w:t>
      </w:r>
    </w:p>
    <w:p w:rsidR="00261FC1" w:rsidRPr="00C868DD" w:rsidRDefault="00261FC1">
      <w:pPr>
        <w:jc w:val="both"/>
        <w:rPr>
          <w:rFonts w:asciiTheme="minorHAnsi" w:hAnsiTheme="minorHAnsi"/>
          <w:sz w:val="22"/>
          <w:szCs w:val="22"/>
        </w:rPr>
      </w:pPr>
    </w:p>
    <w:p w:rsidR="0088316B" w:rsidRPr="00C868DD" w:rsidRDefault="00372B33">
      <w:pPr>
        <w:jc w:val="both"/>
        <w:rPr>
          <w:rFonts w:asciiTheme="minorHAnsi" w:hAnsiTheme="minorHAnsi"/>
          <w:sz w:val="22"/>
          <w:szCs w:val="22"/>
        </w:rPr>
      </w:pPr>
      <w:r w:rsidRPr="00C868DD">
        <w:rPr>
          <w:rFonts w:asciiTheme="minorHAnsi" w:hAnsiTheme="minorHAnsi"/>
          <w:sz w:val="22"/>
          <w:szCs w:val="22"/>
        </w:rPr>
        <w:t xml:space="preserve">           </w:t>
      </w:r>
      <w:r w:rsidR="000A2D8F" w:rsidRPr="00C868DD">
        <w:rPr>
          <w:rFonts w:asciiTheme="minorHAnsi" w:hAnsiTheme="minorHAnsi"/>
          <w:sz w:val="22"/>
          <w:szCs w:val="22"/>
        </w:rPr>
        <w:t>Residential Status</w:t>
      </w:r>
      <w:r w:rsidR="00261FC1" w:rsidRPr="00C868DD">
        <w:rPr>
          <w:rFonts w:asciiTheme="minorHAnsi" w:hAnsiTheme="minorHAnsi"/>
          <w:sz w:val="22"/>
          <w:szCs w:val="22"/>
        </w:rPr>
        <w:tab/>
      </w:r>
      <w:r w:rsidR="00261FC1" w:rsidRPr="00C868DD">
        <w:rPr>
          <w:rFonts w:asciiTheme="minorHAnsi" w:hAnsiTheme="minorHAnsi"/>
          <w:sz w:val="22"/>
          <w:szCs w:val="22"/>
        </w:rPr>
        <w:tab/>
      </w:r>
      <w:r w:rsidR="00C868DD">
        <w:rPr>
          <w:rFonts w:asciiTheme="minorHAnsi" w:hAnsiTheme="minorHAnsi"/>
          <w:sz w:val="22"/>
          <w:szCs w:val="22"/>
        </w:rPr>
        <w:tab/>
      </w:r>
      <w:r w:rsidR="000A2D8F" w:rsidRPr="00C868DD">
        <w:rPr>
          <w:rFonts w:asciiTheme="minorHAnsi" w:hAnsiTheme="minorHAnsi"/>
          <w:sz w:val="22"/>
          <w:szCs w:val="22"/>
        </w:rPr>
        <w:t>:</w:t>
      </w:r>
      <w:r w:rsidR="00261FC1" w:rsidRPr="00C868DD">
        <w:rPr>
          <w:rFonts w:asciiTheme="minorHAnsi" w:hAnsiTheme="minorHAnsi"/>
          <w:sz w:val="22"/>
          <w:szCs w:val="22"/>
        </w:rPr>
        <w:tab/>
      </w:r>
      <w:r w:rsidR="000A2D8F" w:rsidRPr="00C868DD">
        <w:rPr>
          <w:rFonts w:asciiTheme="minorHAnsi" w:hAnsiTheme="minorHAnsi"/>
          <w:sz w:val="22"/>
          <w:szCs w:val="22"/>
        </w:rPr>
        <w:t>Permanent Resident (PR)</w:t>
      </w:r>
    </w:p>
    <w:sectPr w:rsidR="0088316B" w:rsidRPr="00C868DD" w:rsidSect="002A1FFA">
      <w:headerReference w:type="default" r:id="rId15"/>
      <w:footerReference w:type="default" r:id="rId16"/>
      <w:pgSz w:w="11906" w:h="16838"/>
      <w:pgMar w:top="900" w:right="1800" w:bottom="900" w:left="1800" w:header="227"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2DE" w:rsidRDefault="00A462DE">
      <w:r>
        <w:separator/>
      </w:r>
    </w:p>
  </w:endnote>
  <w:endnote w:type="continuationSeparator" w:id="0">
    <w:p w:rsidR="00A462DE" w:rsidRDefault="00A462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88" w:rsidRDefault="00870E70">
    <w:pPr>
      <w:pStyle w:val="Footer"/>
      <w:ind w:right="360"/>
    </w:pPr>
    <w:r w:rsidRPr="00870E70">
      <w:pict>
        <v:shapetype id="_x0000_t202" coordsize="21600,21600" o:spt="202" path="m,l,21600r21600,l21600,xe">
          <v:stroke joinstyle="miter"/>
          <v:path gradientshapeok="t" o:connecttype="rect"/>
        </v:shapetype>
        <v:shape id="_x0000_s2049" type="#_x0000_t202" style="position:absolute;margin-left:499.25pt;margin-top:.05pt;width:6pt;height:13.75pt;z-index:251657728;mso-wrap-distance-left:0;mso-wrap-distance-right:0;mso-position-horizontal-relative:page" stroked="f">
          <v:fill opacity="0" color2="black"/>
          <v:textbox style="mso-next-textbox:#_x0000_s2049" inset="0,0,0,0">
            <w:txbxContent>
              <w:p w:rsidR="00EA6788" w:rsidRDefault="00870E70">
                <w:pPr>
                  <w:pStyle w:val="Footer"/>
                </w:pPr>
                <w:r>
                  <w:rPr>
                    <w:rStyle w:val="PageNumber"/>
                  </w:rPr>
                  <w:fldChar w:fldCharType="begin"/>
                </w:r>
                <w:r w:rsidR="00EA6788">
                  <w:rPr>
                    <w:rStyle w:val="PageNumber"/>
                  </w:rPr>
                  <w:instrText xml:space="preserve"> PAGE </w:instrText>
                </w:r>
                <w:r>
                  <w:rPr>
                    <w:rStyle w:val="PageNumber"/>
                  </w:rPr>
                  <w:fldChar w:fldCharType="separate"/>
                </w:r>
                <w:r w:rsidR="00FF4AF4">
                  <w:rPr>
                    <w:rStyle w:val="PageNumber"/>
                    <w:noProof/>
                  </w:rPr>
                  <w:t>1</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2DE" w:rsidRDefault="00A462DE">
      <w:r>
        <w:separator/>
      </w:r>
    </w:p>
  </w:footnote>
  <w:footnote w:type="continuationSeparator" w:id="0">
    <w:p w:rsidR="00A462DE" w:rsidRDefault="00A462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88" w:rsidRDefault="00452667">
    <w:pPr>
      <w:pStyle w:val="Header"/>
    </w:pPr>
    <w:r>
      <w:tab/>
    </w:r>
    <w:r w:rsidR="00A76FAE">
      <w:tab/>
    </w:r>
    <w:r w:rsidR="00A76FAE" w:rsidRPr="00A76FAE">
      <w:rPr>
        <w:noProof/>
        <w:lang w:val="en-SG" w:eastAsia="en-SG"/>
      </w:rPr>
      <w:drawing>
        <wp:inline distT="0" distB="0" distL="0" distR="0">
          <wp:extent cx="1432560" cy="906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2560" cy="9067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6"/>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lvl w:ilvl="0">
      <w:numFmt w:val="bullet"/>
      <w:lvlText w:val=""/>
      <w:lvlJc w:val="left"/>
      <w:pPr>
        <w:tabs>
          <w:tab w:val="num" w:pos="0"/>
        </w:tabs>
        <w:ind w:left="0" w:firstLine="0"/>
      </w:pPr>
      <w:rPr>
        <w:rFonts w:ascii="Symbol" w:hAnsi="Symbol" w:cs="Symbol"/>
      </w:rPr>
    </w:lvl>
  </w:abstractNum>
  <w:abstractNum w:abstractNumId="4">
    <w:nsid w:val="2ABC2FF0"/>
    <w:multiLevelType w:val="hybridMultilevel"/>
    <w:tmpl w:val="268C168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4671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A0978F4"/>
    <w:multiLevelType w:val="multilevel"/>
    <w:tmpl w:val="DB32A6FA"/>
    <w:lvl w:ilvl="0">
      <w:start w:val="1"/>
      <w:numFmt w:val="bullet"/>
      <w:lvlText w:val=""/>
      <w:lvlJc w:val="left"/>
      <w:pPr>
        <w:tabs>
          <w:tab w:val="num" w:pos="288"/>
        </w:tabs>
        <w:ind w:left="288" w:hanging="288"/>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60418"/>
    <o:shapelayout v:ext="edit">
      <o:idmap v:ext="edit" data="2"/>
    </o:shapelayout>
  </w:hdrShapeDefaults>
  <w:footnotePr>
    <w:footnote w:id="-1"/>
    <w:footnote w:id="0"/>
  </w:footnotePr>
  <w:endnotePr>
    <w:endnote w:id="-1"/>
    <w:endnote w:id="0"/>
  </w:endnotePr>
  <w:compat/>
  <w:rsids>
    <w:rsidRoot w:val="002908EF"/>
    <w:rsid w:val="00002C20"/>
    <w:rsid w:val="00005E6F"/>
    <w:rsid w:val="00016E25"/>
    <w:rsid w:val="0002719E"/>
    <w:rsid w:val="000351A2"/>
    <w:rsid w:val="00035894"/>
    <w:rsid w:val="0004476B"/>
    <w:rsid w:val="000505B2"/>
    <w:rsid w:val="00077B1A"/>
    <w:rsid w:val="00077E97"/>
    <w:rsid w:val="00080D0A"/>
    <w:rsid w:val="000A2D8F"/>
    <w:rsid w:val="000A3720"/>
    <w:rsid w:val="000C7828"/>
    <w:rsid w:val="000E53C2"/>
    <w:rsid w:val="00135416"/>
    <w:rsid w:val="0014151C"/>
    <w:rsid w:val="0015446F"/>
    <w:rsid w:val="001603B3"/>
    <w:rsid w:val="00160B1F"/>
    <w:rsid w:val="00181CE6"/>
    <w:rsid w:val="00184F50"/>
    <w:rsid w:val="001A1F79"/>
    <w:rsid w:val="001B0510"/>
    <w:rsid w:val="001B7A7F"/>
    <w:rsid w:val="001B7B97"/>
    <w:rsid w:val="001C6363"/>
    <w:rsid w:val="001E5148"/>
    <w:rsid w:val="001F45FA"/>
    <w:rsid w:val="001F70E0"/>
    <w:rsid w:val="002050E5"/>
    <w:rsid w:val="002108C3"/>
    <w:rsid w:val="00217A71"/>
    <w:rsid w:val="00221766"/>
    <w:rsid w:val="0022487D"/>
    <w:rsid w:val="00224DEB"/>
    <w:rsid w:val="0022799F"/>
    <w:rsid w:val="00253CF3"/>
    <w:rsid w:val="00261FC1"/>
    <w:rsid w:val="002755AE"/>
    <w:rsid w:val="00286C72"/>
    <w:rsid w:val="002908EF"/>
    <w:rsid w:val="00294E91"/>
    <w:rsid w:val="002A1FFA"/>
    <w:rsid w:val="002B293C"/>
    <w:rsid w:val="002B2C90"/>
    <w:rsid w:val="002D524A"/>
    <w:rsid w:val="002E13A3"/>
    <w:rsid w:val="002F0569"/>
    <w:rsid w:val="002F2E6F"/>
    <w:rsid w:val="002F40FF"/>
    <w:rsid w:val="003007C5"/>
    <w:rsid w:val="003311E0"/>
    <w:rsid w:val="00332A92"/>
    <w:rsid w:val="00346AE0"/>
    <w:rsid w:val="00347CEC"/>
    <w:rsid w:val="00353247"/>
    <w:rsid w:val="00357DC2"/>
    <w:rsid w:val="00372B33"/>
    <w:rsid w:val="00375478"/>
    <w:rsid w:val="003810D6"/>
    <w:rsid w:val="00386A18"/>
    <w:rsid w:val="003900A3"/>
    <w:rsid w:val="0039186F"/>
    <w:rsid w:val="00397D7C"/>
    <w:rsid w:val="003B1076"/>
    <w:rsid w:val="003C1C7D"/>
    <w:rsid w:val="003C2C3D"/>
    <w:rsid w:val="003D1F4D"/>
    <w:rsid w:val="003D7705"/>
    <w:rsid w:val="003E7307"/>
    <w:rsid w:val="003F00EE"/>
    <w:rsid w:val="003F09E5"/>
    <w:rsid w:val="003F3391"/>
    <w:rsid w:val="003F4726"/>
    <w:rsid w:val="0040585B"/>
    <w:rsid w:val="00405BE1"/>
    <w:rsid w:val="00414C2B"/>
    <w:rsid w:val="0042284B"/>
    <w:rsid w:val="004268FC"/>
    <w:rsid w:val="0043210E"/>
    <w:rsid w:val="00452667"/>
    <w:rsid w:val="004702CC"/>
    <w:rsid w:val="00473552"/>
    <w:rsid w:val="00474393"/>
    <w:rsid w:val="00494E70"/>
    <w:rsid w:val="004C755C"/>
    <w:rsid w:val="004D03FC"/>
    <w:rsid w:val="004D29A8"/>
    <w:rsid w:val="004D4734"/>
    <w:rsid w:val="004D7508"/>
    <w:rsid w:val="004E328E"/>
    <w:rsid w:val="004F2E5F"/>
    <w:rsid w:val="005230DB"/>
    <w:rsid w:val="0052624D"/>
    <w:rsid w:val="00543684"/>
    <w:rsid w:val="00550D00"/>
    <w:rsid w:val="00552FF7"/>
    <w:rsid w:val="0056090D"/>
    <w:rsid w:val="0057630B"/>
    <w:rsid w:val="005773DA"/>
    <w:rsid w:val="00584C1F"/>
    <w:rsid w:val="005906A2"/>
    <w:rsid w:val="005A103B"/>
    <w:rsid w:val="005A6D76"/>
    <w:rsid w:val="005A7300"/>
    <w:rsid w:val="005C7B0C"/>
    <w:rsid w:val="005E32F3"/>
    <w:rsid w:val="006176D5"/>
    <w:rsid w:val="00617C57"/>
    <w:rsid w:val="00620FAC"/>
    <w:rsid w:val="0062256A"/>
    <w:rsid w:val="00636488"/>
    <w:rsid w:val="00640DC5"/>
    <w:rsid w:val="00643D8D"/>
    <w:rsid w:val="00644408"/>
    <w:rsid w:val="00647021"/>
    <w:rsid w:val="00665EEE"/>
    <w:rsid w:val="00672CA3"/>
    <w:rsid w:val="00673A8D"/>
    <w:rsid w:val="00677A41"/>
    <w:rsid w:val="00691A0C"/>
    <w:rsid w:val="006963BD"/>
    <w:rsid w:val="006973AA"/>
    <w:rsid w:val="006A3486"/>
    <w:rsid w:val="006A4FA2"/>
    <w:rsid w:val="006C02D1"/>
    <w:rsid w:val="006C2B1E"/>
    <w:rsid w:val="006C37F6"/>
    <w:rsid w:val="006D2F02"/>
    <w:rsid w:val="006E6B94"/>
    <w:rsid w:val="006F3AEE"/>
    <w:rsid w:val="00700A76"/>
    <w:rsid w:val="00700F1F"/>
    <w:rsid w:val="00704FF4"/>
    <w:rsid w:val="007336D4"/>
    <w:rsid w:val="00734EF5"/>
    <w:rsid w:val="007471EA"/>
    <w:rsid w:val="00747985"/>
    <w:rsid w:val="00750ABB"/>
    <w:rsid w:val="00756880"/>
    <w:rsid w:val="00763A56"/>
    <w:rsid w:val="00767B52"/>
    <w:rsid w:val="00782C74"/>
    <w:rsid w:val="00796B61"/>
    <w:rsid w:val="007A5875"/>
    <w:rsid w:val="007A7F07"/>
    <w:rsid w:val="007B76B9"/>
    <w:rsid w:val="007E425A"/>
    <w:rsid w:val="007F098C"/>
    <w:rsid w:val="008002BE"/>
    <w:rsid w:val="00822BDF"/>
    <w:rsid w:val="00852D25"/>
    <w:rsid w:val="00867C74"/>
    <w:rsid w:val="00870E70"/>
    <w:rsid w:val="0087539E"/>
    <w:rsid w:val="0088316B"/>
    <w:rsid w:val="00884062"/>
    <w:rsid w:val="00894B59"/>
    <w:rsid w:val="008B3186"/>
    <w:rsid w:val="008E33F1"/>
    <w:rsid w:val="008E4457"/>
    <w:rsid w:val="008E6859"/>
    <w:rsid w:val="008E72D5"/>
    <w:rsid w:val="008F3CAB"/>
    <w:rsid w:val="0092250F"/>
    <w:rsid w:val="00934E1D"/>
    <w:rsid w:val="00960DD3"/>
    <w:rsid w:val="009630A6"/>
    <w:rsid w:val="00986D72"/>
    <w:rsid w:val="00991DFF"/>
    <w:rsid w:val="00993A60"/>
    <w:rsid w:val="009A6FB7"/>
    <w:rsid w:val="009C76C1"/>
    <w:rsid w:val="009D584B"/>
    <w:rsid w:val="009F046B"/>
    <w:rsid w:val="009F30BC"/>
    <w:rsid w:val="00A00DD1"/>
    <w:rsid w:val="00A1405F"/>
    <w:rsid w:val="00A31D7C"/>
    <w:rsid w:val="00A328DF"/>
    <w:rsid w:val="00A462DE"/>
    <w:rsid w:val="00A51621"/>
    <w:rsid w:val="00A53740"/>
    <w:rsid w:val="00A56DA0"/>
    <w:rsid w:val="00A623E3"/>
    <w:rsid w:val="00A76FAE"/>
    <w:rsid w:val="00A90C53"/>
    <w:rsid w:val="00AA3797"/>
    <w:rsid w:val="00AB35ED"/>
    <w:rsid w:val="00AB57FB"/>
    <w:rsid w:val="00B06D28"/>
    <w:rsid w:val="00B10B4F"/>
    <w:rsid w:val="00B130BE"/>
    <w:rsid w:val="00B176B1"/>
    <w:rsid w:val="00B240FF"/>
    <w:rsid w:val="00B3349F"/>
    <w:rsid w:val="00B35CA8"/>
    <w:rsid w:val="00B41A86"/>
    <w:rsid w:val="00B42412"/>
    <w:rsid w:val="00B64080"/>
    <w:rsid w:val="00B84EF5"/>
    <w:rsid w:val="00B85F6F"/>
    <w:rsid w:val="00B95CEB"/>
    <w:rsid w:val="00B95FD1"/>
    <w:rsid w:val="00BA577E"/>
    <w:rsid w:val="00BB00D4"/>
    <w:rsid w:val="00BC108E"/>
    <w:rsid w:val="00BE64A7"/>
    <w:rsid w:val="00BE7BB6"/>
    <w:rsid w:val="00BF2737"/>
    <w:rsid w:val="00BF3943"/>
    <w:rsid w:val="00BF5A5D"/>
    <w:rsid w:val="00BF76E5"/>
    <w:rsid w:val="00C1495D"/>
    <w:rsid w:val="00C25033"/>
    <w:rsid w:val="00C4308A"/>
    <w:rsid w:val="00C55394"/>
    <w:rsid w:val="00C55B82"/>
    <w:rsid w:val="00C66784"/>
    <w:rsid w:val="00C72368"/>
    <w:rsid w:val="00C82C7E"/>
    <w:rsid w:val="00C868DD"/>
    <w:rsid w:val="00C87A9B"/>
    <w:rsid w:val="00CB4E67"/>
    <w:rsid w:val="00CC26E1"/>
    <w:rsid w:val="00CC51C6"/>
    <w:rsid w:val="00CD204B"/>
    <w:rsid w:val="00CD24F3"/>
    <w:rsid w:val="00CD5752"/>
    <w:rsid w:val="00CE647D"/>
    <w:rsid w:val="00D03F34"/>
    <w:rsid w:val="00D1066C"/>
    <w:rsid w:val="00D20866"/>
    <w:rsid w:val="00D322C6"/>
    <w:rsid w:val="00D35983"/>
    <w:rsid w:val="00D42C03"/>
    <w:rsid w:val="00D554CF"/>
    <w:rsid w:val="00D768A8"/>
    <w:rsid w:val="00D80584"/>
    <w:rsid w:val="00D83434"/>
    <w:rsid w:val="00D90E1E"/>
    <w:rsid w:val="00D93378"/>
    <w:rsid w:val="00D95241"/>
    <w:rsid w:val="00D9618A"/>
    <w:rsid w:val="00D9645F"/>
    <w:rsid w:val="00DC5AD6"/>
    <w:rsid w:val="00DD7C91"/>
    <w:rsid w:val="00E174F8"/>
    <w:rsid w:val="00E24A84"/>
    <w:rsid w:val="00E25BCB"/>
    <w:rsid w:val="00E46192"/>
    <w:rsid w:val="00E65351"/>
    <w:rsid w:val="00E749E6"/>
    <w:rsid w:val="00E7748A"/>
    <w:rsid w:val="00E8369B"/>
    <w:rsid w:val="00E96458"/>
    <w:rsid w:val="00EA6788"/>
    <w:rsid w:val="00EB0FFC"/>
    <w:rsid w:val="00EC358E"/>
    <w:rsid w:val="00EC687D"/>
    <w:rsid w:val="00EC7EA0"/>
    <w:rsid w:val="00ED470E"/>
    <w:rsid w:val="00EE6639"/>
    <w:rsid w:val="00EF0235"/>
    <w:rsid w:val="00EF790F"/>
    <w:rsid w:val="00EF7ECD"/>
    <w:rsid w:val="00F00409"/>
    <w:rsid w:val="00F00655"/>
    <w:rsid w:val="00F03666"/>
    <w:rsid w:val="00F03FD3"/>
    <w:rsid w:val="00F223BD"/>
    <w:rsid w:val="00F2369F"/>
    <w:rsid w:val="00F3000E"/>
    <w:rsid w:val="00F3523D"/>
    <w:rsid w:val="00F518A7"/>
    <w:rsid w:val="00F756ED"/>
    <w:rsid w:val="00F83BDE"/>
    <w:rsid w:val="00FA5767"/>
    <w:rsid w:val="00FA7388"/>
    <w:rsid w:val="00FB3A01"/>
    <w:rsid w:val="00FC296C"/>
    <w:rsid w:val="00FC42BA"/>
    <w:rsid w:val="00FC5773"/>
    <w:rsid w:val="00FD4BD9"/>
    <w:rsid w:val="00FE2767"/>
    <w:rsid w:val="00FE63E1"/>
    <w:rsid w:val="00FF35F2"/>
    <w:rsid w:val="00FF4AF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72"/>
    <w:pPr>
      <w:suppressAutoHyphens/>
    </w:pPr>
    <w:rPr>
      <w:sz w:val="24"/>
      <w:szCs w:val="24"/>
      <w:lang w:val="en-US" w:eastAsia="ar-SA"/>
    </w:rPr>
  </w:style>
  <w:style w:type="paragraph" w:styleId="Heading1">
    <w:name w:val="heading 1"/>
    <w:basedOn w:val="Normal"/>
    <w:next w:val="Normal"/>
    <w:qFormat/>
    <w:rsid w:val="00286C72"/>
    <w:pPr>
      <w:keepNext/>
      <w:numPr>
        <w:numId w:val="1"/>
      </w:numPr>
      <w:outlineLvl w:val="0"/>
    </w:pPr>
    <w:rPr>
      <w:b/>
      <w:sz w:val="20"/>
      <w:u w:val="single"/>
    </w:rPr>
  </w:style>
  <w:style w:type="paragraph" w:styleId="Heading2">
    <w:name w:val="heading 2"/>
    <w:basedOn w:val="Normal"/>
    <w:next w:val="Normal"/>
    <w:qFormat/>
    <w:rsid w:val="00286C72"/>
    <w:pPr>
      <w:keepNext/>
      <w:numPr>
        <w:ilvl w:val="1"/>
        <w:numId w:val="1"/>
      </w:numPr>
      <w:jc w:val="center"/>
      <w:outlineLvl w:val="1"/>
    </w:pPr>
    <w:rPr>
      <w:rFonts w:ascii="Bookman Old Style" w:hAnsi="Bookman Old Style" w:cs="Bookman Old Styl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86C72"/>
    <w:rPr>
      <w:rFonts w:ascii="Symbol" w:hAnsi="Symbol" w:cs="Symbol"/>
    </w:rPr>
  </w:style>
  <w:style w:type="character" w:customStyle="1" w:styleId="WW8Num2z1">
    <w:name w:val="WW8Num2z1"/>
    <w:rsid w:val="00286C72"/>
    <w:rPr>
      <w:rFonts w:ascii="Courier New" w:hAnsi="Courier New" w:cs="Courier New"/>
    </w:rPr>
  </w:style>
  <w:style w:type="character" w:customStyle="1" w:styleId="WW8Num2z2">
    <w:name w:val="WW8Num2z2"/>
    <w:rsid w:val="00286C72"/>
    <w:rPr>
      <w:rFonts w:ascii="Wingdings" w:hAnsi="Wingdings" w:cs="Wingdings"/>
    </w:rPr>
  </w:style>
  <w:style w:type="character" w:customStyle="1" w:styleId="WW8Num3z0">
    <w:name w:val="WW8Num3z0"/>
    <w:rsid w:val="00286C72"/>
    <w:rPr>
      <w:rFonts w:ascii="Symbol" w:hAnsi="Symbol" w:cs="Symbol"/>
    </w:rPr>
  </w:style>
  <w:style w:type="character" w:customStyle="1" w:styleId="WW8Num3z1">
    <w:name w:val="WW8Num3z1"/>
    <w:rsid w:val="00286C72"/>
    <w:rPr>
      <w:rFonts w:ascii="Courier New" w:hAnsi="Courier New" w:cs="Courier New"/>
    </w:rPr>
  </w:style>
  <w:style w:type="character" w:customStyle="1" w:styleId="WW8Num3z2">
    <w:name w:val="WW8Num3z2"/>
    <w:rsid w:val="00286C72"/>
    <w:rPr>
      <w:rFonts w:ascii="Wingdings" w:hAnsi="Wingdings" w:cs="Wingdings"/>
    </w:rPr>
  </w:style>
  <w:style w:type="character" w:customStyle="1" w:styleId="WW8Num4z0">
    <w:name w:val="WW8Num4z0"/>
    <w:rsid w:val="00286C72"/>
    <w:rPr>
      <w:rFonts w:ascii="Symbol" w:hAnsi="Symbol" w:cs="Symbol"/>
    </w:rPr>
  </w:style>
  <w:style w:type="character" w:customStyle="1" w:styleId="WW8Num4z1">
    <w:name w:val="WW8Num4z1"/>
    <w:rsid w:val="00286C72"/>
    <w:rPr>
      <w:rFonts w:ascii="Courier New" w:hAnsi="Courier New" w:cs="Courier New"/>
    </w:rPr>
  </w:style>
  <w:style w:type="character" w:customStyle="1" w:styleId="WW8Num4z2">
    <w:name w:val="WW8Num4z2"/>
    <w:rsid w:val="00286C72"/>
    <w:rPr>
      <w:rFonts w:ascii="Wingdings" w:hAnsi="Wingdings" w:cs="Wingdings"/>
    </w:rPr>
  </w:style>
  <w:style w:type="character" w:customStyle="1" w:styleId="WW8Num5z0">
    <w:name w:val="WW8Num5z0"/>
    <w:rsid w:val="00286C72"/>
    <w:rPr>
      <w:rFonts w:ascii="Symbol" w:hAnsi="Symbol" w:cs="Symbol"/>
    </w:rPr>
  </w:style>
  <w:style w:type="character" w:customStyle="1" w:styleId="WW8Num5z1">
    <w:name w:val="WW8Num5z1"/>
    <w:rsid w:val="00286C72"/>
    <w:rPr>
      <w:rFonts w:ascii="Courier New" w:hAnsi="Courier New" w:cs="Courier New"/>
    </w:rPr>
  </w:style>
  <w:style w:type="character" w:customStyle="1" w:styleId="WW8Num5z2">
    <w:name w:val="WW8Num5z2"/>
    <w:rsid w:val="00286C72"/>
    <w:rPr>
      <w:rFonts w:ascii="Wingdings" w:hAnsi="Wingdings" w:cs="Wingdings"/>
    </w:rPr>
  </w:style>
  <w:style w:type="character" w:customStyle="1" w:styleId="WW8Num6z0">
    <w:name w:val="WW8Num6z0"/>
    <w:rsid w:val="00286C72"/>
    <w:rPr>
      <w:rFonts w:ascii="Symbol" w:hAnsi="Symbol" w:cs="Symbol"/>
    </w:rPr>
  </w:style>
  <w:style w:type="character" w:customStyle="1" w:styleId="WW8Num6z1">
    <w:name w:val="WW8Num6z1"/>
    <w:rsid w:val="00286C72"/>
    <w:rPr>
      <w:rFonts w:ascii="Courier New" w:hAnsi="Courier New" w:cs="Courier New"/>
    </w:rPr>
  </w:style>
  <w:style w:type="character" w:customStyle="1" w:styleId="WW8Num6z2">
    <w:name w:val="WW8Num6z2"/>
    <w:rsid w:val="00286C72"/>
    <w:rPr>
      <w:rFonts w:ascii="Wingdings" w:hAnsi="Wingdings" w:cs="Wingdings"/>
    </w:rPr>
  </w:style>
  <w:style w:type="character" w:customStyle="1" w:styleId="WW8Num7z0">
    <w:name w:val="WW8Num7z0"/>
    <w:rsid w:val="00286C72"/>
    <w:rPr>
      <w:rFonts w:ascii="Symbol" w:hAnsi="Symbol" w:cs="Symbol"/>
    </w:rPr>
  </w:style>
  <w:style w:type="character" w:customStyle="1" w:styleId="WW8Num7z1">
    <w:name w:val="WW8Num7z1"/>
    <w:rsid w:val="00286C72"/>
    <w:rPr>
      <w:rFonts w:ascii="Courier New" w:hAnsi="Courier New" w:cs="Courier New"/>
    </w:rPr>
  </w:style>
  <w:style w:type="character" w:customStyle="1" w:styleId="WW8Num7z2">
    <w:name w:val="WW8Num7z2"/>
    <w:rsid w:val="00286C72"/>
    <w:rPr>
      <w:rFonts w:ascii="Wingdings" w:hAnsi="Wingdings" w:cs="Wingdings"/>
    </w:rPr>
  </w:style>
  <w:style w:type="character" w:customStyle="1" w:styleId="WW8Num8z0">
    <w:name w:val="WW8Num8z0"/>
    <w:rsid w:val="00286C72"/>
    <w:rPr>
      <w:rFonts w:ascii="Symbol" w:hAnsi="Symbol" w:cs="Symbol"/>
    </w:rPr>
  </w:style>
  <w:style w:type="character" w:customStyle="1" w:styleId="WW8Num8z1">
    <w:name w:val="WW8Num8z1"/>
    <w:rsid w:val="00286C72"/>
    <w:rPr>
      <w:rFonts w:ascii="Courier New" w:hAnsi="Courier New" w:cs="Courier New"/>
    </w:rPr>
  </w:style>
  <w:style w:type="character" w:customStyle="1" w:styleId="WW8Num8z2">
    <w:name w:val="WW8Num8z2"/>
    <w:rsid w:val="00286C72"/>
    <w:rPr>
      <w:rFonts w:ascii="Wingdings" w:hAnsi="Wingdings" w:cs="Wingdings"/>
    </w:rPr>
  </w:style>
  <w:style w:type="character" w:customStyle="1" w:styleId="WW8Num9z0">
    <w:name w:val="WW8Num9z0"/>
    <w:rsid w:val="00286C72"/>
    <w:rPr>
      <w:rFonts w:ascii="Symbol" w:hAnsi="Symbol" w:cs="Symbol"/>
    </w:rPr>
  </w:style>
  <w:style w:type="character" w:customStyle="1" w:styleId="WW8Num9z1">
    <w:name w:val="WW8Num9z1"/>
    <w:rsid w:val="00286C72"/>
    <w:rPr>
      <w:rFonts w:ascii="Courier New" w:hAnsi="Courier New" w:cs="Courier New"/>
    </w:rPr>
  </w:style>
  <w:style w:type="character" w:customStyle="1" w:styleId="WW8Num9z2">
    <w:name w:val="WW8Num9z2"/>
    <w:rsid w:val="00286C72"/>
    <w:rPr>
      <w:rFonts w:ascii="Wingdings" w:hAnsi="Wingdings" w:cs="Wingdings"/>
    </w:rPr>
  </w:style>
  <w:style w:type="character" w:customStyle="1" w:styleId="WW8Num10z0">
    <w:name w:val="WW8Num10z0"/>
    <w:rsid w:val="00286C72"/>
    <w:rPr>
      <w:rFonts w:ascii="Symbol" w:hAnsi="Symbol" w:cs="Symbol"/>
    </w:rPr>
  </w:style>
  <w:style w:type="character" w:customStyle="1" w:styleId="WW8Num10z1">
    <w:name w:val="WW8Num10z1"/>
    <w:rsid w:val="00286C72"/>
    <w:rPr>
      <w:rFonts w:ascii="Courier New" w:hAnsi="Courier New" w:cs="Courier New"/>
    </w:rPr>
  </w:style>
  <w:style w:type="character" w:customStyle="1" w:styleId="WW8Num10z2">
    <w:name w:val="WW8Num10z2"/>
    <w:rsid w:val="00286C72"/>
    <w:rPr>
      <w:rFonts w:ascii="Wingdings" w:hAnsi="Wingdings" w:cs="Wingdings"/>
    </w:rPr>
  </w:style>
  <w:style w:type="character" w:customStyle="1" w:styleId="WW8NumSt2z0">
    <w:name w:val="WW8NumSt2z0"/>
    <w:rsid w:val="00286C72"/>
    <w:rPr>
      <w:rFonts w:ascii="Symbol" w:hAnsi="Symbol" w:cs="Symbol"/>
      <w:b/>
      <w:i w:val="0"/>
      <w:sz w:val="20"/>
    </w:rPr>
  </w:style>
  <w:style w:type="character" w:customStyle="1" w:styleId="WW8NumSt2z1">
    <w:name w:val="WW8NumSt2z1"/>
    <w:rsid w:val="00286C72"/>
    <w:rPr>
      <w:rFonts w:ascii="Courier New" w:hAnsi="Courier New" w:cs="Courier New"/>
    </w:rPr>
  </w:style>
  <w:style w:type="character" w:customStyle="1" w:styleId="WW8NumSt2z2">
    <w:name w:val="WW8NumSt2z2"/>
    <w:rsid w:val="00286C72"/>
    <w:rPr>
      <w:rFonts w:ascii="Wingdings" w:hAnsi="Wingdings" w:cs="Wingdings"/>
    </w:rPr>
  </w:style>
  <w:style w:type="character" w:customStyle="1" w:styleId="WW8NumSt2z3">
    <w:name w:val="WW8NumSt2z3"/>
    <w:rsid w:val="00286C72"/>
    <w:rPr>
      <w:rFonts w:ascii="Symbol" w:hAnsi="Symbol" w:cs="Symbol"/>
    </w:rPr>
  </w:style>
  <w:style w:type="character" w:customStyle="1" w:styleId="WW8NumSt4z0">
    <w:name w:val="WW8NumSt4z0"/>
    <w:rsid w:val="00286C72"/>
    <w:rPr>
      <w:rFonts w:ascii="Symbol" w:hAnsi="Symbol" w:cs="Symbol"/>
    </w:rPr>
  </w:style>
  <w:style w:type="character" w:customStyle="1" w:styleId="WW8NumSt5z0">
    <w:name w:val="WW8NumSt5z0"/>
    <w:rsid w:val="00286C72"/>
    <w:rPr>
      <w:rFonts w:ascii="Symbol" w:hAnsi="Symbol" w:cs="Symbol"/>
    </w:rPr>
  </w:style>
  <w:style w:type="character" w:customStyle="1" w:styleId="WW8NumSt5z1">
    <w:name w:val="WW8NumSt5z1"/>
    <w:rsid w:val="00286C72"/>
    <w:rPr>
      <w:rFonts w:ascii="Courier New" w:hAnsi="Courier New" w:cs="Courier New"/>
    </w:rPr>
  </w:style>
  <w:style w:type="character" w:customStyle="1" w:styleId="WW8NumSt5z2">
    <w:name w:val="WW8NumSt5z2"/>
    <w:rsid w:val="00286C72"/>
    <w:rPr>
      <w:rFonts w:ascii="Wingdings" w:hAnsi="Wingdings" w:cs="Wingdings"/>
    </w:rPr>
  </w:style>
  <w:style w:type="character" w:customStyle="1" w:styleId="WW8NumSt7z0">
    <w:name w:val="WW8NumSt7z0"/>
    <w:rsid w:val="00286C72"/>
    <w:rPr>
      <w:rFonts w:ascii="Symbol" w:hAnsi="Symbol" w:cs="Symbol"/>
      <w:b w:val="0"/>
      <w:i w:val="0"/>
      <w:sz w:val="20"/>
    </w:rPr>
  </w:style>
  <w:style w:type="character" w:customStyle="1" w:styleId="WW8NumSt14z0">
    <w:name w:val="WW8NumSt14z0"/>
    <w:rsid w:val="00286C72"/>
    <w:rPr>
      <w:rFonts w:ascii="Symbol" w:hAnsi="Symbol" w:cs="Symbol"/>
    </w:rPr>
  </w:style>
  <w:style w:type="character" w:customStyle="1" w:styleId="WW8NumSt15z0">
    <w:name w:val="WW8NumSt15z0"/>
    <w:rsid w:val="00286C72"/>
    <w:rPr>
      <w:rFonts w:ascii="Symbol" w:hAnsi="Symbol" w:cs="Symbol"/>
    </w:rPr>
  </w:style>
  <w:style w:type="character" w:styleId="Hyperlink">
    <w:name w:val="Hyperlink"/>
    <w:rsid w:val="00286C72"/>
    <w:rPr>
      <w:color w:val="0000FF"/>
      <w:u w:val="single"/>
    </w:rPr>
  </w:style>
  <w:style w:type="character" w:styleId="PageNumber">
    <w:name w:val="page number"/>
    <w:basedOn w:val="DefaultParagraphFont"/>
    <w:rsid w:val="00286C72"/>
  </w:style>
  <w:style w:type="character" w:styleId="FollowedHyperlink">
    <w:name w:val="FollowedHyperlink"/>
    <w:rsid w:val="00286C72"/>
    <w:rPr>
      <w:color w:val="800080"/>
      <w:u w:val="single"/>
    </w:rPr>
  </w:style>
  <w:style w:type="character" w:styleId="Strong">
    <w:name w:val="Strong"/>
    <w:qFormat/>
    <w:rsid w:val="00286C72"/>
    <w:rPr>
      <w:b/>
      <w:bCs/>
    </w:rPr>
  </w:style>
  <w:style w:type="paragraph" w:customStyle="1" w:styleId="Heading">
    <w:name w:val="Heading"/>
    <w:basedOn w:val="Normal"/>
    <w:next w:val="BodyText"/>
    <w:rsid w:val="00286C72"/>
    <w:pPr>
      <w:keepNext/>
      <w:spacing w:before="240" w:after="120"/>
    </w:pPr>
    <w:rPr>
      <w:rFonts w:ascii="Arial" w:eastAsia="Arial Unicode MS" w:hAnsi="Arial" w:cs="Arial Unicode MS"/>
      <w:sz w:val="28"/>
      <w:szCs w:val="28"/>
    </w:rPr>
  </w:style>
  <w:style w:type="paragraph" w:styleId="BodyText">
    <w:name w:val="Body Text"/>
    <w:basedOn w:val="Normal"/>
    <w:rsid w:val="00286C72"/>
    <w:pPr>
      <w:jc w:val="both"/>
    </w:pPr>
  </w:style>
  <w:style w:type="paragraph" w:styleId="List">
    <w:name w:val="List"/>
    <w:basedOn w:val="BodyText"/>
    <w:rsid w:val="00286C72"/>
  </w:style>
  <w:style w:type="paragraph" w:styleId="Caption">
    <w:name w:val="caption"/>
    <w:basedOn w:val="Normal"/>
    <w:qFormat/>
    <w:rsid w:val="00286C72"/>
    <w:pPr>
      <w:suppressLineNumbers/>
      <w:spacing w:before="120" w:after="120"/>
    </w:pPr>
    <w:rPr>
      <w:i/>
      <w:iCs/>
    </w:rPr>
  </w:style>
  <w:style w:type="paragraph" w:customStyle="1" w:styleId="Index">
    <w:name w:val="Index"/>
    <w:basedOn w:val="Normal"/>
    <w:rsid w:val="00286C72"/>
    <w:pPr>
      <w:suppressLineNumbers/>
    </w:pPr>
  </w:style>
  <w:style w:type="paragraph" w:styleId="Title">
    <w:name w:val="Title"/>
    <w:basedOn w:val="Normal"/>
    <w:next w:val="Subtitle"/>
    <w:qFormat/>
    <w:rsid w:val="00286C72"/>
    <w:pPr>
      <w:jc w:val="center"/>
    </w:pPr>
    <w:rPr>
      <w:b/>
      <w:bCs/>
    </w:rPr>
  </w:style>
  <w:style w:type="paragraph" w:styleId="Subtitle">
    <w:name w:val="Subtitle"/>
    <w:basedOn w:val="Normal"/>
    <w:next w:val="BodyText"/>
    <w:qFormat/>
    <w:rsid w:val="00286C72"/>
    <w:pPr>
      <w:jc w:val="center"/>
    </w:pPr>
    <w:rPr>
      <w:b/>
      <w:szCs w:val="20"/>
    </w:rPr>
  </w:style>
  <w:style w:type="paragraph" w:styleId="BodyTextIndent">
    <w:name w:val="Body Text Indent"/>
    <w:basedOn w:val="Normal"/>
    <w:rsid w:val="00286C72"/>
    <w:pPr>
      <w:tabs>
        <w:tab w:val="left" w:pos="1620"/>
      </w:tabs>
      <w:ind w:left="2880" w:hanging="2880"/>
    </w:pPr>
    <w:rPr>
      <w:sz w:val="20"/>
    </w:rPr>
  </w:style>
  <w:style w:type="paragraph" w:customStyle="1" w:styleId="arial">
    <w:name w:val="arial"/>
    <w:basedOn w:val="Normal"/>
    <w:rsid w:val="00286C72"/>
    <w:pPr>
      <w:widowControl w:val="0"/>
    </w:pPr>
    <w:rPr>
      <w:b/>
      <w:szCs w:val="20"/>
    </w:rPr>
  </w:style>
  <w:style w:type="paragraph" w:styleId="Footer">
    <w:name w:val="footer"/>
    <w:basedOn w:val="Normal"/>
    <w:rsid w:val="00286C72"/>
    <w:pPr>
      <w:tabs>
        <w:tab w:val="center" w:pos="4320"/>
        <w:tab w:val="right" w:pos="8640"/>
      </w:tabs>
    </w:pPr>
  </w:style>
  <w:style w:type="paragraph" w:styleId="Header">
    <w:name w:val="header"/>
    <w:basedOn w:val="Normal"/>
    <w:link w:val="HeaderChar"/>
    <w:uiPriority w:val="99"/>
    <w:rsid w:val="00286C72"/>
    <w:pPr>
      <w:tabs>
        <w:tab w:val="center" w:pos="4320"/>
        <w:tab w:val="right" w:pos="8640"/>
      </w:tabs>
    </w:pPr>
  </w:style>
  <w:style w:type="paragraph" w:styleId="BodyText2">
    <w:name w:val="Body Text 2"/>
    <w:basedOn w:val="Normal"/>
    <w:rsid w:val="00286C72"/>
    <w:pPr>
      <w:ind w:firstLine="720"/>
    </w:pPr>
    <w:rPr>
      <w:sz w:val="28"/>
      <w:szCs w:val="20"/>
    </w:rPr>
  </w:style>
  <w:style w:type="paragraph" w:styleId="BodyTextIndent2">
    <w:name w:val="Body Text Indent 2"/>
    <w:basedOn w:val="Normal"/>
    <w:rsid w:val="00286C72"/>
    <w:pPr>
      <w:ind w:left="360"/>
    </w:pPr>
    <w:rPr>
      <w:szCs w:val="20"/>
    </w:rPr>
  </w:style>
  <w:style w:type="paragraph" w:customStyle="1" w:styleId="Framecontents">
    <w:name w:val="Frame contents"/>
    <w:basedOn w:val="BodyText"/>
    <w:rsid w:val="00286C72"/>
  </w:style>
  <w:style w:type="character" w:customStyle="1" w:styleId="apple-converted-space">
    <w:name w:val="apple-converted-space"/>
    <w:basedOn w:val="DefaultParagraphFont"/>
    <w:rsid w:val="00EA6788"/>
  </w:style>
  <w:style w:type="paragraph" w:styleId="BalloonText">
    <w:name w:val="Balloon Text"/>
    <w:basedOn w:val="Normal"/>
    <w:link w:val="BalloonTextChar"/>
    <w:uiPriority w:val="99"/>
    <w:semiHidden/>
    <w:unhideWhenUsed/>
    <w:rsid w:val="001C6363"/>
    <w:rPr>
      <w:rFonts w:ascii="Tahoma" w:hAnsi="Tahoma" w:cs="Tahoma"/>
      <w:sz w:val="16"/>
      <w:szCs w:val="16"/>
    </w:rPr>
  </w:style>
  <w:style w:type="character" w:customStyle="1" w:styleId="BalloonTextChar">
    <w:name w:val="Balloon Text Char"/>
    <w:basedOn w:val="DefaultParagraphFont"/>
    <w:link w:val="BalloonText"/>
    <w:uiPriority w:val="99"/>
    <w:semiHidden/>
    <w:rsid w:val="001C6363"/>
    <w:rPr>
      <w:rFonts w:ascii="Tahoma" w:hAnsi="Tahoma" w:cs="Tahoma"/>
      <w:sz w:val="16"/>
      <w:szCs w:val="16"/>
      <w:lang w:val="en-US" w:eastAsia="ar-SA"/>
    </w:rPr>
  </w:style>
  <w:style w:type="character" w:customStyle="1" w:styleId="HeaderChar">
    <w:name w:val="Header Char"/>
    <w:basedOn w:val="DefaultParagraphFont"/>
    <w:link w:val="Header"/>
    <w:uiPriority w:val="99"/>
    <w:rsid w:val="00A76FAE"/>
    <w:rPr>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075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AppData\Local\Microsoft\Windows\Temporary%20Internet%20Files\AppData\Local\Microsoft\Windows\Temporary%20Internet%20Files\Content.Outlook\DBW59CC0\dperrin@splatcat.com" TargetMode="External"/><Relationship Id="rId13" Type="http://schemas.openxmlformats.org/officeDocument/2006/relationships/hyperlink" Target="file:///C:\Users\sowmya\Downloads\www.p2energysolution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owmya\Downloads\www.p2energysolution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stspring.com/s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astspring.com/sg" TargetMode="External"/><Relationship Id="rId4" Type="http://schemas.openxmlformats.org/officeDocument/2006/relationships/settings" Target="settings.xml"/><Relationship Id="rId9" Type="http://schemas.openxmlformats.org/officeDocument/2006/relationships/hyperlink" Target="https://sg.linkedin.com/in/sowmyaauthappan" TargetMode="External"/><Relationship Id="rId14" Type="http://schemas.openxmlformats.org/officeDocument/2006/relationships/hyperlink" Target="http://www.infrasoft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D58B758-FC2B-4962-A5C1-ACBF2C04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Sumith</vt:lpstr>
    </vt:vector>
  </TitlesOfParts>
  <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Sumith</dc:title>
  <dc:creator>summy</dc:creator>
  <cp:lastModifiedBy>sowmya</cp:lastModifiedBy>
  <cp:revision>9</cp:revision>
  <cp:lastPrinted>2004-06-14T06:02:00Z</cp:lastPrinted>
  <dcterms:created xsi:type="dcterms:W3CDTF">2018-06-03T02:47:00Z</dcterms:created>
  <dcterms:modified xsi:type="dcterms:W3CDTF">2018-06-03T12:19:00Z</dcterms:modified>
</cp:coreProperties>
</file>