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90" w:rsidRDefault="00231A09">
      <w:pPr>
        <w:spacing w:before="52"/>
        <w:ind w:left="23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FFFF"/>
          <w:sz w:val="22"/>
          <w:szCs w:val="22"/>
        </w:rPr>
        <w:t xml:space="preserve">E-Mail: </w:t>
      </w:r>
      <w:r w:rsidR="00172249">
        <w:rPr>
          <w:rFonts w:ascii="Calibri" w:eastAsia="Calibri" w:hAnsi="Calibri" w:cs="Calibri"/>
          <w:color w:val="FFFFFF"/>
          <w:sz w:val="22"/>
          <w:szCs w:val="22"/>
        </w:rPr>
        <w:t>k33.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mathur@gmail.com| </w:t>
      </w:r>
      <w:r>
        <w:rPr>
          <w:rFonts w:ascii="Calibri" w:eastAsia="Calibri" w:hAnsi="Calibri" w:cs="Calibri"/>
          <w:b/>
          <w:color w:val="FFFFFF"/>
          <w:sz w:val="22"/>
          <w:szCs w:val="22"/>
        </w:rPr>
        <w:t>Phone</w:t>
      </w:r>
      <w:r>
        <w:rPr>
          <w:rFonts w:ascii="Calibri" w:eastAsia="Calibri" w:hAnsi="Calibri" w:cs="Calibri"/>
          <w:color w:val="FFFFFF"/>
          <w:sz w:val="22"/>
          <w:szCs w:val="22"/>
        </w:rPr>
        <w:t>:</w:t>
      </w:r>
      <w:r w:rsidR="00ED56D6">
        <w:rPr>
          <w:rFonts w:ascii="Calibri" w:eastAsia="Calibri" w:hAnsi="Calibri" w:cs="Calibri"/>
          <w:color w:val="FFFFFF"/>
          <w:sz w:val="22"/>
          <w:szCs w:val="22"/>
        </w:rPr>
        <w:t xml:space="preserve"> </w:t>
      </w:r>
      <w:bookmarkStart w:id="0" w:name="_GoBack"/>
      <w:bookmarkEnd w:id="0"/>
      <w:r w:rsidR="00460355">
        <w:rPr>
          <w:rFonts w:ascii="Calibri" w:eastAsia="Calibri" w:hAnsi="Calibri" w:cs="Calibri"/>
          <w:color w:val="FFFFFF"/>
          <w:sz w:val="22"/>
          <w:szCs w:val="22"/>
        </w:rPr>
        <w:t>0551468201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 | </w:t>
      </w:r>
      <w:r>
        <w:rPr>
          <w:rFonts w:ascii="Calibri" w:eastAsia="Calibri" w:hAnsi="Calibri" w:cs="Calibri"/>
          <w:b/>
          <w:color w:val="FFFFFF"/>
          <w:sz w:val="22"/>
          <w:szCs w:val="22"/>
        </w:rPr>
        <w:t>Skype Id</w:t>
      </w:r>
      <w:r>
        <w:rPr>
          <w:rFonts w:ascii="Calibri" w:eastAsia="Calibri" w:hAnsi="Calibri" w:cs="Calibri"/>
          <w:color w:val="FFFFFF"/>
          <w:sz w:val="22"/>
          <w:szCs w:val="22"/>
        </w:rPr>
        <w:t>: kamymathur1</w:t>
      </w:r>
    </w:p>
    <w:p w:rsidR="001F1490" w:rsidRDefault="001F1490">
      <w:pPr>
        <w:spacing w:before="6" w:line="180" w:lineRule="exact"/>
        <w:rPr>
          <w:sz w:val="19"/>
          <w:szCs w:val="19"/>
        </w:rPr>
      </w:pPr>
    </w:p>
    <w:p w:rsidR="001F1490" w:rsidRDefault="001F1490">
      <w:pPr>
        <w:spacing w:line="200" w:lineRule="exact"/>
      </w:pPr>
    </w:p>
    <w:p w:rsidR="001F1490" w:rsidRDefault="001F1490">
      <w:pPr>
        <w:spacing w:line="200" w:lineRule="exact"/>
      </w:pPr>
    </w:p>
    <w:p w:rsidR="001F1490" w:rsidRDefault="001F1490">
      <w:pPr>
        <w:spacing w:line="200" w:lineRule="exact"/>
      </w:pPr>
    </w:p>
    <w:p w:rsidR="001F1490" w:rsidRDefault="00182E91">
      <w:pPr>
        <w:spacing w:line="460" w:lineRule="exact"/>
        <w:ind w:left="4687" w:right="2395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position w:val="1"/>
          <w:sz w:val="40"/>
          <w:szCs w:val="40"/>
        </w:rPr>
        <w:t xml:space="preserve">KAMY </w:t>
      </w:r>
      <w:r w:rsidR="00231A09">
        <w:rPr>
          <w:rFonts w:ascii="Calibri" w:eastAsia="Calibri" w:hAnsi="Calibri" w:cs="Calibri"/>
          <w:b/>
          <w:position w:val="1"/>
          <w:sz w:val="40"/>
          <w:szCs w:val="40"/>
        </w:rPr>
        <w:t>MATHUR</w:t>
      </w:r>
    </w:p>
    <w:p w:rsidR="001F1490" w:rsidRDefault="00231A09">
      <w:pPr>
        <w:spacing w:before="1"/>
        <w:ind w:left="5180" w:right="288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Senior Level Professional</w:t>
      </w:r>
    </w:p>
    <w:p w:rsidR="001F1490" w:rsidRDefault="00231A09">
      <w:pPr>
        <w:ind w:left="3198" w:right="90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Strategic Sourcing &amp; Procurement | SAP (MM) Functional Consulting</w:t>
      </w:r>
    </w:p>
    <w:p w:rsidR="001F1490" w:rsidRDefault="001F1490">
      <w:pPr>
        <w:spacing w:before="8" w:line="120" w:lineRule="exact"/>
        <w:rPr>
          <w:sz w:val="13"/>
          <w:szCs w:val="13"/>
        </w:rPr>
      </w:pPr>
    </w:p>
    <w:p w:rsidR="001F1490" w:rsidRDefault="001F1490">
      <w:pPr>
        <w:spacing w:line="200" w:lineRule="exact"/>
      </w:pPr>
    </w:p>
    <w:p w:rsidR="001F1490" w:rsidRDefault="001F1490">
      <w:pPr>
        <w:spacing w:line="200" w:lineRule="exact"/>
      </w:pPr>
    </w:p>
    <w:p w:rsidR="001F1490" w:rsidRDefault="00231A09">
      <w:pPr>
        <w:ind w:left="218" w:right="15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Enterprise planner </w:t>
      </w:r>
      <w:r>
        <w:rPr>
          <w:rFonts w:ascii="Calibri" w:eastAsia="Calibri" w:hAnsi="Calibri" w:cs="Calibri"/>
          <w:i/>
          <w:sz w:val="22"/>
          <w:szCs w:val="22"/>
        </w:rPr>
        <w:t>with a strong record of contributions in streamlining procurement, sourcing, SCM operations, invigorating businesses and improving systems &amp; procedures; engaging with stakeholders and generating insights which impacts the business performance across Supply Chain Management  domain</w:t>
      </w:r>
      <w:r w:rsidR="00182E91">
        <w:rPr>
          <w:rFonts w:ascii="Calibri" w:eastAsia="Calibri" w:hAnsi="Calibri" w:cs="Calibri"/>
          <w:i/>
          <w:sz w:val="22"/>
          <w:szCs w:val="22"/>
        </w:rPr>
        <w:t>.</w:t>
      </w:r>
    </w:p>
    <w:p w:rsidR="001F1490" w:rsidRDefault="001F1490">
      <w:pPr>
        <w:spacing w:before="5" w:line="240" w:lineRule="exact"/>
        <w:rPr>
          <w:sz w:val="24"/>
          <w:szCs w:val="24"/>
        </w:rPr>
        <w:sectPr w:rsidR="001F1490">
          <w:pgSz w:w="12240" w:h="15840"/>
          <w:pgMar w:top="20" w:right="1120" w:bottom="280" w:left="700" w:header="720" w:footer="720" w:gutter="0"/>
          <w:cols w:space="720"/>
        </w:sectPr>
      </w:pPr>
    </w:p>
    <w:p w:rsidR="00182E91" w:rsidRDefault="00D52E81">
      <w:pPr>
        <w:spacing w:line="340" w:lineRule="exact"/>
        <w:ind w:left="426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pict>
          <v:group id="_x0000_s1043" style="position:absolute;left:0;text-align:left;margin-left:34.5pt;margin-top:189.8pt;width:344.25pt;height:18pt;z-index:-251653120;mso-position-horizontal-relative:page;mso-position-vertical-relative:page" coordorigin="690,3708" coordsize="6885,360">
            <v:shape id="_x0000_s1045" style="position:absolute;left:708;top:3716;width:330;height:330" coordorigin="708,3716" coordsize="330,330" path="m708,4046r330,l1038,3716r-330,l708,4046xe" fillcolor="#1ba7c6" stroked="f">
              <v:path arrowok="t"/>
            </v:shape>
            <v:shape id="_x0000_s1044" style="position:absolute;left:705;top:4053;width:6855;height:0" coordorigin="705,4053" coordsize="6855,0" path="m705,4053r6855,e" filled="f" strokecolor="#1ba7c6" strokeweight="1.5pt">
              <v:path arrowok="t"/>
            </v:shape>
            <w10:wrap anchorx="page" anchory="page"/>
          </v:group>
        </w:pict>
      </w:r>
    </w:p>
    <w:p w:rsidR="001F1490" w:rsidRDefault="00D52E81" w:rsidP="00182E91">
      <w:pPr>
        <w:spacing w:line="340" w:lineRule="exact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>
          <v:group id="_x0000_s1051" style="position:absolute;margin-left:36.2pt;margin-top:47.8pt;width:83.25pt;height:75.35pt;z-index:-251656192;mso-position-horizontal-relative:page;mso-position-vertical-relative:page" coordorigin="724,956" coordsize="1665,15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739;top:971;width:1635;height:1477">
              <v:imagedata r:id="rId5" o:title=""/>
            </v:shape>
            <v:shape id="_x0000_s1052" style="position:absolute;left:732;top:964;width:1650;height:1492" coordorigin="732,964" coordsize="1650,1492" path="m732,2456r1650,l2382,964r-1650,l732,2456xe" filled="f">
              <v:path arrowok="t"/>
            </v:shape>
            <w10:wrap anchorx="page" anchory="page"/>
          </v:group>
        </w:pict>
      </w:r>
      <w:r w:rsidR="00231A09">
        <w:rPr>
          <w:rFonts w:ascii="Calibri" w:eastAsia="Calibri" w:hAnsi="Calibri" w:cs="Calibri"/>
          <w:b/>
          <w:sz w:val="28"/>
          <w:szCs w:val="28"/>
        </w:rPr>
        <w:t xml:space="preserve">      Profile Summary</w:t>
      </w:r>
    </w:p>
    <w:p w:rsidR="001F1490" w:rsidRDefault="001F1490">
      <w:pPr>
        <w:spacing w:before="6" w:line="100" w:lineRule="exact"/>
        <w:rPr>
          <w:sz w:val="10"/>
          <w:szCs w:val="10"/>
        </w:rPr>
      </w:pPr>
    </w:p>
    <w:p w:rsidR="001F1490" w:rsidRPr="00182E91" w:rsidRDefault="00231A09" w:rsidP="00231A09">
      <w:pPr>
        <w:pStyle w:val="ListParagraph"/>
        <w:numPr>
          <w:ilvl w:val="0"/>
          <w:numId w:val="4"/>
        </w:numPr>
        <w:tabs>
          <w:tab w:val="left" w:pos="460"/>
        </w:tabs>
        <w:ind w:right="-30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w w:val="99"/>
        </w:rPr>
        <w:t>An</w:t>
      </w:r>
      <w:r w:rsid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established</w:t>
      </w:r>
      <w:r w:rsidRPr="00182E91">
        <w:rPr>
          <w:rFonts w:ascii="Calibri" w:eastAsia="Calibri" w:hAnsi="Calibri" w:cs="Calibri"/>
        </w:rPr>
        <w:t xml:space="preserve">   </w:t>
      </w:r>
      <w:r w:rsidRPr="00182E91">
        <w:rPr>
          <w:rFonts w:ascii="Calibri" w:eastAsia="Calibri" w:hAnsi="Calibri" w:cs="Calibri"/>
          <w:w w:val="99"/>
        </w:rPr>
        <w:t>professional</w:t>
      </w:r>
      <w:r w:rsidRPr="00182E91">
        <w:rPr>
          <w:rFonts w:ascii="Calibri" w:eastAsia="Calibri" w:hAnsi="Calibri" w:cs="Calibri"/>
        </w:rPr>
        <w:t xml:space="preserve">   </w:t>
      </w:r>
      <w:r w:rsidRPr="00182E91">
        <w:rPr>
          <w:rFonts w:ascii="Calibri" w:eastAsia="Calibri" w:hAnsi="Calibri" w:cs="Calibri"/>
          <w:w w:val="99"/>
        </w:rPr>
        <w:t>with</w:t>
      </w:r>
      <w:r w:rsidRPr="00182E91">
        <w:rPr>
          <w:rFonts w:ascii="Calibri" w:eastAsia="Calibri" w:hAnsi="Calibri" w:cs="Calibri"/>
        </w:rPr>
        <w:t xml:space="preserve">   </w:t>
      </w:r>
      <w:r w:rsidRPr="00182E91">
        <w:rPr>
          <w:rFonts w:ascii="Calibri" w:eastAsia="Calibri" w:hAnsi="Calibri" w:cs="Calibri"/>
          <w:w w:val="99"/>
        </w:rPr>
        <w:t>over</w:t>
      </w:r>
      <w:r w:rsidRPr="00182E91">
        <w:rPr>
          <w:rFonts w:ascii="Calibri" w:eastAsia="Calibri" w:hAnsi="Calibri" w:cs="Calibri"/>
        </w:rPr>
        <w:t xml:space="preserve">   </w:t>
      </w:r>
      <w:r w:rsidR="006F23A8">
        <w:rPr>
          <w:rFonts w:ascii="Calibri" w:eastAsia="Calibri" w:hAnsi="Calibri" w:cs="Calibri"/>
        </w:rPr>
        <w:t>17</w:t>
      </w:r>
      <w:r w:rsidRPr="00182E91">
        <w:rPr>
          <w:rFonts w:ascii="Calibri" w:eastAsia="Calibri" w:hAnsi="Calibri" w:cs="Calibri"/>
        </w:rPr>
        <w:t xml:space="preserve">   </w:t>
      </w:r>
      <w:r w:rsidRPr="00182E91">
        <w:rPr>
          <w:rFonts w:ascii="Calibri" w:eastAsia="Calibri" w:hAnsi="Calibri" w:cs="Calibri"/>
          <w:w w:val="99"/>
        </w:rPr>
        <w:t>years</w:t>
      </w:r>
      <w:r w:rsidRPr="00182E91">
        <w:rPr>
          <w:rFonts w:ascii="Calibri" w:eastAsia="Calibri" w:hAnsi="Calibri" w:cs="Calibri"/>
        </w:rPr>
        <w:t xml:space="preserve">   </w:t>
      </w:r>
      <w:r w:rsidRPr="00182E91">
        <w:rPr>
          <w:rFonts w:ascii="Calibri" w:eastAsia="Calibri" w:hAnsi="Calibri" w:cs="Calibri"/>
          <w:w w:val="99"/>
        </w:rPr>
        <w:t>of</w:t>
      </w:r>
      <w:r w:rsidRPr="00182E91">
        <w:rPr>
          <w:rFonts w:ascii="Calibri" w:eastAsia="Calibri" w:hAnsi="Calibri" w:cs="Calibri"/>
        </w:rPr>
        <w:t xml:space="preserve">   </w:t>
      </w:r>
      <w:r w:rsidRPr="00182E91">
        <w:rPr>
          <w:rFonts w:ascii="Calibri" w:eastAsia="Calibri" w:hAnsi="Calibri" w:cs="Calibri"/>
          <w:w w:val="99"/>
        </w:rPr>
        <w:t>rich</w:t>
      </w:r>
      <w:r w:rsidRPr="00182E91">
        <w:rPr>
          <w:rFonts w:ascii="Calibri" w:eastAsia="Calibri" w:hAnsi="Calibri" w:cs="Calibri"/>
        </w:rPr>
        <w:t xml:space="preserve">   </w:t>
      </w:r>
      <w:r w:rsidRPr="00182E91">
        <w:rPr>
          <w:rFonts w:ascii="Calibri" w:eastAsia="Calibri" w:hAnsi="Calibri" w:cs="Calibri"/>
          <w:w w:val="99"/>
        </w:rPr>
        <w:t>experience</w:t>
      </w:r>
      <w:r w:rsid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 xml:space="preserve">in </w:t>
      </w:r>
      <w:r w:rsidRPr="00182E91">
        <w:rPr>
          <w:rFonts w:ascii="Calibri" w:eastAsia="Calibri" w:hAnsi="Calibri" w:cs="Calibri"/>
          <w:b/>
          <w:w w:val="99"/>
        </w:rPr>
        <w:t>Sourcing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&amp;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Procurement,</w:t>
      </w:r>
      <w:r w:rsidRPr="00182E91">
        <w:rPr>
          <w:rFonts w:ascii="Calibri" w:eastAsia="Calibri" w:hAnsi="Calibri" w:cs="Calibri"/>
          <w:b/>
        </w:rPr>
        <w:t xml:space="preserve">     </w:t>
      </w:r>
      <w:r w:rsidRPr="00182E91">
        <w:rPr>
          <w:rFonts w:ascii="Calibri" w:eastAsia="Calibri" w:hAnsi="Calibri" w:cs="Calibri"/>
          <w:b/>
          <w:w w:val="99"/>
        </w:rPr>
        <w:t>Vendor</w:t>
      </w:r>
      <w:r w:rsidRPr="00182E91">
        <w:rPr>
          <w:rFonts w:ascii="Calibri" w:eastAsia="Calibri" w:hAnsi="Calibri" w:cs="Calibri"/>
          <w:b/>
        </w:rPr>
        <w:t xml:space="preserve">     </w:t>
      </w:r>
      <w:r w:rsidRPr="00182E91">
        <w:rPr>
          <w:rFonts w:ascii="Calibri" w:eastAsia="Calibri" w:hAnsi="Calibri" w:cs="Calibri"/>
          <w:b/>
          <w:w w:val="99"/>
        </w:rPr>
        <w:t>Management,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SAP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Functional Consulting,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Go-Live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Support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and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Team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Managemen</w:t>
      </w:r>
      <w:r w:rsidRPr="00182E91">
        <w:rPr>
          <w:rFonts w:ascii="Calibri" w:eastAsia="Calibri" w:hAnsi="Calibri" w:cs="Calibri"/>
          <w:w w:val="99"/>
        </w:rPr>
        <w:t>t</w:t>
      </w:r>
      <w:r w:rsidRPr="00182E91">
        <w:rPr>
          <w:rFonts w:ascii="Calibri" w:eastAsia="Calibri" w:hAnsi="Calibri" w:cs="Calibri"/>
        </w:rPr>
        <w:t xml:space="preserve">  </w:t>
      </w:r>
      <w:r w:rsidRPr="00182E91">
        <w:rPr>
          <w:rFonts w:ascii="Calibri" w:eastAsia="Calibri" w:hAnsi="Calibri" w:cs="Calibri"/>
          <w:w w:val="99"/>
        </w:rPr>
        <w:t>with</w:t>
      </w:r>
      <w:r w:rsidRPr="00182E91">
        <w:rPr>
          <w:rFonts w:ascii="Calibri" w:eastAsia="Calibri" w:hAnsi="Calibri" w:cs="Calibri"/>
        </w:rPr>
        <w:t xml:space="preserve">  </w:t>
      </w:r>
      <w:r w:rsidRPr="00182E91">
        <w:rPr>
          <w:rFonts w:ascii="Calibri" w:eastAsia="Calibri" w:hAnsi="Calibri" w:cs="Calibri"/>
          <w:w w:val="99"/>
        </w:rPr>
        <w:t>key</w:t>
      </w:r>
      <w:r w:rsidRPr="00182E91">
        <w:rPr>
          <w:rFonts w:ascii="Calibri" w:eastAsia="Calibri" w:hAnsi="Calibri" w:cs="Calibri"/>
        </w:rPr>
        <w:t xml:space="preserve">  </w:t>
      </w:r>
      <w:r w:rsidRPr="00182E91">
        <w:rPr>
          <w:rFonts w:ascii="Calibri" w:eastAsia="Calibri" w:hAnsi="Calibri" w:cs="Calibri"/>
          <w:w w:val="99"/>
        </w:rPr>
        <w:t>focus</w:t>
      </w:r>
      <w:r w:rsidRPr="00182E91">
        <w:rPr>
          <w:rFonts w:ascii="Calibri" w:eastAsia="Calibri" w:hAnsi="Calibri" w:cs="Calibri"/>
        </w:rPr>
        <w:t xml:space="preserve">  </w:t>
      </w:r>
      <w:r w:rsidRPr="00182E91">
        <w:rPr>
          <w:rFonts w:ascii="Calibri" w:eastAsia="Calibri" w:hAnsi="Calibri" w:cs="Calibri"/>
          <w:w w:val="99"/>
        </w:rPr>
        <w:t>on quality,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process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improvements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and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optimal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resource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utilization</w:t>
      </w:r>
    </w:p>
    <w:p w:rsidR="001F1490" w:rsidRPr="00182E91" w:rsidRDefault="00231A09" w:rsidP="00231A09">
      <w:pPr>
        <w:pStyle w:val="ListParagraph"/>
        <w:numPr>
          <w:ilvl w:val="0"/>
          <w:numId w:val="4"/>
        </w:numPr>
        <w:tabs>
          <w:tab w:val="left" w:pos="460"/>
        </w:tabs>
        <w:ind w:right="-30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w w:val="99"/>
        </w:rPr>
        <w:t>Experience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in</w:t>
      </w:r>
      <w:r w:rsid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Strategic</w:t>
      </w:r>
      <w:r w:rsid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Sourcing</w:t>
      </w:r>
      <w:r w:rsid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&amp;Procurement,</w:t>
      </w:r>
      <w:r w:rsid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Spend</w:t>
      </w:r>
      <w:r>
        <w:rPr>
          <w:rFonts w:ascii="Calibri" w:eastAsia="Calibri" w:hAnsi="Calibri" w:cs="Calibri"/>
          <w:b/>
          <w:w w:val="99"/>
        </w:rPr>
        <w:t xml:space="preserve"> </w:t>
      </w:r>
      <w:r w:rsidR="00182E91">
        <w:rPr>
          <w:rFonts w:ascii="Calibri" w:eastAsia="Calibri" w:hAnsi="Calibri" w:cs="Calibri"/>
          <w:b/>
          <w:w w:val="99"/>
        </w:rPr>
        <w:t>Analytics,</w:t>
      </w:r>
      <w:r>
        <w:rPr>
          <w:rFonts w:ascii="Calibri" w:eastAsia="Calibri" w:hAnsi="Calibri" w:cs="Calibri"/>
          <w:b/>
          <w:w w:val="99"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Category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Management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and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Cross-functional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Coordination</w:t>
      </w:r>
    </w:p>
    <w:p w:rsidR="001F1490" w:rsidRPr="00182E91" w:rsidRDefault="00231A09" w:rsidP="00231A09">
      <w:pPr>
        <w:pStyle w:val="ListParagraph"/>
        <w:numPr>
          <w:ilvl w:val="0"/>
          <w:numId w:val="4"/>
        </w:numPr>
        <w:tabs>
          <w:tab w:val="left" w:pos="460"/>
        </w:tabs>
        <w:spacing w:before="15" w:line="240" w:lineRule="exact"/>
        <w:ind w:right="-27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w w:val="99"/>
        </w:rPr>
        <w:t>Excellence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in</w:t>
      </w:r>
      <w:r w:rsidRPr="00182E91">
        <w:rPr>
          <w:rFonts w:ascii="Calibri" w:eastAsia="Calibri" w:hAnsi="Calibri" w:cs="Calibri"/>
        </w:rPr>
        <w:t xml:space="preserve">     </w:t>
      </w:r>
      <w:r w:rsidRPr="00182E91">
        <w:rPr>
          <w:rFonts w:ascii="Calibri" w:eastAsia="Calibri" w:hAnsi="Calibri" w:cs="Calibri"/>
          <w:b/>
          <w:w w:val="99"/>
        </w:rPr>
        <w:t>supply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&amp;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demand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forecasting,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procurement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cost optimization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across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a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variety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of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product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lines</w:t>
      </w:r>
    </w:p>
    <w:p w:rsidR="001F1490" w:rsidRPr="00182E91" w:rsidRDefault="00231A09" w:rsidP="00231A09">
      <w:pPr>
        <w:pStyle w:val="ListParagraph"/>
        <w:numPr>
          <w:ilvl w:val="0"/>
          <w:numId w:val="4"/>
        </w:numPr>
        <w:tabs>
          <w:tab w:val="left" w:pos="460"/>
        </w:tabs>
        <w:spacing w:before="7"/>
        <w:ind w:right="-33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w w:val="99"/>
        </w:rPr>
        <w:t>Proficient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in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supplier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selection,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negotiation,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long-term</w:t>
      </w:r>
      <w:r w:rsidRPr="00182E91">
        <w:rPr>
          <w:rFonts w:ascii="Calibri" w:eastAsia="Calibri" w:hAnsi="Calibri" w:cs="Calibri"/>
          <w:b/>
        </w:rPr>
        <w:t xml:space="preserve">    </w:t>
      </w:r>
      <w:r w:rsidRPr="00182E91">
        <w:rPr>
          <w:rFonts w:ascii="Calibri" w:eastAsia="Calibri" w:hAnsi="Calibri" w:cs="Calibri"/>
          <w:b/>
          <w:w w:val="99"/>
        </w:rPr>
        <w:t>commodity strategies,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E-sourcing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tools,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working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capital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management,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cost</w:t>
      </w:r>
      <w:r w:rsidRPr="00182E91">
        <w:rPr>
          <w:rFonts w:ascii="Calibri" w:eastAsia="Calibri" w:hAnsi="Calibri" w:cs="Calibri"/>
          <w:b/>
        </w:rPr>
        <w:t xml:space="preserve">  </w:t>
      </w:r>
      <w:r w:rsidRPr="00182E91">
        <w:rPr>
          <w:rFonts w:ascii="Calibri" w:eastAsia="Calibri" w:hAnsi="Calibri" w:cs="Calibri"/>
          <w:b/>
          <w:w w:val="99"/>
        </w:rPr>
        <w:t>analysis and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low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cost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vendors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sourcing</w:t>
      </w:r>
    </w:p>
    <w:p w:rsidR="001F1490" w:rsidRPr="00182E91" w:rsidRDefault="00231A09" w:rsidP="00231A09">
      <w:pPr>
        <w:pStyle w:val="ListParagraph"/>
        <w:numPr>
          <w:ilvl w:val="0"/>
          <w:numId w:val="4"/>
        </w:numPr>
        <w:tabs>
          <w:tab w:val="left" w:pos="460"/>
        </w:tabs>
        <w:spacing w:before="3" w:line="275" w:lineRule="auto"/>
        <w:ind w:right="125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w w:val="99"/>
        </w:rPr>
        <w:t>Excellence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in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driving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cost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Savings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through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localization,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Supplier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capability development,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cost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benchmarking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and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formula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pricing</w:t>
      </w:r>
    </w:p>
    <w:p w:rsidR="001F1490" w:rsidRPr="00182E91" w:rsidRDefault="00231A09" w:rsidP="00231A09">
      <w:pPr>
        <w:pStyle w:val="ListParagraph"/>
        <w:numPr>
          <w:ilvl w:val="0"/>
          <w:numId w:val="4"/>
        </w:numPr>
        <w:tabs>
          <w:tab w:val="left" w:pos="460"/>
        </w:tabs>
        <w:spacing w:before="20" w:line="240" w:lineRule="exact"/>
        <w:ind w:right="-37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w w:val="99"/>
        </w:rPr>
        <w:t>Delivered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SAP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projects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across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full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cycle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implementations,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Support,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Roll-out and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Upgrade;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successfully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led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2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full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lifecycle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and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1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roll-out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implementation</w:t>
      </w:r>
    </w:p>
    <w:p w:rsidR="00231A09" w:rsidRPr="00231A09" w:rsidRDefault="00231A09" w:rsidP="00231A09">
      <w:pPr>
        <w:pStyle w:val="ListParagraph"/>
        <w:numPr>
          <w:ilvl w:val="0"/>
          <w:numId w:val="4"/>
        </w:numPr>
        <w:tabs>
          <w:tab w:val="left" w:pos="460"/>
        </w:tabs>
        <w:spacing w:before="14" w:line="240" w:lineRule="exact"/>
        <w:ind w:right="-28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w w:val="99"/>
        </w:rPr>
        <w:t>Experienced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in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MM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integration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with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other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modules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like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WM,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PP,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 xml:space="preserve">FICO, </w:t>
      </w:r>
    </w:p>
    <w:p w:rsidR="001F1490" w:rsidRPr="00182E91" w:rsidRDefault="00231A09" w:rsidP="00231A09">
      <w:pPr>
        <w:pStyle w:val="ListParagraph"/>
        <w:tabs>
          <w:tab w:val="left" w:pos="460"/>
        </w:tabs>
        <w:spacing w:before="14" w:line="240" w:lineRule="exact"/>
        <w:ind w:left="360" w:right="-28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b/>
          <w:w w:val="99"/>
        </w:rPr>
        <w:t>QM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&amp;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SD</w:t>
      </w:r>
    </w:p>
    <w:p w:rsidR="001F1490" w:rsidRPr="00182E91" w:rsidRDefault="00231A09" w:rsidP="00231A09">
      <w:pPr>
        <w:pStyle w:val="ListParagraph"/>
        <w:numPr>
          <w:ilvl w:val="0"/>
          <w:numId w:val="4"/>
        </w:numPr>
        <w:tabs>
          <w:tab w:val="left" w:pos="460"/>
        </w:tabs>
        <w:spacing w:before="5"/>
        <w:ind w:right="-26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w w:val="99"/>
        </w:rPr>
        <w:t>Expertise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in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blueprinting,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configuration/realization,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integration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test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cycles, data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conversion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and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cutover</w:t>
      </w:r>
      <w:r w:rsidRPr="00182E91">
        <w:rPr>
          <w:rFonts w:ascii="Calibri" w:eastAsia="Calibri" w:hAnsi="Calibri" w:cs="Calibri"/>
          <w:b/>
        </w:rPr>
        <w:t xml:space="preserve"> </w:t>
      </w:r>
      <w:r w:rsidRPr="00182E91">
        <w:rPr>
          <w:rFonts w:ascii="Calibri" w:eastAsia="Calibri" w:hAnsi="Calibri" w:cs="Calibri"/>
          <w:b/>
          <w:w w:val="99"/>
        </w:rPr>
        <w:t>activities</w:t>
      </w:r>
    </w:p>
    <w:p w:rsidR="001F1490" w:rsidRPr="00182E91" w:rsidRDefault="00231A09" w:rsidP="00231A09">
      <w:pPr>
        <w:pStyle w:val="ListParagraph"/>
        <w:numPr>
          <w:ilvl w:val="0"/>
          <w:numId w:val="4"/>
        </w:numPr>
        <w:tabs>
          <w:tab w:val="left" w:pos="460"/>
        </w:tabs>
        <w:spacing w:before="10" w:line="240" w:lineRule="exact"/>
        <w:ind w:right="-27"/>
        <w:rPr>
          <w:rFonts w:ascii="Calibri" w:eastAsia="Calibri" w:hAnsi="Calibri" w:cs="Calibri"/>
        </w:rPr>
      </w:pPr>
      <w:r w:rsidRPr="00182E91">
        <w:rPr>
          <w:rFonts w:ascii="Calibri" w:eastAsia="Calibri" w:hAnsi="Calibri" w:cs="Calibri"/>
          <w:w w:val="99"/>
        </w:rPr>
        <w:t>An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enterprising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leader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with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skills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in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leading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personnel</w:t>
      </w:r>
      <w:r w:rsidRPr="00182E91">
        <w:rPr>
          <w:rFonts w:ascii="Calibri" w:eastAsia="Calibri" w:hAnsi="Calibri" w:cs="Calibri"/>
        </w:rPr>
        <w:t xml:space="preserve">    </w:t>
      </w:r>
      <w:r w:rsidRPr="00182E91">
        <w:rPr>
          <w:rFonts w:ascii="Calibri" w:eastAsia="Calibri" w:hAnsi="Calibri" w:cs="Calibri"/>
          <w:w w:val="99"/>
        </w:rPr>
        <w:t>towards accomplishment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of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common</w:t>
      </w:r>
      <w:r w:rsidRPr="00182E91">
        <w:rPr>
          <w:rFonts w:ascii="Calibri" w:eastAsia="Calibri" w:hAnsi="Calibri" w:cs="Calibri"/>
        </w:rPr>
        <w:t xml:space="preserve"> </w:t>
      </w:r>
      <w:r w:rsidRPr="00182E91">
        <w:rPr>
          <w:rFonts w:ascii="Calibri" w:eastAsia="Calibri" w:hAnsi="Calibri" w:cs="Calibri"/>
          <w:w w:val="99"/>
        </w:rPr>
        <w:t>goals</w:t>
      </w:r>
    </w:p>
    <w:p w:rsidR="001F1490" w:rsidRDefault="00231A09">
      <w:pPr>
        <w:spacing w:before="9" w:line="120" w:lineRule="exact"/>
        <w:rPr>
          <w:sz w:val="13"/>
          <w:szCs w:val="13"/>
        </w:rPr>
      </w:pPr>
      <w:r>
        <w:br w:type="column"/>
      </w:r>
    </w:p>
    <w:p w:rsidR="001F1490" w:rsidRDefault="001F1490">
      <w:pPr>
        <w:spacing w:line="200" w:lineRule="exact"/>
      </w:pPr>
    </w:p>
    <w:p w:rsidR="001F1490" w:rsidRDefault="00D52E81">
      <w:pPr>
        <w:spacing w:line="200" w:lineRule="exact"/>
      </w:pPr>
      <w:r>
        <w:rPr>
          <w:noProof/>
        </w:rPr>
        <w:pict>
          <v:group id="_x0000_s1049" style="position:absolute;margin-left:392.8pt;margin-top:7.95pt;width:180.2pt;height:258pt;z-index:-251657216;mso-position-horizontal-relative:page" coordorigin="7541,-2896" coordsize="3555,5220">
            <v:shape id="_x0000_s1050" style="position:absolute;left:7541;top:-2896;width:3555;height:5220" coordorigin="7541,-2896" coordsize="3555,5220" path="m7541,2324r3555,l11096,-2896r-3555,l7541,2324xe" fillcolor="#1ba7c6" stroked="f">
              <v:path arrowok="t"/>
            </v:shape>
            <w10:wrap anchorx="page"/>
          </v:group>
        </w:pict>
      </w:r>
    </w:p>
    <w:p w:rsidR="001F1490" w:rsidRDefault="00182E91">
      <w:pPr>
        <w:ind w:left="563" w:right="73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FFFF"/>
          <w:sz w:val="22"/>
          <w:szCs w:val="22"/>
        </w:rPr>
        <w:t xml:space="preserve"> </w:t>
      </w:r>
      <w:r w:rsidR="00231A09">
        <w:rPr>
          <w:rFonts w:ascii="Calibri" w:eastAsia="Calibri" w:hAnsi="Calibri" w:cs="Calibri"/>
          <w:b/>
          <w:color w:val="FFFFFF"/>
          <w:sz w:val="22"/>
          <w:szCs w:val="22"/>
        </w:rPr>
        <w:t>AREAS OF EXCELLENCE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8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Strategic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Sourcing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&amp;Procurement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3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Vendor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Management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4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Contract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Administration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3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Budgeting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&amp;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Cost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Optimization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5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Process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Improvement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3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SAP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Functional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Consulting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3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Go-Live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&amp;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Post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Go-Live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Support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3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Business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Blueprint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Document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3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Team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Building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&amp;</w:t>
      </w:r>
      <w:r w:rsidRPr="00182E91">
        <w:rPr>
          <w:rFonts w:ascii="Calibri" w:eastAsia="Calibri" w:hAnsi="Calibri" w:cs="Calibri"/>
          <w:color w:val="FFFFFF" w:themeColor="background1"/>
        </w:rPr>
        <w:t xml:space="preserve"> </w:t>
      </w:r>
      <w:r w:rsidRPr="00182E91">
        <w:rPr>
          <w:rFonts w:ascii="Calibri" w:eastAsia="Calibri" w:hAnsi="Calibri" w:cs="Calibri"/>
          <w:color w:val="FFFFFF" w:themeColor="background1"/>
          <w:w w:val="99"/>
        </w:rPr>
        <w:t>Leadership</w:t>
      </w:r>
    </w:p>
    <w:p w:rsidR="001F1490" w:rsidRPr="00182E91" w:rsidRDefault="001F1490">
      <w:pPr>
        <w:spacing w:before="4" w:line="260" w:lineRule="exact"/>
        <w:rPr>
          <w:color w:val="FFFFFF" w:themeColor="background1"/>
          <w:sz w:val="26"/>
          <w:szCs w:val="26"/>
        </w:rPr>
      </w:pPr>
    </w:p>
    <w:p w:rsidR="001F1490" w:rsidRDefault="00231A09" w:rsidP="00182E91">
      <w:pPr>
        <w:ind w:left="720" w:righ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FFFF"/>
          <w:sz w:val="22"/>
          <w:szCs w:val="22"/>
        </w:rPr>
        <w:t>SOFT SKILLS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8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Communicator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3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Analytical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3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Negotiator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5"/>
        <w:rPr>
          <w:rFonts w:ascii="Calibri" w:eastAsia="Calibri" w:hAnsi="Calibri" w:cs="Calibri"/>
          <w:color w:val="FFFFFF" w:themeColor="background1"/>
        </w:r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Planner</w:t>
      </w:r>
    </w:p>
    <w:p w:rsidR="001F1490" w:rsidRPr="00182E91" w:rsidRDefault="00231A09" w:rsidP="00182E91">
      <w:pPr>
        <w:pStyle w:val="ListParagraph"/>
        <w:numPr>
          <w:ilvl w:val="0"/>
          <w:numId w:val="2"/>
        </w:numPr>
        <w:spacing w:before="3"/>
        <w:rPr>
          <w:rFonts w:ascii="Calibri" w:eastAsia="Calibri" w:hAnsi="Calibri" w:cs="Calibri"/>
          <w:color w:val="FFFFFF" w:themeColor="background1"/>
        </w:rPr>
        <w:sectPr w:rsidR="001F1490" w:rsidRPr="00182E91">
          <w:type w:val="continuous"/>
          <w:pgSz w:w="12240" w:h="15840"/>
          <w:pgMar w:top="20" w:right="1120" w:bottom="280" w:left="700" w:header="720" w:footer="720" w:gutter="0"/>
          <w:cols w:num="2" w:space="720" w:equalWidth="0">
            <w:col w:w="6667" w:space="320"/>
            <w:col w:w="3433"/>
          </w:cols>
        </w:sectPr>
      </w:pPr>
      <w:r w:rsidRPr="00182E91">
        <w:rPr>
          <w:rFonts w:ascii="Calibri" w:eastAsia="Calibri" w:hAnsi="Calibri" w:cs="Calibri"/>
          <w:color w:val="FFFFFF" w:themeColor="background1"/>
          <w:w w:val="99"/>
        </w:rPr>
        <w:t>Motivator</w:t>
      </w:r>
    </w:p>
    <w:p w:rsidR="001F1490" w:rsidRDefault="00D52E81">
      <w:pPr>
        <w:spacing w:before="7" w:line="240" w:lineRule="exact"/>
        <w:rPr>
          <w:sz w:val="24"/>
          <w:szCs w:val="24"/>
        </w:rPr>
      </w:pPr>
      <w:r>
        <w:rPr>
          <w:noProof/>
        </w:rPr>
        <w:pict>
          <v:group id="_x0000_s1046" style="position:absolute;margin-left:34.5pt;margin-top:492.2pt;width:344.25pt;height:18.45pt;z-index:-251652096;mso-position-horizontal-relative:page;mso-position-vertical-relative:page" coordorigin="690,9649" coordsize="6885,369">
            <v:shape id="_x0000_s1048" style="position:absolute;left:705;top:9664;width:330;height:330" coordorigin="705,9664" coordsize="330,330" path="m705,9994r330,l1035,9664r-330,l705,9994xe" fillcolor="#1ba7c6" stroked="f">
              <v:path arrowok="t"/>
            </v:shape>
            <v:shape id="_x0000_s1047" style="position:absolute;left:705;top:10003;width:6855;height:0" coordorigin="705,10003" coordsize="6855,0" path="m705,10003r6855,e" filled="f" strokecolor="#1ba7c6" strokeweight="1.5pt">
              <v:path arrowok="t"/>
            </v:shape>
            <w10:wrap anchorx="page" anchory="page"/>
          </v:group>
        </w:pict>
      </w:r>
    </w:p>
    <w:p w:rsidR="001F1490" w:rsidRDefault="00231A09" w:rsidP="00231A09">
      <w:pPr>
        <w:spacing w:line="340" w:lineRule="exac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Executive Skills</w:t>
      </w:r>
    </w:p>
    <w:p w:rsidR="00231A09" w:rsidRDefault="00231A09">
      <w:pPr>
        <w:tabs>
          <w:tab w:val="left" w:pos="460"/>
        </w:tabs>
        <w:spacing w:before="12" w:line="240" w:lineRule="exact"/>
        <w:ind w:left="471" w:right="76" w:hanging="360"/>
      </w:pPr>
      <w:r>
        <w:tab/>
      </w:r>
    </w:p>
    <w:p w:rsidR="001F1490" w:rsidRPr="00231A09" w:rsidRDefault="00231A09" w:rsidP="00231A09">
      <w:pPr>
        <w:pStyle w:val="ListParagraph"/>
        <w:numPr>
          <w:ilvl w:val="0"/>
          <w:numId w:val="5"/>
        </w:numPr>
        <w:tabs>
          <w:tab w:val="left" w:pos="460"/>
        </w:tabs>
        <w:spacing w:before="12" w:line="240" w:lineRule="exact"/>
        <w:ind w:left="360" w:right="76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b/>
          <w:w w:val="99"/>
        </w:rPr>
        <w:t>Effective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and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accountable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in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high-profile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executive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roles</w:t>
      </w:r>
      <w:r w:rsidRPr="00231A09">
        <w:rPr>
          <w:rFonts w:ascii="Calibri" w:eastAsia="Calibri" w:hAnsi="Calibri" w:cs="Calibri"/>
          <w:w w:val="99"/>
        </w:rPr>
        <w:t>: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Overcoming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budget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&amp;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resource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challenges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making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high- stake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decisions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Purchase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&amp;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Technical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Fraternity</w:t>
      </w:r>
    </w:p>
    <w:p w:rsidR="00231A09" w:rsidRPr="00231A09" w:rsidRDefault="00231A09" w:rsidP="00231A09">
      <w:pPr>
        <w:pStyle w:val="ListParagraph"/>
        <w:numPr>
          <w:ilvl w:val="0"/>
          <w:numId w:val="5"/>
        </w:numPr>
        <w:spacing w:before="7"/>
        <w:ind w:left="360"/>
        <w:rPr>
          <w:rFonts w:ascii="Calibri" w:eastAsia="Calibri" w:hAnsi="Calibri" w:cs="Calibri"/>
          <w:w w:val="99"/>
        </w:rPr>
      </w:pPr>
      <w:r w:rsidRPr="00231A09">
        <w:rPr>
          <w:rFonts w:ascii="Calibri" w:eastAsia="Calibri" w:hAnsi="Calibri" w:cs="Calibri"/>
          <w:b/>
          <w:w w:val="99"/>
        </w:rPr>
        <w:t>Strategy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&amp;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Development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Specialist</w:t>
      </w:r>
      <w:r w:rsidRPr="00231A09">
        <w:rPr>
          <w:rFonts w:ascii="Calibri" w:eastAsia="Calibri" w:hAnsi="Calibri" w:cs="Calibri"/>
          <w:w w:val="99"/>
        </w:rPr>
        <w:t>: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Strategist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&amp;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tactician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laying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down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annual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operating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Procurement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plan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for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="00182E91"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group</w:t>
      </w:r>
      <w:r w:rsidR="00182E91" w:rsidRPr="00231A09">
        <w:rPr>
          <w:rFonts w:ascii="Calibri" w:eastAsia="Calibri" w:hAnsi="Calibri" w:cs="Calibri"/>
        </w:rPr>
        <w:t xml:space="preserve">  </w:t>
      </w:r>
    </w:p>
    <w:p w:rsidR="001F1490" w:rsidRPr="00231A09" w:rsidRDefault="00231A09" w:rsidP="00231A09">
      <w:pPr>
        <w:pStyle w:val="ListParagraph"/>
        <w:numPr>
          <w:ilvl w:val="0"/>
          <w:numId w:val="5"/>
        </w:numPr>
        <w:spacing w:before="7"/>
        <w:ind w:left="360"/>
        <w:rPr>
          <w:rFonts w:ascii="Calibri" w:eastAsia="Calibri" w:hAnsi="Calibri" w:cs="Calibri"/>
          <w:w w:val="99"/>
        </w:rPr>
      </w:pPr>
      <w:r w:rsidRPr="00231A09">
        <w:rPr>
          <w:rFonts w:ascii="Calibri" w:eastAsia="Calibri" w:hAnsi="Calibri" w:cs="Calibri"/>
          <w:b/>
          <w:w w:val="99"/>
        </w:rPr>
        <w:t>Respect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and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Leverage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Human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Capital</w:t>
      </w:r>
      <w:r w:rsidRPr="00231A09">
        <w:rPr>
          <w:rFonts w:ascii="Calibri" w:eastAsia="Calibri" w:hAnsi="Calibri" w:cs="Calibri"/>
          <w:w w:val="99"/>
        </w:rPr>
        <w:t>: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Motivated,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mentored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led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talented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professionals;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expertise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building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 motivating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large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teams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that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well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exceed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corporate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expectations</w:t>
      </w:r>
    </w:p>
    <w:p w:rsidR="00231A09" w:rsidRDefault="00231A09" w:rsidP="00231A09">
      <w:pPr>
        <w:spacing w:before="7"/>
        <w:rPr>
          <w:rFonts w:ascii="Calibri" w:eastAsia="Calibri" w:hAnsi="Calibri" w:cs="Calibri"/>
        </w:rPr>
      </w:pPr>
    </w:p>
    <w:p w:rsidR="00231A09" w:rsidRDefault="00D52E81" w:rsidP="00182E91">
      <w:pPr>
        <w:spacing w:before="7"/>
        <w:ind w:left="111"/>
        <w:rPr>
          <w:rFonts w:ascii="Calibri" w:eastAsia="Calibri" w:hAnsi="Calibri" w:cs="Calibri"/>
        </w:rPr>
      </w:pPr>
      <w:r>
        <w:rPr>
          <w:noProof/>
        </w:rPr>
        <w:pict>
          <v:group id="_x0000_s1035" style="position:absolute;left:0;text-align:left;margin-left:34.1pt;margin-top:613.25pt;width:371.9pt;height:25.2pt;z-index:-251655168;mso-position-horizontal-relative:page;mso-position-vertical-relative:page" coordorigin="683,11579" coordsize="5978,531">
            <v:shape id="_x0000_s1040" style="position:absolute;left:690;top:11586;width:5430;height:510" coordorigin="690,11586" coordsize="5430,510" path="m690,12096r5430,l6120,11586r-5430,l690,12096xe" fillcolor="#404040" stroked="f">
              <v:path arrowok="t"/>
            </v:shape>
            <v:shape id="_x0000_s1039" style="position:absolute;left:6150;top:11592;width:225;height:225" coordorigin="6150,11592" coordsize="225,225" path="m6150,11817r225,l6375,11592r-225,l6150,11817xe" fillcolor="#1ba7c6" stroked="f">
              <v:path arrowok="t"/>
            </v:shape>
            <v:shape id="_x0000_s1038" style="position:absolute;left:6420;top:11592;width:225;height:225" coordorigin="6420,11592" coordsize="225,225" path="m6420,11817r225,l6645,11592r-225,l6420,11817xe" fillcolor="#1ba7c6" stroked="f">
              <v:path arrowok="t"/>
            </v:shape>
            <v:shape id="_x0000_s1037" style="position:absolute;left:6150;top:11869;width:225;height:225" coordorigin="6150,11869" coordsize="225,225" path="m6150,12094r225,l6375,11869r-225,l6150,12094xe" fillcolor="#1ba7c6" stroked="f">
              <v:path arrowok="t"/>
            </v:shape>
            <v:shape id="_x0000_s1036" style="position:absolute;left:6420;top:11869;width:225;height:225" coordorigin="6420,11869" coordsize="225,225" path="m6420,12094r225,l6645,11869r-225,l6420,12094xe" fillcolor="#1ba7c6" stroked="f">
              <v:path arrowok="t"/>
            </v:shape>
            <w10:wrap anchorx="page" anchory="page"/>
          </v:group>
        </w:pict>
      </w:r>
    </w:p>
    <w:p w:rsidR="001F1490" w:rsidRDefault="00231A09" w:rsidP="00231A09">
      <w:pPr>
        <w:spacing w:line="340" w:lineRule="exac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FFFFFF"/>
          <w:sz w:val="28"/>
          <w:szCs w:val="28"/>
        </w:rPr>
        <w:t>Employment Details</w:t>
      </w:r>
    </w:p>
    <w:p w:rsidR="001F1490" w:rsidRDefault="001F1490">
      <w:pPr>
        <w:spacing w:before="12" w:line="220" w:lineRule="exact"/>
        <w:rPr>
          <w:sz w:val="22"/>
          <w:szCs w:val="22"/>
        </w:rPr>
        <w:sectPr w:rsidR="001F1490">
          <w:type w:val="continuous"/>
          <w:pgSz w:w="12240" w:h="15840"/>
          <w:pgMar w:top="20" w:right="1120" w:bottom="280" w:left="700" w:header="720" w:footer="720" w:gutter="0"/>
          <w:cols w:space="720"/>
        </w:sectPr>
      </w:pPr>
    </w:p>
    <w:p w:rsidR="00231A09" w:rsidRDefault="00231A09" w:rsidP="00231A09">
      <w:pPr>
        <w:ind w:right="-50"/>
        <w:jc w:val="both"/>
        <w:rPr>
          <w:sz w:val="26"/>
          <w:szCs w:val="26"/>
        </w:rPr>
      </w:pPr>
    </w:p>
    <w:p w:rsidR="00231A09" w:rsidRPr="00231A09" w:rsidRDefault="00231A09" w:rsidP="00231A09">
      <w:pPr>
        <w:ind w:right="-50"/>
        <w:jc w:val="both"/>
        <w:rPr>
          <w:rFonts w:ascii="Calibri" w:hAnsi="Calibri"/>
        </w:rPr>
      </w:pPr>
      <w:r w:rsidRPr="00231A09">
        <w:rPr>
          <w:rFonts w:ascii="Calibri" w:hAnsi="Calibri"/>
        </w:rPr>
        <w:t>Growth Pat</w:t>
      </w:r>
      <w:r w:rsidR="00717782">
        <w:rPr>
          <w:rFonts w:ascii="Calibri" w:hAnsi="Calibri"/>
        </w:rPr>
        <w:t>h</w:t>
      </w:r>
    </w:p>
    <w:p w:rsidR="001F1490" w:rsidRDefault="00231A09" w:rsidP="00231A09">
      <w:pPr>
        <w:ind w:right="-50"/>
        <w:jc w:val="both"/>
        <w:rPr>
          <w:rFonts w:ascii="Calibri" w:eastAsia="Calibri" w:hAnsi="Calibri" w:cs="Calibri"/>
        </w:rPr>
        <w:sectPr w:rsidR="001F1490">
          <w:type w:val="continuous"/>
          <w:pgSz w:w="12240" w:h="15840"/>
          <w:pgMar w:top="20" w:right="1120" w:bottom="280" w:left="700" w:header="720" w:footer="720" w:gutter="0"/>
          <w:cols w:num="2" w:space="720" w:equalWidth="0">
            <w:col w:w="1226" w:space="237"/>
            <w:col w:w="8957"/>
          </w:cols>
        </w:sectPr>
      </w:pPr>
      <w:r>
        <w:rPr>
          <w:rFonts w:ascii="Calibri" w:eastAsia="Calibri" w:hAnsi="Calibri" w:cs="Calibri"/>
          <w:b/>
          <w:w w:val="99"/>
        </w:rPr>
        <w:t>Since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Jan</w:t>
      </w:r>
      <w:r>
        <w:rPr>
          <w:rFonts w:ascii="Calibri" w:eastAsia="Calibri" w:hAnsi="Calibri" w:cs="Calibri"/>
          <w:b/>
        </w:rPr>
        <w:t xml:space="preserve"> 2001 </w:t>
      </w:r>
      <w:r>
        <w:rPr>
          <w:rFonts w:ascii="Calibri" w:eastAsia="Calibri" w:hAnsi="Calibri" w:cs="Calibri"/>
          <w:b/>
          <w:w w:val="99"/>
        </w:rPr>
        <w:t>with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Panacea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Biotec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Ltd.,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B1-extension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G-3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MCIE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Mathura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Road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110044</w:t>
      </w:r>
    </w:p>
    <w:p w:rsidR="001F1490" w:rsidRPr="006F23A8" w:rsidRDefault="00D52E81" w:rsidP="006F23A8">
      <w:pPr>
        <w:spacing w:before="1"/>
        <w:ind w:left="111" w:right="7503"/>
        <w:rPr>
          <w:rFonts w:ascii="Calibri" w:eastAsia="Calibri" w:hAnsi="Calibri" w:cs="Calibri"/>
          <w:w w:val="99"/>
        </w:rPr>
      </w:pPr>
      <w:r>
        <w:rPr>
          <w:noProof/>
        </w:rPr>
        <w:pict>
          <v:group id="_x0000_s1041" style="position:absolute;left:0;text-align:left;margin-left:0;margin-top:0;width:612pt;height:31.5pt;z-index:-251654144;mso-position-horizontal-relative:page;mso-position-vertical-relative:page" coordsize="12240,630">
            <v:shape id="_x0000_s1042" style="position:absolute;width:12240;height:630" coordsize="12240,630" path="m12240,630r,-630l,,,630r12240,xe" fillcolor="#1ba7c6" stroked="f">
              <v:path arrowok="t"/>
            </v:shape>
            <w10:wrap anchorx="page" anchory="page"/>
          </v:group>
        </w:pict>
      </w:r>
      <w:r w:rsidR="00231A09">
        <w:rPr>
          <w:rFonts w:ascii="Calibri" w:eastAsia="Calibri" w:hAnsi="Calibri" w:cs="Calibri"/>
          <w:w w:val="99"/>
        </w:rPr>
        <w:t>Jan’</w:t>
      </w:r>
      <w:r w:rsidR="006F23A8">
        <w:rPr>
          <w:rFonts w:ascii="Calibri" w:eastAsia="Calibri" w:hAnsi="Calibri" w:cs="Calibri"/>
          <w:w w:val="99"/>
        </w:rPr>
        <w:t>01</w:t>
      </w:r>
      <w:r w:rsidR="00231A09">
        <w:rPr>
          <w:rFonts w:ascii="Calibri" w:eastAsia="Calibri" w:hAnsi="Calibri" w:cs="Calibri"/>
          <w:w w:val="99"/>
        </w:rPr>
        <w:t>-Mar’0</w:t>
      </w:r>
      <w:r w:rsidR="006B12C0">
        <w:rPr>
          <w:rFonts w:ascii="Calibri" w:eastAsia="Calibri" w:hAnsi="Calibri" w:cs="Calibri"/>
          <w:w w:val="99"/>
        </w:rPr>
        <w:t>2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as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Purchase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Officer Apr’0</w:t>
      </w:r>
      <w:r w:rsidR="006F23A8">
        <w:rPr>
          <w:rFonts w:ascii="Calibri" w:eastAsia="Calibri" w:hAnsi="Calibri" w:cs="Calibri"/>
          <w:w w:val="99"/>
        </w:rPr>
        <w:t>2</w:t>
      </w:r>
      <w:r w:rsidR="00231A09">
        <w:rPr>
          <w:rFonts w:ascii="Calibri" w:eastAsia="Calibri" w:hAnsi="Calibri" w:cs="Calibri"/>
          <w:w w:val="99"/>
        </w:rPr>
        <w:t>-Mar’0</w:t>
      </w:r>
      <w:r w:rsidR="006B12C0">
        <w:rPr>
          <w:rFonts w:ascii="Calibri" w:eastAsia="Calibri" w:hAnsi="Calibri" w:cs="Calibri"/>
          <w:w w:val="99"/>
        </w:rPr>
        <w:t>3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as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Sr.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Officer Apr’0</w:t>
      </w:r>
      <w:r w:rsidR="006F23A8">
        <w:rPr>
          <w:rFonts w:ascii="Calibri" w:eastAsia="Calibri" w:hAnsi="Calibri" w:cs="Calibri"/>
          <w:w w:val="99"/>
        </w:rPr>
        <w:t>3</w:t>
      </w:r>
      <w:r w:rsidR="00231A09">
        <w:rPr>
          <w:rFonts w:ascii="Calibri" w:eastAsia="Calibri" w:hAnsi="Calibri" w:cs="Calibri"/>
          <w:w w:val="99"/>
        </w:rPr>
        <w:t>-Mar’0</w:t>
      </w:r>
      <w:r w:rsidR="006B12C0">
        <w:rPr>
          <w:rFonts w:ascii="Calibri" w:eastAsia="Calibri" w:hAnsi="Calibri" w:cs="Calibri"/>
          <w:w w:val="99"/>
        </w:rPr>
        <w:t>4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as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Asst.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Manager Apr’0</w:t>
      </w:r>
      <w:r w:rsidR="006F23A8">
        <w:rPr>
          <w:rFonts w:ascii="Calibri" w:eastAsia="Calibri" w:hAnsi="Calibri" w:cs="Calibri"/>
          <w:w w:val="99"/>
        </w:rPr>
        <w:t>4</w:t>
      </w:r>
      <w:r w:rsidR="00231A09">
        <w:rPr>
          <w:rFonts w:ascii="Calibri" w:eastAsia="Calibri" w:hAnsi="Calibri" w:cs="Calibri"/>
          <w:w w:val="99"/>
        </w:rPr>
        <w:t>-Mar’0</w:t>
      </w:r>
      <w:r w:rsidR="006B12C0">
        <w:rPr>
          <w:rFonts w:ascii="Calibri" w:eastAsia="Calibri" w:hAnsi="Calibri" w:cs="Calibri"/>
          <w:w w:val="99"/>
        </w:rPr>
        <w:t>5</w:t>
      </w:r>
      <w:r w:rsidR="00231A09">
        <w:rPr>
          <w:rFonts w:ascii="Calibri" w:eastAsia="Calibri" w:hAnsi="Calibri" w:cs="Calibri"/>
        </w:rPr>
        <w:t xml:space="preserve"> </w:t>
      </w:r>
      <w:r w:rsidR="00231A09">
        <w:rPr>
          <w:rFonts w:ascii="Calibri" w:eastAsia="Calibri" w:hAnsi="Calibri" w:cs="Calibri"/>
          <w:w w:val="99"/>
        </w:rPr>
        <w:t>as</w:t>
      </w:r>
      <w:r w:rsidR="00231A09">
        <w:rPr>
          <w:rFonts w:ascii="Calibri" w:eastAsia="Calibri" w:hAnsi="Calibri" w:cs="Calibri"/>
        </w:rPr>
        <w:t xml:space="preserve"> </w:t>
      </w:r>
      <w:r w:rsidR="00D4357D">
        <w:rPr>
          <w:rFonts w:ascii="Calibri" w:eastAsia="Calibri" w:hAnsi="Calibri" w:cs="Calibri"/>
        </w:rPr>
        <w:t>Dy.</w:t>
      </w:r>
      <w:r w:rsidR="00231A09">
        <w:rPr>
          <w:rFonts w:ascii="Calibri" w:eastAsia="Calibri" w:hAnsi="Calibri" w:cs="Calibri"/>
          <w:w w:val="99"/>
        </w:rPr>
        <w:t>Manager</w:t>
      </w:r>
    </w:p>
    <w:p w:rsidR="001F1490" w:rsidRDefault="00231A09">
      <w:pPr>
        <w:ind w:left="111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Apr’0</w:t>
      </w:r>
      <w:r w:rsidR="006F23A8">
        <w:rPr>
          <w:rFonts w:ascii="Calibri" w:eastAsia="Calibri" w:hAnsi="Calibri" w:cs="Calibri"/>
          <w:w w:val="99"/>
        </w:rPr>
        <w:t>5</w:t>
      </w:r>
      <w:r>
        <w:rPr>
          <w:rFonts w:ascii="Calibri" w:eastAsia="Calibri" w:hAnsi="Calibri" w:cs="Calibri"/>
          <w:w w:val="99"/>
        </w:rPr>
        <w:t>-Mar’0</w:t>
      </w:r>
      <w:r w:rsidR="006B12C0"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 w:rsidR="00D4357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Manager</w:t>
      </w:r>
    </w:p>
    <w:p w:rsidR="00D4357D" w:rsidRDefault="00D4357D">
      <w:pPr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Apr</w:t>
      </w:r>
      <w:r w:rsidR="006B12C0">
        <w:rPr>
          <w:rFonts w:ascii="Calibri" w:eastAsia="Calibri" w:hAnsi="Calibri" w:cs="Calibri"/>
          <w:w w:val="99"/>
        </w:rPr>
        <w:t>’07-Mar’08 as Sr.Manager</w:t>
      </w:r>
    </w:p>
    <w:p w:rsidR="001F1490" w:rsidRDefault="00231A09">
      <w:pPr>
        <w:spacing w:line="240" w:lineRule="exact"/>
        <w:ind w:left="111"/>
        <w:rPr>
          <w:rFonts w:ascii="Calibri" w:eastAsia="Calibri" w:hAnsi="Calibri" w:cs="Calibri"/>
        </w:rPr>
        <w:sectPr w:rsidR="001F1490">
          <w:type w:val="continuous"/>
          <w:pgSz w:w="12240" w:h="15840"/>
          <w:pgMar w:top="20" w:right="1120" w:bottom="280" w:left="700" w:header="720" w:footer="720" w:gutter="0"/>
          <w:cols w:space="720"/>
        </w:sectPr>
      </w:pPr>
      <w:r>
        <w:rPr>
          <w:rFonts w:ascii="Calibri" w:eastAsia="Calibri" w:hAnsi="Calibri" w:cs="Calibri"/>
          <w:w w:val="99"/>
        </w:rPr>
        <w:t>Since</w:t>
      </w:r>
      <w:r>
        <w:rPr>
          <w:rFonts w:ascii="Calibri" w:eastAsia="Calibri" w:hAnsi="Calibri" w:cs="Calibri"/>
        </w:rPr>
        <w:t xml:space="preserve"> </w:t>
      </w:r>
      <w:r w:rsidR="006B12C0">
        <w:rPr>
          <w:rFonts w:ascii="Calibri" w:eastAsia="Calibri" w:hAnsi="Calibri" w:cs="Calibri"/>
          <w:w w:val="99"/>
        </w:rPr>
        <w:t>Apr’2012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 w:rsidR="006F23A8">
        <w:rPr>
          <w:rFonts w:ascii="Calibri" w:eastAsia="Calibri" w:hAnsi="Calibri" w:cs="Calibri"/>
        </w:rPr>
        <w:t xml:space="preserve">Assistant General Manager </w:t>
      </w:r>
      <w:r w:rsidR="006B12C0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w w:val="99"/>
        </w:rPr>
        <w:t>SAP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Consultant</w:t>
      </w:r>
      <w:r w:rsidR="006F23A8">
        <w:rPr>
          <w:rFonts w:ascii="Calibri" w:eastAsia="Calibri" w:hAnsi="Calibri" w:cs="Calibri"/>
          <w:w w:val="99"/>
        </w:rPr>
        <w:t xml:space="preserve"> </w:t>
      </w:r>
    </w:p>
    <w:p w:rsidR="001F1490" w:rsidRDefault="00231A09">
      <w:pPr>
        <w:spacing w:before="46"/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lastRenderedPageBreak/>
        <w:t>Key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Result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Areas:</w:t>
      </w:r>
    </w:p>
    <w:p w:rsidR="001F1490" w:rsidRDefault="00231A09">
      <w:pPr>
        <w:spacing w:line="240" w:lineRule="exact"/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w w:val="99"/>
        </w:rPr>
        <w:t>As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b/>
          <w:i/>
          <w:w w:val="99"/>
        </w:rPr>
        <w:t>MM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b/>
          <w:i/>
          <w:w w:val="99"/>
        </w:rPr>
        <w:t>Functional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b/>
          <w:i/>
          <w:w w:val="99"/>
        </w:rPr>
        <w:t>Consultant</w:t>
      </w:r>
    </w:p>
    <w:p w:rsidR="001F1490" w:rsidRPr="00231A09" w:rsidRDefault="00231A09" w:rsidP="00231A09">
      <w:pPr>
        <w:pStyle w:val="ListParagraph"/>
        <w:numPr>
          <w:ilvl w:val="0"/>
          <w:numId w:val="6"/>
        </w:numPr>
        <w:tabs>
          <w:tab w:val="left" w:pos="460"/>
        </w:tabs>
        <w:ind w:right="80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Gathering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business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process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requirements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preparing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business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blueprint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document,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configuring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solutions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 conducting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unit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&amp;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integration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testing</w:t>
      </w:r>
    </w:p>
    <w:p w:rsidR="001F1490" w:rsidRPr="00231A09" w:rsidRDefault="00231A09" w:rsidP="00231A09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Interfacing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between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Business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Operations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Team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for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analyzing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&amp;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mapping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As-Is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Process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defining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To-</w:t>
      </w:r>
    </w:p>
    <w:p w:rsidR="001F1490" w:rsidRPr="00231A09" w:rsidRDefault="00231A09" w:rsidP="00231A09">
      <w:pPr>
        <w:pStyle w:val="ListParagraph"/>
        <w:ind w:left="471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Be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Process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basis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of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business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requirements</w:t>
      </w:r>
    </w:p>
    <w:p w:rsidR="001F1490" w:rsidRPr="00231A09" w:rsidRDefault="00231A09" w:rsidP="00231A09">
      <w:pPr>
        <w:pStyle w:val="ListParagraph"/>
        <w:numPr>
          <w:ilvl w:val="0"/>
          <w:numId w:val="6"/>
        </w:numPr>
        <w:tabs>
          <w:tab w:val="left" w:pos="460"/>
        </w:tabs>
        <w:ind w:right="92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Translating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business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requirements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into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functional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requirements;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preparing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functional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specifications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documents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for enhancements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customization</w:t>
      </w:r>
    </w:p>
    <w:p w:rsidR="001F1490" w:rsidRPr="00231A09" w:rsidRDefault="00231A09" w:rsidP="00231A09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Planning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coordinating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between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business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development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teams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for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testing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of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newly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developed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or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enhanced</w:t>
      </w:r>
    </w:p>
    <w:p w:rsidR="001F1490" w:rsidRPr="00231A09" w:rsidRDefault="00231A09" w:rsidP="00231A09">
      <w:pPr>
        <w:pStyle w:val="ListParagraph"/>
        <w:ind w:left="471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Applications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for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SAP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MM</w:t>
      </w:r>
    </w:p>
    <w:p w:rsidR="001F1490" w:rsidRPr="00231A09" w:rsidRDefault="00231A09" w:rsidP="00231A09">
      <w:pPr>
        <w:pStyle w:val="ListParagraph"/>
        <w:numPr>
          <w:ilvl w:val="0"/>
          <w:numId w:val="6"/>
        </w:numPr>
        <w:spacing w:before="5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Configuring</w:t>
      </w:r>
      <w:r w:rsidRPr="00231A09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various </w:t>
      </w:r>
      <w:r w:rsidRPr="00231A09">
        <w:rPr>
          <w:rFonts w:ascii="Calibri" w:eastAsia="Calibri" w:hAnsi="Calibri" w:cs="Calibri"/>
          <w:w w:val="99"/>
        </w:rPr>
        <w:t>document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types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for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purchase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cycle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integrating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MM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module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with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other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modules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like</w:t>
      </w:r>
      <w:r>
        <w:rPr>
          <w:rFonts w:ascii="Calibri" w:eastAsia="Calibri" w:hAnsi="Calibri" w:cs="Calibri"/>
          <w:w w:val="99"/>
        </w:rPr>
        <w:t xml:space="preserve"> </w:t>
      </w:r>
      <w:r w:rsidRPr="00231A09">
        <w:rPr>
          <w:rFonts w:ascii="Calibri" w:eastAsia="Calibri" w:hAnsi="Calibri" w:cs="Calibri"/>
          <w:w w:val="99"/>
        </w:rPr>
        <w:t>PP/QM/SD/FICO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module</w:t>
      </w:r>
    </w:p>
    <w:p w:rsidR="001F1490" w:rsidRPr="00231A09" w:rsidRDefault="00231A09" w:rsidP="00231A09">
      <w:pPr>
        <w:pStyle w:val="ListParagraph"/>
        <w:numPr>
          <w:ilvl w:val="0"/>
          <w:numId w:val="6"/>
        </w:numPr>
        <w:spacing w:before="5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Offering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production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support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conducting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training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&amp;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documentation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of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MM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versions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4.7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to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6.0</w:t>
      </w:r>
    </w:p>
    <w:p w:rsidR="001F1490" w:rsidRPr="00231A09" w:rsidRDefault="00231A09" w:rsidP="00231A09">
      <w:pPr>
        <w:pStyle w:val="ListParagraph"/>
        <w:numPr>
          <w:ilvl w:val="0"/>
          <w:numId w:val="6"/>
        </w:numPr>
        <w:spacing w:before="3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Troubleshooting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production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problems,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configuring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issues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offering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post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go-live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support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training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to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end-users</w:t>
      </w:r>
    </w:p>
    <w:p w:rsidR="001F1490" w:rsidRDefault="001F1490">
      <w:pPr>
        <w:spacing w:before="19" w:line="200" w:lineRule="exact"/>
      </w:pPr>
    </w:p>
    <w:p w:rsidR="001F1490" w:rsidRDefault="00231A09">
      <w:pPr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w w:val="99"/>
        </w:rPr>
        <w:t>As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b/>
          <w:i/>
          <w:w w:val="99"/>
        </w:rPr>
        <w:t>Purchase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b/>
          <w:i/>
          <w:w w:val="99"/>
        </w:rPr>
        <w:t>Head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tabs>
          <w:tab w:val="left" w:pos="460"/>
        </w:tabs>
        <w:spacing w:before="11" w:line="240" w:lineRule="exact"/>
        <w:ind w:right="84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Led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strategic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sourcing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&amp;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procurement</w:t>
      </w:r>
      <w:r w:rsidRPr="00231A09">
        <w:rPr>
          <w:rFonts w:ascii="Calibri" w:eastAsia="Calibri" w:hAnsi="Calibri" w:cs="Calibri"/>
          <w:b/>
        </w:rPr>
        <w:t xml:space="preserve">   </w:t>
      </w:r>
      <w:r w:rsidRPr="00231A09">
        <w:rPr>
          <w:rFonts w:ascii="Calibri" w:eastAsia="Calibri" w:hAnsi="Calibri" w:cs="Calibri"/>
          <w:w w:val="99"/>
        </w:rPr>
        <w:t>of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packaging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material,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component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parts,</w:t>
      </w:r>
      <w:r w:rsidRPr="00231A09">
        <w:rPr>
          <w:rFonts w:ascii="Calibri" w:eastAsia="Calibri" w:hAnsi="Calibri" w:cs="Calibri"/>
        </w:rPr>
        <w:t xml:space="preserve">   </w:t>
      </w:r>
      <w:r w:rsidRPr="00231A09">
        <w:rPr>
          <w:rFonts w:ascii="Calibri" w:eastAsia="Calibri" w:hAnsi="Calibri" w:cs="Calibri"/>
          <w:w w:val="99"/>
        </w:rPr>
        <w:t>machine,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production/laboratory chemicals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indirect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service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tabs>
          <w:tab w:val="left" w:pos="460"/>
        </w:tabs>
        <w:spacing w:before="15" w:line="240" w:lineRule="exact"/>
        <w:ind w:right="88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Developed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procurement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strategy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w w:val="99"/>
        </w:rPr>
        <w:t>including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identifying,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developing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negotiating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with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vendors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on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basis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of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cost analysis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alternate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quotes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while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adhering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to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budget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requirements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tabs>
          <w:tab w:val="left" w:pos="460"/>
        </w:tabs>
        <w:spacing w:before="15" w:line="240" w:lineRule="exact"/>
        <w:ind w:right="77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b/>
          <w:w w:val="99"/>
        </w:rPr>
        <w:t>Forecasted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demand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w w:val="99"/>
        </w:rPr>
        <w:t>in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collaboration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with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Factory,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Stores,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QC,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Production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In-charge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managed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contract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and supplier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performance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spacing w:before="7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Reviewed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quotations,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negotiated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on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the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commercial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&amp;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legal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terms</w:t>
      </w:r>
      <w:r w:rsidRPr="00231A09">
        <w:rPr>
          <w:rFonts w:ascii="Calibri" w:eastAsia="Calibri" w:hAnsi="Calibri" w:cs="Calibri"/>
          <w:w w:val="99"/>
        </w:rPr>
        <w:t>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formulated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contracts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released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PO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tabs>
          <w:tab w:val="left" w:pos="460"/>
        </w:tabs>
        <w:spacing w:before="10" w:line="240" w:lineRule="exact"/>
        <w:ind w:right="89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Evaluated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performance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of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suppliers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criterion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such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percentage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for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rejections,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quality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improvement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rate,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timely delivery,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credit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terms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improved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supplier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performance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tabs>
          <w:tab w:val="left" w:pos="460"/>
        </w:tabs>
        <w:spacing w:before="15" w:line="240" w:lineRule="exact"/>
        <w:ind w:right="80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Administered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sourcing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of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goods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entailing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custom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clearance,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primary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delivery,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warehousing,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secondary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distribution, spare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parts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management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and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reverse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logistics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tabs>
          <w:tab w:val="left" w:pos="460"/>
        </w:tabs>
        <w:spacing w:before="14" w:line="240" w:lineRule="exact"/>
        <w:ind w:right="76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Provided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support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for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shipments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such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Goods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and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Service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Tax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(GST)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permit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declaration,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insurance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claims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w w:val="99"/>
        </w:rPr>
        <w:t>for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defective products,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receipt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of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goods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into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SAP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coordinating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with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haulers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for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timely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dispatch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collection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of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containers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spacing w:before="7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Generated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reports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spending,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demand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forecasting,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savings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w w:val="99"/>
        </w:rPr>
        <w:t>(cashable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&amp;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cost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avoidance)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and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reported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to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stakeholders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spacing w:before="3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Ensured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competitive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b/>
          <w:w w:val="99"/>
        </w:rPr>
        <w:t>sourcing</w:t>
      </w:r>
      <w:r w:rsidRPr="00231A09">
        <w:rPr>
          <w:rFonts w:ascii="Calibri" w:eastAsia="Calibri" w:hAnsi="Calibri" w:cs="Calibri"/>
          <w:b/>
        </w:rPr>
        <w:t xml:space="preserve"> </w:t>
      </w:r>
      <w:r w:rsidRPr="00231A09">
        <w:rPr>
          <w:rFonts w:ascii="Calibri" w:eastAsia="Calibri" w:hAnsi="Calibri" w:cs="Calibri"/>
          <w:w w:val="99"/>
        </w:rPr>
        <w:t>environment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leading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to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continuous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improvement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quality,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cost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&amp;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technology</w:t>
      </w:r>
    </w:p>
    <w:p w:rsidR="001F1490" w:rsidRPr="00231A09" w:rsidRDefault="00231A09" w:rsidP="00231A09">
      <w:pPr>
        <w:pStyle w:val="ListParagraph"/>
        <w:numPr>
          <w:ilvl w:val="0"/>
          <w:numId w:val="7"/>
        </w:numPr>
        <w:tabs>
          <w:tab w:val="left" w:pos="460"/>
        </w:tabs>
        <w:spacing w:before="11" w:line="240" w:lineRule="exact"/>
        <w:ind w:right="79"/>
        <w:rPr>
          <w:rFonts w:ascii="Calibri" w:eastAsia="Calibri" w:hAnsi="Calibri" w:cs="Calibri"/>
        </w:rPr>
      </w:pPr>
      <w:r w:rsidRPr="00231A09">
        <w:rPr>
          <w:rFonts w:ascii="Calibri" w:eastAsia="Calibri" w:hAnsi="Calibri" w:cs="Calibri"/>
          <w:w w:val="99"/>
        </w:rPr>
        <w:t>Drove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the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process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improvement,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cost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reduction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b/>
          <w:w w:val="99"/>
        </w:rPr>
        <w:t>measures</w:t>
      </w:r>
      <w:r w:rsidRPr="00231A09">
        <w:rPr>
          <w:rFonts w:ascii="Calibri" w:eastAsia="Calibri" w:hAnsi="Calibri" w:cs="Calibri"/>
          <w:b/>
        </w:rPr>
        <w:t xml:space="preserve">  </w:t>
      </w:r>
      <w:r w:rsidRPr="00231A09">
        <w:rPr>
          <w:rFonts w:ascii="Calibri" w:eastAsia="Calibri" w:hAnsi="Calibri" w:cs="Calibri"/>
          <w:w w:val="99"/>
        </w:rPr>
        <w:t>such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as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alternate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sourcing,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import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substitution,</w:t>
      </w:r>
      <w:r w:rsidRPr="00231A09">
        <w:rPr>
          <w:rFonts w:ascii="Calibri" w:eastAsia="Calibri" w:hAnsi="Calibri" w:cs="Calibri"/>
        </w:rPr>
        <w:t xml:space="preserve">  </w:t>
      </w:r>
      <w:r w:rsidRPr="00231A09">
        <w:rPr>
          <w:rFonts w:ascii="Calibri" w:eastAsia="Calibri" w:hAnsi="Calibri" w:cs="Calibri"/>
          <w:w w:val="99"/>
        </w:rPr>
        <w:t>long-term purchase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contracts,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working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capital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improvements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&amp;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supply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chain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to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maintain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overall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operational</w:t>
      </w:r>
      <w:r w:rsidRPr="00231A09">
        <w:rPr>
          <w:rFonts w:ascii="Calibri" w:eastAsia="Calibri" w:hAnsi="Calibri" w:cs="Calibri"/>
        </w:rPr>
        <w:t xml:space="preserve"> </w:t>
      </w:r>
      <w:r w:rsidRPr="00231A09">
        <w:rPr>
          <w:rFonts w:ascii="Calibri" w:eastAsia="Calibri" w:hAnsi="Calibri" w:cs="Calibri"/>
          <w:w w:val="99"/>
        </w:rPr>
        <w:t>efficiency</w:t>
      </w:r>
    </w:p>
    <w:p w:rsidR="001F1490" w:rsidRDefault="001F1490">
      <w:pPr>
        <w:spacing w:before="6" w:line="240" w:lineRule="exact"/>
        <w:rPr>
          <w:sz w:val="24"/>
          <w:szCs w:val="24"/>
        </w:rPr>
      </w:pPr>
    </w:p>
    <w:p w:rsidR="00717782" w:rsidRDefault="00D52E81" w:rsidP="00717782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pict>
          <v:group id="_x0000_s1032" style="position:absolute;margin-left:35.25pt;margin-top:462pt;width:344.25pt;height:18.45pt;z-index:-251649024;mso-position-horizontal-relative:page;mso-position-vertical-relative:page" coordorigin="690,8984" coordsize="6885,369">
            <v:shape id="_x0000_s1034" style="position:absolute;left:705;top:8999;width:330;height:330" coordorigin="705,8999" coordsize="330,330" path="m705,9329r330,l1035,8999r-330,l705,9329xe" fillcolor="#1ba7c6" stroked="f">
              <v:path arrowok="t"/>
            </v:shape>
            <v:shape id="_x0000_s1033" style="position:absolute;left:705;top:9338;width:6855;height:0" coordorigin="705,9338" coordsize="6855,0" path="m705,9338r6855,e" filled="f" strokecolor="#1ba7c6" strokeweight="1.5pt">
              <v:path arrowok="t"/>
            </v:shape>
            <w10:wrap anchorx="page" anchory="page"/>
          </v:group>
        </w:pict>
      </w:r>
    </w:p>
    <w:p w:rsidR="001F1490" w:rsidRPr="00717782" w:rsidRDefault="00717782" w:rsidP="0071778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</w:t>
      </w:r>
      <w:r w:rsidR="00231A09">
        <w:rPr>
          <w:rFonts w:ascii="Calibri" w:eastAsia="Calibri" w:hAnsi="Calibri" w:cs="Calibri"/>
          <w:b/>
          <w:sz w:val="28"/>
          <w:szCs w:val="28"/>
        </w:rPr>
        <w:t>Notable Accomplishments</w:t>
      </w:r>
    </w:p>
    <w:p w:rsidR="001F1490" w:rsidRPr="00717782" w:rsidRDefault="00231A09" w:rsidP="00717782">
      <w:pPr>
        <w:pStyle w:val="ListParagraph"/>
        <w:numPr>
          <w:ilvl w:val="0"/>
          <w:numId w:val="8"/>
        </w:numPr>
        <w:spacing w:before="5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w w:val="99"/>
        </w:rPr>
        <w:t>Successfully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implemented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SAP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upgrade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and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2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roll-out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projects</w:t>
      </w:r>
    </w:p>
    <w:p w:rsidR="001F1490" w:rsidRPr="00717782" w:rsidRDefault="00231A09" w:rsidP="00717782">
      <w:pPr>
        <w:pStyle w:val="ListParagraph"/>
        <w:numPr>
          <w:ilvl w:val="0"/>
          <w:numId w:val="8"/>
        </w:numPr>
        <w:spacing w:before="3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w w:val="99"/>
        </w:rPr>
        <w:t>Optimized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the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purchase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function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by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implementing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import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process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SAP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and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running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MRP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the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company</w:t>
      </w:r>
    </w:p>
    <w:p w:rsidR="001F1490" w:rsidRPr="00717782" w:rsidRDefault="00231A09" w:rsidP="00717782">
      <w:pPr>
        <w:pStyle w:val="ListParagraph"/>
        <w:numPr>
          <w:ilvl w:val="0"/>
          <w:numId w:val="8"/>
        </w:numPr>
        <w:spacing w:before="3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w w:val="99"/>
        </w:rPr>
        <w:t>Pivotal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the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implementation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of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Supply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Chain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Management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process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the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organization</w:t>
      </w:r>
    </w:p>
    <w:p w:rsidR="001F1490" w:rsidRPr="00717782" w:rsidRDefault="00231A09" w:rsidP="00717782">
      <w:pPr>
        <w:pStyle w:val="ListParagraph"/>
        <w:numPr>
          <w:ilvl w:val="0"/>
          <w:numId w:val="8"/>
        </w:numPr>
        <w:spacing w:before="5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w w:val="99"/>
        </w:rPr>
        <w:t>Designed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MM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and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PP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process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SAP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for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manufacturing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site</w:t>
      </w:r>
    </w:p>
    <w:p w:rsidR="001F1490" w:rsidRPr="00717782" w:rsidRDefault="00231A09" w:rsidP="00717782">
      <w:pPr>
        <w:pStyle w:val="ListParagraph"/>
        <w:numPr>
          <w:ilvl w:val="0"/>
          <w:numId w:val="8"/>
        </w:numPr>
        <w:spacing w:before="3"/>
        <w:rPr>
          <w:rFonts w:ascii="Calibri" w:eastAsia="Calibri" w:hAnsi="Calibri" w:cs="Calibri"/>
          <w:w w:val="99"/>
        </w:rPr>
      </w:pPr>
      <w:r w:rsidRPr="00717782">
        <w:rPr>
          <w:rFonts w:ascii="Calibri" w:eastAsia="Calibri" w:hAnsi="Calibri" w:cs="Calibri"/>
          <w:w w:val="99"/>
        </w:rPr>
        <w:t>Identified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&amp;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developed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vendors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as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per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the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requirements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and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reduced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the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lead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time</w:t>
      </w:r>
    </w:p>
    <w:p w:rsidR="00717782" w:rsidRDefault="00717782">
      <w:pPr>
        <w:spacing w:before="3"/>
        <w:ind w:left="111"/>
        <w:rPr>
          <w:rFonts w:ascii="Calibri" w:eastAsia="Calibri" w:hAnsi="Calibri" w:cs="Calibri"/>
        </w:rPr>
      </w:pPr>
    </w:p>
    <w:p w:rsidR="001F1490" w:rsidRDefault="00D52E81">
      <w:pPr>
        <w:spacing w:before="2" w:line="240" w:lineRule="exact"/>
        <w:rPr>
          <w:sz w:val="24"/>
          <w:szCs w:val="24"/>
        </w:rPr>
      </w:pPr>
      <w:r>
        <w:rPr>
          <w:noProof/>
        </w:rPr>
        <w:pict>
          <v:group id="_x0000_s1029" style="position:absolute;margin-left:34.5pt;margin-top:567.75pt;width:344.25pt;height:18.45pt;z-index:-251650048;mso-position-horizontal-relative:page;mso-position-vertical-relative:page" coordorigin="690,10844" coordsize="6885,369">
            <v:shape id="_x0000_s1031" style="position:absolute;left:705;top:10859;width:330;height:330" coordorigin="705,10859" coordsize="330,330" path="m705,11189r330,l1035,10859r-330,l705,11189xe" fillcolor="#1ba7c6" stroked="f">
              <v:path arrowok="t"/>
            </v:shape>
            <v:shape id="_x0000_s1030" style="position:absolute;left:705;top:11198;width:6855;height:0" coordorigin="705,11198" coordsize="6855,0" path="m705,11198r6855,e" filled="f" strokecolor="#1ba7c6" strokeweight="1.5pt">
              <v:path arrowok="t"/>
            </v:shape>
            <w10:wrap anchorx="page" anchory="page"/>
          </v:group>
        </w:pict>
      </w:r>
    </w:p>
    <w:p w:rsidR="001F1490" w:rsidRDefault="00717782" w:rsidP="0071778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</w:t>
      </w:r>
      <w:r w:rsidR="00231A09">
        <w:rPr>
          <w:rFonts w:ascii="Calibri" w:eastAsia="Calibri" w:hAnsi="Calibri" w:cs="Calibri"/>
          <w:b/>
          <w:sz w:val="28"/>
          <w:szCs w:val="28"/>
        </w:rPr>
        <w:t>Academic Details</w:t>
      </w:r>
    </w:p>
    <w:p w:rsidR="00717782" w:rsidRDefault="00231A09">
      <w:pPr>
        <w:spacing w:before="79"/>
        <w:ind w:left="111"/>
      </w:pPr>
      <w:r>
        <w:t xml:space="preserve">    </w:t>
      </w:r>
    </w:p>
    <w:p w:rsidR="001F1490" w:rsidRPr="00717782" w:rsidRDefault="00231A09" w:rsidP="00717782">
      <w:pPr>
        <w:pStyle w:val="ListParagraph"/>
        <w:numPr>
          <w:ilvl w:val="0"/>
          <w:numId w:val="9"/>
        </w:numPr>
        <w:spacing w:before="79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b/>
          <w:w w:val="99"/>
        </w:rPr>
        <w:t>MBA</w:t>
      </w:r>
      <w:r w:rsidRPr="00717782">
        <w:rPr>
          <w:rFonts w:ascii="Calibri" w:eastAsia="Calibri" w:hAnsi="Calibri" w:cs="Calibri"/>
          <w:b/>
        </w:rPr>
        <w:t xml:space="preserve"> </w:t>
      </w:r>
      <w:r w:rsidRPr="00717782">
        <w:rPr>
          <w:rFonts w:ascii="Calibri" w:eastAsia="Calibri" w:hAnsi="Calibri" w:cs="Calibri"/>
          <w:b/>
          <w:w w:val="99"/>
        </w:rPr>
        <w:t>(Material</w:t>
      </w:r>
      <w:r w:rsidRPr="00717782">
        <w:rPr>
          <w:rFonts w:ascii="Calibri" w:eastAsia="Calibri" w:hAnsi="Calibri" w:cs="Calibri"/>
          <w:b/>
        </w:rPr>
        <w:t xml:space="preserve"> </w:t>
      </w:r>
      <w:r w:rsidRPr="00717782">
        <w:rPr>
          <w:rFonts w:ascii="Calibri" w:eastAsia="Calibri" w:hAnsi="Calibri" w:cs="Calibri"/>
          <w:b/>
          <w:w w:val="99"/>
        </w:rPr>
        <w:t>Management)</w:t>
      </w:r>
      <w:r w:rsidRPr="00717782">
        <w:rPr>
          <w:rFonts w:ascii="Calibri" w:eastAsia="Calibri" w:hAnsi="Calibri" w:cs="Calibri"/>
          <w:b/>
        </w:rPr>
        <w:t xml:space="preserve"> </w:t>
      </w:r>
      <w:r w:rsidRPr="00717782">
        <w:rPr>
          <w:rFonts w:ascii="Calibri" w:eastAsia="Calibri" w:hAnsi="Calibri" w:cs="Calibri"/>
          <w:w w:val="99"/>
        </w:rPr>
        <w:t>from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Indian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Institute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of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Management,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Mumbai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2003</w:t>
      </w:r>
    </w:p>
    <w:p w:rsidR="001F1490" w:rsidRPr="00717782" w:rsidRDefault="00231A09" w:rsidP="00717782">
      <w:pPr>
        <w:pStyle w:val="ListParagraph"/>
        <w:numPr>
          <w:ilvl w:val="0"/>
          <w:numId w:val="9"/>
        </w:numPr>
        <w:spacing w:before="40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b/>
          <w:w w:val="99"/>
        </w:rPr>
        <w:t>B.A.</w:t>
      </w:r>
      <w:r w:rsidRPr="00717782">
        <w:rPr>
          <w:rFonts w:ascii="Calibri" w:eastAsia="Calibri" w:hAnsi="Calibri" w:cs="Calibri"/>
          <w:b/>
        </w:rPr>
        <w:t xml:space="preserve"> </w:t>
      </w:r>
      <w:r w:rsidRPr="00717782">
        <w:rPr>
          <w:rFonts w:ascii="Calibri" w:eastAsia="Calibri" w:hAnsi="Calibri" w:cs="Calibri"/>
          <w:b/>
          <w:w w:val="99"/>
        </w:rPr>
        <w:t>(Pass)</w:t>
      </w:r>
      <w:r w:rsidRPr="00717782">
        <w:rPr>
          <w:rFonts w:ascii="Calibri" w:eastAsia="Calibri" w:hAnsi="Calibri" w:cs="Calibri"/>
          <w:b/>
        </w:rPr>
        <w:t xml:space="preserve"> </w:t>
      </w:r>
      <w:r w:rsidRPr="00717782">
        <w:rPr>
          <w:rFonts w:ascii="Calibri" w:eastAsia="Calibri" w:hAnsi="Calibri" w:cs="Calibri"/>
          <w:w w:val="99"/>
        </w:rPr>
        <w:t>from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Delhi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University,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New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Delhi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</w:t>
      </w:r>
      <w:r w:rsidRPr="00717782">
        <w:rPr>
          <w:rFonts w:ascii="Calibri" w:eastAsia="Calibri" w:hAnsi="Calibri" w:cs="Calibri"/>
        </w:rPr>
        <w:t xml:space="preserve"> </w:t>
      </w:r>
      <w:r w:rsidR="000D1348">
        <w:rPr>
          <w:rFonts w:ascii="Calibri" w:eastAsia="Calibri" w:hAnsi="Calibri" w:cs="Calibri"/>
          <w:w w:val="99"/>
        </w:rPr>
        <w:t>1999</w:t>
      </w:r>
    </w:p>
    <w:p w:rsidR="001F1490" w:rsidRPr="00717782" w:rsidRDefault="00231A09" w:rsidP="000D1348">
      <w:pPr>
        <w:pStyle w:val="ListParagraph"/>
        <w:spacing w:before="34"/>
        <w:ind w:left="360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b/>
          <w:w w:val="99"/>
        </w:rPr>
        <w:t>Other</w:t>
      </w:r>
      <w:r w:rsidRPr="00717782">
        <w:rPr>
          <w:rFonts w:ascii="Calibri" w:eastAsia="Calibri" w:hAnsi="Calibri" w:cs="Calibri"/>
          <w:b/>
        </w:rPr>
        <w:t xml:space="preserve"> </w:t>
      </w:r>
      <w:r w:rsidRPr="00717782">
        <w:rPr>
          <w:rFonts w:ascii="Calibri" w:eastAsia="Calibri" w:hAnsi="Calibri" w:cs="Calibri"/>
          <w:b/>
          <w:w w:val="99"/>
        </w:rPr>
        <w:t>Courses</w:t>
      </w:r>
    </w:p>
    <w:p w:rsidR="001F1490" w:rsidRPr="00717782" w:rsidRDefault="00231A09" w:rsidP="00717782">
      <w:pPr>
        <w:pStyle w:val="ListParagraph"/>
        <w:numPr>
          <w:ilvl w:val="0"/>
          <w:numId w:val="9"/>
        </w:numPr>
        <w:spacing w:before="41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w w:val="99"/>
        </w:rPr>
        <w:t>SAP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4.7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version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Implementation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Lead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MM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Module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2005</w:t>
      </w:r>
    </w:p>
    <w:p w:rsidR="001F1490" w:rsidRPr="00717782" w:rsidRDefault="00231A09" w:rsidP="00717782">
      <w:pPr>
        <w:pStyle w:val="ListParagraph"/>
        <w:numPr>
          <w:ilvl w:val="0"/>
          <w:numId w:val="9"/>
        </w:numPr>
        <w:spacing w:before="41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w w:val="99"/>
        </w:rPr>
        <w:t>SAP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Upgrade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or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Re-implement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ECC6.0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Version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2011</w:t>
      </w:r>
    </w:p>
    <w:p w:rsidR="001F1490" w:rsidRPr="00717782" w:rsidRDefault="00231A09" w:rsidP="00717782">
      <w:pPr>
        <w:pStyle w:val="ListParagraph"/>
        <w:numPr>
          <w:ilvl w:val="0"/>
          <w:numId w:val="9"/>
        </w:numPr>
        <w:spacing w:before="39"/>
        <w:rPr>
          <w:rFonts w:ascii="Calibri" w:eastAsia="Calibri" w:hAnsi="Calibri" w:cs="Calibri"/>
        </w:rPr>
      </w:pPr>
      <w:r w:rsidRPr="00717782">
        <w:rPr>
          <w:rFonts w:ascii="Calibri" w:eastAsia="Calibri" w:hAnsi="Calibri" w:cs="Calibri"/>
          <w:w w:val="99"/>
        </w:rPr>
        <w:t>SAP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Production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Planning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(PP)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from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Ducat,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Noida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in</w:t>
      </w:r>
      <w:r w:rsidRPr="00717782">
        <w:rPr>
          <w:rFonts w:ascii="Calibri" w:eastAsia="Calibri" w:hAnsi="Calibri" w:cs="Calibri"/>
        </w:rPr>
        <w:t xml:space="preserve"> </w:t>
      </w:r>
      <w:r w:rsidRPr="00717782">
        <w:rPr>
          <w:rFonts w:ascii="Calibri" w:eastAsia="Calibri" w:hAnsi="Calibri" w:cs="Calibri"/>
          <w:w w:val="99"/>
        </w:rPr>
        <w:t>2014</w:t>
      </w:r>
    </w:p>
    <w:p w:rsidR="00717782" w:rsidRDefault="00717782">
      <w:pPr>
        <w:ind w:left="471"/>
        <w:rPr>
          <w:sz w:val="22"/>
          <w:szCs w:val="22"/>
        </w:rPr>
      </w:pPr>
    </w:p>
    <w:p w:rsidR="00717782" w:rsidRDefault="00D52E81">
      <w:pPr>
        <w:ind w:left="471"/>
        <w:rPr>
          <w:sz w:val="22"/>
          <w:szCs w:val="22"/>
        </w:rPr>
      </w:pPr>
      <w:r>
        <w:rPr>
          <w:noProof/>
        </w:rPr>
        <w:pict>
          <v:group id="_x0000_s1026" style="position:absolute;left:0;text-align:left;margin-left:35.25pt;margin-top:706.2pt;width:344.25pt;height:17.55pt;z-index:-251651072;mso-position-horizontal-relative:page;mso-position-vertical-relative:page" coordorigin="684,13248" coordsize="6885,351">
            <v:shape id="_x0000_s1028" style="position:absolute;left:708;top:13258;width:330;height:330" coordorigin="708,13258" coordsize="330,330" path="m708,13588r330,l1038,13258r-330,l708,13588xe" fillcolor="#1ba7c6" stroked="f">
              <v:path arrowok="t"/>
            </v:shape>
            <v:shape id="_x0000_s1027" style="position:absolute;left:699;top:13584;width:6855;height:0" coordorigin="699,13584" coordsize="6855,0" path="m699,13584r6855,e" filled="f" strokecolor="#1ba7c6" strokeweight="1.5pt">
              <v:path arrowok="t"/>
            </v:shape>
            <w10:wrap anchorx="page" anchory="page"/>
          </v:group>
        </w:pict>
      </w:r>
    </w:p>
    <w:p w:rsidR="001F1490" w:rsidRDefault="00717782" w:rsidP="0071778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</w:t>
      </w:r>
      <w:r w:rsidR="00231A09">
        <w:rPr>
          <w:rFonts w:ascii="Calibri" w:eastAsia="Calibri" w:hAnsi="Calibri" w:cs="Calibri"/>
          <w:b/>
          <w:sz w:val="28"/>
          <w:szCs w:val="28"/>
        </w:rPr>
        <w:t>Personal Details</w:t>
      </w:r>
    </w:p>
    <w:p w:rsidR="001F1490" w:rsidRDefault="001F1490">
      <w:pPr>
        <w:spacing w:before="5" w:line="240" w:lineRule="exact"/>
        <w:rPr>
          <w:sz w:val="24"/>
          <w:szCs w:val="24"/>
        </w:rPr>
      </w:pPr>
    </w:p>
    <w:p w:rsidR="001F1490" w:rsidRDefault="00231A09">
      <w:pPr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Date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of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Birth:</w:t>
      </w:r>
      <w:r>
        <w:rPr>
          <w:rFonts w:ascii="Calibri" w:eastAsia="Calibri" w:hAnsi="Calibri" w:cs="Calibri"/>
          <w:b/>
        </w:rPr>
        <w:t xml:space="preserve">                                       </w:t>
      </w:r>
      <w:r>
        <w:rPr>
          <w:rFonts w:ascii="Calibri" w:eastAsia="Calibri" w:hAnsi="Calibri" w:cs="Calibri"/>
          <w:w w:val="99"/>
        </w:rPr>
        <w:t>07.10.198</w:t>
      </w:r>
      <w:r w:rsidR="000D1348">
        <w:rPr>
          <w:rFonts w:ascii="Calibri" w:eastAsia="Calibri" w:hAnsi="Calibri" w:cs="Calibri"/>
          <w:w w:val="99"/>
        </w:rPr>
        <w:t>0</w:t>
      </w:r>
    </w:p>
    <w:p w:rsidR="001F1490" w:rsidRDefault="00231A09">
      <w:pPr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Languages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Known:</w:t>
      </w:r>
      <w:r>
        <w:rPr>
          <w:rFonts w:ascii="Calibri" w:eastAsia="Calibri" w:hAnsi="Calibri" w:cs="Calibri"/>
          <w:b/>
        </w:rPr>
        <w:t xml:space="preserve">                             </w:t>
      </w:r>
      <w:r>
        <w:rPr>
          <w:rFonts w:ascii="Calibri" w:eastAsia="Calibri" w:hAnsi="Calibri" w:cs="Calibri"/>
          <w:w w:val="99"/>
        </w:rPr>
        <w:t>English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Hindi</w:t>
      </w:r>
    </w:p>
    <w:p w:rsidR="001F1490" w:rsidRDefault="00231A09">
      <w:pPr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Address:</w:t>
      </w:r>
      <w:r>
        <w:rPr>
          <w:rFonts w:ascii="Calibri" w:eastAsia="Calibri" w:hAnsi="Calibri" w:cs="Calibri"/>
          <w:b/>
        </w:rPr>
        <w:t xml:space="preserve">                                   </w:t>
      </w:r>
      <w:r w:rsidR="00717782"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Sector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37,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House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1016,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Noida,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UP-201301</w:t>
      </w:r>
      <w:r w:rsidR="00717782">
        <w:rPr>
          <w:rFonts w:ascii="Calibri" w:eastAsia="Calibri" w:hAnsi="Calibri" w:cs="Calibri"/>
          <w:w w:val="99"/>
        </w:rPr>
        <w:t>(India)</w:t>
      </w:r>
    </w:p>
    <w:sectPr w:rsidR="001F1490">
      <w:pgSz w:w="12240" w:h="15840"/>
      <w:pgMar w:top="580" w:right="11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335"/>
    <w:multiLevelType w:val="multilevel"/>
    <w:tmpl w:val="5BE860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C81D79"/>
    <w:multiLevelType w:val="hybridMultilevel"/>
    <w:tmpl w:val="2FE6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10DD"/>
    <w:multiLevelType w:val="hybridMultilevel"/>
    <w:tmpl w:val="3B5CA788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3" w15:restartNumberingAfterBreak="0">
    <w:nsid w:val="285C1D97"/>
    <w:multiLevelType w:val="hybridMultilevel"/>
    <w:tmpl w:val="AF92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D527B"/>
    <w:multiLevelType w:val="hybridMultilevel"/>
    <w:tmpl w:val="E8A6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C3625"/>
    <w:multiLevelType w:val="hybridMultilevel"/>
    <w:tmpl w:val="EA069DAA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6" w15:restartNumberingAfterBreak="0">
    <w:nsid w:val="401B0202"/>
    <w:multiLevelType w:val="hybridMultilevel"/>
    <w:tmpl w:val="876A9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6C3017"/>
    <w:multiLevelType w:val="hybridMultilevel"/>
    <w:tmpl w:val="51301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CE19AC"/>
    <w:multiLevelType w:val="hybridMultilevel"/>
    <w:tmpl w:val="46E07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90"/>
    <w:rsid w:val="00067A75"/>
    <w:rsid w:val="000D1348"/>
    <w:rsid w:val="00172249"/>
    <w:rsid w:val="00182E91"/>
    <w:rsid w:val="001F1490"/>
    <w:rsid w:val="00231A09"/>
    <w:rsid w:val="00460355"/>
    <w:rsid w:val="006B12C0"/>
    <w:rsid w:val="006F23A8"/>
    <w:rsid w:val="006F5156"/>
    <w:rsid w:val="00717782"/>
    <w:rsid w:val="00D4357D"/>
    <w:rsid w:val="00D52E81"/>
    <w:rsid w:val="00ED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10FD804F"/>
  <w15:docId w15:val="{413D3379-7E7E-4502-BFE3-1980429E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8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 MATHUR</dc:creator>
  <cp:lastModifiedBy>Guest User</cp:lastModifiedBy>
  <cp:revision>2</cp:revision>
  <dcterms:created xsi:type="dcterms:W3CDTF">2018-07-12T08:05:00Z</dcterms:created>
  <dcterms:modified xsi:type="dcterms:W3CDTF">2018-07-12T08:05:00Z</dcterms:modified>
</cp:coreProperties>
</file>