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989" w:rsidRDefault="00164989" w:rsidP="00B1149D">
      <w:pPr>
        <w:jc w:val="both"/>
        <w:rPr>
          <w:b/>
          <w:color w:val="365F91"/>
          <w:sz w:val="26"/>
          <w:szCs w:val="24"/>
        </w:rPr>
      </w:pPr>
    </w:p>
    <w:p w:rsidR="00BD0065" w:rsidRPr="00BD0065" w:rsidRDefault="00984146" w:rsidP="00B1149D">
      <w:pPr>
        <w:jc w:val="both"/>
        <w:rPr>
          <w:color w:val="222222"/>
          <w:sz w:val="24"/>
          <w:szCs w:val="24"/>
          <w:shd w:val="clear" w:color="auto" w:fill="FFFFFF"/>
        </w:rPr>
      </w:pPr>
      <w:r w:rsidRPr="004B5DE3">
        <w:rPr>
          <w:b/>
          <w:color w:val="365F91"/>
          <w:sz w:val="26"/>
          <w:szCs w:val="24"/>
        </w:rPr>
        <w:t>Address</w:t>
      </w:r>
      <w:r w:rsidR="00CE12CE">
        <w:rPr>
          <w:color w:val="365F91"/>
          <w:sz w:val="24"/>
          <w:szCs w:val="24"/>
        </w:rPr>
        <w:t>–</w:t>
      </w:r>
      <w:r w:rsidR="00CE12CE">
        <w:rPr>
          <w:color w:val="222222"/>
          <w:sz w:val="24"/>
          <w:szCs w:val="24"/>
          <w:shd w:val="clear" w:color="auto" w:fill="FFFFFF"/>
        </w:rPr>
        <w:t>49/289, Shirley Road, Papatoetoe, Auckland</w:t>
      </w:r>
      <w:r w:rsidR="00BD0065">
        <w:rPr>
          <w:color w:val="222222"/>
          <w:sz w:val="24"/>
          <w:szCs w:val="24"/>
          <w:shd w:val="clear" w:color="auto" w:fill="FFFFFF"/>
        </w:rPr>
        <w:t xml:space="preserve">. </w:t>
      </w:r>
    </w:p>
    <w:p w:rsidR="00F27644" w:rsidRPr="00937D23" w:rsidRDefault="00F27644" w:rsidP="00F50438">
      <w:pPr>
        <w:jc w:val="both"/>
        <w:rPr>
          <w:b/>
          <w:color w:val="365F91"/>
          <w:sz w:val="24"/>
          <w:szCs w:val="24"/>
        </w:rPr>
      </w:pPr>
      <w:r w:rsidRPr="004B5DE3">
        <w:rPr>
          <w:b/>
          <w:color w:val="365F91"/>
          <w:sz w:val="26"/>
          <w:szCs w:val="24"/>
        </w:rPr>
        <w:t>Last Work Experience</w:t>
      </w:r>
      <w:r w:rsidRPr="00937D23">
        <w:rPr>
          <w:b/>
          <w:color w:val="365F91"/>
          <w:sz w:val="24"/>
          <w:szCs w:val="24"/>
        </w:rPr>
        <w:t xml:space="preserve">– </w:t>
      </w:r>
      <w:r w:rsidR="002D35B0" w:rsidRPr="00937D23">
        <w:rPr>
          <w:color w:val="222222"/>
          <w:sz w:val="24"/>
          <w:szCs w:val="24"/>
          <w:shd w:val="clear" w:color="auto" w:fill="FFFFFF"/>
        </w:rPr>
        <w:t xml:space="preserve">Currently working at </w:t>
      </w:r>
      <w:r w:rsidR="00FF0036">
        <w:rPr>
          <w:color w:val="222222"/>
          <w:sz w:val="24"/>
          <w:szCs w:val="24"/>
          <w:shd w:val="clear" w:color="auto" w:fill="FFFFFF"/>
        </w:rPr>
        <w:t>AKS Accounting Services Limited.</w:t>
      </w:r>
    </w:p>
    <w:p w:rsidR="00F27644" w:rsidRPr="00937D23" w:rsidRDefault="00BE2105" w:rsidP="00B1149D">
      <w:pPr>
        <w:jc w:val="both"/>
        <w:rPr>
          <w:b/>
          <w:color w:val="365F91"/>
          <w:sz w:val="24"/>
          <w:szCs w:val="24"/>
        </w:rPr>
      </w:pPr>
      <w:r w:rsidRPr="00BE2105">
        <w:rPr>
          <w:b/>
          <w:noProof/>
          <w:sz w:val="24"/>
          <w:szCs w:val="24"/>
          <w:lang w:val="en-NZ" w:eastAsia="en-N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9pt;margin-top:6.6pt;width:537.75pt;height:.0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"/>
        </w:pict>
      </w:r>
    </w:p>
    <w:p w:rsidR="00944434" w:rsidRPr="00D60B5F" w:rsidRDefault="00944434" w:rsidP="00A81B2F">
      <w:pPr>
        <w:jc w:val="both"/>
        <w:rPr>
          <w:b/>
          <w:color w:val="365F91"/>
          <w:sz w:val="28"/>
          <w:szCs w:val="24"/>
        </w:rPr>
      </w:pPr>
      <w:r w:rsidRPr="00D60B5F">
        <w:rPr>
          <w:b/>
          <w:color w:val="365F91"/>
          <w:sz w:val="28"/>
          <w:szCs w:val="24"/>
        </w:rPr>
        <w:t xml:space="preserve">Professional </w:t>
      </w:r>
      <w:r w:rsidR="003038A2" w:rsidRPr="00D60B5F">
        <w:rPr>
          <w:b/>
          <w:color w:val="365F91"/>
          <w:sz w:val="28"/>
          <w:szCs w:val="24"/>
        </w:rPr>
        <w:t>Summary</w:t>
      </w:r>
    </w:p>
    <w:p w:rsidR="00971FE0" w:rsidRPr="00937D23" w:rsidRDefault="008422D9" w:rsidP="008422D9">
      <w:pPr>
        <w:jc w:val="both"/>
        <w:rPr>
          <w:sz w:val="24"/>
          <w:szCs w:val="24"/>
          <w:lang w:val="en-AU"/>
        </w:rPr>
      </w:pPr>
      <w:r>
        <w:rPr>
          <w:sz w:val="24"/>
          <w:szCs w:val="24"/>
        </w:rPr>
        <w:t xml:space="preserve">I am a </w:t>
      </w:r>
      <w:r w:rsidR="00B13AEF">
        <w:rPr>
          <w:sz w:val="24"/>
          <w:szCs w:val="24"/>
        </w:rPr>
        <w:t xml:space="preserve">result oriented professional with </w:t>
      </w:r>
      <w:r w:rsidR="007F0BB7">
        <w:rPr>
          <w:sz w:val="24"/>
          <w:szCs w:val="24"/>
        </w:rPr>
        <w:t>in-depth</w:t>
      </w:r>
      <w:r w:rsidR="00A13F2F">
        <w:rPr>
          <w:sz w:val="24"/>
          <w:szCs w:val="24"/>
        </w:rPr>
        <w:t xml:space="preserve"> knowledge of Commerce </w:t>
      </w:r>
      <w:r w:rsidR="001A2D01">
        <w:rPr>
          <w:sz w:val="24"/>
          <w:szCs w:val="24"/>
        </w:rPr>
        <w:t xml:space="preserve">and business management </w:t>
      </w:r>
      <w:r w:rsidRPr="008422D9">
        <w:rPr>
          <w:sz w:val="24"/>
          <w:szCs w:val="24"/>
        </w:rPr>
        <w:t xml:space="preserve">who possesses self-discipline and the ability to work with </w:t>
      </w:r>
      <w:r w:rsidR="00850F56" w:rsidRPr="008422D9">
        <w:rPr>
          <w:sz w:val="24"/>
          <w:szCs w:val="24"/>
        </w:rPr>
        <w:t>the minimum</w:t>
      </w:r>
      <w:r w:rsidRPr="008422D9">
        <w:rPr>
          <w:sz w:val="24"/>
          <w:szCs w:val="24"/>
        </w:rPr>
        <w:t xml:space="preserve"> of supervision</w:t>
      </w:r>
      <w:r w:rsidR="00B13AEF">
        <w:rPr>
          <w:sz w:val="24"/>
          <w:szCs w:val="24"/>
        </w:rPr>
        <w:t xml:space="preserve">. </w:t>
      </w:r>
      <w:r w:rsidRPr="008422D9">
        <w:rPr>
          <w:sz w:val="24"/>
          <w:szCs w:val="24"/>
        </w:rPr>
        <w:t xml:space="preserve">Possessing a good team </w:t>
      </w:r>
      <w:r w:rsidR="00850F56" w:rsidRPr="008422D9">
        <w:rPr>
          <w:sz w:val="24"/>
          <w:szCs w:val="24"/>
        </w:rPr>
        <w:t>spirit, deadline</w:t>
      </w:r>
      <w:r w:rsidRPr="008422D9">
        <w:rPr>
          <w:sz w:val="24"/>
          <w:szCs w:val="24"/>
        </w:rPr>
        <w:t xml:space="preserve"> orientated and having the ability to organise and present </w:t>
      </w:r>
      <w:r w:rsidR="00850F56" w:rsidRPr="008422D9">
        <w:rPr>
          <w:sz w:val="24"/>
          <w:szCs w:val="24"/>
        </w:rPr>
        <w:t>complex solutions</w:t>
      </w:r>
      <w:r w:rsidRPr="008422D9">
        <w:rPr>
          <w:sz w:val="24"/>
          <w:szCs w:val="24"/>
        </w:rPr>
        <w:t xml:space="preserve"> clearly and accurately.</w:t>
      </w:r>
    </w:p>
    <w:p w:rsidR="00971FE0" w:rsidRPr="00937D23" w:rsidRDefault="00971FE0" w:rsidP="00B1149D">
      <w:pPr>
        <w:pStyle w:val="ListParagraph"/>
        <w:widowControl w:val="0"/>
        <w:numPr>
          <w:ilvl w:val="0"/>
          <w:numId w:val="32"/>
        </w:numPr>
        <w:adjustRightInd w:val="0"/>
        <w:spacing w:after="240"/>
        <w:contextualSpacing/>
        <w:jc w:val="both"/>
        <w:rPr>
          <w:sz w:val="24"/>
          <w:szCs w:val="24"/>
          <w:lang w:val="en-AU"/>
        </w:rPr>
      </w:pPr>
      <w:r w:rsidRPr="00937D23">
        <w:rPr>
          <w:sz w:val="24"/>
          <w:szCs w:val="24"/>
          <w:lang w:val="en-AU"/>
        </w:rPr>
        <w:t>To excel and to achieve results in all operations entrusted to me.</w:t>
      </w:r>
    </w:p>
    <w:p w:rsidR="00971FE0" w:rsidRPr="00937D23" w:rsidRDefault="00971FE0" w:rsidP="00B1149D">
      <w:pPr>
        <w:pStyle w:val="ListParagraph"/>
        <w:widowControl w:val="0"/>
        <w:numPr>
          <w:ilvl w:val="0"/>
          <w:numId w:val="32"/>
        </w:numPr>
        <w:adjustRightInd w:val="0"/>
        <w:spacing w:after="240"/>
        <w:contextualSpacing/>
        <w:jc w:val="both"/>
        <w:rPr>
          <w:sz w:val="24"/>
          <w:szCs w:val="24"/>
          <w:lang w:val="en-AU"/>
        </w:rPr>
      </w:pPr>
      <w:r w:rsidRPr="00937D23">
        <w:rPr>
          <w:sz w:val="24"/>
          <w:szCs w:val="24"/>
          <w:lang w:val="en-AU"/>
        </w:rPr>
        <w:t>To maintain total accuracy in all operations.</w:t>
      </w:r>
    </w:p>
    <w:p w:rsidR="00DC7F11" w:rsidRDefault="00971FE0" w:rsidP="00F50438">
      <w:pPr>
        <w:pStyle w:val="ListParagraph"/>
        <w:widowControl w:val="0"/>
        <w:numPr>
          <w:ilvl w:val="0"/>
          <w:numId w:val="32"/>
        </w:numPr>
        <w:adjustRightInd w:val="0"/>
        <w:spacing w:after="200"/>
        <w:contextualSpacing/>
        <w:jc w:val="both"/>
        <w:rPr>
          <w:sz w:val="24"/>
          <w:szCs w:val="24"/>
          <w:lang w:val="en-AU"/>
        </w:rPr>
      </w:pPr>
      <w:r w:rsidRPr="00937D23">
        <w:rPr>
          <w:sz w:val="24"/>
          <w:szCs w:val="24"/>
          <w:lang w:val="en-AU"/>
        </w:rPr>
        <w:t>To use my strength and skills for the progress of the organization with which I am working.</w:t>
      </w:r>
    </w:p>
    <w:p w:rsidR="00164989" w:rsidRPr="00937D23" w:rsidRDefault="00164989" w:rsidP="00164989">
      <w:pPr>
        <w:pStyle w:val="ListParagraph"/>
        <w:widowControl w:val="0"/>
        <w:adjustRightInd w:val="0"/>
        <w:spacing w:after="200"/>
        <w:contextualSpacing/>
        <w:jc w:val="both"/>
        <w:rPr>
          <w:sz w:val="24"/>
          <w:szCs w:val="24"/>
          <w:lang w:val="en-AU"/>
        </w:rPr>
      </w:pPr>
    </w:p>
    <w:p w:rsidR="008F4D98" w:rsidRPr="00937D23" w:rsidRDefault="0053199A" w:rsidP="00DD35E9">
      <w:pPr>
        <w:spacing w:after="120"/>
        <w:jc w:val="both"/>
        <w:rPr>
          <w:b/>
          <w:color w:val="365F91"/>
          <w:sz w:val="24"/>
          <w:szCs w:val="24"/>
        </w:rPr>
      </w:pPr>
      <w:r w:rsidRPr="00D60B5F">
        <w:rPr>
          <w:b/>
          <w:color w:val="365F91"/>
          <w:sz w:val="28"/>
          <w:szCs w:val="24"/>
        </w:rPr>
        <w:t xml:space="preserve">Technical </w:t>
      </w:r>
      <w:r w:rsidR="00660663" w:rsidRPr="00D60B5F">
        <w:rPr>
          <w:b/>
          <w:color w:val="365F91"/>
          <w:sz w:val="28"/>
          <w:szCs w:val="24"/>
        </w:rPr>
        <w:t xml:space="preserve">Proficiencies </w:t>
      </w:r>
      <w:r w:rsidR="00EB473E" w:rsidRPr="00937D23">
        <w:rPr>
          <w:b/>
          <w:color w:val="365F91"/>
          <w:sz w:val="24"/>
          <w:szCs w:val="24"/>
        </w:rPr>
        <w:tab/>
      </w:r>
      <w:r w:rsidR="00EB473E" w:rsidRPr="00937D23">
        <w:rPr>
          <w:b/>
          <w:color w:val="365F91"/>
          <w:sz w:val="24"/>
          <w:szCs w:val="24"/>
        </w:rPr>
        <w:tab/>
      </w:r>
      <w:r w:rsidR="00EB473E" w:rsidRPr="00937D23">
        <w:rPr>
          <w:b/>
          <w:color w:val="365F91"/>
          <w:sz w:val="24"/>
          <w:szCs w:val="24"/>
        </w:rPr>
        <w:tab/>
      </w:r>
      <w:r w:rsidR="00EB473E" w:rsidRPr="00937D23">
        <w:rPr>
          <w:b/>
          <w:color w:val="365F91"/>
          <w:sz w:val="24"/>
          <w:szCs w:val="24"/>
        </w:rPr>
        <w:tab/>
      </w:r>
      <w:r w:rsidR="00EB473E" w:rsidRPr="00937D23">
        <w:rPr>
          <w:b/>
          <w:color w:val="365F91"/>
          <w:sz w:val="24"/>
          <w:szCs w:val="24"/>
        </w:rPr>
        <w:tab/>
      </w:r>
      <w:r w:rsidR="00EB473E" w:rsidRPr="00937D23">
        <w:rPr>
          <w:b/>
          <w:color w:val="365F91"/>
          <w:sz w:val="24"/>
          <w:szCs w:val="24"/>
        </w:rPr>
        <w:tab/>
      </w:r>
      <w:r w:rsidR="00EB473E" w:rsidRPr="00937D23">
        <w:rPr>
          <w:b/>
          <w:color w:val="365F91"/>
          <w:sz w:val="24"/>
          <w:szCs w:val="24"/>
        </w:rPr>
        <w:tab/>
      </w:r>
      <w:r w:rsidR="00EB473E" w:rsidRPr="00937D23">
        <w:rPr>
          <w:b/>
          <w:color w:val="365F91"/>
          <w:sz w:val="24"/>
          <w:szCs w:val="24"/>
        </w:rPr>
        <w:tab/>
      </w:r>
      <w:r w:rsidR="00EB473E" w:rsidRPr="00937D23">
        <w:rPr>
          <w:b/>
          <w:color w:val="365F91"/>
          <w:sz w:val="24"/>
          <w:szCs w:val="24"/>
        </w:rPr>
        <w:tab/>
      </w:r>
    </w:p>
    <w:p w:rsidR="008422D9" w:rsidRPr="00E6363C" w:rsidRDefault="008422D9" w:rsidP="00E6363C">
      <w:pPr>
        <w:jc w:val="both"/>
        <w:rPr>
          <w:i/>
          <w:color w:val="365F91"/>
          <w:sz w:val="24"/>
          <w:szCs w:val="24"/>
        </w:rPr>
      </w:pPr>
      <w:r>
        <w:rPr>
          <w:i/>
          <w:color w:val="365F91"/>
          <w:sz w:val="26"/>
          <w:szCs w:val="24"/>
        </w:rPr>
        <w:t>Area of Expertise</w:t>
      </w:r>
      <w:r w:rsidRPr="00937D23">
        <w:rPr>
          <w:i/>
          <w:color w:val="365F91"/>
          <w:sz w:val="24"/>
          <w:szCs w:val="24"/>
        </w:rPr>
        <w:tab/>
      </w:r>
      <w:r w:rsidRPr="00937D23">
        <w:rPr>
          <w:i/>
          <w:color w:val="365F91"/>
          <w:sz w:val="24"/>
          <w:szCs w:val="24"/>
        </w:rPr>
        <w:tab/>
      </w:r>
      <w:r w:rsidRPr="00937D23">
        <w:rPr>
          <w:i/>
          <w:color w:val="365F91"/>
          <w:sz w:val="24"/>
          <w:szCs w:val="24"/>
        </w:rPr>
        <w:tab/>
      </w:r>
      <w:r w:rsidRPr="00937D23">
        <w:rPr>
          <w:i/>
          <w:color w:val="365F91"/>
          <w:sz w:val="24"/>
          <w:szCs w:val="24"/>
        </w:rPr>
        <w:tab/>
      </w:r>
      <w:r w:rsidRPr="00937D23">
        <w:rPr>
          <w:i/>
          <w:color w:val="365F91"/>
          <w:sz w:val="24"/>
          <w:szCs w:val="24"/>
        </w:rPr>
        <w:tab/>
      </w:r>
      <w:r w:rsidRPr="00937D23">
        <w:rPr>
          <w:i/>
          <w:color w:val="365F91"/>
          <w:sz w:val="24"/>
          <w:szCs w:val="24"/>
        </w:rPr>
        <w:tab/>
      </w:r>
      <w:r w:rsidRPr="00937D23">
        <w:rPr>
          <w:i/>
          <w:color w:val="365F91"/>
          <w:sz w:val="24"/>
          <w:szCs w:val="24"/>
        </w:rPr>
        <w:tab/>
      </w:r>
      <w:r w:rsidRPr="00937D23">
        <w:rPr>
          <w:i/>
          <w:color w:val="365F91"/>
          <w:sz w:val="24"/>
          <w:szCs w:val="24"/>
        </w:rPr>
        <w:tab/>
      </w:r>
      <w:r w:rsidRPr="00937D23">
        <w:rPr>
          <w:i/>
          <w:color w:val="365F91"/>
          <w:sz w:val="24"/>
          <w:szCs w:val="24"/>
        </w:rPr>
        <w:tab/>
      </w:r>
    </w:p>
    <w:p w:rsidR="00DD35E9" w:rsidRPr="00DD35E9" w:rsidRDefault="00FF0036" w:rsidP="00DD35E9">
      <w:pPr>
        <w:numPr>
          <w:ilvl w:val="0"/>
          <w:numId w:val="31"/>
        </w:numPr>
        <w:autoSpaceDE/>
        <w:autoSpaceDN/>
        <w:jc w:val="both"/>
        <w:rPr>
          <w:sz w:val="24"/>
          <w:szCs w:val="24"/>
        </w:rPr>
      </w:pPr>
      <w:r>
        <w:rPr>
          <w:sz w:val="24"/>
          <w:szCs w:val="24"/>
        </w:rPr>
        <w:t>Data Entry.</w:t>
      </w:r>
    </w:p>
    <w:p w:rsidR="00DD35E9" w:rsidRPr="00DD35E9" w:rsidRDefault="00DD35E9" w:rsidP="00DD35E9">
      <w:pPr>
        <w:numPr>
          <w:ilvl w:val="0"/>
          <w:numId w:val="31"/>
        </w:numPr>
        <w:autoSpaceDE/>
        <w:autoSpaceDN/>
        <w:jc w:val="both"/>
        <w:rPr>
          <w:sz w:val="24"/>
          <w:szCs w:val="24"/>
        </w:rPr>
      </w:pPr>
      <w:r w:rsidRPr="00DD35E9">
        <w:rPr>
          <w:sz w:val="24"/>
          <w:szCs w:val="24"/>
        </w:rPr>
        <w:t>Addressing customer issues</w:t>
      </w:r>
      <w:r>
        <w:rPr>
          <w:sz w:val="24"/>
          <w:szCs w:val="24"/>
        </w:rPr>
        <w:t>.</w:t>
      </w:r>
    </w:p>
    <w:p w:rsidR="00DD35E9" w:rsidRDefault="00DD35E9" w:rsidP="00F50438">
      <w:pPr>
        <w:numPr>
          <w:ilvl w:val="0"/>
          <w:numId w:val="31"/>
        </w:numPr>
        <w:autoSpaceDE/>
        <w:autoSpaceDN/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>Customer Service.</w:t>
      </w:r>
    </w:p>
    <w:p w:rsidR="00943D9C" w:rsidRDefault="00943D9C" w:rsidP="00F50438">
      <w:pPr>
        <w:numPr>
          <w:ilvl w:val="0"/>
          <w:numId w:val="31"/>
        </w:numPr>
        <w:autoSpaceDE/>
        <w:autoSpaceDN/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>Examine accounting records</w:t>
      </w:r>
      <w:r w:rsidR="00BE3D7A">
        <w:rPr>
          <w:sz w:val="24"/>
          <w:szCs w:val="24"/>
        </w:rPr>
        <w:t>.</w:t>
      </w:r>
    </w:p>
    <w:p w:rsidR="00943D9C" w:rsidRDefault="00943D9C" w:rsidP="00F50438">
      <w:pPr>
        <w:numPr>
          <w:ilvl w:val="0"/>
          <w:numId w:val="31"/>
        </w:numPr>
        <w:autoSpaceDE/>
        <w:autoSpaceDN/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>Prepare financial statements and reports.</w:t>
      </w:r>
    </w:p>
    <w:p w:rsidR="00E6363C" w:rsidRDefault="00E6363C" w:rsidP="00F50438">
      <w:pPr>
        <w:numPr>
          <w:ilvl w:val="0"/>
          <w:numId w:val="31"/>
        </w:numPr>
        <w:autoSpaceDE/>
        <w:autoSpaceDN/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>Prepare and file GST reports.</w:t>
      </w:r>
    </w:p>
    <w:p w:rsidR="00A13F2F" w:rsidRDefault="00A13F2F" w:rsidP="00F50438">
      <w:pPr>
        <w:numPr>
          <w:ilvl w:val="0"/>
          <w:numId w:val="31"/>
        </w:numPr>
        <w:autoSpaceDE/>
        <w:autoSpaceDN/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>Filing Income tax returns online</w:t>
      </w:r>
    </w:p>
    <w:p w:rsidR="00164989" w:rsidRDefault="00164989" w:rsidP="00F50438">
      <w:pPr>
        <w:numPr>
          <w:ilvl w:val="0"/>
          <w:numId w:val="31"/>
        </w:numPr>
        <w:autoSpaceDE/>
        <w:autoSpaceDN/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>Payroll</w:t>
      </w:r>
    </w:p>
    <w:p w:rsidR="00A13F2F" w:rsidRDefault="00A13F2F" w:rsidP="00F50438">
      <w:pPr>
        <w:numPr>
          <w:ilvl w:val="0"/>
          <w:numId w:val="31"/>
        </w:numPr>
        <w:autoSpaceDE/>
        <w:autoSpaceDN/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>Admin tasks</w:t>
      </w:r>
    </w:p>
    <w:p w:rsidR="00A13F2F" w:rsidRDefault="00A13F2F" w:rsidP="00F50438">
      <w:pPr>
        <w:numPr>
          <w:ilvl w:val="0"/>
          <w:numId w:val="31"/>
        </w:numPr>
        <w:autoSpaceDE/>
        <w:autoSpaceDN/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>Debt Collection</w:t>
      </w:r>
    </w:p>
    <w:p w:rsidR="00164989" w:rsidRDefault="00164989" w:rsidP="00164989">
      <w:pPr>
        <w:autoSpaceDE/>
        <w:autoSpaceDN/>
        <w:spacing w:after="80"/>
        <w:ind w:left="720"/>
        <w:jc w:val="both"/>
        <w:rPr>
          <w:sz w:val="24"/>
          <w:szCs w:val="24"/>
        </w:rPr>
      </w:pPr>
    </w:p>
    <w:p w:rsidR="00B3013A" w:rsidRPr="00937D23" w:rsidRDefault="00BE3D7A" w:rsidP="00B1149D">
      <w:pPr>
        <w:jc w:val="both"/>
        <w:rPr>
          <w:i/>
          <w:color w:val="365F91"/>
          <w:sz w:val="24"/>
          <w:szCs w:val="24"/>
        </w:rPr>
      </w:pPr>
      <w:r>
        <w:rPr>
          <w:i/>
          <w:color w:val="365F91"/>
          <w:sz w:val="26"/>
          <w:szCs w:val="24"/>
        </w:rPr>
        <w:t>Computer Skills</w:t>
      </w:r>
      <w:r w:rsidR="00EB473E" w:rsidRPr="00937D23">
        <w:rPr>
          <w:i/>
          <w:color w:val="365F91"/>
          <w:sz w:val="24"/>
          <w:szCs w:val="24"/>
        </w:rPr>
        <w:tab/>
      </w:r>
      <w:r w:rsidR="00EB473E" w:rsidRPr="00937D23">
        <w:rPr>
          <w:i/>
          <w:color w:val="365F91"/>
          <w:sz w:val="24"/>
          <w:szCs w:val="24"/>
        </w:rPr>
        <w:tab/>
      </w:r>
      <w:r w:rsidR="00EB473E" w:rsidRPr="00937D23">
        <w:rPr>
          <w:i/>
          <w:color w:val="365F91"/>
          <w:sz w:val="24"/>
          <w:szCs w:val="24"/>
        </w:rPr>
        <w:tab/>
      </w:r>
      <w:r w:rsidR="00EB473E" w:rsidRPr="00937D23">
        <w:rPr>
          <w:i/>
          <w:color w:val="365F91"/>
          <w:sz w:val="24"/>
          <w:szCs w:val="24"/>
        </w:rPr>
        <w:tab/>
      </w:r>
      <w:r w:rsidR="00EB473E" w:rsidRPr="00937D23">
        <w:rPr>
          <w:i/>
          <w:color w:val="365F91"/>
          <w:sz w:val="24"/>
          <w:szCs w:val="24"/>
        </w:rPr>
        <w:tab/>
      </w:r>
      <w:r w:rsidR="00EB473E" w:rsidRPr="00937D23">
        <w:rPr>
          <w:i/>
          <w:color w:val="365F91"/>
          <w:sz w:val="24"/>
          <w:szCs w:val="24"/>
        </w:rPr>
        <w:tab/>
      </w:r>
      <w:r w:rsidR="00EB473E" w:rsidRPr="00937D23">
        <w:rPr>
          <w:i/>
          <w:color w:val="365F91"/>
          <w:sz w:val="24"/>
          <w:szCs w:val="24"/>
        </w:rPr>
        <w:tab/>
      </w:r>
      <w:r w:rsidR="00EB473E" w:rsidRPr="00937D23">
        <w:rPr>
          <w:i/>
          <w:color w:val="365F91"/>
          <w:sz w:val="24"/>
          <w:szCs w:val="24"/>
        </w:rPr>
        <w:tab/>
      </w:r>
      <w:r w:rsidR="00EB473E" w:rsidRPr="00937D23">
        <w:rPr>
          <w:i/>
          <w:color w:val="365F91"/>
          <w:sz w:val="24"/>
          <w:szCs w:val="24"/>
        </w:rPr>
        <w:tab/>
      </w:r>
      <w:r w:rsidR="00EB473E" w:rsidRPr="00937D23">
        <w:rPr>
          <w:i/>
          <w:color w:val="365F91"/>
          <w:sz w:val="24"/>
          <w:szCs w:val="24"/>
        </w:rPr>
        <w:tab/>
      </w:r>
    </w:p>
    <w:p w:rsidR="00D17C51" w:rsidRDefault="0082321C" w:rsidP="00B1149D">
      <w:pPr>
        <w:numPr>
          <w:ilvl w:val="0"/>
          <w:numId w:val="31"/>
        </w:numPr>
        <w:autoSpaceDE/>
        <w:autoSpaceDN/>
        <w:jc w:val="both"/>
        <w:rPr>
          <w:sz w:val="24"/>
          <w:szCs w:val="24"/>
        </w:rPr>
      </w:pPr>
      <w:r>
        <w:rPr>
          <w:sz w:val="24"/>
          <w:szCs w:val="24"/>
        </w:rPr>
        <w:t>Microsoft Office (MS Office and Excel)</w:t>
      </w:r>
      <w:r w:rsidR="00DD35E9">
        <w:rPr>
          <w:sz w:val="24"/>
          <w:szCs w:val="24"/>
        </w:rPr>
        <w:t>.</w:t>
      </w:r>
    </w:p>
    <w:p w:rsidR="00BE3D7A" w:rsidRDefault="00BE3D7A" w:rsidP="00B1149D">
      <w:pPr>
        <w:numPr>
          <w:ilvl w:val="0"/>
          <w:numId w:val="31"/>
        </w:numPr>
        <w:autoSpaceDE/>
        <w:autoSpaceDN/>
        <w:jc w:val="both"/>
        <w:rPr>
          <w:sz w:val="24"/>
          <w:szCs w:val="24"/>
        </w:rPr>
      </w:pPr>
      <w:r>
        <w:rPr>
          <w:sz w:val="24"/>
          <w:szCs w:val="24"/>
        </w:rPr>
        <w:t>MS-Word.</w:t>
      </w:r>
    </w:p>
    <w:p w:rsidR="00BE3D7A" w:rsidRDefault="00BE3D7A" w:rsidP="00B1149D">
      <w:pPr>
        <w:numPr>
          <w:ilvl w:val="0"/>
          <w:numId w:val="31"/>
        </w:numPr>
        <w:autoSpaceDE/>
        <w:autoSpaceDN/>
        <w:jc w:val="both"/>
        <w:rPr>
          <w:sz w:val="24"/>
          <w:szCs w:val="24"/>
        </w:rPr>
      </w:pPr>
      <w:r>
        <w:rPr>
          <w:sz w:val="24"/>
          <w:szCs w:val="24"/>
        </w:rPr>
        <w:t>MYOB.</w:t>
      </w:r>
    </w:p>
    <w:p w:rsidR="00FD06D6" w:rsidRDefault="00FD06D6" w:rsidP="009835F5">
      <w:pPr>
        <w:shd w:val="clear" w:color="auto" w:fill="FFFFFF"/>
        <w:autoSpaceDE/>
        <w:autoSpaceDN/>
        <w:ind w:left="720"/>
        <w:jc w:val="both"/>
        <w:rPr>
          <w:sz w:val="24"/>
          <w:szCs w:val="24"/>
        </w:rPr>
      </w:pPr>
    </w:p>
    <w:p w:rsidR="00FD06D6" w:rsidRPr="00937D23" w:rsidRDefault="00FD06D6" w:rsidP="00FD06D6">
      <w:pPr>
        <w:jc w:val="both"/>
        <w:rPr>
          <w:i/>
          <w:color w:val="365F91"/>
          <w:sz w:val="24"/>
          <w:szCs w:val="24"/>
        </w:rPr>
      </w:pPr>
      <w:r>
        <w:rPr>
          <w:i/>
          <w:color w:val="365F91"/>
          <w:sz w:val="26"/>
          <w:szCs w:val="24"/>
        </w:rPr>
        <w:t xml:space="preserve">Other </w:t>
      </w:r>
      <w:r w:rsidRPr="00937D23">
        <w:rPr>
          <w:i/>
          <w:color w:val="365F91"/>
          <w:sz w:val="24"/>
          <w:szCs w:val="24"/>
        </w:rPr>
        <w:tab/>
      </w:r>
      <w:r w:rsidRPr="00937D23">
        <w:rPr>
          <w:i/>
          <w:color w:val="365F91"/>
          <w:sz w:val="24"/>
          <w:szCs w:val="24"/>
        </w:rPr>
        <w:tab/>
      </w:r>
      <w:r w:rsidRPr="00937D23">
        <w:rPr>
          <w:i/>
          <w:color w:val="365F91"/>
          <w:sz w:val="24"/>
          <w:szCs w:val="24"/>
        </w:rPr>
        <w:tab/>
      </w:r>
      <w:r w:rsidRPr="00937D23">
        <w:rPr>
          <w:i/>
          <w:color w:val="365F91"/>
          <w:sz w:val="24"/>
          <w:szCs w:val="24"/>
        </w:rPr>
        <w:tab/>
      </w:r>
      <w:r w:rsidRPr="00937D23">
        <w:rPr>
          <w:i/>
          <w:color w:val="365F91"/>
          <w:sz w:val="24"/>
          <w:szCs w:val="24"/>
        </w:rPr>
        <w:tab/>
      </w:r>
      <w:r w:rsidRPr="00937D23">
        <w:rPr>
          <w:i/>
          <w:color w:val="365F91"/>
          <w:sz w:val="24"/>
          <w:szCs w:val="24"/>
        </w:rPr>
        <w:tab/>
      </w:r>
      <w:r w:rsidRPr="00937D23">
        <w:rPr>
          <w:i/>
          <w:color w:val="365F91"/>
          <w:sz w:val="24"/>
          <w:szCs w:val="24"/>
        </w:rPr>
        <w:tab/>
      </w:r>
      <w:r w:rsidRPr="00937D23">
        <w:rPr>
          <w:i/>
          <w:color w:val="365F91"/>
          <w:sz w:val="24"/>
          <w:szCs w:val="24"/>
        </w:rPr>
        <w:tab/>
      </w:r>
      <w:r w:rsidRPr="00937D23">
        <w:rPr>
          <w:i/>
          <w:color w:val="365F91"/>
          <w:sz w:val="24"/>
          <w:szCs w:val="24"/>
        </w:rPr>
        <w:tab/>
      </w:r>
      <w:r w:rsidRPr="00937D23">
        <w:rPr>
          <w:i/>
          <w:color w:val="365F91"/>
          <w:sz w:val="24"/>
          <w:szCs w:val="24"/>
        </w:rPr>
        <w:tab/>
      </w:r>
    </w:p>
    <w:p w:rsidR="00FD06D6" w:rsidRDefault="006D312F" w:rsidP="00FD06D6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Strong communication skills.</w:t>
      </w:r>
    </w:p>
    <w:p w:rsidR="009A6023" w:rsidRPr="00FD06D6" w:rsidRDefault="009A6023" w:rsidP="00FD06D6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Attention to detail</w:t>
      </w:r>
    </w:p>
    <w:p w:rsidR="00164989" w:rsidRPr="009A6023" w:rsidRDefault="00E66226" w:rsidP="009A6023">
      <w:pPr>
        <w:pStyle w:val="ListParagraph"/>
        <w:numPr>
          <w:ilvl w:val="0"/>
          <w:numId w:val="31"/>
        </w:numPr>
        <w:spacing w:after="240"/>
        <w:rPr>
          <w:sz w:val="24"/>
          <w:szCs w:val="24"/>
        </w:rPr>
      </w:pPr>
      <w:r w:rsidRPr="00E66226">
        <w:rPr>
          <w:sz w:val="24"/>
          <w:szCs w:val="24"/>
        </w:rPr>
        <w:t>Effective interpersonal and presentation skills</w:t>
      </w:r>
      <w:r>
        <w:rPr>
          <w:sz w:val="24"/>
          <w:szCs w:val="24"/>
        </w:rPr>
        <w:t>.</w:t>
      </w:r>
    </w:p>
    <w:p w:rsidR="00164989" w:rsidRPr="00587183" w:rsidRDefault="00E16964" w:rsidP="00F50438">
      <w:pPr>
        <w:autoSpaceDE/>
        <w:autoSpaceDN/>
        <w:spacing w:after="120"/>
        <w:jc w:val="both"/>
        <w:rPr>
          <w:b/>
          <w:color w:val="365F91"/>
          <w:sz w:val="28"/>
          <w:szCs w:val="24"/>
        </w:rPr>
      </w:pPr>
      <w:r w:rsidRPr="00587183">
        <w:rPr>
          <w:b/>
          <w:color w:val="365F91"/>
          <w:sz w:val="28"/>
          <w:szCs w:val="24"/>
        </w:rPr>
        <w:t>Education</w:t>
      </w:r>
    </w:p>
    <w:p w:rsidR="00950102" w:rsidRPr="00401C51" w:rsidRDefault="00950102" w:rsidP="00950102">
      <w:pPr>
        <w:jc w:val="both"/>
        <w:rPr>
          <w:b/>
          <w:sz w:val="21"/>
          <w:szCs w:val="21"/>
        </w:rPr>
      </w:pPr>
      <w:r w:rsidRPr="00401C51">
        <w:rPr>
          <w:b/>
          <w:sz w:val="21"/>
          <w:szCs w:val="21"/>
        </w:rPr>
        <w:t>Master of Business Administration (MBA) Finance</w:t>
      </w:r>
      <w:r>
        <w:rPr>
          <w:b/>
          <w:sz w:val="21"/>
          <w:szCs w:val="21"/>
        </w:rPr>
        <w:t xml:space="preserve"> – Level 9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           2016-2018</w:t>
      </w:r>
    </w:p>
    <w:p w:rsidR="00950102" w:rsidRPr="00401C51" w:rsidRDefault="00950102" w:rsidP="00950102">
      <w:pPr>
        <w:jc w:val="both"/>
        <w:rPr>
          <w:sz w:val="21"/>
          <w:szCs w:val="21"/>
        </w:rPr>
      </w:pPr>
      <w:r w:rsidRPr="00401C51">
        <w:rPr>
          <w:sz w:val="21"/>
          <w:szCs w:val="21"/>
        </w:rPr>
        <w:t>A</w:t>
      </w:r>
      <w:r>
        <w:rPr>
          <w:sz w:val="21"/>
          <w:szCs w:val="21"/>
        </w:rPr>
        <w:t>uckland Institute of Studies</w:t>
      </w:r>
      <w:r w:rsidRPr="00401C51">
        <w:rPr>
          <w:sz w:val="21"/>
          <w:szCs w:val="21"/>
        </w:rPr>
        <w:t>, Auckland</w:t>
      </w:r>
    </w:p>
    <w:p w:rsidR="00950102" w:rsidRPr="00401C51" w:rsidRDefault="00950102" w:rsidP="00950102">
      <w:pPr>
        <w:jc w:val="both"/>
        <w:rPr>
          <w:sz w:val="21"/>
          <w:szCs w:val="21"/>
        </w:rPr>
      </w:pPr>
    </w:p>
    <w:p w:rsidR="00950102" w:rsidRPr="00401C51" w:rsidRDefault="00950102" w:rsidP="00950102">
      <w:pPr>
        <w:jc w:val="both"/>
        <w:rPr>
          <w:b/>
          <w:sz w:val="21"/>
          <w:szCs w:val="21"/>
        </w:rPr>
      </w:pPr>
      <w:r w:rsidRPr="00401C51">
        <w:rPr>
          <w:b/>
          <w:sz w:val="21"/>
          <w:szCs w:val="21"/>
        </w:rPr>
        <w:t>Masters of Commerce (M.Com)</w:t>
      </w:r>
      <w:r w:rsidRPr="00401C51">
        <w:rPr>
          <w:b/>
          <w:sz w:val="21"/>
          <w:szCs w:val="21"/>
        </w:rPr>
        <w:tab/>
      </w:r>
      <w:r w:rsidRPr="00401C51">
        <w:rPr>
          <w:b/>
          <w:sz w:val="21"/>
          <w:szCs w:val="21"/>
        </w:rPr>
        <w:tab/>
      </w:r>
      <w:r w:rsidRPr="00401C51">
        <w:rPr>
          <w:b/>
          <w:sz w:val="21"/>
          <w:szCs w:val="21"/>
        </w:rPr>
        <w:tab/>
      </w:r>
      <w:r w:rsidRPr="00401C51">
        <w:rPr>
          <w:b/>
          <w:sz w:val="21"/>
          <w:szCs w:val="21"/>
        </w:rPr>
        <w:tab/>
      </w:r>
      <w:r w:rsidRPr="00401C51">
        <w:rPr>
          <w:b/>
          <w:sz w:val="21"/>
          <w:szCs w:val="21"/>
        </w:rPr>
        <w:tab/>
      </w:r>
      <w:r w:rsidRPr="00401C51">
        <w:rPr>
          <w:b/>
          <w:sz w:val="21"/>
          <w:szCs w:val="21"/>
        </w:rPr>
        <w:tab/>
      </w:r>
      <w:r w:rsidRPr="00401C51"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>2010-2012</w:t>
      </w:r>
    </w:p>
    <w:p w:rsidR="00950102" w:rsidRPr="00401C51" w:rsidRDefault="00950102" w:rsidP="00950102">
      <w:pPr>
        <w:jc w:val="both"/>
        <w:rPr>
          <w:sz w:val="21"/>
          <w:szCs w:val="21"/>
        </w:rPr>
      </w:pPr>
      <w:r w:rsidRPr="00401C51">
        <w:rPr>
          <w:sz w:val="21"/>
          <w:szCs w:val="21"/>
        </w:rPr>
        <w:t>G</w:t>
      </w:r>
      <w:r>
        <w:rPr>
          <w:sz w:val="21"/>
          <w:szCs w:val="21"/>
        </w:rPr>
        <w:t>uru Nanak Dev University</w:t>
      </w:r>
      <w:r w:rsidRPr="00401C51">
        <w:rPr>
          <w:sz w:val="21"/>
          <w:szCs w:val="21"/>
        </w:rPr>
        <w:t>, India</w:t>
      </w:r>
    </w:p>
    <w:p w:rsidR="00950102" w:rsidRPr="00401C51" w:rsidRDefault="00950102" w:rsidP="00950102">
      <w:pPr>
        <w:jc w:val="both"/>
        <w:rPr>
          <w:sz w:val="21"/>
          <w:szCs w:val="21"/>
        </w:rPr>
      </w:pPr>
    </w:p>
    <w:p w:rsidR="00950102" w:rsidRPr="00401C51" w:rsidRDefault="00950102" w:rsidP="00950102">
      <w:pPr>
        <w:jc w:val="both"/>
        <w:rPr>
          <w:b/>
          <w:sz w:val="21"/>
          <w:szCs w:val="21"/>
        </w:rPr>
      </w:pPr>
      <w:r w:rsidRPr="00401C51">
        <w:rPr>
          <w:b/>
          <w:sz w:val="21"/>
          <w:szCs w:val="21"/>
        </w:rPr>
        <w:t>Bachelor of Commerce (B.Com)</w:t>
      </w:r>
      <w:r w:rsidRPr="00401C51">
        <w:rPr>
          <w:b/>
          <w:sz w:val="21"/>
          <w:szCs w:val="21"/>
        </w:rPr>
        <w:tab/>
      </w:r>
      <w:r w:rsidRPr="00401C51">
        <w:rPr>
          <w:b/>
          <w:sz w:val="21"/>
          <w:szCs w:val="21"/>
        </w:rPr>
        <w:tab/>
      </w:r>
      <w:r w:rsidRPr="00401C51">
        <w:rPr>
          <w:b/>
          <w:sz w:val="21"/>
          <w:szCs w:val="21"/>
        </w:rPr>
        <w:tab/>
      </w:r>
      <w:r w:rsidRPr="00401C51">
        <w:rPr>
          <w:b/>
          <w:sz w:val="21"/>
          <w:szCs w:val="21"/>
        </w:rPr>
        <w:tab/>
      </w:r>
      <w:r w:rsidRPr="00401C51">
        <w:rPr>
          <w:b/>
          <w:sz w:val="21"/>
          <w:szCs w:val="21"/>
        </w:rPr>
        <w:tab/>
      </w:r>
      <w:r w:rsidRPr="00401C51">
        <w:rPr>
          <w:b/>
          <w:sz w:val="21"/>
          <w:szCs w:val="21"/>
        </w:rPr>
        <w:tab/>
      </w:r>
      <w:r w:rsidRPr="00401C51">
        <w:rPr>
          <w:b/>
          <w:sz w:val="21"/>
          <w:szCs w:val="21"/>
        </w:rPr>
        <w:tab/>
      </w:r>
      <w:r>
        <w:rPr>
          <w:b/>
          <w:sz w:val="21"/>
          <w:szCs w:val="21"/>
        </w:rPr>
        <w:t>2007-2010</w:t>
      </w:r>
    </w:p>
    <w:p w:rsidR="00950102" w:rsidRPr="00401C51" w:rsidRDefault="00950102" w:rsidP="00950102">
      <w:pPr>
        <w:jc w:val="both"/>
        <w:rPr>
          <w:sz w:val="21"/>
          <w:szCs w:val="21"/>
        </w:rPr>
      </w:pPr>
      <w:r>
        <w:rPr>
          <w:sz w:val="21"/>
          <w:szCs w:val="21"/>
        </w:rPr>
        <w:t>Guru Nanak Dev University, India</w:t>
      </w:r>
    </w:p>
    <w:p w:rsidR="00950102" w:rsidRPr="00401C51" w:rsidRDefault="00950102" w:rsidP="00950102">
      <w:pPr>
        <w:jc w:val="both"/>
        <w:rPr>
          <w:sz w:val="21"/>
          <w:szCs w:val="21"/>
        </w:rPr>
      </w:pPr>
    </w:p>
    <w:p w:rsidR="00950102" w:rsidRPr="00401C51" w:rsidRDefault="00950102" w:rsidP="00950102">
      <w:pPr>
        <w:spacing w:after="120"/>
        <w:jc w:val="both"/>
        <w:rPr>
          <w:b/>
          <w:sz w:val="21"/>
          <w:szCs w:val="21"/>
        </w:rPr>
      </w:pPr>
      <w:r w:rsidRPr="00401C51">
        <w:rPr>
          <w:b/>
          <w:sz w:val="21"/>
          <w:szCs w:val="21"/>
        </w:rPr>
        <w:t>Diploma in Finance and Accounts</w:t>
      </w:r>
      <w:r w:rsidRPr="00401C51">
        <w:rPr>
          <w:b/>
          <w:sz w:val="21"/>
          <w:szCs w:val="21"/>
        </w:rPr>
        <w:tab/>
      </w:r>
      <w:r w:rsidRPr="00401C51">
        <w:rPr>
          <w:b/>
          <w:sz w:val="21"/>
          <w:szCs w:val="21"/>
        </w:rPr>
        <w:tab/>
      </w:r>
      <w:r w:rsidRPr="00401C51">
        <w:rPr>
          <w:b/>
          <w:sz w:val="21"/>
          <w:szCs w:val="21"/>
        </w:rPr>
        <w:tab/>
      </w:r>
      <w:r w:rsidRPr="00401C51">
        <w:rPr>
          <w:b/>
          <w:sz w:val="21"/>
          <w:szCs w:val="21"/>
        </w:rPr>
        <w:tab/>
      </w:r>
      <w:r w:rsidRPr="00401C51">
        <w:rPr>
          <w:b/>
          <w:sz w:val="21"/>
          <w:szCs w:val="21"/>
        </w:rPr>
        <w:tab/>
      </w:r>
      <w:r w:rsidRPr="00401C51">
        <w:rPr>
          <w:b/>
          <w:sz w:val="21"/>
          <w:szCs w:val="21"/>
        </w:rPr>
        <w:tab/>
      </w:r>
      <w:r w:rsidRPr="00401C51">
        <w:rPr>
          <w:b/>
          <w:sz w:val="21"/>
          <w:szCs w:val="21"/>
        </w:rPr>
        <w:tab/>
      </w:r>
      <w:r>
        <w:rPr>
          <w:b/>
          <w:sz w:val="21"/>
          <w:szCs w:val="21"/>
        </w:rPr>
        <w:t>2010-2011</w:t>
      </w:r>
    </w:p>
    <w:p w:rsidR="0069103E" w:rsidRPr="001A2D01" w:rsidRDefault="00950102" w:rsidP="00D87F47">
      <w:pPr>
        <w:spacing w:after="120"/>
        <w:jc w:val="both"/>
        <w:rPr>
          <w:sz w:val="21"/>
          <w:szCs w:val="21"/>
        </w:rPr>
      </w:pPr>
      <w:r>
        <w:rPr>
          <w:sz w:val="21"/>
          <w:szCs w:val="21"/>
        </w:rPr>
        <w:t>National Institute of Information &amp; Technology</w:t>
      </w:r>
      <w:r w:rsidRPr="00401C51">
        <w:rPr>
          <w:sz w:val="21"/>
          <w:szCs w:val="21"/>
        </w:rPr>
        <w:t>, India.</w:t>
      </w:r>
    </w:p>
    <w:p w:rsidR="00FE4810" w:rsidRDefault="00FE4810" w:rsidP="00D87F47">
      <w:pPr>
        <w:spacing w:after="120"/>
        <w:jc w:val="both"/>
        <w:rPr>
          <w:b/>
          <w:color w:val="365F91"/>
          <w:sz w:val="28"/>
          <w:szCs w:val="24"/>
        </w:rPr>
      </w:pPr>
      <w:r w:rsidRPr="00D60B5F">
        <w:rPr>
          <w:b/>
          <w:color w:val="365F91"/>
          <w:sz w:val="28"/>
          <w:szCs w:val="24"/>
        </w:rPr>
        <w:lastRenderedPageBreak/>
        <w:t>Professional Experience</w:t>
      </w:r>
    </w:p>
    <w:p w:rsidR="00862F66" w:rsidRPr="00E66226" w:rsidRDefault="003F3AC7" w:rsidP="00E66226">
      <w:pPr>
        <w:pStyle w:val="ListParagraph"/>
        <w:numPr>
          <w:ilvl w:val="0"/>
          <w:numId w:val="43"/>
        </w:numPr>
        <w:shd w:val="clear" w:color="auto" w:fill="E6E6E6"/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AKS Accounting Services Limited</w:t>
      </w:r>
      <w:r w:rsidR="00862F66" w:rsidRPr="00E66226">
        <w:rPr>
          <w:b/>
          <w:bCs/>
          <w:sz w:val="28"/>
          <w:szCs w:val="28"/>
        </w:rPr>
        <w:tab/>
      </w:r>
      <w:r w:rsidR="005916E4">
        <w:rPr>
          <w:b/>
          <w:bCs/>
          <w:sz w:val="28"/>
          <w:szCs w:val="28"/>
        </w:rPr>
        <w:t xml:space="preserve">       Accounts Assistant</w:t>
      </w:r>
      <w:r w:rsidR="00862F66" w:rsidRPr="00E66226">
        <w:rPr>
          <w:b/>
          <w:bCs/>
          <w:sz w:val="28"/>
          <w:szCs w:val="28"/>
        </w:rPr>
        <w:tab/>
      </w:r>
      <w:r w:rsidR="005916E4">
        <w:rPr>
          <w:b/>
          <w:bCs/>
          <w:sz w:val="28"/>
          <w:szCs w:val="28"/>
        </w:rPr>
        <w:t xml:space="preserve">     July</w:t>
      </w:r>
      <w:r w:rsidR="00862F66" w:rsidRPr="00E66226">
        <w:rPr>
          <w:b/>
          <w:bCs/>
          <w:sz w:val="28"/>
          <w:szCs w:val="28"/>
        </w:rPr>
        <w:t>2016-Present</w:t>
      </w:r>
    </w:p>
    <w:p w:rsidR="003411D2" w:rsidRPr="00D60B5F" w:rsidRDefault="00862F66" w:rsidP="00862F66">
      <w:pPr>
        <w:spacing w:before="120"/>
        <w:jc w:val="both"/>
        <w:rPr>
          <w:b/>
          <w:bCs/>
          <w:sz w:val="26"/>
          <w:szCs w:val="26"/>
        </w:rPr>
      </w:pPr>
      <w:r w:rsidRPr="00D60B5F">
        <w:rPr>
          <w:b/>
          <w:bCs/>
          <w:sz w:val="26"/>
          <w:szCs w:val="26"/>
        </w:rPr>
        <w:t>Key Deliverables</w:t>
      </w:r>
      <w:r w:rsidR="0069103E">
        <w:rPr>
          <w:b/>
          <w:bCs/>
          <w:sz w:val="26"/>
          <w:szCs w:val="26"/>
        </w:rPr>
        <w:t>:</w:t>
      </w:r>
    </w:p>
    <w:p w:rsidR="003411D2" w:rsidRDefault="003411D2" w:rsidP="00862F66">
      <w:pPr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Credit control</w:t>
      </w:r>
    </w:p>
    <w:p w:rsidR="00F24ED7" w:rsidRDefault="003411D2" w:rsidP="00862F66">
      <w:pPr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Manages Accounts Receivable and minimise bad and doubtful debts.</w:t>
      </w:r>
    </w:p>
    <w:p w:rsidR="003411D2" w:rsidRDefault="003411D2" w:rsidP="00862F66">
      <w:pPr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Communicating with clients regarding GST Returns, Income Tax Returns, </w:t>
      </w:r>
      <w:r w:rsidR="00D71CB2">
        <w:rPr>
          <w:sz w:val="24"/>
          <w:szCs w:val="24"/>
        </w:rPr>
        <w:t>and PAYE</w:t>
      </w:r>
      <w:r>
        <w:rPr>
          <w:sz w:val="24"/>
          <w:szCs w:val="24"/>
        </w:rPr>
        <w:t>.</w:t>
      </w:r>
    </w:p>
    <w:p w:rsidR="00C215FC" w:rsidRDefault="003411D2" w:rsidP="00862F66">
      <w:pPr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r w:rsidR="00C215FC">
        <w:rPr>
          <w:sz w:val="24"/>
          <w:szCs w:val="24"/>
        </w:rPr>
        <w:t>entry.</w:t>
      </w:r>
    </w:p>
    <w:p w:rsidR="003411D2" w:rsidRDefault="00C215FC" w:rsidP="00862F66">
      <w:pPr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3411D2">
        <w:rPr>
          <w:sz w:val="24"/>
          <w:szCs w:val="24"/>
        </w:rPr>
        <w:t xml:space="preserve">reparing </w:t>
      </w:r>
      <w:r>
        <w:rPr>
          <w:sz w:val="24"/>
          <w:szCs w:val="24"/>
        </w:rPr>
        <w:t>and filing GST R</w:t>
      </w:r>
      <w:r w:rsidR="003411D2">
        <w:rPr>
          <w:sz w:val="24"/>
          <w:szCs w:val="24"/>
        </w:rPr>
        <w:t>eports</w:t>
      </w:r>
      <w:r>
        <w:rPr>
          <w:sz w:val="24"/>
          <w:szCs w:val="24"/>
        </w:rPr>
        <w:t>.</w:t>
      </w:r>
    </w:p>
    <w:p w:rsidR="00164989" w:rsidRDefault="00164989" w:rsidP="00862F66">
      <w:pPr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Filing Income Tax Returns</w:t>
      </w:r>
    </w:p>
    <w:p w:rsidR="00164989" w:rsidRDefault="00164989" w:rsidP="00862F66">
      <w:pPr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Payroll</w:t>
      </w:r>
    </w:p>
    <w:p w:rsidR="00A13F2F" w:rsidRDefault="00A13F2F" w:rsidP="00862F66">
      <w:pPr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Admin Tasks</w:t>
      </w:r>
    </w:p>
    <w:p w:rsidR="00D71CB2" w:rsidRDefault="00D71CB2" w:rsidP="00D71CB2">
      <w:pPr>
        <w:jc w:val="both"/>
        <w:rPr>
          <w:sz w:val="24"/>
          <w:szCs w:val="24"/>
        </w:rPr>
      </w:pPr>
    </w:p>
    <w:p w:rsidR="003411D2" w:rsidRPr="00937D23" w:rsidRDefault="003411D2" w:rsidP="003411D2">
      <w:pPr>
        <w:ind w:left="720"/>
        <w:jc w:val="both"/>
        <w:rPr>
          <w:sz w:val="24"/>
          <w:szCs w:val="24"/>
        </w:rPr>
      </w:pPr>
    </w:p>
    <w:p w:rsidR="00587E79" w:rsidRPr="003411D2" w:rsidRDefault="00B53415" w:rsidP="003411D2">
      <w:pPr>
        <w:pStyle w:val="ListParagraph"/>
        <w:numPr>
          <w:ilvl w:val="0"/>
          <w:numId w:val="43"/>
        </w:numPr>
        <w:shd w:val="clear" w:color="auto" w:fill="E6E6E6"/>
        <w:contextualSpacing/>
        <w:jc w:val="both"/>
        <w:rPr>
          <w:b/>
          <w:sz w:val="28"/>
          <w:szCs w:val="24"/>
        </w:rPr>
      </w:pPr>
      <w:r w:rsidRPr="003411D2">
        <w:rPr>
          <w:b/>
          <w:bCs/>
          <w:sz w:val="28"/>
          <w:szCs w:val="24"/>
        </w:rPr>
        <w:t>McDonald</w:t>
      </w:r>
      <w:r w:rsidR="0086172B" w:rsidRPr="003411D2">
        <w:rPr>
          <w:b/>
          <w:bCs/>
          <w:sz w:val="28"/>
          <w:szCs w:val="24"/>
        </w:rPr>
        <w:t>, Bombay, Auckland</w:t>
      </w:r>
      <w:r w:rsidRPr="003411D2">
        <w:rPr>
          <w:b/>
          <w:bCs/>
          <w:sz w:val="28"/>
          <w:szCs w:val="24"/>
        </w:rPr>
        <w:tab/>
      </w:r>
      <w:r w:rsidR="00467CA1" w:rsidRPr="003411D2">
        <w:rPr>
          <w:b/>
          <w:bCs/>
          <w:sz w:val="28"/>
          <w:szCs w:val="24"/>
        </w:rPr>
        <w:t xml:space="preserve">Crew </w:t>
      </w:r>
      <w:r w:rsidR="00D87F47" w:rsidRPr="003411D2">
        <w:rPr>
          <w:b/>
          <w:bCs/>
          <w:sz w:val="28"/>
          <w:szCs w:val="24"/>
        </w:rPr>
        <w:tab/>
      </w:r>
      <w:r w:rsidR="005D7C0D" w:rsidRPr="003411D2">
        <w:rPr>
          <w:b/>
          <w:bCs/>
          <w:sz w:val="28"/>
          <w:szCs w:val="24"/>
        </w:rPr>
        <w:tab/>
      </w:r>
      <w:r w:rsidR="00467CA1" w:rsidRPr="003411D2">
        <w:rPr>
          <w:b/>
          <w:bCs/>
          <w:sz w:val="28"/>
          <w:szCs w:val="24"/>
        </w:rPr>
        <w:t>March2016-July</w:t>
      </w:r>
      <w:r w:rsidR="00862F66" w:rsidRPr="003411D2">
        <w:rPr>
          <w:b/>
          <w:bCs/>
          <w:sz w:val="28"/>
          <w:szCs w:val="24"/>
        </w:rPr>
        <w:t>2016</w:t>
      </w:r>
    </w:p>
    <w:p w:rsidR="00587E79" w:rsidRPr="00937D23" w:rsidRDefault="00587E79" w:rsidP="00A81B2F">
      <w:pPr>
        <w:spacing w:before="120"/>
        <w:jc w:val="both"/>
        <w:rPr>
          <w:b/>
          <w:sz w:val="24"/>
          <w:szCs w:val="24"/>
        </w:rPr>
      </w:pPr>
      <w:r w:rsidRPr="00D60B5F">
        <w:rPr>
          <w:b/>
          <w:sz w:val="26"/>
          <w:szCs w:val="24"/>
        </w:rPr>
        <w:t>Key deliverables</w:t>
      </w:r>
      <w:r w:rsidR="00D87F47" w:rsidRPr="00D60B5F">
        <w:rPr>
          <w:b/>
          <w:sz w:val="26"/>
          <w:szCs w:val="24"/>
        </w:rPr>
        <w:t>:</w:t>
      </w:r>
    </w:p>
    <w:p w:rsidR="0086172B" w:rsidRPr="00937D23" w:rsidRDefault="0086172B" w:rsidP="00B1149D">
      <w:pPr>
        <w:numPr>
          <w:ilvl w:val="0"/>
          <w:numId w:val="25"/>
        </w:numPr>
        <w:jc w:val="both"/>
        <w:rPr>
          <w:sz w:val="24"/>
          <w:szCs w:val="24"/>
        </w:rPr>
      </w:pPr>
      <w:r w:rsidRPr="00937D23">
        <w:rPr>
          <w:sz w:val="24"/>
          <w:szCs w:val="24"/>
        </w:rPr>
        <w:t>Serving customers at drive through and front counter.</w:t>
      </w:r>
    </w:p>
    <w:p w:rsidR="00FD273A" w:rsidRPr="00937D23" w:rsidRDefault="00FD273A" w:rsidP="00B1149D">
      <w:pPr>
        <w:numPr>
          <w:ilvl w:val="0"/>
          <w:numId w:val="25"/>
        </w:numPr>
        <w:jc w:val="both"/>
        <w:rPr>
          <w:sz w:val="24"/>
          <w:szCs w:val="24"/>
        </w:rPr>
      </w:pPr>
      <w:r w:rsidRPr="00937D23">
        <w:rPr>
          <w:sz w:val="24"/>
          <w:szCs w:val="24"/>
        </w:rPr>
        <w:t>Being resilient while serving tough customers.</w:t>
      </w:r>
    </w:p>
    <w:p w:rsidR="00FD273A" w:rsidRPr="00937D23" w:rsidRDefault="00FD273A" w:rsidP="00B1149D">
      <w:pPr>
        <w:numPr>
          <w:ilvl w:val="0"/>
          <w:numId w:val="25"/>
        </w:numPr>
        <w:jc w:val="both"/>
        <w:rPr>
          <w:sz w:val="24"/>
          <w:szCs w:val="24"/>
        </w:rPr>
      </w:pPr>
      <w:r w:rsidRPr="00937D23">
        <w:rPr>
          <w:sz w:val="24"/>
          <w:szCs w:val="24"/>
        </w:rPr>
        <w:t>Providing top class services in both busy and quiet time.</w:t>
      </w:r>
    </w:p>
    <w:p w:rsidR="00FD273A" w:rsidRDefault="00FD273A" w:rsidP="00B1149D">
      <w:pPr>
        <w:numPr>
          <w:ilvl w:val="0"/>
          <w:numId w:val="25"/>
        </w:numPr>
        <w:jc w:val="both"/>
        <w:rPr>
          <w:sz w:val="24"/>
          <w:szCs w:val="24"/>
        </w:rPr>
      </w:pPr>
      <w:r w:rsidRPr="00937D23">
        <w:rPr>
          <w:sz w:val="24"/>
          <w:szCs w:val="24"/>
        </w:rPr>
        <w:t>Performing task in a team as</w:t>
      </w:r>
      <w:r w:rsidR="00EC5310" w:rsidRPr="00937D23">
        <w:rPr>
          <w:sz w:val="24"/>
          <w:szCs w:val="24"/>
        </w:rPr>
        <w:t xml:space="preserve"> a supportive team</w:t>
      </w:r>
      <w:r w:rsidRPr="00937D23">
        <w:rPr>
          <w:sz w:val="24"/>
          <w:szCs w:val="24"/>
        </w:rPr>
        <w:t xml:space="preserve"> member.</w:t>
      </w:r>
    </w:p>
    <w:p w:rsidR="00F609D7" w:rsidRDefault="00F609D7" w:rsidP="00B1149D">
      <w:pPr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Keeping a watchful eye on mystery </w:t>
      </w:r>
      <w:r w:rsidR="0008051F">
        <w:rPr>
          <w:sz w:val="24"/>
          <w:szCs w:val="24"/>
        </w:rPr>
        <w:t>shoppers</w:t>
      </w:r>
      <w:r>
        <w:rPr>
          <w:sz w:val="24"/>
          <w:szCs w:val="24"/>
        </w:rPr>
        <w:t>.</w:t>
      </w:r>
    </w:p>
    <w:p w:rsidR="00962051" w:rsidRPr="00937D23" w:rsidRDefault="00962051" w:rsidP="00B0670A">
      <w:pPr>
        <w:ind w:left="720"/>
        <w:jc w:val="both"/>
        <w:rPr>
          <w:sz w:val="24"/>
          <w:szCs w:val="24"/>
        </w:rPr>
      </w:pPr>
    </w:p>
    <w:p w:rsidR="007C7884" w:rsidRPr="00962051" w:rsidRDefault="009B6F92" w:rsidP="00962051">
      <w:pPr>
        <w:pStyle w:val="ListParagraph"/>
        <w:numPr>
          <w:ilvl w:val="0"/>
          <w:numId w:val="43"/>
        </w:numPr>
        <w:shd w:val="clear" w:color="auto" w:fill="E6E6E6"/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Kumar &amp;</w:t>
      </w:r>
      <w:r w:rsidR="00855FB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Anand Chartered </w:t>
      </w:r>
      <w:r w:rsidR="00855FBF">
        <w:rPr>
          <w:b/>
          <w:bCs/>
          <w:sz w:val="28"/>
          <w:szCs w:val="28"/>
        </w:rPr>
        <w:t>Accountants Accountant</w:t>
      </w:r>
      <w:r>
        <w:rPr>
          <w:b/>
          <w:bCs/>
          <w:sz w:val="28"/>
          <w:szCs w:val="28"/>
        </w:rPr>
        <w:t xml:space="preserve"> </w:t>
      </w:r>
      <w:r w:rsidR="00E45383">
        <w:rPr>
          <w:b/>
          <w:bCs/>
          <w:sz w:val="28"/>
          <w:szCs w:val="28"/>
        </w:rPr>
        <w:t xml:space="preserve">    Jan 2012</w:t>
      </w:r>
      <w:r w:rsidR="007C7884" w:rsidRPr="00962051">
        <w:rPr>
          <w:b/>
          <w:bCs/>
          <w:sz w:val="28"/>
          <w:szCs w:val="28"/>
        </w:rPr>
        <w:t>-Ja</w:t>
      </w:r>
      <w:r w:rsidR="00E45383">
        <w:rPr>
          <w:b/>
          <w:bCs/>
          <w:sz w:val="28"/>
          <w:szCs w:val="28"/>
        </w:rPr>
        <w:t>n</w:t>
      </w:r>
      <w:r w:rsidR="00D71CB2">
        <w:rPr>
          <w:b/>
          <w:bCs/>
          <w:sz w:val="28"/>
          <w:szCs w:val="28"/>
        </w:rPr>
        <w:t xml:space="preserve">2014 </w:t>
      </w:r>
    </w:p>
    <w:p w:rsidR="00276A2B" w:rsidRPr="00937D23" w:rsidRDefault="002D704C" w:rsidP="00A81B2F">
      <w:pPr>
        <w:spacing w:before="120"/>
        <w:jc w:val="both"/>
        <w:rPr>
          <w:sz w:val="24"/>
          <w:szCs w:val="24"/>
        </w:rPr>
      </w:pPr>
      <w:r w:rsidRPr="00C74E5E">
        <w:rPr>
          <w:b/>
          <w:sz w:val="26"/>
          <w:szCs w:val="26"/>
        </w:rPr>
        <w:t>About Company:</w:t>
      </w:r>
      <w:r w:rsidR="00855FBF">
        <w:rPr>
          <w:b/>
          <w:sz w:val="26"/>
          <w:szCs w:val="26"/>
        </w:rPr>
        <w:t xml:space="preserve"> </w:t>
      </w:r>
      <w:r w:rsidR="0086172B" w:rsidRPr="00C74E5E">
        <w:rPr>
          <w:sz w:val="24"/>
          <w:szCs w:val="24"/>
        </w:rPr>
        <w:t>It</w:t>
      </w:r>
      <w:r w:rsidR="00855FBF">
        <w:rPr>
          <w:sz w:val="24"/>
          <w:szCs w:val="24"/>
        </w:rPr>
        <w:t xml:space="preserve"> </w:t>
      </w:r>
      <w:r w:rsidR="00587183">
        <w:rPr>
          <w:sz w:val="24"/>
          <w:szCs w:val="24"/>
        </w:rPr>
        <w:t>is an</w:t>
      </w:r>
      <w:r w:rsidR="00C74E5E">
        <w:rPr>
          <w:sz w:val="24"/>
          <w:szCs w:val="24"/>
        </w:rPr>
        <w:t xml:space="preserve"> A</w:t>
      </w:r>
      <w:r w:rsidR="0038013C">
        <w:rPr>
          <w:sz w:val="24"/>
          <w:szCs w:val="24"/>
        </w:rPr>
        <w:t>ccounting firm.</w:t>
      </w:r>
    </w:p>
    <w:p w:rsidR="001A387A" w:rsidRPr="00D60B5F" w:rsidRDefault="002D704C" w:rsidP="00B1149D">
      <w:pPr>
        <w:jc w:val="both"/>
        <w:rPr>
          <w:b/>
          <w:bCs/>
          <w:sz w:val="26"/>
          <w:szCs w:val="26"/>
        </w:rPr>
      </w:pPr>
      <w:r w:rsidRPr="00D60B5F">
        <w:rPr>
          <w:b/>
          <w:bCs/>
          <w:sz w:val="26"/>
          <w:szCs w:val="26"/>
        </w:rPr>
        <w:t>Key Deliverables</w:t>
      </w:r>
    </w:p>
    <w:p w:rsidR="00ED2425" w:rsidRPr="00937D23" w:rsidRDefault="0038013C" w:rsidP="00B1149D">
      <w:pPr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Serving clients</w:t>
      </w:r>
      <w:r w:rsidR="0086172B" w:rsidRPr="00937D23">
        <w:rPr>
          <w:sz w:val="24"/>
          <w:szCs w:val="24"/>
        </w:rPr>
        <w:t xml:space="preserve"> through phone abo</w:t>
      </w:r>
      <w:r w:rsidR="0030065E">
        <w:rPr>
          <w:sz w:val="24"/>
          <w:szCs w:val="24"/>
        </w:rPr>
        <w:t xml:space="preserve">ut their queries </w:t>
      </w:r>
      <w:r>
        <w:rPr>
          <w:sz w:val="24"/>
          <w:szCs w:val="24"/>
        </w:rPr>
        <w:t>regarding their financials.</w:t>
      </w:r>
    </w:p>
    <w:p w:rsidR="0086172B" w:rsidRDefault="0038013C" w:rsidP="00B1149D">
      <w:pPr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Vouching and preparing Audit Reports &amp; recommendations.</w:t>
      </w:r>
    </w:p>
    <w:p w:rsidR="00CD20FA" w:rsidRPr="00937D23" w:rsidRDefault="00CD20FA" w:rsidP="00B1149D">
      <w:pPr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Documentation, organizing bills and files.</w:t>
      </w:r>
    </w:p>
    <w:p w:rsidR="0086172B" w:rsidRPr="00937D23" w:rsidRDefault="0038013C" w:rsidP="00A81B2F">
      <w:pPr>
        <w:numPr>
          <w:ilvl w:val="0"/>
          <w:numId w:val="27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Examining A</w:t>
      </w:r>
      <w:r w:rsidR="00D71CB2">
        <w:rPr>
          <w:sz w:val="24"/>
          <w:szCs w:val="24"/>
        </w:rPr>
        <w:t>ccounting records &amp; preparing</w:t>
      </w:r>
      <w:r>
        <w:rPr>
          <w:sz w:val="24"/>
          <w:szCs w:val="24"/>
        </w:rPr>
        <w:t xml:space="preserve"> financial statements and reports.</w:t>
      </w:r>
    </w:p>
    <w:p w:rsidR="00855FBF" w:rsidRPr="00855FBF" w:rsidRDefault="00EC5310" w:rsidP="00194034">
      <w:pPr>
        <w:jc w:val="both"/>
        <w:rPr>
          <w:b/>
          <w:color w:val="365F91"/>
          <w:sz w:val="28"/>
          <w:szCs w:val="28"/>
        </w:rPr>
      </w:pPr>
      <w:r w:rsidRPr="00D60B5F">
        <w:rPr>
          <w:b/>
          <w:color w:val="365F91"/>
          <w:sz w:val="28"/>
          <w:szCs w:val="28"/>
        </w:rPr>
        <w:t>Future Plans</w:t>
      </w:r>
    </w:p>
    <w:p w:rsidR="00B1149D" w:rsidRPr="00937D23" w:rsidRDefault="00B1149D" w:rsidP="00194034">
      <w:pPr>
        <w:spacing w:after="120"/>
        <w:jc w:val="both"/>
        <w:rPr>
          <w:sz w:val="24"/>
          <w:szCs w:val="24"/>
        </w:rPr>
      </w:pPr>
      <w:r w:rsidRPr="00937D23">
        <w:rPr>
          <w:sz w:val="24"/>
          <w:szCs w:val="24"/>
        </w:rPr>
        <w:t xml:space="preserve">I am seeking a position where I can develop and excel my skills while giving my best to an employer. I am a friendly, loyal and clearly dedicated individual who has an ambition to success in any given environment. Although I </w:t>
      </w:r>
      <w:r w:rsidR="00CF389B">
        <w:rPr>
          <w:sz w:val="24"/>
          <w:szCs w:val="24"/>
        </w:rPr>
        <w:t xml:space="preserve">have knowledge and skills infield of </w:t>
      </w:r>
      <w:r w:rsidR="004F5698">
        <w:rPr>
          <w:sz w:val="24"/>
          <w:szCs w:val="24"/>
        </w:rPr>
        <w:t>Accounting and Finance</w:t>
      </w:r>
      <w:r w:rsidRPr="00937D23">
        <w:rPr>
          <w:sz w:val="24"/>
          <w:szCs w:val="24"/>
        </w:rPr>
        <w:t xml:space="preserve">, I love to learn new </w:t>
      </w:r>
      <w:r w:rsidR="00855FBF" w:rsidRPr="00937D23">
        <w:rPr>
          <w:sz w:val="24"/>
          <w:szCs w:val="24"/>
        </w:rPr>
        <w:t>skills, enhance my knowledge,</w:t>
      </w:r>
      <w:r w:rsidRPr="00937D23">
        <w:rPr>
          <w:sz w:val="24"/>
          <w:szCs w:val="24"/>
        </w:rPr>
        <w:t xml:space="preserve"> and always up to take new challenges. I get along with others, whilst also working efficiently on my </w:t>
      </w:r>
      <w:r w:rsidR="00855FBF" w:rsidRPr="00937D23">
        <w:rPr>
          <w:sz w:val="24"/>
          <w:szCs w:val="24"/>
        </w:rPr>
        <w:t>own</w:t>
      </w:r>
      <w:r w:rsidR="00855FBF">
        <w:rPr>
          <w:sz w:val="24"/>
          <w:szCs w:val="24"/>
        </w:rPr>
        <w:t>. I</w:t>
      </w:r>
      <w:r w:rsidR="00F07631">
        <w:rPr>
          <w:sz w:val="24"/>
          <w:szCs w:val="24"/>
        </w:rPr>
        <w:t xml:space="preserve"> will try my level best for </w:t>
      </w:r>
      <w:r w:rsidRPr="00937D23">
        <w:rPr>
          <w:sz w:val="24"/>
          <w:szCs w:val="24"/>
        </w:rPr>
        <w:t>organization</w:t>
      </w:r>
      <w:r w:rsidR="00F07631">
        <w:rPr>
          <w:sz w:val="24"/>
          <w:szCs w:val="24"/>
        </w:rPr>
        <w:t xml:space="preserve">al success </w:t>
      </w:r>
      <w:r w:rsidR="00855FBF">
        <w:rPr>
          <w:sz w:val="24"/>
          <w:szCs w:val="24"/>
        </w:rPr>
        <w:t>and at</w:t>
      </w:r>
      <w:r w:rsidR="00F07631">
        <w:rPr>
          <w:sz w:val="24"/>
          <w:szCs w:val="24"/>
        </w:rPr>
        <w:t xml:space="preserve"> the same time </w:t>
      </w:r>
      <w:r w:rsidRPr="00937D23">
        <w:rPr>
          <w:sz w:val="24"/>
          <w:szCs w:val="24"/>
        </w:rPr>
        <w:t>to</w:t>
      </w:r>
      <w:r w:rsidR="00F07631">
        <w:rPr>
          <w:sz w:val="24"/>
          <w:szCs w:val="24"/>
        </w:rPr>
        <w:t xml:space="preserve"> enhance my</w:t>
      </w:r>
      <w:r w:rsidR="00D054B7">
        <w:rPr>
          <w:sz w:val="24"/>
          <w:szCs w:val="24"/>
        </w:rPr>
        <w:t xml:space="preserve"> practical</w:t>
      </w:r>
      <w:r w:rsidRPr="00937D23">
        <w:rPr>
          <w:sz w:val="24"/>
          <w:szCs w:val="24"/>
        </w:rPr>
        <w:t xml:space="preserve"> skills to </w:t>
      </w:r>
      <w:r w:rsidR="00F07631">
        <w:rPr>
          <w:sz w:val="24"/>
          <w:szCs w:val="24"/>
        </w:rPr>
        <w:t>polish myself.</w:t>
      </w:r>
    </w:p>
    <w:p w:rsidR="006E6F43" w:rsidRDefault="00E66226" w:rsidP="00A81B2F">
      <w:pPr>
        <w:jc w:val="both"/>
        <w:rPr>
          <w:b/>
          <w:color w:val="365F91"/>
          <w:sz w:val="28"/>
          <w:szCs w:val="28"/>
        </w:rPr>
      </w:pPr>
      <w:r>
        <w:rPr>
          <w:b/>
          <w:color w:val="365F91"/>
          <w:sz w:val="28"/>
          <w:szCs w:val="28"/>
        </w:rPr>
        <w:t>Strength/Skills</w:t>
      </w:r>
    </w:p>
    <w:p w:rsidR="006E6F43" w:rsidRPr="006E6F43" w:rsidRDefault="006E6F43" w:rsidP="003815AC">
      <w:pPr>
        <w:numPr>
          <w:ilvl w:val="1"/>
          <w:numId w:val="40"/>
        </w:numPr>
        <w:jc w:val="both"/>
        <w:rPr>
          <w:sz w:val="24"/>
          <w:szCs w:val="28"/>
        </w:rPr>
      </w:pPr>
      <w:r w:rsidRPr="006E6F43">
        <w:rPr>
          <w:sz w:val="24"/>
          <w:szCs w:val="28"/>
        </w:rPr>
        <w:t>Adhering to tight deadlines and multi-tasking.</w:t>
      </w:r>
    </w:p>
    <w:p w:rsidR="006E6F43" w:rsidRPr="006E6F43" w:rsidRDefault="006E6F43" w:rsidP="00F609D7">
      <w:pPr>
        <w:numPr>
          <w:ilvl w:val="1"/>
          <w:numId w:val="40"/>
        </w:numPr>
        <w:jc w:val="both"/>
        <w:rPr>
          <w:sz w:val="24"/>
          <w:szCs w:val="28"/>
        </w:rPr>
      </w:pPr>
      <w:r w:rsidRPr="006E6F43">
        <w:rPr>
          <w:sz w:val="24"/>
          <w:szCs w:val="28"/>
        </w:rPr>
        <w:t>Good team player.</w:t>
      </w:r>
    </w:p>
    <w:p w:rsidR="006E6F43" w:rsidRPr="006E6F43" w:rsidRDefault="006E6F43" w:rsidP="003815AC">
      <w:pPr>
        <w:numPr>
          <w:ilvl w:val="1"/>
          <w:numId w:val="40"/>
        </w:numPr>
        <w:jc w:val="both"/>
        <w:rPr>
          <w:sz w:val="24"/>
          <w:szCs w:val="28"/>
        </w:rPr>
      </w:pPr>
      <w:r w:rsidRPr="006E6F43">
        <w:rPr>
          <w:sz w:val="24"/>
          <w:szCs w:val="28"/>
        </w:rPr>
        <w:t>Analytical approach to problem solving.</w:t>
      </w:r>
    </w:p>
    <w:p w:rsidR="006E6F43" w:rsidRPr="006E6F43" w:rsidRDefault="006E6F43" w:rsidP="003815AC">
      <w:pPr>
        <w:numPr>
          <w:ilvl w:val="1"/>
          <w:numId w:val="40"/>
        </w:numPr>
        <w:jc w:val="both"/>
        <w:rPr>
          <w:sz w:val="24"/>
          <w:szCs w:val="28"/>
        </w:rPr>
      </w:pPr>
      <w:r w:rsidRPr="006E6F43">
        <w:rPr>
          <w:sz w:val="24"/>
          <w:szCs w:val="28"/>
        </w:rPr>
        <w:t>Pro-Active and a fast learner.</w:t>
      </w:r>
    </w:p>
    <w:p w:rsidR="006E6F43" w:rsidRPr="006E6F43" w:rsidRDefault="006E6F43" w:rsidP="003815AC">
      <w:pPr>
        <w:numPr>
          <w:ilvl w:val="1"/>
          <w:numId w:val="40"/>
        </w:numPr>
        <w:jc w:val="both"/>
        <w:rPr>
          <w:sz w:val="24"/>
          <w:szCs w:val="28"/>
        </w:rPr>
      </w:pPr>
      <w:r w:rsidRPr="006E6F43">
        <w:rPr>
          <w:sz w:val="24"/>
          <w:szCs w:val="28"/>
        </w:rPr>
        <w:t>Ability to work under pressure.</w:t>
      </w:r>
    </w:p>
    <w:p w:rsidR="006E6F43" w:rsidRPr="006E6F43" w:rsidRDefault="006E6F43" w:rsidP="003815AC">
      <w:pPr>
        <w:numPr>
          <w:ilvl w:val="1"/>
          <w:numId w:val="40"/>
        </w:numPr>
        <w:jc w:val="both"/>
        <w:rPr>
          <w:sz w:val="24"/>
          <w:szCs w:val="28"/>
        </w:rPr>
      </w:pPr>
      <w:r w:rsidRPr="006E6F43">
        <w:rPr>
          <w:sz w:val="24"/>
          <w:szCs w:val="28"/>
        </w:rPr>
        <w:t>Ability to resolve issues and work autonomously.</w:t>
      </w:r>
    </w:p>
    <w:p w:rsidR="006160F7" w:rsidRDefault="006160F7" w:rsidP="00B1149D">
      <w:pPr>
        <w:jc w:val="both"/>
        <w:rPr>
          <w:sz w:val="24"/>
          <w:szCs w:val="28"/>
        </w:rPr>
      </w:pPr>
    </w:p>
    <w:p w:rsidR="00164989" w:rsidRDefault="00164989" w:rsidP="00B1149D">
      <w:pPr>
        <w:jc w:val="both"/>
        <w:rPr>
          <w:sz w:val="24"/>
          <w:szCs w:val="28"/>
        </w:rPr>
      </w:pPr>
    </w:p>
    <w:p w:rsidR="00CC40FA" w:rsidRPr="00D60B5F" w:rsidRDefault="00CC40FA" w:rsidP="00B1149D">
      <w:pPr>
        <w:jc w:val="both"/>
        <w:rPr>
          <w:b/>
          <w:sz w:val="28"/>
          <w:szCs w:val="28"/>
        </w:rPr>
      </w:pPr>
      <w:r w:rsidRPr="00D60B5F">
        <w:rPr>
          <w:b/>
          <w:color w:val="365F91"/>
          <w:sz w:val="28"/>
          <w:szCs w:val="28"/>
        </w:rPr>
        <w:t>Personal</w:t>
      </w:r>
    </w:p>
    <w:p w:rsidR="00CC40FA" w:rsidRPr="00937D23" w:rsidRDefault="00CC40FA" w:rsidP="00B1149D">
      <w:pPr>
        <w:contextualSpacing/>
        <w:jc w:val="both"/>
        <w:rPr>
          <w:sz w:val="24"/>
          <w:szCs w:val="24"/>
        </w:rPr>
      </w:pPr>
      <w:r w:rsidRPr="00937D23">
        <w:rPr>
          <w:b/>
          <w:bCs/>
          <w:sz w:val="24"/>
          <w:szCs w:val="24"/>
        </w:rPr>
        <w:t>Full Name</w:t>
      </w:r>
      <w:r w:rsidRPr="00937D23">
        <w:rPr>
          <w:b/>
          <w:bCs/>
          <w:sz w:val="24"/>
          <w:szCs w:val="24"/>
        </w:rPr>
        <w:tab/>
      </w:r>
      <w:r w:rsidRPr="00937D23">
        <w:rPr>
          <w:b/>
          <w:bCs/>
          <w:sz w:val="24"/>
          <w:szCs w:val="24"/>
        </w:rPr>
        <w:tab/>
      </w:r>
      <w:r w:rsidRPr="00937D23">
        <w:rPr>
          <w:b/>
          <w:bCs/>
          <w:sz w:val="24"/>
          <w:szCs w:val="24"/>
        </w:rPr>
        <w:tab/>
      </w:r>
      <w:r w:rsidR="007C7884" w:rsidRPr="00937D23">
        <w:rPr>
          <w:b/>
          <w:bCs/>
          <w:sz w:val="24"/>
          <w:szCs w:val="24"/>
        </w:rPr>
        <w:tab/>
      </w:r>
      <w:r w:rsidR="00855FBF">
        <w:rPr>
          <w:sz w:val="24"/>
          <w:szCs w:val="24"/>
        </w:rPr>
        <w:t>Surinder Kaur</w:t>
      </w:r>
    </w:p>
    <w:p w:rsidR="00F25810" w:rsidRPr="00937D23" w:rsidRDefault="00F25810" w:rsidP="00B1149D">
      <w:pPr>
        <w:contextualSpacing/>
        <w:jc w:val="both"/>
        <w:rPr>
          <w:sz w:val="24"/>
          <w:szCs w:val="24"/>
        </w:rPr>
      </w:pPr>
      <w:r w:rsidRPr="00937D23">
        <w:rPr>
          <w:b/>
          <w:sz w:val="24"/>
          <w:szCs w:val="24"/>
        </w:rPr>
        <w:t>Date of Birth</w:t>
      </w:r>
      <w:r w:rsidR="003A561C" w:rsidRPr="00937D23">
        <w:rPr>
          <w:sz w:val="24"/>
          <w:szCs w:val="24"/>
        </w:rPr>
        <w:tab/>
      </w:r>
      <w:r w:rsidR="003A561C" w:rsidRPr="00937D23">
        <w:rPr>
          <w:sz w:val="24"/>
          <w:szCs w:val="24"/>
        </w:rPr>
        <w:tab/>
      </w:r>
      <w:r w:rsidR="003A561C" w:rsidRPr="00937D23">
        <w:rPr>
          <w:sz w:val="24"/>
          <w:szCs w:val="24"/>
        </w:rPr>
        <w:tab/>
      </w:r>
      <w:r w:rsidR="00937D23">
        <w:rPr>
          <w:sz w:val="24"/>
          <w:szCs w:val="24"/>
        </w:rPr>
        <w:tab/>
      </w:r>
      <w:r w:rsidR="00187514">
        <w:rPr>
          <w:sz w:val="24"/>
          <w:szCs w:val="24"/>
        </w:rPr>
        <w:t>29</w:t>
      </w:r>
      <w:r w:rsidR="007C7884" w:rsidRPr="00937D23">
        <w:rPr>
          <w:sz w:val="24"/>
          <w:szCs w:val="24"/>
          <w:vertAlign w:val="superscript"/>
        </w:rPr>
        <w:t>th</w:t>
      </w:r>
      <w:r w:rsidR="00187514">
        <w:rPr>
          <w:sz w:val="24"/>
          <w:szCs w:val="24"/>
        </w:rPr>
        <w:t xml:space="preserve"> </w:t>
      </w:r>
      <w:r w:rsidR="001A2D01">
        <w:rPr>
          <w:sz w:val="24"/>
          <w:szCs w:val="24"/>
        </w:rPr>
        <w:t>Sep</w:t>
      </w:r>
      <w:r w:rsidR="00187514">
        <w:rPr>
          <w:sz w:val="24"/>
          <w:szCs w:val="24"/>
        </w:rPr>
        <w:t xml:space="preserve"> 1988</w:t>
      </w:r>
    </w:p>
    <w:p w:rsidR="00F27644" w:rsidRPr="00855FBF" w:rsidRDefault="003A561C" w:rsidP="00855FBF">
      <w:pPr>
        <w:contextualSpacing/>
        <w:jc w:val="both"/>
        <w:rPr>
          <w:sz w:val="24"/>
          <w:szCs w:val="24"/>
        </w:rPr>
      </w:pPr>
      <w:r w:rsidRPr="00937D23">
        <w:rPr>
          <w:b/>
          <w:sz w:val="24"/>
          <w:szCs w:val="24"/>
        </w:rPr>
        <w:t>Gender</w:t>
      </w:r>
      <w:r w:rsidR="00187514">
        <w:rPr>
          <w:sz w:val="24"/>
          <w:szCs w:val="24"/>
        </w:rPr>
        <w:tab/>
      </w:r>
      <w:r w:rsidR="00187514">
        <w:rPr>
          <w:sz w:val="24"/>
          <w:szCs w:val="24"/>
        </w:rPr>
        <w:tab/>
      </w:r>
      <w:r w:rsidR="00187514">
        <w:rPr>
          <w:sz w:val="24"/>
          <w:szCs w:val="24"/>
        </w:rPr>
        <w:tab/>
        <w:t xml:space="preserve">            Fem</w:t>
      </w:r>
      <w:r w:rsidRPr="00937D23">
        <w:rPr>
          <w:sz w:val="24"/>
          <w:szCs w:val="24"/>
        </w:rPr>
        <w:t>ale</w:t>
      </w:r>
    </w:p>
    <w:p w:rsidR="00B05CBC" w:rsidRDefault="00B05CBC" w:rsidP="00A81B2F">
      <w:pPr>
        <w:tabs>
          <w:tab w:val="center" w:pos="5234"/>
        </w:tabs>
        <w:spacing w:before="240"/>
        <w:jc w:val="both"/>
        <w:rPr>
          <w:b/>
          <w:color w:val="365F91"/>
          <w:sz w:val="28"/>
          <w:szCs w:val="28"/>
        </w:rPr>
      </w:pPr>
      <w:r>
        <w:rPr>
          <w:b/>
          <w:color w:val="365F91"/>
          <w:sz w:val="28"/>
          <w:szCs w:val="28"/>
        </w:rPr>
        <w:lastRenderedPageBreak/>
        <w:t>Reference</w:t>
      </w:r>
      <w:r w:rsidR="00A81B2F">
        <w:rPr>
          <w:b/>
          <w:color w:val="365F91"/>
          <w:sz w:val="28"/>
          <w:szCs w:val="28"/>
        </w:rPr>
        <w:tab/>
      </w:r>
    </w:p>
    <w:p w:rsidR="004F7336" w:rsidRDefault="004F7336" w:rsidP="00B05CBC">
      <w:pPr>
        <w:jc w:val="both"/>
        <w:rPr>
          <w:sz w:val="24"/>
          <w:szCs w:val="24"/>
        </w:rPr>
      </w:pPr>
      <w:bookmarkStart w:id="0" w:name="_GoBack"/>
      <w:bookmarkEnd w:id="0"/>
    </w:p>
    <w:p w:rsidR="00855FBF" w:rsidRPr="00855FBF" w:rsidRDefault="00855FBF" w:rsidP="00B05CBC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On demand.</w:t>
      </w:r>
    </w:p>
    <w:p w:rsidR="00AF43E5" w:rsidRPr="00937D23" w:rsidRDefault="00AF43E5" w:rsidP="00B1149D">
      <w:pPr>
        <w:adjustRightInd w:val="0"/>
        <w:jc w:val="both"/>
        <w:rPr>
          <w:sz w:val="24"/>
          <w:szCs w:val="24"/>
        </w:rPr>
      </w:pPr>
    </w:p>
    <w:p w:rsidR="009B4BC4" w:rsidRPr="00937D23" w:rsidRDefault="00F46D88" w:rsidP="00B1149D">
      <w:pPr>
        <w:jc w:val="both"/>
        <w:rPr>
          <w:sz w:val="24"/>
          <w:szCs w:val="24"/>
        </w:rPr>
      </w:pPr>
      <w:r w:rsidRPr="00937D23">
        <w:rPr>
          <w:b/>
          <w:bCs/>
          <w:sz w:val="24"/>
          <w:szCs w:val="24"/>
        </w:rPr>
        <w:t>Place</w:t>
      </w:r>
      <w:r w:rsidRPr="00937D23">
        <w:rPr>
          <w:sz w:val="24"/>
          <w:szCs w:val="24"/>
        </w:rPr>
        <w:t>:</w:t>
      </w:r>
      <w:r w:rsidR="00C757AB" w:rsidRPr="00937D23">
        <w:rPr>
          <w:b/>
          <w:sz w:val="24"/>
          <w:szCs w:val="24"/>
        </w:rPr>
        <w:tab/>
      </w:r>
      <w:r w:rsidR="007C7884" w:rsidRPr="00937D23">
        <w:rPr>
          <w:b/>
          <w:sz w:val="24"/>
          <w:szCs w:val="24"/>
        </w:rPr>
        <w:t>Auckland</w:t>
      </w:r>
      <w:r w:rsidR="007C7884" w:rsidRPr="00937D23">
        <w:rPr>
          <w:b/>
          <w:sz w:val="24"/>
          <w:szCs w:val="24"/>
        </w:rPr>
        <w:tab/>
      </w:r>
      <w:r w:rsidR="00C757AB" w:rsidRPr="00937D23">
        <w:rPr>
          <w:b/>
          <w:sz w:val="24"/>
          <w:szCs w:val="24"/>
        </w:rPr>
        <w:tab/>
      </w:r>
      <w:r w:rsidR="00F27644" w:rsidRPr="00937D23">
        <w:rPr>
          <w:b/>
          <w:sz w:val="24"/>
          <w:szCs w:val="24"/>
        </w:rPr>
        <w:tab/>
      </w:r>
      <w:r w:rsidR="00C757AB" w:rsidRPr="00937D23">
        <w:rPr>
          <w:b/>
          <w:sz w:val="24"/>
          <w:szCs w:val="24"/>
        </w:rPr>
        <w:tab/>
      </w:r>
      <w:r w:rsidR="00C757AB" w:rsidRPr="00937D23">
        <w:rPr>
          <w:b/>
          <w:sz w:val="24"/>
          <w:szCs w:val="24"/>
        </w:rPr>
        <w:tab/>
      </w:r>
      <w:r w:rsidR="00E3558B" w:rsidRPr="00937D23">
        <w:rPr>
          <w:b/>
          <w:sz w:val="24"/>
          <w:szCs w:val="24"/>
        </w:rPr>
        <w:tab/>
      </w:r>
      <w:r w:rsidR="00E3558B" w:rsidRPr="00937D23">
        <w:rPr>
          <w:b/>
          <w:sz w:val="24"/>
          <w:szCs w:val="24"/>
        </w:rPr>
        <w:tab/>
      </w:r>
      <w:r w:rsidR="00937D23">
        <w:rPr>
          <w:b/>
          <w:sz w:val="24"/>
          <w:szCs w:val="24"/>
        </w:rPr>
        <w:tab/>
      </w:r>
      <w:r w:rsidR="00F27644" w:rsidRPr="00937D23">
        <w:rPr>
          <w:b/>
          <w:sz w:val="24"/>
          <w:szCs w:val="24"/>
        </w:rPr>
        <w:tab/>
      </w:r>
      <w:r w:rsidR="00855FBF">
        <w:rPr>
          <w:b/>
          <w:sz w:val="24"/>
          <w:szCs w:val="24"/>
        </w:rPr>
        <w:t>Surinder Kaur</w:t>
      </w:r>
    </w:p>
    <w:sectPr w:rsidR="009B4BC4" w:rsidRPr="00937D23" w:rsidSect="00925712">
      <w:headerReference w:type="default" r:id="rId8"/>
      <w:type w:val="continuous"/>
      <w:pgSz w:w="11909" w:h="16834" w:code="9"/>
      <w:pgMar w:top="720" w:right="720" w:bottom="720" w:left="72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7E57" w:rsidRDefault="00937E57" w:rsidP="008F4D98">
      <w:r>
        <w:separator/>
      </w:r>
    </w:p>
  </w:endnote>
  <w:endnote w:type="continuationSeparator" w:id="1">
    <w:p w:rsidR="00937E57" w:rsidRDefault="00937E57" w:rsidP="008F4D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7E57" w:rsidRDefault="00937E57" w:rsidP="008F4D98">
      <w:r>
        <w:separator/>
      </w:r>
    </w:p>
  </w:footnote>
  <w:footnote w:type="continuationSeparator" w:id="1">
    <w:p w:rsidR="00937E57" w:rsidRDefault="00937E57" w:rsidP="008F4D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ED5" w:rsidRDefault="00A14ED5" w:rsidP="00A14ED5">
    <w:pPr>
      <w:spacing w:line="276" w:lineRule="auto"/>
      <w:rPr>
        <w:b/>
        <w:bCs/>
        <w:sz w:val="32"/>
        <w:szCs w:val="32"/>
      </w:rPr>
    </w:pPr>
  </w:p>
  <w:p w:rsidR="00FD273A" w:rsidRPr="00587183" w:rsidRDefault="00BE2105" w:rsidP="00F43648">
    <w:pPr>
      <w:contextualSpacing/>
      <w:rPr>
        <w:b/>
        <w:bCs/>
        <w:sz w:val="32"/>
        <w:szCs w:val="32"/>
      </w:rPr>
    </w:pPr>
    <w:r w:rsidRPr="00BE2105">
      <w:rPr>
        <w:b/>
        <w:bCs/>
        <w:noProof/>
        <w:sz w:val="32"/>
        <w:szCs w:val="32"/>
        <w:lang w:val="en-NZ" w:eastAsia="en-NZ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4097" type="#_x0000_t32" style="position:absolute;margin-left:-10.5pt;margin-top:20.1pt;width:537.75pt;height:.0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"/>
      </w:pict>
    </w:r>
    <w:r w:rsidR="00855FBF">
      <w:rPr>
        <w:b/>
        <w:bCs/>
        <w:sz w:val="32"/>
        <w:szCs w:val="32"/>
      </w:rPr>
      <w:t>Surinder Kaur</w:t>
    </w:r>
    <w:r w:rsidR="00F43648">
      <w:rPr>
        <w:b/>
        <w:bCs/>
        <w:sz w:val="32"/>
        <w:szCs w:val="32"/>
      </w:rPr>
      <w:tab/>
    </w:r>
    <w:r w:rsidR="00F43648">
      <w:rPr>
        <w:b/>
        <w:bCs/>
        <w:sz w:val="32"/>
        <w:szCs w:val="32"/>
      </w:rPr>
      <w:tab/>
    </w:r>
    <w:r w:rsidR="00F43648">
      <w:rPr>
        <w:bCs/>
        <w:sz w:val="32"/>
        <w:szCs w:val="32"/>
      </w:rPr>
      <w:tab/>
    </w:r>
    <w:r w:rsidR="00F43648">
      <w:rPr>
        <w:bCs/>
        <w:sz w:val="32"/>
        <w:szCs w:val="32"/>
      </w:rPr>
      <w:tab/>
    </w:r>
    <w:r w:rsidR="003B61B8">
      <w:rPr>
        <w:noProof/>
        <w:color w:val="244061"/>
        <w:lang w:val="en-US"/>
      </w:rPr>
      <w:drawing>
        <wp:inline distT="0" distB="0" distL="0" distR="0">
          <wp:extent cx="190500" cy="133350"/>
          <wp:effectExtent l="0" t="0" r="0" b="0"/>
          <wp:docPr id="1" name="Picture 1" descr="mail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ilic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" cy="133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91C40">
      <w:rPr>
        <w:sz w:val="18"/>
        <w:szCs w:val="18"/>
      </w:rPr>
      <w:t>Skaur</w:t>
    </w:r>
    <w:r w:rsidR="00882A0D">
      <w:rPr>
        <w:sz w:val="18"/>
        <w:szCs w:val="18"/>
      </w:rPr>
      <w:t>29139@gmail.com</w:t>
    </w:r>
    <w:r w:rsidR="00F43648" w:rsidRPr="00665C4D">
      <w:rPr>
        <w:bCs/>
      </w:rPr>
      <w:tab/>
    </w:r>
    <w:r w:rsidR="00F43648">
      <w:rPr>
        <w:bCs/>
      </w:rPr>
      <w:tab/>
    </w:r>
    <w:r w:rsidR="00F43648">
      <w:rPr>
        <w:bCs/>
      </w:rPr>
      <w:tab/>
    </w:r>
    <w:r w:rsidR="003B61B8">
      <w:rPr>
        <w:noProof/>
        <w:lang w:val="en-US"/>
      </w:rPr>
      <w:drawing>
        <wp:inline distT="0" distB="0" distL="0" distR="0">
          <wp:extent cx="85725" cy="152400"/>
          <wp:effectExtent l="0" t="0" r="9525" b="0"/>
          <wp:docPr id="2" name="Picture 2" descr="mobile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obileic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43648">
      <w:t xml:space="preserve"> +64 </w:t>
    </w:r>
    <w:r w:rsidR="00882A0D">
      <w:t>226973020</w:t>
    </w:r>
  </w:p>
  <w:p w:rsidR="005E6083" w:rsidRPr="0065580C" w:rsidRDefault="005E6083" w:rsidP="00F43648">
    <w:pPr>
      <w:contextualSpacing/>
      <w:rPr>
        <w:rFonts w:ascii="Verdana" w:hAnsi="Verdana"/>
        <w:sz w:val="17"/>
        <w:szCs w:val="17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</w:abstractNum>
  <w:abstractNum w:abstractNumId="1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</w:rPr>
    </w:lvl>
  </w:abstractNum>
  <w:abstractNum w:abstractNumId="2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24250B5"/>
    <w:multiLevelType w:val="multilevel"/>
    <w:tmpl w:val="0D7E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1477EC"/>
    <w:multiLevelType w:val="multilevel"/>
    <w:tmpl w:val="F300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4D5392"/>
    <w:multiLevelType w:val="hybridMultilevel"/>
    <w:tmpl w:val="51687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701393"/>
    <w:multiLevelType w:val="hybridMultilevel"/>
    <w:tmpl w:val="CC009D8C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C46FAE"/>
    <w:multiLevelType w:val="hybridMultilevel"/>
    <w:tmpl w:val="80EC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CD1BD3"/>
    <w:multiLevelType w:val="multilevel"/>
    <w:tmpl w:val="2A08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323F70"/>
    <w:multiLevelType w:val="hybridMultilevel"/>
    <w:tmpl w:val="9088405E"/>
    <w:lvl w:ilvl="0" w:tplc="5A2CA87A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8"/>
        <w:szCs w:val="28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7820737"/>
    <w:multiLevelType w:val="hybridMultilevel"/>
    <w:tmpl w:val="0D469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AF5C0A"/>
    <w:multiLevelType w:val="hybridMultilevel"/>
    <w:tmpl w:val="86A8426C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3C0F36"/>
    <w:multiLevelType w:val="hybridMultilevel"/>
    <w:tmpl w:val="73C2523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CC66D7E"/>
    <w:multiLevelType w:val="hybridMultilevel"/>
    <w:tmpl w:val="7D06F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5241E8"/>
    <w:multiLevelType w:val="hybridMultilevel"/>
    <w:tmpl w:val="6A1E90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9A72B9"/>
    <w:multiLevelType w:val="hybridMultilevel"/>
    <w:tmpl w:val="6748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2C7804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D3315F"/>
    <w:multiLevelType w:val="hybridMultilevel"/>
    <w:tmpl w:val="3756665E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3C2152"/>
    <w:multiLevelType w:val="hybridMultilevel"/>
    <w:tmpl w:val="AF78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9D70CA"/>
    <w:multiLevelType w:val="hybridMultilevel"/>
    <w:tmpl w:val="ADFA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4D21AB"/>
    <w:multiLevelType w:val="hybridMultilevel"/>
    <w:tmpl w:val="879E37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DA508D"/>
    <w:multiLevelType w:val="hybridMultilevel"/>
    <w:tmpl w:val="F3E6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2D3542"/>
    <w:multiLevelType w:val="hybridMultilevel"/>
    <w:tmpl w:val="A156DD5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DD707F4"/>
    <w:multiLevelType w:val="hybridMultilevel"/>
    <w:tmpl w:val="AF96B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164075"/>
    <w:multiLevelType w:val="multilevel"/>
    <w:tmpl w:val="38A4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3C5FEF"/>
    <w:multiLevelType w:val="hybridMultilevel"/>
    <w:tmpl w:val="0CF67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897C17"/>
    <w:multiLevelType w:val="hybridMultilevel"/>
    <w:tmpl w:val="8E04A6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3607BC"/>
    <w:multiLevelType w:val="hybridMultilevel"/>
    <w:tmpl w:val="7C08B2F6"/>
    <w:lvl w:ilvl="0" w:tplc="1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815F65"/>
    <w:multiLevelType w:val="multilevel"/>
    <w:tmpl w:val="E838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5D32E19"/>
    <w:multiLevelType w:val="hybridMultilevel"/>
    <w:tmpl w:val="2070DD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8A3B8B"/>
    <w:multiLevelType w:val="hybridMultilevel"/>
    <w:tmpl w:val="C97E72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655E32"/>
    <w:multiLevelType w:val="multilevel"/>
    <w:tmpl w:val="D5DA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D21581B"/>
    <w:multiLevelType w:val="hybridMultilevel"/>
    <w:tmpl w:val="BBF0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866C27"/>
    <w:multiLevelType w:val="hybridMultilevel"/>
    <w:tmpl w:val="A4889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0B4ECB"/>
    <w:multiLevelType w:val="hybridMultilevel"/>
    <w:tmpl w:val="708402CA"/>
    <w:lvl w:ilvl="0" w:tplc="7A6E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136E16"/>
    <w:multiLevelType w:val="hybridMultilevel"/>
    <w:tmpl w:val="BB4A8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FF5A38"/>
    <w:multiLevelType w:val="multilevel"/>
    <w:tmpl w:val="2A08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61D7F88"/>
    <w:multiLevelType w:val="hybridMultilevel"/>
    <w:tmpl w:val="D714CF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8C60BE4"/>
    <w:multiLevelType w:val="hybridMultilevel"/>
    <w:tmpl w:val="B1FA71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92678A6"/>
    <w:multiLevelType w:val="hybridMultilevel"/>
    <w:tmpl w:val="7848D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DC452D"/>
    <w:multiLevelType w:val="hybridMultilevel"/>
    <w:tmpl w:val="1EFAC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367BE4"/>
    <w:multiLevelType w:val="hybridMultilevel"/>
    <w:tmpl w:val="D002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2C17C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AE5CCB"/>
    <w:multiLevelType w:val="multilevel"/>
    <w:tmpl w:val="2A08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E2813A6"/>
    <w:multiLevelType w:val="hybridMultilevel"/>
    <w:tmpl w:val="07884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40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36"/>
  </w:num>
  <w:num w:numId="10">
    <w:abstractNumId w:val="8"/>
  </w:num>
  <w:num w:numId="11">
    <w:abstractNumId w:val="12"/>
  </w:num>
  <w:num w:numId="12">
    <w:abstractNumId w:val="21"/>
  </w:num>
  <w:num w:numId="13">
    <w:abstractNumId w:val="10"/>
  </w:num>
  <w:num w:numId="14">
    <w:abstractNumId w:val="4"/>
  </w:num>
  <w:num w:numId="15">
    <w:abstractNumId w:val="23"/>
  </w:num>
  <w:num w:numId="16">
    <w:abstractNumId w:val="41"/>
  </w:num>
  <w:num w:numId="17">
    <w:abstractNumId w:val="35"/>
  </w:num>
  <w:num w:numId="18">
    <w:abstractNumId w:val="18"/>
  </w:num>
  <w:num w:numId="19">
    <w:abstractNumId w:val="32"/>
  </w:num>
  <w:num w:numId="20">
    <w:abstractNumId w:val="20"/>
  </w:num>
  <w:num w:numId="21">
    <w:abstractNumId w:val="37"/>
  </w:num>
  <w:num w:numId="22">
    <w:abstractNumId w:val="13"/>
  </w:num>
  <w:num w:numId="23">
    <w:abstractNumId w:val="38"/>
  </w:num>
  <w:num w:numId="24">
    <w:abstractNumId w:val="17"/>
  </w:num>
  <w:num w:numId="25">
    <w:abstractNumId w:val="15"/>
  </w:num>
  <w:num w:numId="26">
    <w:abstractNumId w:val="30"/>
  </w:num>
  <w:num w:numId="27">
    <w:abstractNumId w:val="42"/>
  </w:num>
  <w:num w:numId="28">
    <w:abstractNumId w:val="27"/>
  </w:num>
  <w:num w:numId="29">
    <w:abstractNumId w:val="31"/>
  </w:num>
  <w:num w:numId="30">
    <w:abstractNumId w:val="39"/>
  </w:num>
  <w:num w:numId="31">
    <w:abstractNumId w:val="33"/>
  </w:num>
  <w:num w:numId="32">
    <w:abstractNumId w:val="28"/>
  </w:num>
  <w:num w:numId="33">
    <w:abstractNumId w:val="29"/>
  </w:num>
  <w:num w:numId="34">
    <w:abstractNumId w:val="11"/>
  </w:num>
  <w:num w:numId="35">
    <w:abstractNumId w:val="25"/>
  </w:num>
  <w:num w:numId="36">
    <w:abstractNumId w:val="19"/>
  </w:num>
  <w:num w:numId="37">
    <w:abstractNumId w:val="14"/>
  </w:num>
  <w:num w:numId="38">
    <w:abstractNumId w:val="22"/>
  </w:num>
  <w:num w:numId="39">
    <w:abstractNumId w:val="7"/>
  </w:num>
  <w:num w:numId="40">
    <w:abstractNumId w:val="34"/>
  </w:num>
  <w:num w:numId="41">
    <w:abstractNumId w:val="6"/>
  </w:num>
  <w:num w:numId="42">
    <w:abstractNumId w:val="26"/>
  </w:num>
  <w:num w:numId="43">
    <w:abstractNumId w:val="16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GB" w:vendorID="64" w:dllVersion="131078" w:nlCheck="1" w:checkStyle="0"/>
  <w:activeWritingStyle w:appName="MSWord" w:lang="en-AU" w:vendorID="64" w:dllVersion="131078" w:nlCheck="1" w:checkStyle="0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11266"/>
    <o:shapelayout v:ext="edit">
      <o:idmap v:ext="edit" data="4"/>
      <o:rules v:ext="edit">
        <o:r id="V:Rule2" type="connector" idref="#AutoShape 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B153B"/>
    <w:rsid w:val="00000421"/>
    <w:rsid w:val="00001841"/>
    <w:rsid w:val="00003DF9"/>
    <w:rsid w:val="00011CE2"/>
    <w:rsid w:val="00017B26"/>
    <w:rsid w:val="00017D25"/>
    <w:rsid w:val="000211F5"/>
    <w:rsid w:val="00027AFF"/>
    <w:rsid w:val="00027B29"/>
    <w:rsid w:val="00030C1B"/>
    <w:rsid w:val="00030CEC"/>
    <w:rsid w:val="00031962"/>
    <w:rsid w:val="0003283D"/>
    <w:rsid w:val="000369CE"/>
    <w:rsid w:val="00036E51"/>
    <w:rsid w:val="0004078A"/>
    <w:rsid w:val="000420C2"/>
    <w:rsid w:val="0004412F"/>
    <w:rsid w:val="00044304"/>
    <w:rsid w:val="000473D9"/>
    <w:rsid w:val="0006700F"/>
    <w:rsid w:val="000733B6"/>
    <w:rsid w:val="0007704F"/>
    <w:rsid w:val="0008051F"/>
    <w:rsid w:val="00080D94"/>
    <w:rsid w:val="000818A0"/>
    <w:rsid w:val="00083682"/>
    <w:rsid w:val="000837EE"/>
    <w:rsid w:val="00086312"/>
    <w:rsid w:val="000869B6"/>
    <w:rsid w:val="00095543"/>
    <w:rsid w:val="000955C7"/>
    <w:rsid w:val="000956B4"/>
    <w:rsid w:val="000A12CA"/>
    <w:rsid w:val="000B43D2"/>
    <w:rsid w:val="000C42CC"/>
    <w:rsid w:val="000C4433"/>
    <w:rsid w:val="000D1065"/>
    <w:rsid w:val="000D16D6"/>
    <w:rsid w:val="000D5406"/>
    <w:rsid w:val="000E4DB5"/>
    <w:rsid w:val="000F0FA4"/>
    <w:rsid w:val="000F21A5"/>
    <w:rsid w:val="000F506C"/>
    <w:rsid w:val="000F68F4"/>
    <w:rsid w:val="0010052E"/>
    <w:rsid w:val="00100B7E"/>
    <w:rsid w:val="001053B5"/>
    <w:rsid w:val="001060EE"/>
    <w:rsid w:val="00107124"/>
    <w:rsid w:val="001102B1"/>
    <w:rsid w:val="00120746"/>
    <w:rsid w:val="00122D28"/>
    <w:rsid w:val="001267D9"/>
    <w:rsid w:val="0013742F"/>
    <w:rsid w:val="0014513A"/>
    <w:rsid w:val="00151BAE"/>
    <w:rsid w:val="00151BC8"/>
    <w:rsid w:val="00155FB8"/>
    <w:rsid w:val="0015792C"/>
    <w:rsid w:val="0016219F"/>
    <w:rsid w:val="00162EA3"/>
    <w:rsid w:val="00164989"/>
    <w:rsid w:val="00174593"/>
    <w:rsid w:val="00175F18"/>
    <w:rsid w:val="0017605D"/>
    <w:rsid w:val="00187514"/>
    <w:rsid w:val="00192097"/>
    <w:rsid w:val="001924C5"/>
    <w:rsid w:val="001926AF"/>
    <w:rsid w:val="00194034"/>
    <w:rsid w:val="00194A29"/>
    <w:rsid w:val="001A0F90"/>
    <w:rsid w:val="001A15CE"/>
    <w:rsid w:val="001A20B6"/>
    <w:rsid w:val="001A2D01"/>
    <w:rsid w:val="001A2EFB"/>
    <w:rsid w:val="001A387A"/>
    <w:rsid w:val="001A3F5B"/>
    <w:rsid w:val="001A4AB4"/>
    <w:rsid w:val="001A640B"/>
    <w:rsid w:val="001A6804"/>
    <w:rsid w:val="001B153B"/>
    <w:rsid w:val="001B1643"/>
    <w:rsid w:val="001B6847"/>
    <w:rsid w:val="001C0DAB"/>
    <w:rsid w:val="001C476D"/>
    <w:rsid w:val="001C7E54"/>
    <w:rsid w:val="001E43A5"/>
    <w:rsid w:val="001E508D"/>
    <w:rsid w:val="00200616"/>
    <w:rsid w:val="00202312"/>
    <w:rsid w:val="002045AD"/>
    <w:rsid w:val="00207B77"/>
    <w:rsid w:val="00211EF6"/>
    <w:rsid w:val="00212533"/>
    <w:rsid w:val="00212716"/>
    <w:rsid w:val="0021378A"/>
    <w:rsid w:val="00215CDE"/>
    <w:rsid w:val="002213F3"/>
    <w:rsid w:val="00222472"/>
    <w:rsid w:val="00225CF2"/>
    <w:rsid w:val="00226FCB"/>
    <w:rsid w:val="00230E4C"/>
    <w:rsid w:val="0023123A"/>
    <w:rsid w:val="00234EF6"/>
    <w:rsid w:val="00240A40"/>
    <w:rsid w:val="00242843"/>
    <w:rsid w:val="002446A1"/>
    <w:rsid w:val="00247911"/>
    <w:rsid w:val="00257455"/>
    <w:rsid w:val="00264C2E"/>
    <w:rsid w:val="00266F0E"/>
    <w:rsid w:val="00270638"/>
    <w:rsid w:val="0027582F"/>
    <w:rsid w:val="00275834"/>
    <w:rsid w:val="00276A2B"/>
    <w:rsid w:val="00277948"/>
    <w:rsid w:val="00284E0D"/>
    <w:rsid w:val="0028590B"/>
    <w:rsid w:val="00285EC9"/>
    <w:rsid w:val="00291950"/>
    <w:rsid w:val="00292513"/>
    <w:rsid w:val="00292CC6"/>
    <w:rsid w:val="00297D6E"/>
    <w:rsid w:val="002A035E"/>
    <w:rsid w:val="002A4BA5"/>
    <w:rsid w:val="002B63D5"/>
    <w:rsid w:val="002C2D38"/>
    <w:rsid w:val="002C3BFD"/>
    <w:rsid w:val="002D35B0"/>
    <w:rsid w:val="002D6C19"/>
    <w:rsid w:val="002D704C"/>
    <w:rsid w:val="002E0F50"/>
    <w:rsid w:val="002E25BE"/>
    <w:rsid w:val="002E4E11"/>
    <w:rsid w:val="002E6B2E"/>
    <w:rsid w:val="002E6D88"/>
    <w:rsid w:val="002F62E3"/>
    <w:rsid w:val="0030065E"/>
    <w:rsid w:val="0030322C"/>
    <w:rsid w:val="003038A2"/>
    <w:rsid w:val="0030628D"/>
    <w:rsid w:val="0030690E"/>
    <w:rsid w:val="00314F38"/>
    <w:rsid w:val="00316157"/>
    <w:rsid w:val="0031690A"/>
    <w:rsid w:val="003171DB"/>
    <w:rsid w:val="00334B1F"/>
    <w:rsid w:val="003411D2"/>
    <w:rsid w:val="003446FF"/>
    <w:rsid w:val="00345640"/>
    <w:rsid w:val="003503B5"/>
    <w:rsid w:val="003531DF"/>
    <w:rsid w:val="00361278"/>
    <w:rsid w:val="003722BF"/>
    <w:rsid w:val="0037331E"/>
    <w:rsid w:val="00375E39"/>
    <w:rsid w:val="00377485"/>
    <w:rsid w:val="0038013C"/>
    <w:rsid w:val="003815AC"/>
    <w:rsid w:val="00382795"/>
    <w:rsid w:val="00383375"/>
    <w:rsid w:val="0038456E"/>
    <w:rsid w:val="0038612A"/>
    <w:rsid w:val="00390568"/>
    <w:rsid w:val="00390FE8"/>
    <w:rsid w:val="00393962"/>
    <w:rsid w:val="003A2A63"/>
    <w:rsid w:val="003A4EE8"/>
    <w:rsid w:val="003A561C"/>
    <w:rsid w:val="003A75C6"/>
    <w:rsid w:val="003B5832"/>
    <w:rsid w:val="003B61B8"/>
    <w:rsid w:val="003B75C4"/>
    <w:rsid w:val="003C4886"/>
    <w:rsid w:val="003C57E3"/>
    <w:rsid w:val="003C76EC"/>
    <w:rsid w:val="003C7ADD"/>
    <w:rsid w:val="003D216B"/>
    <w:rsid w:val="003D30B0"/>
    <w:rsid w:val="003D4259"/>
    <w:rsid w:val="003D68FA"/>
    <w:rsid w:val="003E4F10"/>
    <w:rsid w:val="003F1F52"/>
    <w:rsid w:val="003F2323"/>
    <w:rsid w:val="003F3AC7"/>
    <w:rsid w:val="003F3FF7"/>
    <w:rsid w:val="003F4B8F"/>
    <w:rsid w:val="003F574E"/>
    <w:rsid w:val="00413ADA"/>
    <w:rsid w:val="00416D69"/>
    <w:rsid w:val="004233CF"/>
    <w:rsid w:val="00425B73"/>
    <w:rsid w:val="00426C39"/>
    <w:rsid w:val="00437889"/>
    <w:rsid w:val="0044198B"/>
    <w:rsid w:val="00442484"/>
    <w:rsid w:val="00443845"/>
    <w:rsid w:val="00445A8C"/>
    <w:rsid w:val="00446EDC"/>
    <w:rsid w:val="00452DF1"/>
    <w:rsid w:val="004536D7"/>
    <w:rsid w:val="004605E7"/>
    <w:rsid w:val="00466063"/>
    <w:rsid w:val="00466752"/>
    <w:rsid w:val="00467CA1"/>
    <w:rsid w:val="0047547D"/>
    <w:rsid w:val="0048388E"/>
    <w:rsid w:val="00483D23"/>
    <w:rsid w:val="004A001A"/>
    <w:rsid w:val="004A6F6C"/>
    <w:rsid w:val="004B1A41"/>
    <w:rsid w:val="004B3048"/>
    <w:rsid w:val="004B5140"/>
    <w:rsid w:val="004B5DE3"/>
    <w:rsid w:val="004B7F9A"/>
    <w:rsid w:val="004C4DA9"/>
    <w:rsid w:val="004D4399"/>
    <w:rsid w:val="004D44A7"/>
    <w:rsid w:val="004D46D5"/>
    <w:rsid w:val="004E3131"/>
    <w:rsid w:val="004E47A6"/>
    <w:rsid w:val="004F3B75"/>
    <w:rsid w:val="004F5698"/>
    <w:rsid w:val="004F597A"/>
    <w:rsid w:val="004F7336"/>
    <w:rsid w:val="00500C82"/>
    <w:rsid w:val="00500ECE"/>
    <w:rsid w:val="00513E4B"/>
    <w:rsid w:val="00515C72"/>
    <w:rsid w:val="005162A6"/>
    <w:rsid w:val="00516FDF"/>
    <w:rsid w:val="005269AA"/>
    <w:rsid w:val="0052707C"/>
    <w:rsid w:val="0053199A"/>
    <w:rsid w:val="00533074"/>
    <w:rsid w:val="00536F92"/>
    <w:rsid w:val="005379DB"/>
    <w:rsid w:val="00540A01"/>
    <w:rsid w:val="00545896"/>
    <w:rsid w:val="0055062A"/>
    <w:rsid w:val="00552594"/>
    <w:rsid w:val="00555369"/>
    <w:rsid w:val="0056524B"/>
    <w:rsid w:val="00566368"/>
    <w:rsid w:val="005727FA"/>
    <w:rsid w:val="00572E45"/>
    <w:rsid w:val="00576B7A"/>
    <w:rsid w:val="00576FCE"/>
    <w:rsid w:val="005804C1"/>
    <w:rsid w:val="005858CC"/>
    <w:rsid w:val="00587183"/>
    <w:rsid w:val="00587E79"/>
    <w:rsid w:val="005916E4"/>
    <w:rsid w:val="00594ACA"/>
    <w:rsid w:val="005A482A"/>
    <w:rsid w:val="005A520C"/>
    <w:rsid w:val="005A63F5"/>
    <w:rsid w:val="005A6811"/>
    <w:rsid w:val="005A7AD3"/>
    <w:rsid w:val="005B06A8"/>
    <w:rsid w:val="005B077A"/>
    <w:rsid w:val="005B1A2E"/>
    <w:rsid w:val="005C0873"/>
    <w:rsid w:val="005C175C"/>
    <w:rsid w:val="005C3BBA"/>
    <w:rsid w:val="005C7291"/>
    <w:rsid w:val="005D08AB"/>
    <w:rsid w:val="005D1C29"/>
    <w:rsid w:val="005D5A62"/>
    <w:rsid w:val="005D5F43"/>
    <w:rsid w:val="005D7C0D"/>
    <w:rsid w:val="005E18F9"/>
    <w:rsid w:val="005E6083"/>
    <w:rsid w:val="005F407A"/>
    <w:rsid w:val="005F6DD0"/>
    <w:rsid w:val="005F71B4"/>
    <w:rsid w:val="006004F1"/>
    <w:rsid w:val="00601976"/>
    <w:rsid w:val="00605757"/>
    <w:rsid w:val="00610F5C"/>
    <w:rsid w:val="0061391B"/>
    <w:rsid w:val="00614C23"/>
    <w:rsid w:val="006160F7"/>
    <w:rsid w:val="00620446"/>
    <w:rsid w:val="00620A8F"/>
    <w:rsid w:val="00621EBB"/>
    <w:rsid w:val="00630A4A"/>
    <w:rsid w:val="00630CB2"/>
    <w:rsid w:val="00633514"/>
    <w:rsid w:val="0063414E"/>
    <w:rsid w:val="00634519"/>
    <w:rsid w:val="00636B95"/>
    <w:rsid w:val="00643F11"/>
    <w:rsid w:val="00652ABD"/>
    <w:rsid w:val="0065580C"/>
    <w:rsid w:val="00660663"/>
    <w:rsid w:val="00662573"/>
    <w:rsid w:val="00664361"/>
    <w:rsid w:val="0066460B"/>
    <w:rsid w:val="006671E3"/>
    <w:rsid w:val="006737C8"/>
    <w:rsid w:val="0067627F"/>
    <w:rsid w:val="0069103E"/>
    <w:rsid w:val="006A56F1"/>
    <w:rsid w:val="006A575E"/>
    <w:rsid w:val="006A6760"/>
    <w:rsid w:val="006A767C"/>
    <w:rsid w:val="006A7D79"/>
    <w:rsid w:val="006A7DDC"/>
    <w:rsid w:val="006B0060"/>
    <w:rsid w:val="006B76F9"/>
    <w:rsid w:val="006C364B"/>
    <w:rsid w:val="006C3AB0"/>
    <w:rsid w:val="006C7842"/>
    <w:rsid w:val="006D00FC"/>
    <w:rsid w:val="006D1740"/>
    <w:rsid w:val="006D312F"/>
    <w:rsid w:val="006E049D"/>
    <w:rsid w:val="006E0FA0"/>
    <w:rsid w:val="006E2BA1"/>
    <w:rsid w:val="006E6F17"/>
    <w:rsid w:val="006E6F43"/>
    <w:rsid w:val="006F0988"/>
    <w:rsid w:val="006F1EA0"/>
    <w:rsid w:val="006F4DB7"/>
    <w:rsid w:val="00700E2D"/>
    <w:rsid w:val="00701B37"/>
    <w:rsid w:val="00704534"/>
    <w:rsid w:val="0071512F"/>
    <w:rsid w:val="00721A43"/>
    <w:rsid w:val="00722ECA"/>
    <w:rsid w:val="007267ED"/>
    <w:rsid w:val="00727008"/>
    <w:rsid w:val="00736F82"/>
    <w:rsid w:val="00744636"/>
    <w:rsid w:val="00744EDE"/>
    <w:rsid w:val="007471B9"/>
    <w:rsid w:val="007577B1"/>
    <w:rsid w:val="00762604"/>
    <w:rsid w:val="00763259"/>
    <w:rsid w:val="00763D71"/>
    <w:rsid w:val="007717E8"/>
    <w:rsid w:val="007739DE"/>
    <w:rsid w:val="00773C8D"/>
    <w:rsid w:val="007802C1"/>
    <w:rsid w:val="00780408"/>
    <w:rsid w:val="00781883"/>
    <w:rsid w:val="00784D7F"/>
    <w:rsid w:val="00785511"/>
    <w:rsid w:val="00787467"/>
    <w:rsid w:val="0079660E"/>
    <w:rsid w:val="007A0782"/>
    <w:rsid w:val="007A2C6E"/>
    <w:rsid w:val="007A300C"/>
    <w:rsid w:val="007A515D"/>
    <w:rsid w:val="007B392F"/>
    <w:rsid w:val="007B76BD"/>
    <w:rsid w:val="007B7FF9"/>
    <w:rsid w:val="007C0F65"/>
    <w:rsid w:val="007C4264"/>
    <w:rsid w:val="007C6219"/>
    <w:rsid w:val="007C7884"/>
    <w:rsid w:val="007E28B3"/>
    <w:rsid w:val="007E46E8"/>
    <w:rsid w:val="007E6336"/>
    <w:rsid w:val="007E6693"/>
    <w:rsid w:val="007E77BA"/>
    <w:rsid w:val="007F0BB7"/>
    <w:rsid w:val="007F0CC3"/>
    <w:rsid w:val="007F1242"/>
    <w:rsid w:val="007F3E36"/>
    <w:rsid w:val="007F4F7F"/>
    <w:rsid w:val="008057D9"/>
    <w:rsid w:val="008074B0"/>
    <w:rsid w:val="0080790B"/>
    <w:rsid w:val="008127B9"/>
    <w:rsid w:val="00814999"/>
    <w:rsid w:val="008157C7"/>
    <w:rsid w:val="00817848"/>
    <w:rsid w:val="00822F20"/>
    <w:rsid w:val="0082321C"/>
    <w:rsid w:val="008245CE"/>
    <w:rsid w:val="00826985"/>
    <w:rsid w:val="00830C16"/>
    <w:rsid w:val="00840F86"/>
    <w:rsid w:val="008411EB"/>
    <w:rsid w:val="008422D9"/>
    <w:rsid w:val="00850B1C"/>
    <w:rsid w:val="00850F56"/>
    <w:rsid w:val="00855FBF"/>
    <w:rsid w:val="00857DE5"/>
    <w:rsid w:val="0086172B"/>
    <w:rsid w:val="00862F66"/>
    <w:rsid w:val="008653EC"/>
    <w:rsid w:val="0087077D"/>
    <w:rsid w:val="0087302B"/>
    <w:rsid w:val="00875B96"/>
    <w:rsid w:val="008806F1"/>
    <w:rsid w:val="008820B5"/>
    <w:rsid w:val="00882A0D"/>
    <w:rsid w:val="00883A2B"/>
    <w:rsid w:val="00884A92"/>
    <w:rsid w:val="00895E89"/>
    <w:rsid w:val="008977F8"/>
    <w:rsid w:val="008A209C"/>
    <w:rsid w:val="008A21FB"/>
    <w:rsid w:val="008B1D3F"/>
    <w:rsid w:val="008B464B"/>
    <w:rsid w:val="008B4867"/>
    <w:rsid w:val="008C7FEA"/>
    <w:rsid w:val="008D4292"/>
    <w:rsid w:val="008D5EAE"/>
    <w:rsid w:val="008D62BB"/>
    <w:rsid w:val="008E1E2E"/>
    <w:rsid w:val="008E2874"/>
    <w:rsid w:val="008E3928"/>
    <w:rsid w:val="008E4E08"/>
    <w:rsid w:val="008F0F92"/>
    <w:rsid w:val="008F26AA"/>
    <w:rsid w:val="008F30BE"/>
    <w:rsid w:val="008F3C7B"/>
    <w:rsid w:val="008F3E1F"/>
    <w:rsid w:val="008F4727"/>
    <w:rsid w:val="008F4D98"/>
    <w:rsid w:val="008F4E77"/>
    <w:rsid w:val="00903ABB"/>
    <w:rsid w:val="00906438"/>
    <w:rsid w:val="00912E0E"/>
    <w:rsid w:val="009136A2"/>
    <w:rsid w:val="00914122"/>
    <w:rsid w:val="0091420A"/>
    <w:rsid w:val="009242B2"/>
    <w:rsid w:val="0092515E"/>
    <w:rsid w:val="00925712"/>
    <w:rsid w:val="009308CF"/>
    <w:rsid w:val="00936CC7"/>
    <w:rsid w:val="00937D23"/>
    <w:rsid w:val="00937E57"/>
    <w:rsid w:val="00941121"/>
    <w:rsid w:val="00942CB0"/>
    <w:rsid w:val="00943D9C"/>
    <w:rsid w:val="00944434"/>
    <w:rsid w:val="00945429"/>
    <w:rsid w:val="00950102"/>
    <w:rsid w:val="00952C4D"/>
    <w:rsid w:val="00956E62"/>
    <w:rsid w:val="00962051"/>
    <w:rsid w:val="009678C7"/>
    <w:rsid w:val="00971FE0"/>
    <w:rsid w:val="009835F5"/>
    <w:rsid w:val="00984146"/>
    <w:rsid w:val="009866CC"/>
    <w:rsid w:val="00986BDD"/>
    <w:rsid w:val="0098701E"/>
    <w:rsid w:val="00987769"/>
    <w:rsid w:val="00990D80"/>
    <w:rsid w:val="00992738"/>
    <w:rsid w:val="00993359"/>
    <w:rsid w:val="00993B34"/>
    <w:rsid w:val="00994A87"/>
    <w:rsid w:val="00996818"/>
    <w:rsid w:val="009A6023"/>
    <w:rsid w:val="009B23F1"/>
    <w:rsid w:val="009B31CA"/>
    <w:rsid w:val="009B4BC4"/>
    <w:rsid w:val="009B6F92"/>
    <w:rsid w:val="009C2A5E"/>
    <w:rsid w:val="009C43CC"/>
    <w:rsid w:val="009C61A7"/>
    <w:rsid w:val="009C72DF"/>
    <w:rsid w:val="009E2445"/>
    <w:rsid w:val="009F2550"/>
    <w:rsid w:val="009F79EA"/>
    <w:rsid w:val="00A00399"/>
    <w:rsid w:val="00A00E27"/>
    <w:rsid w:val="00A02FAF"/>
    <w:rsid w:val="00A0337B"/>
    <w:rsid w:val="00A13F2F"/>
    <w:rsid w:val="00A1447D"/>
    <w:rsid w:val="00A14BA2"/>
    <w:rsid w:val="00A14ED5"/>
    <w:rsid w:val="00A1728A"/>
    <w:rsid w:val="00A17AA8"/>
    <w:rsid w:val="00A20E1B"/>
    <w:rsid w:val="00A27D24"/>
    <w:rsid w:val="00A34617"/>
    <w:rsid w:val="00A36B08"/>
    <w:rsid w:val="00A43B05"/>
    <w:rsid w:val="00A47A12"/>
    <w:rsid w:val="00A52D43"/>
    <w:rsid w:val="00A560AF"/>
    <w:rsid w:val="00A562DB"/>
    <w:rsid w:val="00A57798"/>
    <w:rsid w:val="00A67B7F"/>
    <w:rsid w:val="00A757D6"/>
    <w:rsid w:val="00A81694"/>
    <w:rsid w:val="00A81B2F"/>
    <w:rsid w:val="00A846C0"/>
    <w:rsid w:val="00A874DE"/>
    <w:rsid w:val="00A90358"/>
    <w:rsid w:val="00AA1028"/>
    <w:rsid w:val="00AA237D"/>
    <w:rsid w:val="00AA5CA5"/>
    <w:rsid w:val="00AA61CE"/>
    <w:rsid w:val="00AB353C"/>
    <w:rsid w:val="00AB5A80"/>
    <w:rsid w:val="00AC2DD2"/>
    <w:rsid w:val="00AC2EB4"/>
    <w:rsid w:val="00AC6209"/>
    <w:rsid w:val="00AC6FFD"/>
    <w:rsid w:val="00AC7E76"/>
    <w:rsid w:val="00AD3320"/>
    <w:rsid w:val="00AE544F"/>
    <w:rsid w:val="00AF06A9"/>
    <w:rsid w:val="00AF43E5"/>
    <w:rsid w:val="00AF7C0E"/>
    <w:rsid w:val="00B010BF"/>
    <w:rsid w:val="00B017D9"/>
    <w:rsid w:val="00B05CBC"/>
    <w:rsid w:val="00B0670A"/>
    <w:rsid w:val="00B10422"/>
    <w:rsid w:val="00B105C1"/>
    <w:rsid w:val="00B107FE"/>
    <w:rsid w:val="00B1149D"/>
    <w:rsid w:val="00B117E5"/>
    <w:rsid w:val="00B12944"/>
    <w:rsid w:val="00B1359E"/>
    <w:rsid w:val="00B13AEF"/>
    <w:rsid w:val="00B14161"/>
    <w:rsid w:val="00B228AC"/>
    <w:rsid w:val="00B23B79"/>
    <w:rsid w:val="00B26171"/>
    <w:rsid w:val="00B3013A"/>
    <w:rsid w:val="00B30802"/>
    <w:rsid w:val="00B33689"/>
    <w:rsid w:val="00B3441E"/>
    <w:rsid w:val="00B415A6"/>
    <w:rsid w:val="00B41CCA"/>
    <w:rsid w:val="00B442D9"/>
    <w:rsid w:val="00B444DE"/>
    <w:rsid w:val="00B50A7B"/>
    <w:rsid w:val="00B53415"/>
    <w:rsid w:val="00B55244"/>
    <w:rsid w:val="00B615A4"/>
    <w:rsid w:val="00B61E12"/>
    <w:rsid w:val="00B65D82"/>
    <w:rsid w:val="00B73A0A"/>
    <w:rsid w:val="00B85E7A"/>
    <w:rsid w:val="00B91C40"/>
    <w:rsid w:val="00B93E28"/>
    <w:rsid w:val="00BA218D"/>
    <w:rsid w:val="00BA527B"/>
    <w:rsid w:val="00BA7CE5"/>
    <w:rsid w:val="00BB0466"/>
    <w:rsid w:val="00BB2245"/>
    <w:rsid w:val="00BB2DA2"/>
    <w:rsid w:val="00BB5658"/>
    <w:rsid w:val="00BB636B"/>
    <w:rsid w:val="00BB7BAE"/>
    <w:rsid w:val="00BC07E1"/>
    <w:rsid w:val="00BC1E96"/>
    <w:rsid w:val="00BD0065"/>
    <w:rsid w:val="00BD11C8"/>
    <w:rsid w:val="00BD35E3"/>
    <w:rsid w:val="00BD46C3"/>
    <w:rsid w:val="00BD6468"/>
    <w:rsid w:val="00BE2105"/>
    <w:rsid w:val="00BE3D7A"/>
    <w:rsid w:val="00BE3F4F"/>
    <w:rsid w:val="00BE521C"/>
    <w:rsid w:val="00BF210D"/>
    <w:rsid w:val="00C00189"/>
    <w:rsid w:val="00C008DF"/>
    <w:rsid w:val="00C01588"/>
    <w:rsid w:val="00C059FC"/>
    <w:rsid w:val="00C078E7"/>
    <w:rsid w:val="00C124F7"/>
    <w:rsid w:val="00C12A1A"/>
    <w:rsid w:val="00C16CB5"/>
    <w:rsid w:val="00C215FC"/>
    <w:rsid w:val="00C309CD"/>
    <w:rsid w:val="00C30F96"/>
    <w:rsid w:val="00C4185A"/>
    <w:rsid w:val="00C42049"/>
    <w:rsid w:val="00C42452"/>
    <w:rsid w:val="00C4722D"/>
    <w:rsid w:val="00C53E8A"/>
    <w:rsid w:val="00C55DFF"/>
    <w:rsid w:val="00C56797"/>
    <w:rsid w:val="00C62309"/>
    <w:rsid w:val="00C74E5E"/>
    <w:rsid w:val="00C757AB"/>
    <w:rsid w:val="00C76E9C"/>
    <w:rsid w:val="00C80532"/>
    <w:rsid w:val="00C8720D"/>
    <w:rsid w:val="00C95420"/>
    <w:rsid w:val="00C9689E"/>
    <w:rsid w:val="00CA0390"/>
    <w:rsid w:val="00CA4FC3"/>
    <w:rsid w:val="00CA6678"/>
    <w:rsid w:val="00CB1E5A"/>
    <w:rsid w:val="00CB5D1F"/>
    <w:rsid w:val="00CC40FA"/>
    <w:rsid w:val="00CC618A"/>
    <w:rsid w:val="00CD0B25"/>
    <w:rsid w:val="00CD20FA"/>
    <w:rsid w:val="00CD3B93"/>
    <w:rsid w:val="00CD403E"/>
    <w:rsid w:val="00CE0976"/>
    <w:rsid w:val="00CE0C11"/>
    <w:rsid w:val="00CE12CE"/>
    <w:rsid w:val="00CE34AA"/>
    <w:rsid w:val="00CE7280"/>
    <w:rsid w:val="00CE7F2B"/>
    <w:rsid w:val="00CF1E59"/>
    <w:rsid w:val="00CF389B"/>
    <w:rsid w:val="00CF3CD9"/>
    <w:rsid w:val="00CF41D1"/>
    <w:rsid w:val="00CF65D2"/>
    <w:rsid w:val="00CF6F85"/>
    <w:rsid w:val="00CF7F7C"/>
    <w:rsid w:val="00D008D3"/>
    <w:rsid w:val="00D054B7"/>
    <w:rsid w:val="00D0581B"/>
    <w:rsid w:val="00D05E39"/>
    <w:rsid w:val="00D160E4"/>
    <w:rsid w:val="00D17C51"/>
    <w:rsid w:val="00D22CF0"/>
    <w:rsid w:val="00D24D03"/>
    <w:rsid w:val="00D25994"/>
    <w:rsid w:val="00D25F16"/>
    <w:rsid w:val="00D26F0C"/>
    <w:rsid w:val="00D33063"/>
    <w:rsid w:val="00D351CC"/>
    <w:rsid w:val="00D46776"/>
    <w:rsid w:val="00D50466"/>
    <w:rsid w:val="00D60B5F"/>
    <w:rsid w:val="00D6272B"/>
    <w:rsid w:val="00D62F8C"/>
    <w:rsid w:val="00D71CB2"/>
    <w:rsid w:val="00D73C6C"/>
    <w:rsid w:val="00D747FA"/>
    <w:rsid w:val="00D7650C"/>
    <w:rsid w:val="00D84744"/>
    <w:rsid w:val="00D8615D"/>
    <w:rsid w:val="00D872AF"/>
    <w:rsid w:val="00D8779B"/>
    <w:rsid w:val="00D87F47"/>
    <w:rsid w:val="00D901F2"/>
    <w:rsid w:val="00DA2301"/>
    <w:rsid w:val="00DA29AE"/>
    <w:rsid w:val="00DB15A3"/>
    <w:rsid w:val="00DC0955"/>
    <w:rsid w:val="00DC3AFF"/>
    <w:rsid w:val="00DC6A87"/>
    <w:rsid w:val="00DC7F11"/>
    <w:rsid w:val="00DD24E6"/>
    <w:rsid w:val="00DD35E9"/>
    <w:rsid w:val="00DD4B60"/>
    <w:rsid w:val="00DF0564"/>
    <w:rsid w:val="00E0680F"/>
    <w:rsid w:val="00E071D6"/>
    <w:rsid w:val="00E101C8"/>
    <w:rsid w:val="00E111DE"/>
    <w:rsid w:val="00E1254B"/>
    <w:rsid w:val="00E128C9"/>
    <w:rsid w:val="00E14731"/>
    <w:rsid w:val="00E15C54"/>
    <w:rsid w:val="00E16964"/>
    <w:rsid w:val="00E24F6B"/>
    <w:rsid w:val="00E30510"/>
    <w:rsid w:val="00E315F4"/>
    <w:rsid w:val="00E31DC3"/>
    <w:rsid w:val="00E33A83"/>
    <w:rsid w:val="00E3558B"/>
    <w:rsid w:val="00E367E1"/>
    <w:rsid w:val="00E36AD3"/>
    <w:rsid w:val="00E36EC9"/>
    <w:rsid w:val="00E4053D"/>
    <w:rsid w:val="00E44445"/>
    <w:rsid w:val="00E45383"/>
    <w:rsid w:val="00E520C1"/>
    <w:rsid w:val="00E52FBB"/>
    <w:rsid w:val="00E6363C"/>
    <w:rsid w:val="00E66226"/>
    <w:rsid w:val="00E671C2"/>
    <w:rsid w:val="00E70FE2"/>
    <w:rsid w:val="00E920E5"/>
    <w:rsid w:val="00E93A95"/>
    <w:rsid w:val="00E943F7"/>
    <w:rsid w:val="00E97CA6"/>
    <w:rsid w:val="00EB473E"/>
    <w:rsid w:val="00EB7A90"/>
    <w:rsid w:val="00EC216F"/>
    <w:rsid w:val="00EC26FA"/>
    <w:rsid w:val="00EC2E9F"/>
    <w:rsid w:val="00EC5310"/>
    <w:rsid w:val="00EC639A"/>
    <w:rsid w:val="00EC78D1"/>
    <w:rsid w:val="00ED2425"/>
    <w:rsid w:val="00ED27DE"/>
    <w:rsid w:val="00ED2A29"/>
    <w:rsid w:val="00ED61B4"/>
    <w:rsid w:val="00EE008C"/>
    <w:rsid w:val="00EE03BA"/>
    <w:rsid w:val="00EE12B6"/>
    <w:rsid w:val="00EE16DA"/>
    <w:rsid w:val="00F014E4"/>
    <w:rsid w:val="00F07631"/>
    <w:rsid w:val="00F104A0"/>
    <w:rsid w:val="00F10B07"/>
    <w:rsid w:val="00F1255D"/>
    <w:rsid w:val="00F13010"/>
    <w:rsid w:val="00F220F6"/>
    <w:rsid w:val="00F24ED7"/>
    <w:rsid w:val="00F25810"/>
    <w:rsid w:val="00F27644"/>
    <w:rsid w:val="00F32CED"/>
    <w:rsid w:val="00F33715"/>
    <w:rsid w:val="00F352FA"/>
    <w:rsid w:val="00F43648"/>
    <w:rsid w:val="00F46D88"/>
    <w:rsid w:val="00F50438"/>
    <w:rsid w:val="00F50862"/>
    <w:rsid w:val="00F559B6"/>
    <w:rsid w:val="00F55EA7"/>
    <w:rsid w:val="00F574CC"/>
    <w:rsid w:val="00F609D7"/>
    <w:rsid w:val="00F60C7D"/>
    <w:rsid w:val="00F62897"/>
    <w:rsid w:val="00F65D1A"/>
    <w:rsid w:val="00F715BC"/>
    <w:rsid w:val="00F7161F"/>
    <w:rsid w:val="00F76153"/>
    <w:rsid w:val="00F8106A"/>
    <w:rsid w:val="00F8195D"/>
    <w:rsid w:val="00F84C7F"/>
    <w:rsid w:val="00F855D8"/>
    <w:rsid w:val="00F9189D"/>
    <w:rsid w:val="00F95127"/>
    <w:rsid w:val="00F95D5E"/>
    <w:rsid w:val="00F9637E"/>
    <w:rsid w:val="00F96B1D"/>
    <w:rsid w:val="00F96CB2"/>
    <w:rsid w:val="00FB0CD4"/>
    <w:rsid w:val="00FB138E"/>
    <w:rsid w:val="00FC29E6"/>
    <w:rsid w:val="00FC5D80"/>
    <w:rsid w:val="00FC675E"/>
    <w:rsid w:val="00FC7B7C"/>
    <w:rsid w:val="00FD06D6"/>
    <w:rsid w:val="00FD273A"/>
    <w:rsid w:val="00FD27D7"/>
    <w:rsid w:val="00FE4810"/>
    <w:rsid w:val="00FE5088"/>
    <w:rsid w:val="00FE560F"/>
    <w:rsid w:val="00FF001C"/>
    <w:rsid w:val="00FF0032"/>
    <w:rsid w:val="00FF0036"/>
    <w:rsid w:val="00FF2E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  <o:rules v:ext="edit">
        <o:r id="V:Rule2" type="connector" idref="#AutoShape 2"/>
      </o:rules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9B6"/>
    <w:pPr>
      <w:autoSpaceDE w:val="0"/>
      <w:autoSpaceDN w:val="0"/>
    </w:pPr>
    <w:rPr>
      <w:lang w:val="en-GB" w:eastAsia="en-US"/>
    </w:rPr>
  </w:style>
  <w:style w:type="paragraph" w:styleId="Heading1">
    <w:name w:val="heading 1"/>
    <w:basedOn w:val="Normal"/>
    <w:next w:val="Normal"/>
    <w:qFormat/>
    <w:rsid w:val="00F559B6"/>
    <w:pPr>
      <w:keepNext/>
      <w:jc w:val="both"/>
      <w:outlineLvl w:val="0"/>
    </w:pPr>
    <w:rPr>
      <w:b/>
      <w:bCs/>
    </w:rPr>
  </w:style>
  <w:style w:type="paragraph" w:styleId="Heading4">
    <w:name w:val="heading 4"/>
    <w:basedOn w:val="Normal"/>
    <w:next w:val="Normal"/>
    <w:qFormat/>
    <w:rsid w:val="00D0581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559B6"/>
    <w:rPr>
      <w:color w:val="0000FF"/>
      <w:u w:val="single"/>
    </w:rPr>
  </w:style>
  <w:style w:type="paragraph" w:styleId="Title">
    <w:name w:val="Title"/>
    <w:basedOn w:val="Normal"/>
    <w:qFormat/>
    <w:rsid w:val="00F559B6"/>
    <w:pPr>
      <w:jc w:val="center"/>
    </w:pPr>
    <w:rPr>
      <w:b/>
      <w:bCs/>
    </w:rPr>
  </w:style>
  <w:style w:type="paragraph" w:styleId="BodyText">
    <w:name w:val="Body Text"/>
    <w:basedOn w:val="Normal"/>
    <w:rsid w:val="00F559B6"/>
    <w:pPr>
      <w:jc w:val="both"/>
    </w:pPr>
    <w:rPr>
      <w:rFonts w:ascii="Verdana" w:hAnsi="Verdana" w:cs="Verdana"/>
      <w:color w:val="0000FF"/>
    </w:rPr>
  </w:style>
  <w:style w:type="paragraph" w:customStyle="1" w:styleId="Calendar">
    <w:name w:val="Calendar"/>
    <w:basedOn w:val="Normal"/>
    <w:rsid w:val="00F559B6"/>
    <w:rPr>
      <w:sz w:val="24"/>
      <w:szCs w:val="24"/>
      <w:lang w:val="en-US"/>
    </w:rPr>
  </w:style>
  <w:style w:type="paragraph" w:styleId="BodyTextIndent">
    <w:name w:val="Body Text Indent"/>
    <w:basedOn w:val="Normal"/>
    <w:rsid w:val="00F559B6"/>
    <w:pPr>
      <w:jc w:val="both"/>
    </w:pPr>
    <w:rPr>
      <w:rFonts w:ascii="Verdana" w:hAnsi="Verdana" w:cs="Verdana"/>
      <w:i/>
      <w:iCs/>
      <w:color w:val="FF0000"/>
    </w:rPr>
  </w:style>
  <w:style w:type="character" w:styleId="FollowedHyperlink">
    <w:name w:val="FollowedHyperlink"/>
    <w:rsid w:val="00F559B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A527B"/>
    <w:pPr>
      <w:ind w:left="720"/>
    </w:pPr>
  </w:style>
  <w:style w:type="paragraph" w:styleId="Header">
    <w:name w:val="header"/>
    <w:basedOn w:val="Normal"/>
    <w:link w:val="HeaderChar"/>
    <w:rsid w:val="008F4D9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F4D98"/>
    <w:rPr>
      <w:lang w:val="en-GB"/>
    </w:rPr>
  </w:style>
  <w:style w:type="paragraph" w:styleId="Footer">
    <w:name w:val="footer"/>
    <w:basedOn w:val="Normal"/>
    <w:link w:val="FooterChar"/>
    <w:rsid w:val="008F4D9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F4D98"/>
    <w:rPr>
      <w:lang w:val="en-GB"/>
    </w:rPr>
  </w:style>
  <w:style w:type="character" w:customStyle="1" w:styleId="apple-style-span">
    <w:name w:val="apple-style-span"/>
    <w:basedOn w:val="DefaultParagraphFont"/>
    <w:rsid w:val="002446A1"/>
  </w:style>
  <w:style w:type="character" w:customStyle="1" w:styleId="apple-converted-space">
    <w:name w:val="apple-converted-space"/>
    <w:basedOn w:val="DefaultParagraphFont"/>
    <w:rsid w:val="002446A1"/>
  </w:style>
  <w:style w:type="character" w:styleId="Strong">
    <w:name w:val="Strong"/>
    <w:uiPriority w:val="22"/>
    <w:qFormat/>
    <w:rsid w:val="00277948"/>
    <w:rPr>
      <w:b/>
      <w:bCs/>
    </w:rPr>
  </w:style>
  <w:style w:type="paragraph" w:styleId="NormalWeb">
    <w:name w:val="Normal (Web)"/>
    <w:basedOn w:val="Normal"/>
    <w:uiPriority w:val="99"/>
    <w:unhideWhenUsed/>
    <w:rsid w:val="00513E4B"/>
    <w:pPr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resumeskillstitle1">
    <w:name w:val="resume_skills_title1"/>
    <w:rsid w:val="00A846C0"/>
    <w:rPr>
      <w:b/>
      <w:bCs/>
      <w:sz w:val="18"/>
      <w:szCs w:val="18"/>
    </w:rPr>
  </w:style>
  <w:style w:type="paragraph" w:customStyle="1" w:styleId="Default">
    <w:name w:val="Default"/>
    <w:rsid w:val="00952C4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FD0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D06D6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5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15925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3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4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10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4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87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1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96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5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6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52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31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08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92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49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3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2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63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03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3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77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2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3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54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36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60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41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027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9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32824-34CA-401F-ACA9-04B372EEC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Inderpreet S. Chauhan</vt:lpstr>
    </vt:vector>
  </TitlesOfParts>
  <Company>Info Edge (I) Pvt Ltd</Company>
  <LinksUpToDate>false</LinksUpToDate>
  <CharactersWithSpaces>3620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Inderpreet S. Chauhan</dc:title>
  <dc:creator>IP</dc:creator>
  <cp:lastModifiedBy>Sonia</cp:lastModifiedBy>
  <cp:revision>22</cp:revision>
  <cp:lastPrinted>2018-03-12T00:17:00Z</cp:lastPrinted>
  <dcterms:created xsi:type="dcterms:W3CDTF">2018-03-15T03:45:00Z</dcterms:created>
  <dcterms:modified xsi:type="dcterms:W3CDTF">2018-03-19T10:09:00Z</dcterms:modified>
</cp:coreProperties>
</file>