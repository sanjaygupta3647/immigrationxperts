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0779AD8" w14:textId="77777777" w:rsidR="00572284" w:rsidRDefault="00572284" w:rsidP="001F38B8">
      <w:pPr>
        <w:tabs>
          <w:tab w:val="left" w:pos="2898"/>
          <w:tab w:val="left" w:pos="5400"/>
          <w:tab w:val="left" w:pos="8838"/>
        </w:tabs>
        <w:spacing w:after="120"/>
        <w:jc w:val="both"/>
        <w:rPr>
          <w:rFonts w:asciiTheme="majorHAnsi" w:hAnsiTheme="majorHAnsi" w:cs="Arial"/>
          <w:b/>
          <w:color w:val="000080"/>
          <w:sz w:val="22"/>
          <w:szCs w:val="22"/>
        </w:rPr>
      </w:pPr>
      <w:r>
        <w:rPr>
          <w:rFonts w:asciiTheme="majorHAnsi" w:hAnsiTheme="majorHAnsi" w:cs="Arial"/>
          <w:b/>
          <w:color w:val="000080"/>
          <w:sz w:val="22"/>
          <w:szCs w:val="22"/>
        </w:rPr>
        <w:t>Shweta Arora</w:t>
      </w:r>
    </w:p>
    <w:p w14:paraId="777C219D" w14:textId="77777777" w:rsidR="00572284" w:rsidRDefault="00572284" w:rsidP="001F38B8">
      <w:pPr>
        <w:tabs>
          <w:tab w:val="left" w:pos="2898"/>
          <w:tab w:val="left" w:pos="5400"/>
          <w:tab w:val="left" w:pos="8838"/>
        </w:tabs>
        <w:spacing w:after="120"/>
        <w:jc w:val="both"/>
        <w:rPr>
          <w:rFonts w:asciiTheme="majorHAnsi" w:hAnsiTheme="majorHAnsi" w:cs="Arial"/>
          <w:b/>
          <w:color w:val="000080"/>
          <w:sz w:val="22"/>
          <w:szCs w:val="22"/>
        </w:rPr>
      </w:pPr>
      <w:r>
        <w:rPr>
          <w:rFonts w:asciiTheme="majorHAnsi" w:hAnsiTheme="majorHAnsi" w:cs="Arial"/>
          <w:b/>
          <w:color w:val="000080"/>
          <w:sz w:val="22"/>
          <w:szCs w:val="22"/>
        </w:rPr>
        <w:t xml:space="preserve">Email: </w:t>
      </w:r>
      <w:hyperlink r:id="rId8" w:history="1">
        <w:r w:rsidRPr="00B73AA4">
          <w:rPr>
            <w:rStyle w:val="Hyperlink"/>
            <w:rFonts w:asciiTheme="majorHAnsi" w:hAnsiTheme="majorHAnsi" w:cs="Arial"/>
            <w:b/>
            <w:sz w:val="22"/>
            <w:szCs w:val="22"/>
          </w:rPr>
          <w:t>shwe.arora82@gmail.com</w:t>
        </w:r>
      </w:hyperlink>
      <w:r>
        <w:rPr>
          <w:rFonts w:asciiTheme="majorHAnsi" w:hAnsiTheme="majorHAnsi" w:cs="Arial"/>
          <w:b/>
          <w:color w:val="000080"/>
          <w:sz w:val="22"/>
          <w:szCs w:val="22"/>
        </w:rPr>
        <w:tab/>
      </w:r>
    </w:p>
    <w:p w14:paraId="7022795F" w14:textId="77777777" w:rsidR="00572284" w:rsidRDefault="00572284" w:rsidP="001F38B8">
      <w:pPr>
        <w:tabs>
          <w:tab w:val="left" w:pos="2898"/>
          <w:tab w:val="left" w:pos="5400"/>
          <w:tab w:val="left" w:pos="8838"/>
        </w:tabs>
        <w:spacing w:after="120"/>
        <w:jc w:val="both"/>
        <w:rPr>
          <w:rFonts w:asciiTheme="majorHAnsi" w:hAnsiTheme="majorHAnsi" w:cs="Arial"/>
          <w:b/>
          <w:color w:val="000080"/>
          <w:sz w:val="22"/>
          <w:szCs w:val="22"/>
        </w:rPr>
      </w:pPr>
      <w:r>
        <w:rPr>
          <w:rFonts w:asciiTheme="majorHAnsi" w:hAnsiTheme="majorHAnsi" w:cs="Arial"/>
          <w:b/>
          <w:color w:val="000080"/>
          <w:sz w:val="22"/>
          <w:szCs w:val="22"/>
        </w:rPr>
        <w:t>Ph. 9650277450</w:t>
      </w:r>
    </w:p>
    <w:p w14:paraId="75971CBB" w14:textId="7146FBF2" w:rsidR="00E34F67" w:rsidRDefault="00E34F67" w:rsidP="001F38B8">
      <w:pPr>
        <w:pBdr>
          <w:top w:val="single" w:sz="4" w:space="1" w:color="000000"/>
        </w:pBdr>
        <w:jc w:val="both"/>
        <w:rPr>
          <w:rFonts w:asciiTheme="majorHAnsi" w:hAnsiTheme="majorHAnsi" w:cs="Arial"/>
          <w:bCs/>
          <w:sz w:val="22"/>
          <w:szCs w:val="22"/>
        </w:rPr>
      </w:pPr>
    </w:p>
    <w:p w14:paraId="141F699C" w14:textId="77777777" w:rsidR="00B42892" w:rsidRDefault="00B42892" w:rsidP="001F38B8">
      <w:pPr>
        <w:pBdr>
          <w:top w:val="single" w:sz="4" w:space="1" w:color="000000"/>
        </w:pBdr>
        <w:jc w:val="both"/>
        <w:rPr>
          <w:rFonts w:asciiTheme="majorHAnsi" w:hAnsiTheme="majorHAnsi" w:cs="Arial"/>
          <w:bCs/>
          <w:sz w:val="22"/>
          <w:szCs w:val="22"/>
        </w:rPr>
      </w:pPr>
    </w:p>
    <w:p w14:paraId="4B3C6FD2" w14:textId="11437980" w:rsidR="00943156" w:rsidRDefault="00943156" w:rsidP="001F38B8">
      <w:pPr>
        <w:pBdr>
          <w:top w:val="single" w:sz="4" w:space="1" w:color="000000"/>
        </w:pBdr>
        <w:jc w:val="both"/>
        <w:rPr>
          <w:rFonts w:asciiTheme="majorHAnsi" w:hAnsiTheme="majorHAnsi" w:cs="Arial"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Name</w:t>
      </w:r>
      <w:r w:rsidR="00B42892">
        <w:rPr>
          <w:rFonts w:asciiTheme="majorHAnsi" w:hAnsiTheme="majorHAnsi" w:cs="Arial"/>
          <w:bCs/>
          <w:sz w:val="22"/>
          <w:szCs w:val="22"/>
        </w:rPr>
        <w:tab/>
      </w:r>
      <w:r w:rsidR="00B42892">
        <w:rPr>
          <w:rFonts w:asciiTheme="majorHAnsi" w:hAnsiTheme="majorHAnsi" w:cs="Arial"/>
          <w:bCs/>
          <w:sz w:val="22"/>
          <w:szCs w:val="22"/>
        </w:rPr>
        <w:tab/>
      </w:r>
      <w:r w:rsidR="00B42892">
        <w:rPr>
          <w:rFonts w:asciiTheme="majorHAnsi" w:hAnsiTheme="majorHAnsi" w:cs="Arial"/>
          <w:bCs/>
          <w:sz w:val="22"/>
          <w:szCs w:val="22"/>
        </w:rPr>
        <w:tab/>
      </w:r>
      <w:r w:rsidR="00B42892">
        <w:rPr>
          <w:rFonts w:asciiTheme="majorHAnsi" w:hAnsiTheme="majorHAnsi" w:cs="Arial"/>
          <w:bCs/>
          <w:sz w:val="22"/>
          <w:szCs w:val="22"/>
        </w:rPr>
        <w:tab/>
      </w:r>
      <w:r w:rsidR="00696D60">
        <w:rPr>
          <w:rFonts w:asciiTheme="majorHAnsi" w:hAnsiTheme="majorHAnsi" w:cs="Arial"/>
          <w:bCs/>
          <w:sz w:val="22"/>
          <w:szCs w:val="22"/>
        </w:rPr>
        <w:tab/>
      </w:r>
      <w:r w:rsidR="00696D60">
        <w:rPr>
          <w:rFonts w:asciiTheme="majorHAnsi" w:hAnsiTheme="majorHAnsi" w:cs="Arial"/>
          <w:bCs/>
          <w:sz w:val="22"/>
          <w:szCs w:val="22"/>
        </w:rPr>
        <w:tab/>
      </w:r>
      <w:r>
        <w:rPr>
          <w:rFonts w:asciiTheme="majorHAnsi" w:hAnsiTheme="majorHAnsi" w:cs="Arial"/>
          <w:bCs/>
          <w:sz w:val="22"/>
          <w:szCs w:val="22"/>
        </w:rPr>
        <w:t xml:space="preserve">: </w:t>
      </w:r>
      <w:r w:rsidR="00B42892">
        <w:rPr>
          <w:rFonts w:asciiTheme="majorHAnsi" w:hAnsiTheme="majorHAnsi" w:cs="Arial"/>
          <w:bCs/>
          <w:sz w:val="22"/>
          <w:szCs w:val="22"/>
        </w:rPr>
        <w:tab/>
      </w:r>
      <w:r w:rsidR="00B42892">
        <w:rPr>
          <w:rFonts w:asciiTheme="majorHAnsi" w:hAnsiTheme="majorHAnsi" w:cs="Arial"/>
          <w:bCs/>
          <w:sz w:val="22"/>
          <w:szCs w:val="22"/>
        </w:rPr>
        <w:tab/>
      </w:r>
      <w:r>
        <w:rPr>
          <w:rFonts w:asciiTheme="majorHAnsi" w:hAnsiTheme="majorHAnsi" w:cs="Arial"/>
          <w:bCs/>
          <w:sz w:val="22"/>
          <w:szCs w:val="22"/>
        </w:rPr>
        <w:t>Shweta Arora</w:t>
      </w:r>
    </w:p>
    <w:p w14:paraId="26401962" w14:textId="77777777" w:rsidR="00B42892" w:rsidRDefault="00B42892" w:rsidP="001F38B8">
      <w:pPr>
        <w:pBdr>
          <w:top w:val="single" w:sz="4" w:space="1" w:color="000000"/>
        </w:pBdr>
        <w:jc w:val="both"/>
        <w:rPr>
          <w:rFonts w:asciiTheme="majorHAnsi" w:hAnsiTheme="majorHAnsi" w:cs="Arial"/>
          <w:bCs/>
          <w:sz w:val="22"/>
          <w:szCs w:val="22"/>
        </w:rPr>
      </w:pPr>
    </w:p>
    <w:p w14:paraId="54B68ACB" w14:textId="57C6979E" w:rsidR="00943156" w:rsidRDefault="00943156" w:rsidP="001F38B8">
      <w:pPr>
        <w:pBdr>
          <w:top w:val="single" w:sz="4" w:space="1" w:color="000000"/>
        </w:pBdr>
        <w:jc w:val="both"/>
        <w:rPr>
          <w:rFonts w:asciiTheme="majorHAnsi" w:hAnsiTheme="majorHAnsi" w:cs="Arial"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Date of Birth</w:t>
      </w:r>
      <w:r w:rsidR="00B42892">
        <w:rPr>
          <w:rFonts w:asciiTheme="majorHAnsi" w:hAnsiTheme="majorHAnsi" w:cs="Arial"/>
          <w:bCs/>
          <w:sz w:val="22"/>
          <w:szCs w:val="22"/>
        </w:rPr>
        <w:tab/>
      </w:r>
      <w:r w:rsidR="00B42892">
        <w:rPr>
          <w:rFonts w:asciiTheme="majorHAnsi" w:hAnsiTheme="majorHAnsi" w:cs="Arial"/>
          <w:bCs/>
          <w:sz w:val="22"/>
          <w:szCs w:val="22"/>
        </w:rPr>
        <w:tab/>
      </w:r>
      <w:r w:rsidR="00B42892">
        <w:rPr>
          <w:rFonts w:asciiTheme="majorHAnsi" w:hAnsiTheme="majorHAnsi" w:cs="Arial"/>
          <w:bCs/>
          <w:sz w:val="22"/>
          <w:szCs w:val="22"/>
        </w:rPr>
        <w:tab/>
      </w:r>
      <w:r w:rsidR="00696D60">
        <w:rPr>
          <w:rFonts w:asciiTheme="majorHAnsi" w:hAnsiTheme="majorHAnsi" w:cs="Arial"/>
          <w:bCs/>
          <w:sz w:val="22"/>
          <w:szCs w:val="22"/>
        </w:rPr>
        <w:tab/>
      </w:r>
      <w:r w:rsidR="00696D60">
        <w:rPr>
          <w:rFonts w:asciiTheme="majorHAnsi" w:hAnsiTheme="majorHAnsi" w:cs="Arial"/>
          <w:bCs/>
          <w:sz w:val="22"/>
          <w:szCs w:val="22"/>
        </w:rPr>
        <w:tab/>
      </w:r>
      <w:r>
        <w:rPr>
          <w:rFonts w:asciiTheme="majorHAnsi" w:hAnsiTheme="majorHAnsi" w:cs="Arial"/>
          <w:bCs/>
          <w:sz w:val="22"/>
          <w:szCs w:val="22"/>
        </w:rPr>
        <w:t xml:space="preserve">: </w:t>
      </w:r>
      <w:r w:rsidR="00B42892">
        <w:rPr>
          <w:rFonts w:asciiTheme="majorHAnsi" w:hAnsiTheme="majorHAnsi" w:cs="Arial"/>
          <w:bCs/>
          <w:sz w:val="22"/>
          <w:szCs w:val="22"/>
        </w:rPr>
        <w:tab/>
      </w:r>
      <w:r w:rsidR="00B42892">
        <w:rPr>
          <w:rFonts w:asciiTheme="majorHAnsi" w:hAnsiTheme="majorHAnsi" w:cs="Arial"/>
          <w:bCs/>
          <w:sz w:val="22"/>
          <w:szCs w:val="22"/>
        </w:rPr>
        <w:tab/>
      </w:r>
      <w:r>
        <w:rPr>
          <w:rFonts w:asciiTheme="majorHAnsi" w:hAnsiTheme="majorHAnsi" w:cs="Arial"/>
          <w:bCs/>
          <w:sz w:val="22"/>
          <w:szCs w:val="22"/>
        </w:rPr>
        <w:t>July 29</w:t>
      </w:r>
      <w:r w:rsidRPr="00943156">
        <w:rPr>
          <w:rFonts w:asciiTheme="majorHAnsi" w:hAnsiTheme="majorHAnsi" w:cs="Arial"/>
          <w:bCs/>
          <w:sz w:val="22"/>
          <w:szCs w:val="22"/>
          <w:vertAlign w:val="superscript"/>
        </w:rPr>
        <w:t>th</w:t>
      </w:r>
      <w:r>
        <w:rPr>
          <w:rFonts w:asciiTheme="majorHAnsi" w:hAnsiTheme="majorHAnsi" w:cs="Arial"/>
          <w:bCs/>
          <w:sz w:val="22"/>
          <w:szCs w:val="22"/>
        </w:rPr>
        <w:t>, 1982</w:t>
      </w:r>
    </w:p>
    <w:p w14:paraId="0ABED7ED" w14:textId="77777777" w:rsidR="00B42892" w:rsidRDefault="00B42892" w:rsidP="001F38B8">
      <w:pPr>
        <w:pBdr>
          <w:top w:val="single" w:sz="4" w:space="1" w:color="000000"/>
        </w:pBdr>
        <w:jc w:val="both"/>
        <w:rPr>
          <w:rFonts w:asciiTheme="majorHAnsi" w:hAnsiTheme="majorHAnsi" w:cs="Arial"/>
          <w:bCs/>
          <w:sz w:val="22"/>
          <w:szCs w:val="22"/>
        </w:rPr>
      </w:pPr>
    </w:p>
    <w:p w14:paraId="1063A1D7" w14:textId="041A947B" w:rsidR="00943156" w:rsidRPr="00B42892" w:rsidRDefault="005A37F1" w:rsidP="001F38B8">
      <w:pPr>
        <w:pBdr>
          <w:top w:val="single" w:sz="4" w:space="1" w:color="000000"/>
        </w:pBdr>
        <w:jc w:val="both"/>
        <w:rPr>
          <w:rFonts w:asciiTheme="majorHAnsi" w:hAnsiTheme="majorHAnsi" w:cs="Arial"/>
          <w:b/>
          <w:bCs/>
          <w:sz w:val="22"/>
          <w:szCs w:val="22"/>
        </w:rPr>
      </w:pPr>
      <w:r w:rsidRPr="00B42892">
        <w:rPr>
          <w:rFonts w:asciiTheme="majorHAnsi" w:hAnsiTheme="majorHAnsi" w:cs="Arial"/>
          <w:b/>
          <w:bCs/>
          <w:sz w:val="22"/>
          <w:szCs w:val="22"/>
        </w:rPr>
        <w:t xml:space="preserve">Qualification: </w:t>
      </w:r>
    </w:p>
    <w:p w14:paraId="395F34E7" w14:textId="77777777" w:rsidR="00B42892" w:rsidRDefault="00B42892" w:rsidP="001F38B8">
      <w:pPr>
        <w:pBdr>
          <w:top w:val="single" w:sz="4" w:space="1" w:color="000000"/>
        </w:pBdr>
        <w:jc w:val="both"/>
        <w:rPr>
          <w:rFonts w:asciiTheme="majorHAnsi" w:hAnsiTheme="majorHAnsi" w:cs="Arial"/>
          <w:bCs/>
          <w:sz w:val="22"/>
          <w:szCs w:val="22"/>
        </w:rPr>
      </w:pPr>
    </w:p>
    <w:p w14:paraId="7B08DD0F" w14:textId="147D5E62" w:rsidR="00B42892" w:rsidRPr="00B42892" w:rsidRDefault="005A37F1" w:rsidP="001F38B8">
      <w:pPr>
        <w:pBdr>
          <w:top w:val="single" w:sz="4" w:space="1" w:color="000000"/>
        </w:pBdr>
        <w:jc w:val="both"/>
        <w:rPr>
          <w:rFonts w:asciiTheme="majorHAnsi" w:hAnsiTheme="majorHAnsi" w:cs="Arial"/>
          <w:b/>
          <w:bCs/>
          <w:sz w:val="22"/>
          <w:szCs w:val="22"/>
          <w:u w:val="single"/>
        </w:rPr>
      </w:pPr>
      <w:r w:rsidRPr="00B42892">
        <w:rPr>
          <w:rFonts w:asciiTheme="majorHAnsi" w:hAnsiTheme="majorHAnsi" w:cs="Arial"/>
          <w:b/>
          <w:bCs/>
          <w:sz w:val="22"/>
          <w:szCs w:val="22"/>
          <w:u w:val="single"/>
        </w:rPr>
        <w:t>Masters:</w:t>
      </w:r>
    </w:p>
    <w:p w14:paraId="65CEE984" w14:textId="78B37A96" w:rsidR="005A37F1" w:rsidRDefault="005A37F1" w:rsidP="00B42892">
      <w:pPr>
        <w:pBdr>
          <w:top w:val="single" w:sz="4" w:space="1" w:color="000000"/>
        </w:pBdr>
        <w:ind w:firstLine="720"/>
        <w:jc w:val="both"/>
        <w:rPr>
          <w:rFonts w:asciiTheme="majorHAnsi" w:hAnsiTheme="majorHAnsi" w:cs="Arial"/>
          <w:bCs/>
          <w:sz w:val="22"/>
          <w:szCs w:val="22"/>
        </w:rPr>
      </w:pPr>
      <w:proofErr w:type="gramStart"/>
      <w:r>
        <w:rPr>
          <w:rFonts w:asciiTheme="majorHAnsi" w:hAnsiTheme="majorHAnsi" w:cs="Arial"/>
          <w:bCs/>
          <w:sz w:val="22"/>
          <w:szCs w:val="22"/>
        </w:rPr>
        <w:t>Master in Business Administration</w:t>
      </w:r>
      <w:proofErr w:type="gramEnd"/>
      <w:r w:rsidR="00B42892">
        <w:rPr>
          <w:rFonts w:asciiTheme="majorHAnsi" w:hAnsiTheme="majorHAnsi" w:cs="Arial"/>
          <w:bCs/>
          <w:sz w:val="22"/>
          <w:szCs w:val="22"/>
        </w:rPr>
        <w:t xml:space="preserve"> </w:t>
      </w:r>
      <w:r w:rsidR="00B42892">
        <w:rPr>
          <w:rFonts w:asciiTheme="majorHAnsi" w:hAnsiTheme="majorHAnsi" w:cs="Arial"/>
          <w:bCs/>
          <w:sz w:val="22"/>
          <w:szCs w:val="22"/>
        </w:rPr>
        <w:tab/>
        <w:t xml:space="preserve">: </w:t>
      </w:r>
      <w:r w:rsidR="00B42892">
        <w:rPr>
          <w:rFonts w:asciiTheme="majorHAnsi" w:hAnsiTheme="majorHAnsi" w:cs="Arial"/>
          <w:bCs/>
          <w:sz w:val="22"/>
          <w:szCs w:val="22"/>
        </w:rPr>
        <w:tab/>
      </w:r>
      <w:r w:rsidR="00696D60">
        <w:rPr>
          <w:rFonts w:asciiTheme="majorHAnsi" w:hAnsiTheme="majorHAnsi" w:cs="Arial"/>
          <w:bCs/>
          <w:sz w:val="22"/>
          <w:szCs w:val="22"/>
        </w:rPr>
        <w:tab/>
      </w:r>
      <w:r w:rsidR="00B42892">
        <w:rPr>
          <w:rFonts w:asciiTheme="majorHAnsi" w:hAnsiTheme="majorHAnsi" w:cs="Arial"/>
          <w:bCs/>
          <w:sz w:val="22"/>
          <w:szCs w:val="22"/>
        </w:rPr>
        <w:t>Symbiosis</w:t>
      </w:r>
    </w:p>
    <w:p w14:paraId="4F7C91BD" w14:textId="1872C5CE" w:rsidR="005A37F1" w:rsidRDefault="005A37F1" w:rsidP="00B42892">
      <w:pPr>
        <w:pBdr>
          <w:top w:val="single" w:sz="4" w:space="1" w:color="000000"/>
        </w:pBdr>
        <w:ind w:firstLine="720"/>
        <w:jc w:val="both"/>
        <w:rPr>
          <w:rFonts w:asciiTheme="majorHAnsi" w:hAnsiTheme="majorHAnsi" w:cs="Arial"/>
          <w:bCs/>
          <w:sz w:val="22"/>
          <w:szCs w:val="22"/>
        </w:rPr>
      </w:pPr>
      <w:proofErr w:type="gramStart"/>
      <w:r>
        <w:rPr>
          <w:rFonts w:asciiTheme="majorHAnsi" w:hAnsiTheme="majorHAnsi" w:cs="Arial"/>
          <w:bCs/>
          <w:sz w:val="22"/>
          <w:szCs w:val="22"/>
        </w:rPr>
        <w:t>Master in Commerce</w:t>
      </w:r>
      <w:proofErr w:type="gramEnd"/>
      <w:r w:rsidR="00B42892">
        <w:rPr>
          <w:rFonts w:asciiTheme="majorHAnsi" w:hAnsiTheme="majorHAnsi" w:cs="Arial"/>
          <w:bCs/>
          <w:sz w:val="22"/>
          <w:szCs w:val="22"/>
        </w:rPr>
        <w:tab/>
      </w:r>
      <w:r w:rsidR="00B42892">
        <w:rPr>
          <w:rFonts w:asciiTheme="majorHAnsi" w:hAnsiTheme="majorHAnsi" w:cs="Arial"/>
          <w:bCs/>
          <w:sz w:val="22"/>
          <w:szCs w:val="22"/>
        </w:rPr>
        <w:tab/>
      </w:r>
      <w:r w:rsidR="00B42892">
        <w:rPr>
          <w:rFonts w:asciiTheme="majorHAnsi" w:hAnsiTheme="majorHAnsi" w:cs="Arial"/>
          <w:bCs/>
          <w:sz w:val="22"/>
          <w:szCs w:val="22"/>
        </w:rPr>
        <w:tab/>
        <w:t>:</w:t>
      </w:r>
      <w:r w:rsidR="00B42892">
        <w:rPr>
          <w:rFonts w:asciiTheme="majorHAnsi" w:hAnsiTheme="majorHAnsi" w:cs="Arial"/>
          <w:bCs/>
          <w:sz w:val="22"/>
          <w:szCs w:val="22"/>
        </w:rPr>
        <w:tab/>
      </w:r>
      <w:r w:rsidR="00696D60">
        <w:rPr>
          <w:rFonts w:asciiTheme="majorHAnsi" w:hAnsiTheme="majorHAnsi" w:cs="Arial"/>
          <w:bCs/>
          <w:sz w:val="22"/>
          <w:szCs w:val="22"/>
        </w:rPr>
        <w:tab/>
      </w:r>
      <w:r w:rsidR="00B42892">
        <w:rPr>
          <w:rFonts w:asciiTheme="majorHAnsi" w:hAnsiTheme="majorHAnsi" w:cs="Arial"/>
          <w:bCs/>
          <w:sz w:val="22"/>
          <w:szCs w:val="22"/>
        </w:rPr>
        <w:t>IGNOU</w:t>
      </w:r>
    </w:p>
    <w:p w14:paraId="2A60E171" w14:textId="61B57DB9" w:rsidR="005A37F1" w:rsidRDefault="005A37F1" w:rsidP="001F38B8">
      <w:pPr>
        <w:pBdr>
          <w:top w:val="single" w:sz="4" w:space="1" w:color="000000"/>
        </w:pBdr>
        <w:jc w:val="both"/>
        <w:rPr>
          <w:rFonts w:asciiTheme="majorHAnsi" w:hAnsiTheme="majorHAnsi" w:cs="Arial"/>
          <w:bCs/>
          <w:sz w:val="22"/>
          <w:szCs w:val="22"/>
        </w:rPr>
      </w:pPr>
    </w:p>
    <w:p w14:paraId="0AA4FB9A" w14:textId="6BCAE2FA" w:rsidR="005A37F1" w:rsidRPr="00B42892" w:rsidRDefault="005A37F1" w:rsidP="001F38B8">
      <w:pPr>
        <w:pBdr>
          <w:top w:val="single" w:sz="4" w:space="1" w:color="000000"/>
        </w:pBdr>
        <w:jc w:val="both"/>
        <w:rPr>
          <w:rFonts w:asciiTheme="majorHAnsi" w:hAnsiTheme="majorHAnsi" w:cs="Arial"/>
          <w:b/>
          <w:bCs/>
          <w:sz w:val="22"/>
          <w:szCs w:val="22"/>
          <w:u w:val="single"/>
        </w:rPr>
      </w:pPr>
      <w:r w:rsidRPr="00B42892">
        <w:rPr>
          <w:rFonts w:asciiTheme="majorHAnsi" w:hAnsiTheme="majorHAnsi" w:cs="Arial"/>
          <w:b/>
          <w:bCs/>
          <w:sz w:val="22"/>
          <w:szCs w:val="22"/>
          <w:u w:val="single"/>
        </w:rPr>
        <w:t>Graduation:</w:t>
      </w:r>
    </w:p>
    <w:p w14:paraId="46C980C4" w14:textId="061B2650" w:rsidR="005A37F1" w:rsidRDefault="00B42892" w:rsidP="00B42892">
      <w:pPr>
        <w:pBdr>
          <w:top w:val="single" w:sz="4" w:space="1" w:color="000000"/>
        </w:pBdr>
        <w:ind w:firstLine="720"/>
        <w:jc w:val="both"/>
        <w:rPr>
          <w:rFonts w:asciiTheme="majorHAnsi" w:hAnsiTheme="majorHAnsi" w:cs="Arial"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B</w:t>
      </w:r>
      <w:r w:rsidR="005A37F1" w:rsidRPr="005A37F1">
        <w:rPr>
          <w:rFonts w:asciiTheme="majorHAnsi" w:hAnsiTheme="majorHAnsi" w:cs="Arial"/>
          <w:bCs/>
          <w:sz w:val="22"/>
          <w:szCs w:val="22"/>
        </w:rPr>
        <w:t xml:space="preserve">achelor of </w:t>
      </w:r>
      <w:r>
        <w:rPr>
          <w:rFonts w:asciiTheme="majorHAnsi" w:hAnsiTheme="majorHAnsi" w:cs="Arial"/>
          <w:bCs/>
          <w:sz w:val="22"/>
          <w:szCs w:val="22"/>
        </w:rPr>
        <w:t>C</w:t>
      </w:r>
      <w:r w:rsidR="005A37F1" w:rsidRPr="005A37F1">
        <w:rPr>
          <w:rFonts w:asciiTheme="majorHAnsi" w:hAnsiTheme="majorHAnsi" w:cs="Arial"/>
          <w:bCs/>
          <w:sz w:val="22"/>
          <w:szCs w:val="22"/>
        </w:rPr>
        <w:t>ommerce</w:t>
      </w:r>
      <w:r w:rsidR="00FD5876">
        <w:rPr>
          <w:rFonts w:asciiTheme="majorHAnsi" w:hAnsiTheme="majorHAnsi" w:cs="Arial"/>
          <w:bCs/>
          <w:sz w:val="22"/>
          <w:szCs w:val="22"/>
        </w:rPr>
        <w:tab/>
      </w:r>
      <w:r w:rsidR="00FD5876">
        <w:rPr>
          <w:rFonts w:asciiTheme="majorHAnsi" w:hAnsiTheme="majorHAnsi" w:cs="Arial"/>
          <w:bCs/>
          <w:sz w:val="22"/>
          <w:szCs w:val="22"/>
        </w:rPr>
        <w:tab/>
      </w:r>
      <w:r w:rsidR="00FD5876">
        <w:rPr>
          <w:rFonts w:asciiTheme="majorHAnsi" w:hAnsiTheme="majorHAnsi" w:cs="Arial"/>
          <w:bCs/>
          <w:sz w:val="22"/>
          <w:szCs w:val="22"/>
        </w:rPr>
        <w:tab/>
        <w:t xml:space="preserve">: </w:t>
      </w:r>
      <w:r w:rsidR="00FD5876">
        <w:rPr>
          <w:rFonts w:asciiTheme="majorHAnsi" w:hAnsiTheme="majorHAnsi" w:cs="Arial"/>
          <w:bCs/>
          <w:sz w:val="22"/>
          <w:szCs w:val="22"/>
        </w:rPr>
        <w:tab/>
      </w:r>
      <w:r w:rsidR="00696D60">
        <w:rPr>
          <w:rFonts w:asciiTheme="majorHAnsi" w:hAnsiTheme="majorHAnsi" w:cs="Arial"/>
          <w:bCs/>
          <w:sz w:val="22"/>
          <w:szCs w:val="22"/>
        </w:rPr>
        <w:tab/>
      </w:r>
      <w:r w:rsidR="00FD5876">
        <w:rPr>
          <w:rFonts w:asciiTheme="majorHAnsi" w:hAnsiTheme="majorHAnsi" w:cs="Arial"/>
          <w:bCs/>
          <w:sz w:val="22"/>
          <w:szCs w:val="22"/>
        </w:rPr>
        <w:t>Bharti College (Delhi University)</w:t>
      </w:r>
    </w:p>
    <w:p w14:paraId="0171F91B" w14:textId="0C6E3184" w:rsidR="005A37F1" w:rsidRDefault="005A37F1" w:rsidP="005A37F1">
      <w:pPr>
        <w:pBdr>
          <w:top w:val="single" w:sz="4" w:space="1" w:color="000000"/>
        </w:pBdr>
        <w:jc w:val="both"/>
        <w:rPr>
          <w:rFonts w:asciiTheme="majorHAnsi" w:hAnsiTheme="majorHAnsi" w:cs="Arial"/>
          <w:bCs/>
          <w:sz w:val="22"/>
          <w:szCs w:val="22"/>
        </w:rPr>
      </w:pPr>
    </w:p>
    <w:p w14:paraId="7A6E4AF9" w14:textId="324A7709" w:rsidR="005A37F1" w:rsidRPr="00B42892" w:rsidRDefault="005A37F1" w:rsidP="005A37F1">
      <w:pPr>
        <w:pBdr>
          <w:top w:val="single" w:sz="4" w:space="1" w:color="000000"/>
        </w:pBdr>
        <w:jc w:val="both"/>
        <w:rPr>
          <w:rFonts w:asciiTheme="majorHAnsi" w:hAnsiTheme="majorHAnsi" w:cs="Arial"/>
          <w:b/>
          <w:bCs/>
          <w:sz w:val="22"/>
          <w:szCs w:val="22"/>
          <w:u w:val="single"/>
        </w:rPr>
      </w:pPr>
      <w:r w:rsidRPr="00B42892">
        <w:rPr>
          <w:rFonts w:asciiTheme="majorHAnsi" w:hAnsiTheme="majorHAnsi" w:cs="Arial"/>
          <w:b/>
          <w:bCs/>
          <w:sz w:val="22"/>
          <w:szCs w:val="22"/>
          <w:u w:val="single"/>
        </w:rPr>
        <w:t xml:space="preserve">Diploma: </w:t>
      </w:r>
    </w:p>
    <w:p w14:paraId="6DC56C62" w14:textId="4BA9B9C4" w:rsidR="005A37F1" w:rsidRDefault="005A37F1" w:rsidP="00B42892">
      <w:pPr>
        <w:pBdr>
          <w:top w:val="single" w:sz="4" w:space="1" w:color="000000"/>
        </w:pBdr>
        <w:ind w:firstLine="720"/>
        <w:jc w:val="both"/>
        <w:rPr>
          <w:rFonts w:asciiTheme="majorHAnsi" w:hAnsiTheme="majorHAnsi" w:cs="Arial"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 xml:space="preserve">Diploma in Information System </w:t>
      </w:r>
      <w:proofErr w:type="gramStart"/>
      <w:r>
        <w:rPr>
          <w:rFonts w:asciiTheme="majorHAnsi" w:hAnsiTheme="majorHAnsi" w:cs="Arial"/>
          <w:bCs/>
          <w:sz w:val="22"/>
          <w:szCs w:val="22"/>
        </w:rPr>
        <w:t xml:space="preserve">Management </w:t>
      </w:r>
      <w:r w:rsidR="00696D60">
        <w:rPr>
          <w:rFonts w:asciiTheme="majorHAnsi" w:hAnsiTheme="majorHAnsi" w:cs="Arial"/>
          <w:bCs/>
          <w:sz w:val="22"/>
          <w:szCs w:val="22"/>
        </w:rPr>
        <w:t>:</w:t>
      </w:r>
      <w:proofErr w:type="gramEnd"/>
      <w:r w:rsidR="00763879">
        <w:rPr>
          <w:rFonts w:asciiTheme="majorHAnsi" w:hAnsiTheme="majorHAnsi" w:cs="Arial"/>
          <w:bCs/>
          <w:sz w:val="22"/>
          <w:szCs w:val="22"/>
        </w:rPr>
        <w:tab/>
      </w:r>
      <w:r w:rsidR="00696D60">
        <w:rPr>
          <w:rFonts w:asciiTheme="majorHAnsi" w:hAnsiTheme="majorHAnsi" w:cs="Arial"/>
          <w:bCs/>
          <w:sz w:val="22"/>
          <w:szCs w:val="22"/>
        </w:rPr>
        <w:tab/>
      </w:r>
      <w:r>
        <w:rPr>
          <w:rFonts w:asciiTheme="majorHAnsi" w:hAnsiTheme="majorHAnsi" w:cs="Arial"/>
          <w:bCs/>
          <w:sz w:val="22"/>
          <w:szCs w:val="22"/>
        </w:rPr>
        <w:t>DISM</w:t>
      </w:r>
      <w:r w:rsidR="00F44DC1">
        <w:rPr>
          <w:rFonts w:asciiTheme="majorHAnsi" w:hAnsiTheme="majorHAnsi" w:cs="Arial"/>
          <w:bCs/>
          <w:sz w:val="22"/>
          <w:szCs w:val="22"/>
        </w:rPr>
        <w:t xml:space="preserve"> (Aptech)</w:t>
      </w:r>
    </w:p>
    <w:p w14:paraId="40DC599A" w14:textId="77777777" w:rsidR="00780A37" w:rsidRDefault="00780A37" w:rsidP="005A37F1">
      <w:pPr>
        <w:pBdr>
          <w:top w:val="single" w:sz="4" w:space="1" w:color="000000"/>
        </w:pBdr>
        <w:jc w:val="both"/>
        <w:rPr>
          <w:rFonts w:asciiTheme="majorHAnsi" w:hAnsiTheme="majorHAnsi" w:cs="Arial"/>
          <w:bCs/>
          <w:sz w:val="22"/>
          <w:szCs w:val="22"/>
        </w:rPr>
      </w:pPr>
      <w:bookmarkStart w:id="0" w:name="_GoBack"/>
      <w:bookmarkEnd w:id="0"/>
    </w:p>
    <w:p w14:paraId="69885175" w14:textId="044AB180" w:rsidR="00EB1078" w:rsidRDefault="00EB1078" w:rsidP="005A37F1">
      <w:pPr>
        <w:pBdr>
          <w:top w:val="single" w:sz="4" w:space="1" w:color="000000"/>
        </w:pBdr>
        <w:jc w:val="both"/>
        <w:rPr>
          <w:rFonts w:asciiTheme="majorHAnsi" w:hAnsiTheme="majorHAnsi" w:cs="Arial"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Place of Birth</w:t>
      </w:r>
      <w:r w:rsidR="006004C7">
        <w:rPr>
          <w:rFonts w:asciiTheme="majorHAnsi" w:hAnsiTheme="majorHAnsi" w:cs="Arial"/>
          <w:bCs/>
          <w:sz w:val="22"/>
          <w:szCs w:val="22"/>
        </w:rPr>
        <w:tab/>
      </w:r>
      <w:r w:rsidR="006004C7">
        <w:rPr>
          <w:rFonts w:asciiTheme="majorHAnsi" w:hAnsiTheme="majorHAnsi" w:cs="Arial"/>
          <w:bCs/>
          <w:sz w:val="22"/>
          <w:szCs w:val="22"/>
        </w:rPr>
        <w:tab/>
      </w:r>
      <w:r w:rsidR="006004C7">
        <w:rPr>
          <w:rFonts w:asciiTheme="majorHAnsi" w:hAnsiTheme="majorHAnsi" w:cs="Arial"/>
          <w:bCs/>
          <w:sz w:val="22"/>
          <w:szCs w:val="22"/>
        </w:rPr>
        <w:tab/>
      </w:r>
      <w:r w:rsidR="006004C7">
        <w:rPr>
          <w:rFonts w:asciiTheme="majorHAnsi" w:hAnsiTheme="majorHAnsi" w:cs="Arial"/>
          <w:bCs/>
          <w:sz w:val="22"/>
          <w:szCs w:val="22"/>
        </w:rPr>
        <w:tab/>
      </w:r>
      <w:r w:rsidR="006004C7">
        <w:rPr>
          <w:rFonts w:asciiTheme="majorHAnsi" w:hAnsiTheme="majorHAnsi" w:cs="Arial"/>
          <w:bCs/>
          <w:sz w:val="22"/>
          <w:szCs w:val="22"/>
        </w:rPr>
        <w:tab/>
      </w:r>
      <w:r>
        <w:rPr>
          <w:rFonts w:asciiTheme="majorHAnsi" w:hAnsiTheme="majorHAnsi" w:cs="Arial"/>
          <w:bCs/>
          <w:sz w:val="22"/>
          <w:szCs w:val="22"/>
        </w:rPr>
        <w:t xml:space="preserve">: </w:t>
      </w:r>
      <w:r w:rsidR="00763879">
        <w:rPr>
          <w:rFonts w:asciiTheme="majorHAnsi" w:hAnsiTheme="majorHAnsi" w:cs="Arial"/>
          <w:bCs/>
          <w:sz w:val="22"/>
          <w:szCs w:val="22"/>
        </w:rPr>
        <w:tab/>
      </w:r>
      <w:r w:rsidR="006004C7">
        <w:rPr>
          <w:rFonts w:asciiTheme="majorHAnsi" w:hAnsiTheme="majorHAnsi" w:cs="Arial"/>
          <w:bCs/>
          <w:sz w:val="22"/>
          <w:szCs w:val="22"/>
        </w:rPr>
        <w:tab/>
      </w:r>
      <w:r>
        <w:rPr>
          <w:rFonts w:asciiTheme="majorHAnsi" w:hAnsiTheme="majorHAnsi" w:cs="Arial"/>
          <w:bCs/>
          <w:sz w:val="22"/>
          <w:szCs w:val="22"/>
        </w:rPr>
        <w:t>New Delhi</w:t>
      </w:r>
    </w:p>
    <w:p w14:paraId="1E3EE399" w14:textId="77777777" w:rsidR="00B42892" w:rsidRDefault="00B42892" w:rsidP="005A37F1">
      <w:pPr>
        <w:pBdr>
          <w:top w:val="single" w:sz="4" w:space="1" w:color="000000"/>
        </w:pBdr>
        <w:jc w:val="both"/>
        <w:rPr>
          <w:rFonts w:asciiTheme="majorHAnsi" w:hAnsiTheme="majorHAnsi" w:cs="Arial"/>
          <w:bCs/>
          <w:sz w:val="22"/>
          <w:szCs w:val="22"/>
        </w:rPr>
      </w:pPr>
    </w:p>
    <w:p w14:paraId="4FB8DE48" w14:textId="7BDA8058" w:rsidR="00EB1078" w:rsidRDefault="00EB1078" w:rsidP="005A37F1">
      <w:pPr>
        <w:pBdr>
          <w:top w:val="single" w:sz="4" w:space="1" w:color="000000"/>
        </w:pBdr>
        <w:jc w:val="both"/>
        <w:rPr>
          <w:rFonts w:asciiTheme="majorHAnsi" w:hAnsiTheme="majorHAnsi" w:cs="Arial"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Marital Status</w:t>
      </w:r>
      <w:r w:rsidR="006004C7">
        <w:rPr>
          <w:rFonts w:asciiTheme="majorHAnsi" w:hAnsiTheme="majorHAnsi" w:cs="Arial"/>
          <w:bCs/>
          <w:sz w:val="22"/>
          <w:szCs w:val="22"/>
        </w:rPr>
        <w:tab/>
      </w:r>
      <w:r w:rsidR="006004C7">
        <w:rPr>
          <w:rFonts w:asciiTheme="majorHAnsi" w:hAnsiTheme="majorHAnsi" w:cs="Arial"/>
          <w:bCs/>
          <w:sz w:val="22"/>
          <w:szCs w:val="22"/>
        </w:rPr>
        <w:tab/>
      </w:r>
      <w:r w:rsidR="006004C7">
        <w:rPr>
          <w:rFonts w:asciiTheme="majorHAnsi" w:hAnsiTheme="majorHAnsi" w:cs="Arial"/>
          <w:bCs/>
          <w:sz w:val="22"/>
          <w:szCs w:val="22"/>
        </w:rPr>
        <w:tab/>
      </w:r>
      <w:r w:rsidR="006004C7">
        <w:rPr>
          <w:rFonts w:asciiTheme="majorHAnsi" w:hAnsiTheme="majorHAnsi" w:cs="Arial"/>
          <w:bCs/>
          <w:sz w:val="22"/>
          <w:szCs w:val="22"/>
        </w:rPr>
        <w:tab/>
      </w:r>
      <w:r w:rsidR="006004C7">
        <w:rPr>
          <w:rFonts w:asciiTheme="majorHAnsi" w:hAnsiTheme="majorHAnsi" w:cs="Arial"/>
          <w:bCs/>
          <w:sz w:val="22"/>
          <w:szCs w:val="22"/>
        </w:rPr>
        <w:tab/>
      </w:r>
      <w:r>
        <w:rPr>
          <w:rFonts w:asciiTheme="majorHAnsi" w:hAnsiTheme="majorHAnsi" w:cs="Arial"/>
          <w:bCs/>
          <w:sz w:val="22"/>
          <w:szCs w:val="22"/>
        </w:rPr>
        <w:t xml:space="preserve">: </w:t>
      </w:r>
      <w:r w:rsidR="006004C7">
        <w:rPr>
          <w:rFonts w:asciiTheme="majorHAnsi" w:hAnsiTheme="majorHAnsi" w:cs="Arial"/>
          <w:bCs/>
          <w:sz w:val="22"/>
          <w:szCs w:val="22"/>
        </w:rPr>
        <w:tab/>
      </w:r>
      <w:r w:rsidR="00763879">
        <w:rPr>
          <w:rFonts w:asciiTheme="majorHAnsi" w:hAnsiTheme="majorHAnsi" w:cs="Arial"/>
          <w:bCs/>
          <w:sz w:val="22"/>
          <w:szCs w:val="22"/>
        </w:rPr>
        <w:tab/>
      </w:r>
      <w:r>
        <w:rPr>
          <w:rFonts w:asciiTheme="majorHAnsi" w:hAnsiTheme="majorHAnsi" w:cs="Arial"/>
          <w:bCs/>
          <w:sz w:val="22"/>
          <w:szCs w:val="22"/>
        </w:rPr>
        <w:t>Married</w:t>
      </w:r>
    </w:p>
    <w:p w14:paraId="7D1EFAC5" w14:textId="288748A3" w:rsidR="00B42892" w:rsidRDefault="00B42892" w:rsidP="005A37F1">
      <w:pPr>
        <w:pBdr>
          <w:top w:val="single" w:sz="4" w:space="1" w:color="000000"/>
        </w:pBdr>
        <w:jc w:val="both"/>
        <w:rPr>
          <w:rFonts w:asciiTheme="majorHAnsi" w:hAnsiTheme="majorHAnsi" w:cs="Arial"/>
          <w:bCs/>
          <w:sz w:val="22"/>
          <w:szCs w:val="22"/>
        </w:rPr>
      </w:pPr>
    </w:p>
    <w:p w14:paraId="68FA4C6F" w14:textId="52C0CE77" w:rsidR="00B42892" w:rsidRDefault="00373412" w:rsidP="005A37F1">
      <w:pPr>
        <w:pBdr>
          <w:top w:val="single" w:sz="4" w:space="1" w:color="000000"/>
        </w:pBdr>
        <w:jc w:val="both"/>
        <w:rPr>
          <w:rFonts w:asciiTheme="majorHAnsi" w:hAnsiTheme="majorHAnsi" w:cs="Arial"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 xml:space="preserve">Husband Name </w:t>
      </w:r>
      <w:r>
        <w:rPr>
          <w:rFonts w:asciiTheme="majorHAnsi" w:hAnsiTheme="majorHAnsi" w:cs="Arial"/>
          <w:bCs/>
          <w:sz w:val="22"/>
          <w:szCs w:val="22"/>
        </w:rPr>
        <w:tab/>
      </w:r>
      <w:r>
        <w:rPr>
          <w:rFonts w:asciiTheme="majorHAnsi" w:hAnsiTheme="majorHAnsi" w:cs="Arial"/>
          <w:bCs/>
          <w:sz w:val="22"/>
          <w:szCs w:val="22"/>
        </w:rPr>
        <w:tab/>
      </w:r>
      <w:r>
        <w:rPr>
          <w:rFonts w:asciiTheme="majorHAnsi" w:hAnsiTheme="majorHAnsi" w:cs="Arial"/>
          <w:bCs/>
          <w:sz w:val="22"/>
          <w:szCs w:val="22"/>
        </w:rPr>
        <w:tab/>
      </w:r>
      <w:r>
        <w:rPr>
          <w:rFonts w:asciiTheme="majorHAnsi" w:hAnsiTheme="majorHAnsi" w:cs="Arial"/>
          <w:bCs/>
          <w:sz w:val="22"/>
          <w:szCs w:val="22"/>
        </w:rPr>
        <w:tab/>
        <w:t xml:space="preserve">: </w:t>
      </w:r>
      <w:r>
        <w:rPr>
          <w:rFonts w:asciiTheme="majorHAnsi" w:hAnsiTheme="majorHAnsi" w:cs="Arial"/>
          <w:bCs/>
          <w:sz w:val="22"/>
          <w:szCs w:val="22"/>
        </w:rPr>
        <w:tab/>
      </w:r>
      <w:r>
        <w:rPr>
          <w:rFonts w:asciiTheme="majorHAnsi" w:hAnsiTheme="majorHAnsi" w:cs="Arial"/>
          <w:bCs/>
          <w:sz w:val="22"/>
          <w:szCs w:val="22"/>
        </w:rPr>
        <w:tab/>
        <w:t>Raj kamal Arora</w:t>
      </w:r>
    </w:p>
    <w:p w14:paraId="49BD9554" w14:textId="59109FE9" w:rsidR="00373412" w:rsidRDefault="00373412" w:rsidP="005A37F1">
      <w:pPr>
        <w:pBdr>
          <w:top w:val="single" w:sz="4" w:space="1" w:color="000000"/>
        </w:pBdr>
        <w:jc w:val="both"/>
        <w:rPr>
          <w:rFonts w:asciiTheme="majorHAnsi" w:hAnsiTheme="majorHAnsi" w:cs="Arial"/>
          <w:bCs/>
          <w:sz w:val="22"/>
          <w:szCs w:val="22"/>
        </w:rPr>
      </w:pPr>
    </w:p>
    <w:p w14:paraId="6DD39A10" w14:textId="014F27A9" w:rsidR="009210E8" w:rsidRDefault="009210E8" w:rsidP="005A37F1">
      <w:pPr>
        <w:pBdr>
          <w:top w:val="single" w:sz="4" w:space="1" w:color="000000"/>
        </w:pBdr>
        <w:jc w:val="both"/>
        <w:rPr>
          <w:rFonts w:asciiTheme="majorHAnsi" w:hAnsiTheme="majorHAnsi" w:cs="Arial"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 xml:space="preserve">Nationality </w:t>
      </w:r>
      <w:r>
        <w:rPr>
          <w:rFonts w:asciiTheme="majorHAnsi" w:hAnsiTheme="majorHAnsi" w:cs="Arial"/>
          <w:bCs/>
          <w:sz w:val="22"/>
          <w:szCs w:val="22"/>
        </w:rPr>
        <w:tab/>
      </w:r>
      <w:r>
        <w:rPr>
          <w:rFonts w:asciiTheme="majorHAnsi" w:hAnsiTheme="majorHAnsi" w:cs="Arial"/>
          <w:bCs/>
          <w:sz w:val="22"/>
          <w:szCs w:val="22"/>
        </w:rPr>
        <w:tab/>
      </w:r>
      <w:r>
        <w:rPr>
          <w:rFonts w:asciiTheme="majorHAnsi" w:hAnsiTheme="majorHAnsi" w:cs="Arial"/>
          <w:bCs/>
          <w:sz w:val="22"/>
          <w:szCs w:val="22"/>
        </w:rPr>
        <w:tab/>
      </w:r>
      <w:r>
        <w:rPr>
          <w:rFonts w:asciiTheme="majorHAnsi" w:hAnsiTheme="majorHAnsi" w:cs="Arial"/>
          <w:bCs/>
          <w:sz w:val="22"/>
          <w:szCs w:val="22"/>
        </w:rPr>
        <w:tab/>
      </w:r>
      <w:r>
        <w:rPr>
          <w:rFonts w:asciiTheme="majorHAnsi" w:hAnsiTheme="majorHAnsi" w:cs="Arial"/>
          <w:bCs/>
          <w:sz w:val="22"/>
          <w:szCs w:val="22"/>
        </w:rPr>
        <w:tab/>
        <w:t xml:space="preserve">: </w:t>
      </w:r>
      <w:r>
        <w:rPr>
          <w:rFonts w:asciiTheme="majorHAnsi" w:hAnsiTheme="majorHAnsi" w:cs="Arial"/>
          <w:bCs/>
          <w:sz w:val="22"/>
          <w:szCs w:val="22"/>
        </w:rPr>
        <w:tab/>
      </w:r>
      <w:r>
        <w:rPr>
          <w:rFonts w:asciiTheme="majorHAnsi" w:hAnsiTheme="majorHAnsi" w:cs="Arial"/>
          <w:bCs/>
          <w:sz w:val="22"/>
          <w:szCs w:val="22"/>
        </w:rPr>
        <w:tab/>
        <w:t>Indian</w:t>
      </w:r>
    </w:p>
    <w:p w14:paraId="6D92C165" w14:textId="77777777" w:rsidR="00EB1078" w:rsidRPr="00693446" w:rsidRDefault="00EB1078" w:rsidP="005A37F1">
      <w:pPr>
        <w:pBdr>
          <w:top w:val="single" w:sz="4" w:space="1" w:color="000000"/>
        </w:pBdr>
        <w:jc w:val="both"/>
        <w:rPr>
          <w:rFonts w:asciiTheme="majorHAnsi" w:hAnsiTheme="majorHAnsi" w:cs="Arial"/>
          <w:bCs/>
          <w:sz w:val="22"/>
          <w:szCs w:val="22"/>
        </w:rPr>
      </w:pPr>
    </w:p>
    <w:sectPr w:rsidR="00EB1078" w:rsidRPr="00693446" w:rsidSect="003319A7">
      <w:headerReference w:type="default" r:id="rId9"/>
      <w:footerReference w:type="default" r:id="rId10"/>
      <w:type w:val="continuous"/>
      <w:pgSz w:w="11906" w:h="16838"/>
      <w:pgMar w:top="532" w:right="656" w:bottom="568" w:left="810" w:header="284" w:footer="24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55BEB" w14:textId="77777777" w:rsidR="00FD1F68" w:rsidRDefault="00FD1F68">
      <w:pPr>
        <w:spacing w:before="0" w:after="0"/>
      </w:pPr>
      <w:r>
        <w:separator/>
      </w:r>
    </w:p>
  </w:endnote>
  <w:endnote w:type="continuationSeparator" w:id="0">
    <w:p w14:paraId="11428112" w14:textId="77777777" w:rsidR="00FD1F68" w:rsidRDefault="00FD1F6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0BA9B" w14:textId="77777777" w:rsidR="004E69BE" w:rsidRDefault="004E69BE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7</w:t>
    </w:r>
    <w:r>
      <w:rPr>
        <w:noProof/>
      </w:rPr>
      <w:fldChar w:fldCharType="end"/>
    </w:r>
    <w:r>
      <w:t xml:space="preserve"> of </w:t>
    </w:r>
    <w:r>
      <w:fldChar w:fldCharType="begin"/>
    </w:r>
    <w:r>
      <w:instrText xml:space="preserve"> NUMPAGES \*Arabic </w:instrText>
    </w:r>
    <w:r>
      <w:fldChar w:fldCharType="separate"/>
    </w:r>
    <w:r>
      <w:rPr>
        <w:noProof/>
      </w:rPr>
      <w:t>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57660" w14:textId="77777777" w:rsidR="00FD1F68" w:rsidRDefault="00FD1F68">
      <w:pPr>
        <w:spacing w:before="0" w:after="0"/>
      </w:pPr>
      <w:r>
        <w:separator/>
      </w:r>
    </w:p>
  </w:footnote>
  <w:footnote w:type="continuationSeparator" w:id="0">
    <w:p w14:paraId="3A95816D" w14:textId="77777777" w:rsidR="00FD1F68" w:rsidRDefault="00FD1F6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4C60B" w14:textId="77777777" w:rsidR="004E69BE" w:rsidRDefault="004E69BE">
    <w:pPr>
      <w:pStyle w:val="Header"/>
    </w:pPr>
    <w:r>
      <w:t>Resume</w:t>
    </w:r>
    <w:r>
      <w:tab/>
    </w:r>
    <w:r>
      <w:tab/>
    </w:r>
    <w:r w:rsidR="00572284">
      <w:t>Shweta Arora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numFmt w:val="bullet"/>
      <w:pStyle w:val="Achievemen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/>
      </w:rPr>
    </w:lvl>
  </w:abstractNum>
  <w:abstractNum w:abstractNumId="5" w15:restartNumberingAfterBreak="0">
    <w:nsid w:val="006E27D8"/>
    <w:multiLevelType w:val="hybridMultilevel"/>
    <w:tmpl w:val="ABFEC1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C45AB9"/>
    <w:multiLevelType w:val="hybridMultilevel"/>
    <w:tmpl w:val="5C00C0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1B7EB9"/>
    <w:multiLevelType w:val="hybridMultilevel"/>
    <w:tmpl w:val="433EEFD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6944D7"/>
    <w:multiLevelType w:val="hybridMultilevel"/>
    <w:tmpl w:val="433EEFD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A72C77"/>
    <w:multiLevelType w:val="hybridMultilevel"/>
    <w:tmpl w:val="9DEAB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753CA4"/>
    <w:multiLevelType w:val="hybridMultilevel"/>
    <w:tmpl w:val="1BDAFB04"/>
    <w:lvl w:ilvl="0" w:tplc="C4BCED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D20DD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2CCC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4615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02AD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37003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08424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E6B0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6E8B1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0C91499"/>
    <w:multiLevelType w:val="hybridMultilevel"/>
    <w:tmpl w:val="C532BD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185107"/>
    <w:multiLevelType w:val="hybridMultilevel"/>
    <w:tmpl w:val="824AC6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387CCC"/>
    <w:multiLevelType w:val="hybridMultilevel"/>
    <w:tmpl w:val="FAD2D38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1B0AD7"/>
    <w:multiLevelType w:val="multilevel"/>
    <w:tmpl w:val="F698C34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6E228E"/>
    <w:multiLevelType w:val="hybridMultilevel"/>
    <w:tmpl w:val="AA66A8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293752"/>
    <w:multiLevelType w:val="hybridMultilevel"/>
    <w:tmpl w:val="F87EBB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2C6AA8"/>
    <w:multiLevelType w:val="hybridMultilevel"/>
    <w:tmpl w:val="1D10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5661C2"/>
    <w:multiLevelType w:val="multilevel"/>
    <w:tmpl w:val="32CC1AA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605F05"/>
    <w:multiLevelType w:val="hybridMultilevel"/>
    <w:tmpl w:val="3B602A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E83008"/>
    <w:multiLevelType w:val="multilevel"/>
    <w:tmpl w:val="A0DA73B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8A7588"/>
    <w:multiLevelType w:val="hybridMultilevel"/>
    <w:tmpl w:val="4E76812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DD0E65"/>
    <w:multiLevelType w:val="multilevel"/>
    <w:tmpl w:val="CE1C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3D6878"/>
    <w:multiLevelType w:val="hybridMultilevel"/>
    <w:tmpl w:val="0F465C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6E16C4"/>
    <w:multiLevelType w:val="multilevel"/>
    <w:tmpl w:val="2C8A348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843D58"/>
    <w:multiLevelType w:val="hybridMultilevel"/>
    <w:tmpl w:val="3A5E98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9E2747"/>
    <w:multiLevelType w:val="hybridMultilevel"/>
    <w:tmpl w:val="F1444B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E539E8"/>
    <w:multiLevelType w:val="hybridMultilevel"/>
    <w:tmpl w:val="79BA50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D34378"/>
    <w:multiLevelType w:val="hybridMultilevel"/>
    <w:tmpl w:val="0E4863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3553EB"/>
    <w:multiLevelType w:val="hybridMultilevel"/>
    <w:tmpl w:val="3B6AA7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A30B22"/>
    <w:multiLevelType w:val="hybridMultilevel"/>
    <w:tmpl w:val="9C4C77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4573E3"/>
    <w:multiLevelType w:val="hybridMultilevel"/>
    <w:tmpl w:val="1B4450B8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70105"/>
    <w:multiLevelType w:val="multilevel"/>
    <w:tmpl w:val="9AEA80A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720E91"/>
    <w:multiLevelType w:val="multilevel"/>
    <w:tmpl w:val="F918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E11B94"/>
    <w:multiLevelType w:val="hybridMultilevel"/>
    <w:tmpl w:val="67CEBD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F24755"/>
    <w:multiLevelType w:val="hybridMultilevel"/>
    <w:tmpl w:val="A8B6DEB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0"/>
  </w:num>
  <w:num w:numId="7">
    <w:abstractNumId w:val="35"/>
  </w:num>
  <w:num w:numId="8">
    <w:abstractNumId w:val="17"/>
  </w:num>
  <w:num w:numId="9">
    <w:abstractNumId w:val="23"/>
  </w:num>
  <w:num w:numId="10">
    <w:abstractNumId w:val="13"/>
  </w:num>
  <w:num w:numId="11">
    <w:abstractNumId w:val="8"/>
  </w:num>
  <w:num w:numId="12">
    <w:abstractNumId w:val="15"/>
  </w:num>
  <w:num w:numId="13">
    <w:abstractNumId w:val="21"/>
  </w:num>
  <w:num w:numId="14">
    <w:abstractNumId w:val="7"/>
  </w:num>
  <w:num w:numId="15">
    <w:abstractNumId w:val="31"/>
  </w:num>
  <w:num w:numId="16">
    <w:abstractNumId w:val="9"/>
  </w:num>
  <w:num w:numId="17">
    <w:abstractNumId w:val="22"/>
  </w:num>
  <w:num w:numId="18">
    <w:abstractNumId w:val="33"/>
  </w:num>
  <w:num w:numId="19">
    <w:abstractNumId w:val="27"/>
  </w:num>
  <w:num w:numId="20">
    <w:abstractNumId w:val="34"/>
  </w:num>
  <w:num w:numId="21">
    <w:abstractNumId w:val="20"/>
  </w:num>
  <w:num w:numId="22">
    <w:abstractNumId w:val="30"/>
  </w:num>
  <w:num w:numId="23">
    <w:abstractNumId w:val="25"/>
  </w:num>
  <w:num w:numId="24">
    <w:abstractNumId w:val="18"/>
  </w:num>
  <w:num w:numId="25">
    <w:abstractNumId w:val="16"/>
  </w:num>
  <w:num w:numId="26">
    <w:abstractNumId w:val="28"/>
  </w:num>
  <w:num w:numId="27">
    <w:abstractNumId w:val="5"/>
  </w:num>
  <w:num w:numId="28">
    <w:abstractNumId w:val="11"/>
  </w:num>
  <w:num w:numId="29">
    <w:abstractNumId w:val="19"/>
  </w:num>
  <w:num w:numId="30">
    <w:abstractNumId w:val="6"/>
  </w:num>
  <w:num w:numId="31">
    <w:abstractNumId w:val="24"/>
  </w:num>
  <w:num w:numId="32">
    <w:abstractNumId w:val="12"/>
  </w:num>
  <w:num w:numId="33">
    <w:abstractNumId w:val="29"/>
  </w:num>
  <w:num w:numId="34">
    <w:abstractNumId w:val="26"/>
  </w:num>
  <w:num w:numId="35">
    <w:abstractNumId w:val="32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347B"/>
    <w:rsid w:val="00001D84"/>
    <w:rsid w:val="0000297E"/>
    <w:rsid w:val="00003CC1"/>
    <w:rsid w:val="00006A48"/>
    <w:rsid w:val="000073CA"/>
    <w:rsid w:val="000101AB"/>
    <w:rsid w:val="0001479A"/>
    <w:rsid w:val="00017E11"/>
    <w:rsid w:val="00023063"/>
    <w:rsid w:val="00024023"/>
    <w:rsid w:val="000244BE"/>
    <w:rsid w:val="00025398"/>
    <w:rsid w:val="00026023"/>
    <w:rsid w:val="0002749D"/>
    <w:rsid w:val="00027BBC"/>
    <w:rsid w:val="000340B7"/>
    <w:rsid w:val="000341EE"/>
    <w:rsid w:val="00034D6D"/>
    <w:rsid w:val="00035E3B"/>
    <w:rsid w:val="00041D91"/>
    <w:rsid w:val="00042117"/>
    <w:rsid w:val="000440E3"/>
    <w:rsid w:val="000518AD"/>
    <w:rsid w:val="00051B86"/>
    <w:rsid w:val="000529C5"/>
    <w:rsid w:val="00053EB5"/>
    <w:rsid w:val="0005519C"/>
    <w:rsid w:val="000571AF"/>
    <w:rsid w:val="0006276A"/>
    <w:rsid w:val="000646ED"/>
    <w:rsid w:val="00065861"/>
    <w:rsid w:val="00067BC2"/>
    <w:rsid w:val="000716CD"/>
    <w:rsid w:val="00074074"/>
    <w:rsid w:val="00075DC1"/>
    <w:rsid w:val="000774FA"/>
    <w:rsid w:val="00077A4C"/>
    <w:rsid w:val="00082A10"/>
    <w:rsid w:val="000847C1"/>
    <w:rsid w:val="00084BDE"/>
    <w:rsid w:val="000855EA"/>
    <w:rsid w:val="00087D28"/>
    <w:rsid w:val="00090633"/>
    <w:rsid w:val="000919E0"/>
    <w:rsid w:val="0009260C"/>
    <w:rsid w:val="00096C6C"/>
    <w:rsid w:val="000A28E6"/>
    <w:rsid w:val="000B0EEF"/>
    <w:rsid w:val="000B1348"/>
    <w:rsid w:val="000B4D24"/>
    <w:rsid w:val="000B6ACD"/>
    <w:rsid w:val="000B6DCE"/>
    <w:rsid w:val="000C36C3"/>
    <w:rsid w:val="000C4A38"/>
    <w:rsid w:val="000D0040"/>
    <w:rsid w:val="000D1909"/>
    <w:rsid w:val="000D22D0"/>
    <w:rsid w:val="000D2591"/>
    <w:rsid w:val="000E0FAC"/>
    <w:rsid w:val="000E106C"/>
    <w:rsid w:val="000E38C8"/>
    <w:rsid w:val="000E3E3F"/>
    <w:rsid w:val="000E5D3E"/>
    <w:rsid w:val="000E63C2"/>
    <w:rsid w:val="000E6671"/>
    <w:rsid w:val="000E7903"/>
    <w:rsid w:val="000E7A96"/>
    <w:rsid w:val="000F108C"/>
    <w:rsid w:val="000F199D"/>
    <w:rsid w:val="000F3521"/>
    <w:rsid w:val="000F3C37"/>
    <w:rsid w:val="00100613"/>
    <w:rsid w:val="00103B24"/>
    <w:rsid w:val="00103C60"/>
    <w:rsid w:val="0010724C"/>
    <w:rsid w:val="001078B9"/>
    <w:rsid w:val="00114158"/>
    <w:rsid w:val="001204F8"/>
    <w:rsid w:val="00120944"/>
    <w:rsid w:val="0012220D"/>
    <w:rsid w:val="0012347B"/>
    <w:rsid w:val="001264F2"/>
    <w:rsid w:val="00130027"/>
    <w:rsid w:val="001315E9"/>
    <w:rsid w:val="00131D48"/>
    <w:rsid w:val="00132393"/>
    <w:rsid w:val="00134045"/>
    <w:rsid w:val="00135A14"/>
    <w:rsid w:val="00136BD6"/>
    <w:rsid w:val="0013763D"/>
    <w:rsid w:val="00140F04"/>
    <w:rsid w:val="0014215C"/>
    <w:rsid w:val="001435C0"/>
    <w:rsid w:val="00147126"/>
    <w:rsid w:val="00153641"/>
    <w:rsid w:val="00153D91"/>
    <w:rsid w:val="00154FDD"/>
    <w:rsid w:val="0015740D"/>
    <w:rsid w:val="00157C59"/>
    <w:rsid w:val="00162D8B"/>
    <w:rsid w:val="00164C57"/>
    <w:rsid w:val="00165886"/>
    <w:rsid w:val="00166F91"/>
    <w:rsid w:val="00167642"/>
    <w:rsid w:val="00175319"/>
    <w:rsid w:val="001755E4"/>
    <w:rsid w:val="00176EE8"/>
    <w:rsid w:val="00180078"/>
    <w:rsid w:val="0018018D"/>
    <w:rsid w:val="00180C25"/>
    <w:rsid w:val="00181F85"/>
    <w:rsid w:val="0018225E"/>
    <w:rsid w:val="001845E9"/>
    <w:rsid w:val="00185F91"/>
    <w:rsid w:val="00186097"/>
    <w:rsid w:val="00187E50"/>
    <w:rsid w:val="0019390D"/>
    <w:rsid w:val="0019622A"/>
    <w:rsid w:val="001962F7"/>
    <w:rsid w:val="0019688A"/>
    <w:rsid w:val="00196968"/>
    <w:rsid w:val="001A4AD6"/>
    <w:rsid w:val="001A64A6"/>
    <w:rsid w:val="001A7755"/>
    <w:rsid w:val="001B0562"/>
    <w:rsid w:val="001B1A24"/>
    <w:rsid w:val="001B5A54"/>
    <w:rsid w:val="001B60C2"/>
    <w:rsid w:val="001B708A"/>
    <w:rsid w:val="001C2D51"/>
    <w:rsid w:val="001C4EB9"/>
    <w:rsid w:val="001C68EE"/>
    <w:rsid w:val="001C7228"/>
    <w:rsid w:val="001D0B45"/>
    <w:rsid w:val="001D172A"/>
    <w:rsid w:val="001D2441"/>
    <w:rsid w:val="001E2F67"/>
    <w:rsid w:val="001E3BD3"/>
    <w:rsid w:val="001E4BFB"/>
    <w:rsid w:val="001F0198"/>
    <w:rsid w:val="001F04AE"/>
    <w:rsid w:val="001F38B8"/>
    <w:rsid w:val="001F3B48"/>
    <w:rsid w:val="0020223D"/>
    <w:rsid w:val="00202F10"/>
    <w:rsid w:val="00204289"/>
    <w:rsid w:val="0020545D"/>
    <w:rsid w:val="002075FE"/>
    <w:rsid w:val="00207D1E"/>
    <w:rsid w:val="002120A6"/>
    <w:rsid w:val="00215D06"/>
    <w:rsid w:val="00215F52"/>
    <w:rsid w:val="0021605D"/>
    <w:rsid w:val="00216B2E"/>
    <w:rsid w:val="00220031"/>
    <w:rsid w:val="00220B57"/>
    <w:rsid w:val="00220D63"/>
    <w:rsid w:val="00220DCA"/>
    <w:rsid w:val="00221EDB"/>
    <w:rsid w:val="00222345"/>
    <w:rsid w:val="00222C18"/>
    <w:rsid w:val="0022480E"/>
    <w:rsid w:val="00226C6D"/>
    <w:rsid w:val="00230FAC"/>
    <w:rsid w:val="00233B61"/>
    <w:rsid w:val="002347A6"/>
    <w:rsid w:val="00235E9A"/>
    <w:rsid w:val="00241C45"/>
    <w:rsid w:val="002432CF"/>
    <w:rsid w:val="0024377C"/>
    <w:rsid w:val="002441DD"/>
    <w:rsid w:val="002443DF"/>
    <w:rsid w:val="00244BE1"/>
    <w:rsid w:val="00244FA6"/>
    <w:rsid w:val="002451CF"/>
    <w:rsid w:val="002451D2"/>
    <w:rsid w:val="00250E13"/>
    <w:rsid w:val="002513C1"/>
    <w:rsid w:val="0025648C"/>
    <w:rsid w:val="00260CD3"/>
    <w:rsid w:val="00260D0B"/>
    <w:rsid w:val="00262232"/>
    <w:rsid w:val="00262564"/>
    <w:rsid w:val="00264FC6"/>
    <w:rsid w:val="002650DE"/>
    <w:rsid w:val="0027325E"/>
    <w:rsid w:val="00274AB2"/>
    <w:rsid w:val="00274D27"/>
    <w:rsid w:val="00276960"/>
    <w:rsid w:val="00284CD9"/>
    <w:rsid w:val="00285382"/>
    <w:rsid w:val="0028598F"/>
    <w:rsid w:val="00285CC3"/>
    <w:rsid w:val="00287FFB"/>
    <w:rsid w:val="0029125A"/>
    <w:rsid w:val="00291469"/>
    <w:rsid w:val="00291CBB"/>
    <w:rsid w:val="00291EF8"/>
    <w:rsid w:val="00293D20"/>
    <w:rsid w:val="00294E4E"/>
    <w:rsid w:val="00295238"/>
    <w:rsid w:val="00295522"/>
    <w:rsid w:val="002A1DAB"/>
    <w:rsid w:val="002A2B9C"/>
    <w:rsid w:val="002A2EB0"/>
    <w:rsid w:val="002A4487"/>
    <w:rsid w:val="002A6A97"/>
    <w:rsid w:val="002A6CCC"/>
    <w:rsid w:val="002A7AEC"/>
    <w:rsid w:val="002B5FA8"/>
    <w:rsid w:val="002C3804"/>
    <w:rsid w:val="002C403C"/>
    <w:rsid w:val="002C45D0"/>
    <w:rsid w:val="002D2D0D"/>
    <w:rsid w:val="002D579A"/>
    <w:rsid w:val="002D6128"/>
    <w:rsid w:val="002D7249"/>
    <w:rsid w:val="002E0615"/>
    <w:rsid w:val="002E5F15"/>
    <w:rsid w:val="002F1D53"/>
    <w:rsid w:val="002F448B"/>
    <w:rsid w:val="002F53AA"/>
    <w:rsid w:val="002F57AF"/>
    <w:rsid w:val="002F790A"/>
    <w:rsid w:val="003012EF"/>
    <w:rsid w:val="00302163"/>
    <w:rsid w:val="003033DE"/>
    <w:rsid w:val="00303707"/>
    <w:rsid w:val="003053E5"/>
    <w:rsid w:val="00314DA1"/>
    <w:rsid w:val="00315F24"/>
    <w:rsid w:val="00323DB9"/>
    <w:rsid w:val="00323FB6"/>
    <w:rsid w:val="00324D1E"/>
    <w:rsid w:val="00325A9A"/>
    <w:rsid w:val="003319A7"/>
    <w:rsid w:val="00334A53"/>
    <w:rsid w:val="00334E11"/>
    <w:rsid w:val="00335CBF"/>
    <w:rsid w:val="0033608D"/>
    <w:rsid w:val="0033633F"/>
    <w:rsid w:val="003412E2"/>
    <w:rsid w:val="00341945"/>
    <w:rsid w:val="00345AAF"/>
    <w:rsid w:val="0035233B"/>
    <w:rsid w:val="00354C2C"/>
    <w:rsid w:val="00355903"/>
    <w:rsid w:val="003608E2"/>
    <w:rsid w:val="00363D99"/>
    <w:rsid w:val="0036512D"/>
    <w:rsid w:val="003659D1"/>
    <w:rsid w:val="00365E70"/>
    <w:rsid w:val="00366C2F"/>
    <w:rsid w:val="00367C74"/>
    <w:rsid w:val="00367E8A"/>
    <w:rsid w:val="0037174C"/>
    <w:rsid w:val="00371C2C"/>
    <w:rsid w:val="00372A5F"/>
    <w:rsid w:val="0037334D"/>
    <w:rsid w:val="00373412"/>
    <w:rsid w:val="00373ED2"/>
    <w:rsid w:val="00374BF7"/>
    <w:rsid w:val="00375821"/>
    <w:rsid w:val="003766F7"/>
    <w:rsid w:val="00377824"/>
    <w:rsid w:val="00380192"/>
    <w:rsid w:val="00382957"/>
    <w:rsid w:val="00386596"/>
    <w:rsid w:val="003868F2"/>
    <w:rsid w:val="00386BDA"/>
    <w:rsid w:val="00387401"/>
    <w:rsid w:val="0039049D"/>
    <w:rsid w:val="0039057A"/>
    <w:rsid w:val="003907E6"/>
    <w:rsid w:val="00392697"/>
    <w:rsid w:val="00392ADB"/>
    <w:rsid w:val="00393190"/>
    <w:rsid w:val="0039607E"/>
    <w:rsid w:val="0039724F"/>
    <w:rsid w:val="003977BF"/>
    <w:rsid w:val="00397B27"/>
    <w:rsid w:val="003A5183"/>
    <w:rsid w:val="003A53B3"/>
    <w:rsid w:val="003A7FE6"/>
    <w:rsid w:val="003B0654"/>
    <w:rsid w:val="003B5307"/>
    <w:rsid w:val="003B6553"/>
    <w:rsid w:val="003B75F9"/>
    <w:rsid w:val="003C09E8"/>
    <w:rsid w:val="003C46B7"/>
    <w:rsid w:val="003C49B6"/>
    <w:rsid w:val="003D0467"/>
    <w:rsid w:val="003D17C7"/>
    <w:rsid w:val="003D197C"/>
    <w:rsid w:val="003D616C"/>
    <w:rsid w:val="003D7D80"/>
    <w:rsid w:val="003E4D19"/>
    <w:rsid w:val="003E58FC"/>
    <w:rsid w:val="003E6C1B"/>
    <w:rsid w:val="003F41D6"/>
    <w:rsid w:val="003F5D99"/>
    <w:rsid w:val="003F7571"/>
    <w:rsid w:val="00406689"/>
    <w:rsid w:val="00406E80"/>
    <w:rsid w:val="00410794"/>
    <w:rsid w:val="00412F46"/>
    <w:rsid w:val="00416C15"/>
    <w:rsid w:val="0041743E"/>
    <w:rsid w:val="00424D98"/>
    <w:rsid w:val="00424ED3"/>
    <w:rsid w:val="004276D2"/>
    <w:rsid w:val="00434973"/>
    <w:rsid w:val="00436419"/>
    <w:rsid w:val="00437D8A"/>
    <w:rsid w:val="00440980"/>
    <w:rsid w:val="00440A1D"/>
    <w:rsid w:val="0044249E"/>
    <w:rsid w:val="00444D42"/>
    <w:rsid w:val="004461C2"/>
    <w:rsid w:val="00446E82"/>
    <w:rsid w:val="00451A86"/>
    <w:rsid w:val="00453EDC"/>
    <w:rsid w:val="0045460A"/>
    <w:rsid w:val="0045610A"/>
    <w:rsid w:val="00457840"/>
    <w:rsid w:val="00457A71"/>
    <w:rsid w:val="00457E42"/>
    <w:rsid w:val="00461497"/>
    <w:rsid w:val="004617F6"/>
    <w:rsid w:val="004625E5"/>
    <w:rsid w:val="00463E7A"/>
    <w:rsid w:val="00464213"/>
    <w:rsid w:val="004646FB"/>
    <w:rsid w:val="00464C0A"/>
    <w:rsid w:val="004707DD"/>
    <w:rsid w:val="00473827"/>
    <w:rsid w:val="00476E01"/>
    <w:rsid w:val="00482B5F"/>
    <w:rsid w:val="0048487F"/>
    <w:rsid w:val="00492F7F"/>
    <w:rsid w:val="004934A3"/>
    <w:rsid w:val="00497396"/>
    <w:rsid w:val="004A1D52"/>
    <w:rsid w:val="004A351A"/>
    <w:rsid w:val="004B2F7C"/>
    <w:rsid w:val="004B3162"/>
    <w:rsid w:val="004B4BEF"/>
    <w:rsid w:val="004B4DA9"/>
    <w:rsid w:val="004C02BF"/>
    <w:rsid w:val="004C2683"/>
    <w:rsid w:val="004C3584"/>
    <w:rsid w:val="004C5FF7"/>
    <w:rsid w:val="004D06FF"/>
    <w:rsid w:val="004D117D"/>
    <w:rsid w:val="004D126E"/>
    <w:rsid w:val="004D4A68"/>
    <w:rsid w:val="004E2D20"/>
    <w:rsid w:val="004E3A19"/>
    <w:rsid w:val="004E52B9"/>
    <w:rsid w:val="004E596A"/>
    <w:rsid w:val="004E5ED2"/>
    <w:rsid w:val="004E69BE"/>
    <w:rsid w:val="004E7CF5"/>
    <w:rsid w:val="004F07BA"/>
    <w:rsid w:val="004F0F6A"/>
    <w:rsid w:val="004F32FB"/>
    <w:rsid w:val="004F3D06"/>
    <w:rsid w:val="004F58FF"/>
    <w:rsid w:val="00500593"/>
    <w:rsid w:val="00500A28"/>
    <w:rsid w:val="00500AC7"/>
    <w:rsid w:val="00501163"/>
    <w:rsid w:val="0050355A"/>
    <w:rsid w:val="0050620F"/>
    <w:rsid w:val="005064B7"/>
    <w:rsid w:val="00511399"/>
    <w:rsid w:val="005165FB"/>
    <w:rsid w:val="005176EC"/>
    <w:rsid w:val="005213CA"/>
    <w:rsid w:val="0052194C"/>
    <w:rsid w:val="00524267"/>
    <w:rsid w:val="005256C5"/>
    <w:rsid w:val="005256D7"/>
    <w:rsid w:val="00525989"/>
    <w:rsid w:val="0052617E"/>
    <w:rsid w:val="005326FB"/>
    <w:rsid w:val="005346AD"/>
    <w:rsid w:val="0053470E"/>
    <w:rsid w:val="0053605B"/>
    <w:rsid w:val="005403D8"/>
    <w:rsid w:val="00540443"/>
    <w:rsid w:val="0054078F"/>
    <w:rsid w:val="00540929"/>
    <w:rsid w:val="00540C20"/>
    <w:rsid w:val="005418F1"/>
    <w:rsid w:val="00541DAE"/>
    <w:rsid w:val="00542032"/>
    <w:rsid w:val="00545205"/>
    <w:rsid w:val="0055028F"/>
    <w:rsid w:val="00550A8D"/>
    <w:rsid w:val="005525E1"/>
    <w:rsid w:val="00552C71"/>
    <w:rsid w:val="00554238"/>
    <w:rsid w:val="00555ECB"/>
    <w:rsid w:val="005563B4"/>
    <w:rsid w:val="005571C2"/>
    <w:rsid w:val="00563C54"/>
    <w:rsid w:val="005716E1"/>
    <w:rsid w:val="00571C2F"/>
    <w:rsid w:val="00572284"/>
    <w:rsid w:val="0057246D"/>
    <w:rsid w:val="00573020"/>
    <w:rsid w:val="005770C3"/>
    <w:rsid w:val="005771A7"/>
    <w:rsid w:val="005841FB"/>
    <w:rsid w:val="005844C2"/>
    <w:rsid w:val="00585D76"/>
    <w:rsid w:val="005932CD"/>
    <w:rsid w:val="005943DA"/>
    <w:rsid w:val="00595E1A"/>
    <w:rsid w:val="00596615"/>
    <w:rsid w:val="00597FD8"/>
    <w:rsid w:val="005A0265"/>
    <w:rsid w:val="005A0659"/>
    <w:rsid w:val="005A0E64"/>
    <w:rsid w:val="005A1547"/>
    <w:rsid w:val="005A219A"/>
    <w:rsid w:val="005A223D"/>
    <w:rsid w:val="005A285F"/>
    <w:rsid w:val="005A37F1"/>
    <w:rsid w:val="005A655E"/>
    <w:rsid w:val="005A6D10"/>
    <w:rsid w:val="005A79AE"/>
    <w:rsid w:val="005B164D"/>
    <w:rsid w:val="005B1FBA"/>
    <w:rsid w:val="005B4230"/>
    <w:rsid w:val="005B75C8"/>
    <w:rsid w:val="005C33AD"/>
    <w:rsid w:val="005C3483"/>
    <w:rsid w:val="005C3645"/>
    <w:rsid w:val="005C3F85"/>
    <w:rsid w:val="005C4558"/>
    <w:rsid w:val="005C5845"/>
    <w:rsid w:val="005E06C8"/>
    <w:rsid w:val="005E29E1"/>
    <w:rsid w:val="005E39DD"/>
    <w:rsid w:val="005E3B17"/>
    <w:rsid w:val="005E57D4"/>
    <w:rsid w:val="005E5EEC"/>
    <w:rsid w:val="005F040B"/>
    <w:rsid w:val="005F2837"/>
    <w:rsid w:val="005F4C94"/>
    <w:rsid w:val="005F5BB9"/>
    <w:rsid w:val="005F5D6B"/>
    <w:rsid w:val="005F6B5F"/>
    <w:rsid w:val="005F6F14"/>
    <w:rsid w:val="006004C7"/>
    <w:rsid w:val="006119BA"/>
    <w:rsid w:val="00613AC8"/>
    <w:rsid w:val="0061649B"/>
    <w:rsid w:val="006166E3"/>
    <w:rsid w:val="0062141F"/>
    <w:rsid w:val="00621932"/>
    <w:rsid w:val="006277BD"/>
    <w:rsid w:val="00627D48"/>
    <w:rsid w:val="00631AF3"/>
    <w:rsid w:val="00634CA1"/>
    <w:rsid w:val="00635475"/>
    <w:rsid w:val="00637A61"/>
    <w:rsid w:val="006415FB"/>
    <w:rsid w:val="00641AA6"/>
    <w:rsid w:val="00641E6B"/>
    <w:rsid w:val="00642C9C"/>
    <w:rsid w:val="00646E7A"/>
    <w:rsid w:val="00653132"/>
    <w:rsid w:val="00653FEF"/>
    <w:rsid w:val="00655BDD"/>
    <w:rsid w:val="0065640A"/>
    <w:rsid w:val="00657539"/>
    <w:rsid w:val="00657C78"/>
    <w:rsid w:val="00660F3C"/>
    <w:rsid w:val="006615B1"/>
    <w:rsid w:val="00662759"/>
    <w:rsid w:val="00664371"/>
    <w:rsid w:val="00666067"/>
    <w:rsid w:val="0066702F"/>
    <w:rsid w:val="00671B88"/>
    <w:rsid w:val="006756AF"/>
    <w:rsid w:val="00676837"/>
    <w:rsid w:val="00677ED5"/>
    <w:rsid w:val="00680121"/>
    <w:rsid w:val="00680614"/>
    <w:rsid w:val="00681B73"/>
    <w:rsid w:val="00683B5D"/>
    <w:rsid w:val="00685B2E"/>
    <w:rsid w:val="006872F7"/>
    <w:rsid w:val="006918F1"/>
    <w:rsid w:val="00691BAF"/>
    <w:rsid w:val="00691F2F"/>
    <w:rsid w:val="00693446"/>
    <w:rsid w:val="00693ABB"/>
    <w:rsid w:val="00693E37"/>
    <w:rsid w:val="0069429E"/>
    <w:rsid w:val="00695838"/>
    <w:rsid w:val="00696D60"/>
    <w:rsid w:val="00697E6B"/>
    <w:rsid w:val="006A309E"/>
    <w:rsid w:val="006A44FA"/>
    <w:rsid w:val="006A50FE"/>
    <w:rsid w:val="006A6632"/>
    <w:rsid w:val="006B0465"/>
    <w:rsid w:val="006B1686"/>
    <w:rsid w:val="006B2A44"/>
    <w:rsid w:val="006C2FE2"/>
    <w:rsid w:val="006C3EF5"/>
    <w:rsid w:val="006C683F"/>
    <w:rsid w:val="006C6C34"/>
    <w:rsid w:val="006C7792"/>
    <w:rsid w:val="006D0555"/>
    <w:rsid w:val="006D41E0"/>
    <w:rsid w:val="006D4A45"/>
    <w:rsid w:val="006D7D6B"/>
    <w:rsid w:val="006E2862"/>
    <w:rsid w:val="006E31C2"/>
    <w:rsid w:val="006E361F"/>
    <w:rsid w:val="006F286D"/>
    <w:rsid w:val="006F56C4"/>
    <w:rsid w:val="006F5ED0"/>
    <w:rsid w:val="006F6913"/>
    <w:rsid w:val="00701D7D"/>
    <w:rsid w:val="00702B51"/>
    <w:rsid w:val="00704140"/>
    <w:rsid w:val="00706CA2"/>
    <w:rsid w:val="00706F0C"/>
    <w:rsid w:val="007078F5"/>
    <w:rsid w:val="007108C8"/>
    <w:rsid w:val="007120ED"/>
    <w:rsid w:val="007128BB"/>
    <w:rsid w:val="007161A4"/>
    <w:rsid w:val="00717B03"/>
    <w:rsid w:val="007200EA"/>
    <w:rsid w:val="00722237"/>
    <w:rsid w:val="00723A15"/>
    <w:rsid w:val="00725A02"/>
    <w:rsid w:val="007265D6"/>
    <w:rsid w:val="00727A80"/>
    <w:rsid w:val="00730ABE"/>
    <w:rsid w:val="0073117C"/>
    <w:rsid w:val="00732C3F"/>
    <w:rsid w:val="007376BD"/>
    <w:rsid w:val="007428CD"/>
    <w:rsid w:val="00742915"/>
    <w:rsid w:val="0074298E"/>
    <w:rsid w:val="00744FDF"/>
    <w:rsid w:val="007450D0"/>
    <w:rsid w:val="00745B68"/>
    <w:rsid w:val="00747262"/>
    <w:rsid w:val="00752EF2"/>
    <w:rsid w:val="00755712"/>
    <w:rsid w:val="00760199"/>
    <w:rsid w:val="00763879"/>
    <w:rsid w:val="007654DC"/>
    <w:rsid w:val="00772524"/>
    <w:rsid w:val="00772616"/>
    <w:rsid w:val="00772CDB"/>
    <w:rsid w:val="00780772"/>
    <w:rsid w:val="00780A25"/>
    <w:rsid w:val="00780A37"/>
    <w:rsid w:val="00782D60"/>
    <w:rsid w:val="00791BA5"/>
    <w:rsid w:val="00792585"/>
    <w:rsid w:val="00793C5F"/>
    <w:rsid w:val="00793C84"/>
    <w:rsid w:val="007942EE"/>
    <w:rsid w:val="0079537C"/>
    <w:rsid w:val="00795B67"/>
    <w:rsid w:val="00796A0B"/>
    <w:rsid w:val="00797BD3"/>
    <w:rsid w:val="007A36E8"/>
    <w:rsid w:val="007A3F36"/>
    <w:rsid w:val="007A645F"/>
    <w:rsid w:val="007B0E4D"/>
    <w:rsid w:val="007B1398"/>
    <w:rsid w:val="007B4164"/>
    <w:rsid w:val="007B4BF3"/>
    <w:rsid w:val="007B69FE"/>
    <w:rsid w:val="007B7022"/>
    <w:rsid w:val="007C0484"/>
    <w:rsid w:val="007C0B82"/>
    <w:rsid w:val="007C1C9C"/>
    <w:rsid w:val="007C25EB"/>
    <w:rsid w:val="007C31CC"/>
    <w:rsid w:val="007C6ACA"/>
    <w:rsid w:val="007D131E"/>
    <w:rsid w:val="007D1E30"/>
    <w:rsid w:val="007D2927"/>
    <w:rsid w:val="007E0C2A"/>
    <w:rsid w:val="007E5972"/>
    <w:rsid w:val="007E69D3"/>
    <w:rsid w:val="007E7451"/>
    <w:rsid w:val="007F1536"/>
    <w:rsid w:val="007F6C17"/>
    <w:rsid w:val="007F711B"/>
    <w:rsid w:val="00800277"/>
    <w:rsid w:val="00800D03"/>
    <w:rsid w:val="00801812"/>
    <w:rsid w:val="00802618"/>
    <w:rsid w:val="00804EDF"/>
    <w:rsid w:val="00804F97"/>
    <w:rsid w:val="00806E40"/>
    <w:rsid w:val="008113E1"/>
    <w:rsid w:val="008121E2"/>
    <w:rsid w:val="008126CD"/>
    <w:rsid w:val="0081393B"/>
    <w:rsid w:val="00813EDD"/>
    <w:rsid w:val="00814278"/>
    <w:rsid w:val="00815B79"/>
    <w:rsid w:val="00816A33"/>
    <w:rsid w:val="0081723B"/>
    <w:rsid w:val="00817EBC"/>
    <w:rsid w:val="00821D88"/>
    <w:rsid w:val="00822FC2"/>
    <w:rsid w:val="00823B84"/>
    <w:rsid w:val="00827D82"/>
    <w:rsid w:val="0083066C"/>
    <w:rsid w:val="00832615"/>
    <w:rsid w:val="00832AD9"/>
    <w:rsid w:val="00833FAF"/>
    <w:rsid w:val="00835395"/>
    <w:rsid w:val="00837A9E"/>
    <w:rsid w:val="0084464A"/>
    <w:rsid w:val="00847078"/>
    <w:rsid w:val="008479B1"/>
    <w:rsid w:val="00847C96"/>
    <w:rsid w:val="00847DF3"/>
    <w:rsid w:val="00850950"/>
    <w:rsid w:val="00851502"/>
    <w:rsid w:val="008515AE"/>
    <w:rsid w:val="008527E9"/>
    <w:rsid w:val="008605A2"/>
    <w:rsid w:val="00861C61"/>
    <w:rsid w:val="00863511"/>
    <w:rsid w:val="008648D1"/>
    <w:rsid w:val="0086649B"/>
    <w:rsid w:val="00870D20"/>
    <w:rsid w:val="00873544"/>
    <w:rsid w:val="008740CA"/>
    <w:rsid w:val="00874B7D"/>
    <w:rsid w:val="00876B21"/>
    <w:rsid w:val="00880619"/>
    <w:rsid w:val="00881F1E"/>
    <w:rsid w:val="00882BDA"/>
    <w:rsid w:val="00885941"/>
    <w:rsid w:val="00885EF0"/>
    <w:rsid w:val="008866DF"/>
    <w:rsid w:val="0088708C"/>
    <w:rsid w:val="008879EF"/>
    <w:rsid w:val="00890531"/>
    <w:rsid w:val="008912B7"/>
    <w:rsid w:val="00891AD8"/>
    <w:rsid w:val="00893F47"/>
    <w:rsid w:val="00897105"/>
    <w:rsid w:val="008A0DEB"/>
    <w:rsid w:val="008A2ADF"/>
    <w:rsid w:val="008A5DB9"/>
    <w:rsid w:val="008A6FFD"/>
    <w:rsid w:val="008B0C6B"/>
    <w:rsid w:val="008B1CC9"/>
    <w:rsid w:val="008B208B"/>
    <w:rsid w:val="008B2490"/>
    <w:rsid w:val="008B4DD3"/>
    <w:rsid w:val="008B735B"/>
    <w:rsid w:val="008C0649"/>
    <w:rsid w:val="008C0B3E"/>
    <w:rsid w:val="008C22A3"/>
    <w:rsid w:val="008C241B"/>
    <w:rsid w:val="008C285A"/>
    <w:rsid w:val="008C2EEA"/>
    <w:rsid w:val="008C383C"/>
    <w:rsid w:val="008C4B0A"/>
    <w:rsid w:val="008D4738"/>
    <w:rsid w:val="008D738B"/>
    <w:rsid w:val="008D7DD2"/>
    <w:rsid w:val="008E2995"/>
    <w:rsid w:val="008E3379"/>
    <w:rsid w:val="008E3876"/>
    <w:rsid w:val="008E4314"/>
    <w:rsid w:val="008E4AD5"/>
    <w:rsid w:val="008F07FB"/>
    <w:rsid w:val="008F3B43"/>
    <w:rsid w:val="008F4A63"/>
    <w:rsid w:val="009052D6"/>
    <w:rsid w:val="009053CF"/>
    <w:rsid w:val="0090699A"/>
    <w:rsid w:val="00910B8F"/>
    <w:rsid w:val="009112DF"/>
    <w:rsid w:val="00912E98"/>
    <w:rsid w:val="00914DD4"/>
    <w:rsid w:val="00914EE5"/>
    <w:rsid w:val="00917E03"/>
    <w:rsid w:val="009210E8"/>
    <w:rsid w:val="009259A7"/>
    <w:rsid w:val="00925DED"/>
    <w:rsid w:val="00927480"/>
    <w:rsid w:val="00927598"/>
    <w:rsid w:val="00927B87"/>
    <w:rsid w:val="0093042E"/>
    <w:rsid w:val="00930991"/>
    <w:rsid w:val="009318A2"/>
    <w:rsid w:val="0093579C"/>
    <w:rsid w:val="00935E38"/>
    <w:rsid w:val="009372A0"/>
    <w:rsid w:val="00937796"/>
    <w:rsid w:val="00937845"/>
    <w:rsid w:val="009403C4"/>
    <w:rsid w:val="00943156"/>
    <w:rsid w:val="00947829"/>
    <w:rsid w:val="009561B0"/>
    <w:rsid w:val="009568EC"/>
    <w:rsid w:val="0096194B"/>
    <w:rsid w:val="0096201A"/>
    <w:rsid w:val="0096251D"/>
    <w:rsid w:val="009632D4"/>
    <w:rsid w:val="00963CE6"/>
    <w:rsid w:val="00963E7C"/>
    <w:rsid w:val="009641B3"/>
    <w:rsid w:val="009651E3"/>
    <w:rsid w:val="009653AA"/>
    <w:rsid w:val="009704A9"/>
    <w:rsid w:val="00970C43"/>
    <w:rsid w:val="009721EA"/>
    <w:rsid w:val="0097567A"/>
    <w:rsid w:val="00977D88"/>
    <w:rsid w:val="0098143C"/>
    <w:rsid w:val="00983466"/>
    <w:rsid w:val="00986577"/>
    <w:rsid w:val="009901DE"/>
    <w:rsid w:val="0099172D"/>
    <w:rsid w:val="009920E0"/>
    <w:rsid w:val="00992C99"/>
    <w:rsid w:val="00992F7E"/>
    <w:rsid w:val="00993F01"/>
    <w:rsid w:val="009942B1"/>
    <w:rsid w:val="00997C80"/>
    <w:rsid w:val="009A0E31"/>
    <w:rsid w:val="009A21D3"/>
    <w:rsid w:val="009A26CD"/>
    <w:rsid w:val="009A52F7"/>
    <w:rsid w:val="009A6D7F"/>
    <w:rsid w:val="009A76D2"/>
    <w:rsid w:val="009B23C4"/>
    <w:rsid w:val="009B40F6"/>
    <w:rsid w:val="009B424F"/>
    <w:rsid w:val="009B44C3"/>
    <w:rsid w:val="009B642C"/>
    <w:rsid w:val="009B6C12"/>
    <w:rsid w:val="009C026C"/>
    <w:rsid w:val="009C2B39"/>
    <w:rsid w:val="009C3248"/>
    <w:rsid w:val="009C4D09"/>
    <w:rsid w:val="009C7C6D"/>
    <w:rsid w:val="009D33C2"/>
    <w:rsid w:val="009D477E"/>
    <w:rsid w:val="009E15BD"/>
    <w:rsid w:val="009E2FB5"/>
    <w:rsid w:val="009E6D36"/>
    <w:rsid w:val="009F0E21"/>
    <w:rsid w:val="009F38BB"/>
    <w:rsid w:val="009F7F54"/>
    <w:rsid w:val="00A0163E"/>
    <w:rsid w:val="00A019E9"/>
    <w:rsid w:val="00A02F8E"/>
    <w:rsid w:val="00A03582"/>
    <w:rsid w:val="00A05F27"/>
    <w:rsid w:val="00A15886"/>
    <w:rsid w:val="00A15F7F"/>
    <w:rsid w:val="00A17F39"/>
    <w:rsid w:val="00A2137E"/>
    <w:rsid w:val="00A23F79"/>
    <w:rsid w:val="00A24AAA"/>
    <w:rsid w:val="00A24AC5"/>
    <w:rsid w:val="00A255E9"/>
    <w:rsid w:val="00A25E52"/>
    <w:rsid w:val="00A314D2"/>
    <w:rsid w:val="00A34731"/>
    <w:rsid w:val="00A37371"/>
    <w:rsid w:val="00A37609"/>
    <w:rsid w:val="00A3788C"/>
    <w:rsid w:val="00A44176"/>
    <w:rsid w:val="00A45690"/>
    <w:rsid w:val="00A46755"/>
    <w:rsid w:val="00A5008E"/>
    <w:rsid w:val="00A53698"/>
    <w:rsid w:val="00A538D4"/>
    <w:rsid w:val="00A54CB0"/>
    <w:rsid w:val="00A55038"/>
    <w:rsid w:val="00A564D6"/>
    <w:rsid w:val="00A56A2C"/>
    <w:rsid w:val="00A56A49"/>
    <w:rsid w:val="00A60CD3"/>
    <w:rsid w:val="00A6252F"/>
    <w:rsid w:val="00A62746"/>
    <w:rsid w:val="00A6279D"/>
    <w:rsid w:val="00A6291A"/>
    <w:rsid w:val="00A63C40"/>
    <w:rsid w:val="00A63E7B"/>
    <w:rsid w:val="00A64727"/>
    <w:rsid w:val="00A66A4E"/>
    <w:rsid w:val="00A66B9B"/>
    <w:rsid w:val="00A67079"/>
    <w:rsid w:val="00A73F0C"/>
    <w:rsid w:val="00A74052"/>
    <w:rsid w:val="00A77426"/>
    <w:rsid w:val="00A8670B"/>
    <w:rsid w:val="00A874AD"/>
    <w:rsid w:val="00A9109F"/>
    <w:rsid w:val="00A936FF"/>
    <w:rsid w:val="00A97747"/>
    <w:rsid w:val="00AA0ECB"/>
    <w:rsid w:val="00AA2886"/>
    <w:rsid w:val="00AA2FA0"/>
    <w:rsid w:val="00AA3521"/>
    <w:rsid w:val="00AA3A26"/>
    <w:rsid w:val="00AA3BA7"/>
    <w:rsid w:val="00AA3F37"/>
    <w:rsid w:val="00AB1D76"/>
    <w:rsid w:val="00AB5191"/>
    <w:rsid w:val="00AC4D01"/>
    <w:rsid w:val="00AD0628"/>
    <w:rsid w:val="00AD090C"/>
    <w:rsid w:val="00AD0DDE"/>
    <w:rsid w:val="00AD4411"/>
    <w:rsid w:val="00AD4E51"/>
    <w:rsid w:val="00AD7538"/>
    <w:rsid w:val="00AE272C"/>
    <w:rsid w:val="00AE483C"/>
    <w:rsid w:val="00AE5DC5"/>
    <w:rsid w:val="00AF1AB0"/>
    <w:rsid w:val="00AF2939"/>
    <w:rsid w:val="00AF4768"/>
    <w:rsid w:val="00AF5E47"/>
    <w:rsid w:val="00AF63D0"/>
    <w:rsid w:val="00B022AE"/>
    <w:rsid w:val="00B03ACD"/>
    <w:rsid w:val="00B03D2C"/>
    <w:rsid w:val="00B067A4"/>
    <w:rsid w:val="00B0718E"/>
    <w:rsid w:val="00B0721E"/>
    <w:rsid w:val="00B14F00"/>
    <w:rsid w:val="00B15A15"/>
    <w:rsid w:val="00B1623E"/>
    <w:rsid w:val="00B171ED"/>
    <w:rsid w:val="00B20F51"/>
    <w:rsid w:val="00B22BF9"/>
    <w:rsid w:val="00B257E7"/>
    <w:rsid w:val="00B2713A"/>
    <w:rsid w:val="00B27FB5"/>
    <w:rsid w:val="00B33597"/>
    <w:rsid w:val="00B33DE0"/>
    <w:rsid w:val="00B362DC"/>
    <w:rsid w:val="00B42892"/>
    <w:rsid w:val="00B464F2"/>
    <w:rsid w:val="00B50CCD"/>
    <w:rsid w:val="00B53A5A"/>
    <w:rsid w:val="00B57D90"/>
    <w:rsid w:val="00B60046"/>
    <w:rsid w:val="00B618EF"/>
    <w:rsid w:val="00B62C3E"/>
    <w:rsid w:val="00B64A06"/>
    <w:rsid w:val="00B64F60"/>
    <w:rsid w:val="00B6547B"/>
    <w:rsid w:val="00B668F2"/>
    <w:rsid w:val="00B6702D"/>
    <w:rsid w:val="00B71BCF"/>
    <w:rsid w:val="00B72A88"/>
    <w:rsid w:val="00B73090"/>
    <w:rsid w:val="00B73D4F"/>
    <w:rsid w:val="00B76F0D"/>
    <w:rsid w:val="00B80499"/>
    <w:rsid w:val="00B8055A"/>
    <w:rsid w:val="00B82620"/>
    <w:rsid w:val="00B85CD8"/>
    <w:rsid w:val="00B90043"/>
    <w:rsid w:val="00B9297A"/>
    <w:rsid w:val="00B93436"/>
    <w:rsid w:val="00B95E81"/>
    <w:rsid w:val="00B978E7"/>
    <w:rsid w:val="00BA4054"/>
    <w:rsid w:val="00BA4ED1"/>
    <w:rsid w:val="00BA55F9"/>
    <w:rsid w:val="00BA5FF3"/>
    <w:rsid w:val="00BA6A96"/>
    <w:rsid w:val="00BA6DCE"/>
    <w:rsid w:val="00BB11DA"/>
    <w:rsid w:val="00BB156B"/>
    <w:rsid w:val="00BB5172"/>
    <w:rsid w:val="00BB6F4D"/>
    <w:rsid w:val="00BB7BE9"/>
    <w:rsid w:val="00BC36C7"/>
    <w:rsid w:val="00BC56EC"/>
    <w:rsid w:val="00BC7502"/>
    <w:rsid w:val="00BD1338"/>
    <w:rsid w:val="00BD2159"/>
    <w:rsid w:val="00BD4FFD"/>
    <w:rsid w:val="00BD5A80"/>
    <w:rsid w:val="00BE38B0"/>
    <w:rsid w:val="00BE6A4C"/>
    <w:rsid w:val="00BF2EBA"/>
    <w:rsid w:val="00BF4673"/>
    <w:rsid w:val="00BF500D"/>
    <w:rsid w:val="00BF6C55"/>
    <w:rsid w:val="00BF6CB4"/>
    <w:rsid w:val="00BF77B0"/>
    <w:rsid w:val="00C011EF"/>
    <w:rsid w:val="00C02241"/>
    <w:rsid w:val="00C05EC0"/>
    <w:rsid w:val="00C0675C"/>
    <w:rsid w:val="00C06CB1"/>
    <w:rsid w:val="00C07B51"/>
    <w:rsid w:val="00C11AD0"/>
    <w:rsid w:val="00C124C9"/>
    <w:rsid w:val="00C15CD6"/>
    <w:rsid w:val="00C172A6"/>
    <w:rsid w:val="00C210AC"/>
    <w:rsid w:val="00C24251"/>
    <w:rsid w:val="00C32F7C"/>
    <w:rsid w:val="00C33092"/>
    <w:rsid w:val="00C36A01"/>
    <w:rsid w:val="00C37E64"/>
    <w:rsid w:val="00C44114"/>
    <w:rsid w:val="00C45226"/>
    <w:rsid w:val="00C47CBE"/>
    <w:rsid w:val="00C543AD"/>
    <w:rsid w:val="00C54468"/>
    <w:rsid w:val="00C545E2"/>
    <w:rsid w:val="00C55D59"/>
    <w:rsid w:val="00C605C0"/>
    <w:rsid w:val="00C630FD"/>
    <w:rsid w:val="00C64C02"/>
    <w:rsid w:val="00C67B05"/>
    <w:rsid w:val="00C72543"/>
    <w:rsid w:val="00C72A18"/>
    <w:rsid w:val="00C72C24"/>
    <w:rsid w:val="00C733DA"/>
    <w:rsid w:val="00C76078"/>
    <w:rsid w:val="00C76401"/>
    <w:rsid w:val="00C80012"/>
    <w:rsid w:val="00C80488"/>
    <w:rsid w:val="00C808B7"/>
    <w:rsid w:val="00C84348"/>
    <w:rsid w:val="00C85888"/>
    <w:rsid w:val="00C862C8"/>
    <w:rsid w:val="00C91D99"/>
    <w:rsid w:val="00C932EC"/>
    <w:rsid w:val="00CA1F9D"/>
    <w:rsid w:val="00CA3462"/>
    <w:rsid w:val="00CA4073"/>
    <w:rsid w:val="00CA57A5"/>
    <w:rsid w:val="00CA7272"/>
    <w:rsid w:val="00CB410F"/>
    <w:rsid w:val="00CB4C10"/>
    <w:rsid w:val="00CB64F1"/>
    <w:rsid w:val="00CB6903"/>
    <w:rsid w:val="00CB6ADF"/>
    <w:rsid w:val="00CB6C3A"/>
    <w:rsid w:val="00CC04CA"/>
    <w:rsid w:val="00CC4BDE"/>
    <w:rsid w:val="00CC6355"/>
    <w:rsid w:val="00CC6D40"/>
    <w:rsid w:val="00CD053A"/>
    <w:rsid w:val="00CD178F"/>
    <w:rsid w:val="00CD2202"/>
    <w:rsid w:val="00CD321B"/>
    <w:rsid w:val="00CD47F3"/>
    <w:rsid w:val="00CD5745"/>
    <w:rsid w:val="00CD6556"/>
    <w:rsid w:val="00CD70DD"/>
    <w:rsid w:val="00CD7460"/>
    <w:rsid w:val="00CE35E4"/>
    <w:rsid w:val="00CE40C8"/>
    <w:rsid w:val="00CE4BCE"/>
    <w:rsid w:val="00CE52F8"/>
    <w:rsid w:val="00CF237B"/>
    <w:rsid w:val="00CF3AC4"/>
    <w:rsid w:val="00CF4DAA"/>
    <w:rsid w:val="00CF4E44"/>
    <w:rsid w:val="00CF725E"/>
    <w:rsid w:val="00CF7C13"/>
    <w:rsid w:val="00D02BD0"/>
    <w:rsid w:val="00D03BC8"/>
    <w:rsid w:val="00D0749A"/>
    <w:rsid w:val="00D1703F"/>
    <w:rsid w:val="00D2038D"/>
    <w:rsid w:val="00D214D5"/>
    <w:rsid w:val="00D21DFA"/>
    <w:rsid w:val="00D2217B"/>
    <w:rsid w:val="00D2322F"/>
    <w:rsid w:val="00D2458C"/>
    <w:rsid w:val="00D2558C"/>
    <w:rsid w:val="00D31101"/>
    <w:rsid w:val="00D31976"/>
    <w:rsid w:val="00D3218B"/>
    <w:rsid w:val="00D34183"/>
    <w:rsid w:val="00D357A3"/>
    <w:rsid w:val="00D372A2"/>
    <w:rsid w:val="00D37591"/>
    <w:rsid w:val="00D41068"/>
    <w:rsid w:val="00D430D8"/>
    <w:rsid w:val="00D43924"/>
    <w:rsid w:val="00D443E7"/>
    <w:rsid w:val="00D50D04"/>
    <w:rsid w:val="00D51EAF"/>
    <w:rsid w:val="00D561F7"/>
    <w:rsid w:val="00D57115"/>
    <w:rsid w:val="00D57BEB"/>
    <w:rsid w:val="00D61CB8"/>
    <w:rsid w:val="00D634D0"/>
    <w:rsid w:val="00D645D9"/>
    <w:rsid w:val="00D64FFA"/>
    <w:rsid w:val="00D6539B"/>
    <w:rsid w:val="00D66F24"/>
    <w:rsid w:val="00D673FB"/>
    <w:rsid w:val="00D7099F"/>
    <w:rsid w:val="00D718BF"/>
    <w:rsid w:val="00D71B67"/>
    <w:rsid w:val="00D7293D"/>
    <w:rsid w:val="00D8205B"/>
    <w:rsid w:val="00D912F2"/>
    <w:rsid w:val="00D930ED"/>
    <w:rsid w:val="00D93805"/>
    <w:rsid w:val="00D94200"/>
    <w:rsid w:val="00D9575C"/>
    <w:rsid w:val="00D96A4B"/>
    <w:rsid w:val="00DA26EA"/>
    <w:rsid w:val="00DA2C3E"/>
    <w:rsid w:val="00DA2D2F"/>
    <w:rsid w:val="00DA6B68"/>
    <w:rsid w:val="00DB49E9"/>
    <w:rsid w:val="00DB55A5"/>
    <w:rsid w:val="00DB5DB5"/>
    <w:rsid w:val="00DB6FEC"/>
    <w:rsid w:val="00DC008D"/>
    <w:rsid w:val="00DC0451"/>
    <w:rsid w:val="00DC361E"/>
    <w:rsid w:val="00DC36B7"/>
    <w:rsid w:val="00DC4847"/>
    <w:rsid w:val="00DD058F"/>
    <w:rsid w:val="00DD0695"/>
    <w:rsid w:val="00DD3140"/>
    <w:rsid w:val="00DD6401"/>
    <w:rsid w:val="00DF5089"/>
    <w:rsid w:val="00DF5394"/>
    <w:rsid w:val="00DF6E26"/>
    <w:rsid w:val="00E00022"/>
    <w:rsid w:val="00E02FB8"/>
    <w:rsid w:val="00E037FD"/>
    <w:rsid w:val="00E042D0"/>
    <w:rsid w:val="00E052B3"/>
    <w:rsid w:val="00E06EA9"/>
    <w:rsid w:val="00E1284C"/>
    <w:rsid w:val="00E12EAD"/>
    <w:rsid w:val="00E14680"/>
    <w:rsid w:val="00E1640D"/>
    <w:rsid w:val="00E241A3"/>
    <w:rsid w:val="00E24E60"/>
    <w:rsid w:val="00E259C9"/>
    <w:rsid w:val="00E26689"/>
    <w:rsid w:val="00E314F6"/>
    <w:rsid w:val="00E330E1"/>
    <w:rsid w:val="00E34F67"/>
    <w:rsid w:val="00E35C65"/>
    <w:rsid w:val="00E43F14"/>
    <w:rsid w:val="00E44979"/>
    <w:rsid w:val="00E45A50"/>
    <w:rsid w:val="00E46EBD"/>
    <w:rsid w:val="00E510A3"/>
    <w:rsid w:val="00E52B5D"/>
    <w:rsid w:val="00E52BCF"/>
    <w:rsid w:val="00E60D75"/>
    <w:rsid w:val="00E611FE"/>
    <w:rsid w:val="00E62E7C"/>
    <w:rsid w:val="00E640FA"/>
    <w:rsid w:val="00E656AD"/>
    <w:rsid w:val="00E72CB2"/>
    <w:rsid w:val="00E72D99"/>
    <w:rsid w:val="00E755EC"/>
    <w:rsid w:val="00E75AF8"/>
    <w:rsid w:val="00E7626E"/>
    <w:rsid w:val="00E77EDC"/>
    <w:rsid w:val="00E80423"/>
    <w:rsid w:val="00E807B2"/>
    <w:rsid w:val="00E81468"/>
    <w:rsid w:val="00E823F3"/>
    <w:rsid w:val="00E82618"/>
    <w:rsid w:val="00E83E36"/>
    <w:rsid w:val="00E83F01"/>
    <w:rsid w:val="00E84CCE"/>
    <w:rsid w:val="00E85D6A"/>
    <w:rsid w:val="00E9119E"/>
    <w:rsid w:val="00E91A53"/>
    <w:rsid w:val="00E9393F"/>
    <w:rsid w:val="00E951AF"/>
    <w:rsid w:val="00EA0327"/>
    <w:rsid w:val="00EA1542"/>
    <w:rsid w:val="00EA21B1"/>
    <w:rsid w:val="00EA376A"/>
    <w:rsid w:val="00EA44EE"/>
    <w:rsid w:val="00EA4E75"/>
    <w:rsid w:val="00EA4F72"/>
    <w:rsid w:val="00EA6E42"/>
    <w:rsid w:val="00EA72CC"/>
    <w:rsid w:val="00EA7CDA"/>
    <w:rsid w:val="00EB1078"/>
    <w:rsid w:val="00EB1F98"/>
    <w:rsid w:val="00EB2030"/>
    <w:rsid w:val="00EC2039"/>
    <w:rsid w:val="00EC3326"/>
    <w:rsid w:val="00EC437B"/>
    <w:rsid w:val="00EC59B2"/>
    <w:rsid w:val="00EC5A50"/>
    <w:rsid w:val="00EC62AE"/>
    <w:rsid w:val="00ED002B"/>
    <w:rsid w:val="00ED046F"/>
    <w:rsid w:val="00ED0A9F"/>
    <w:rsid w:val="00ED0B42"/>
    <w:rsid w:val="00ED16CC"/>
    <w:rsid w:val="00ED3827"/>
    <w:rsid w:val="00EE2649"/>
    <w:rsid w:val="00EE28EE"/>
    <w:rsid w:val="00EE4715"/>
    <w:rsid w:val="00EE4831"/>
    <w:rsid w:val="00EE4908"/>
    <w:rsid w:val="00EF2356"/>
    <w:rsid w:val="00EF579E"/>
    <w:rsid w:val="00EF5C26"/>
    <w:rsid w:val="00EF7D16"/>
    <w:rsid w:val="00F005B0"/>
    <w:rsid w:val="00F10D0D"/>
    <w:rsid w:val="00F11B71"/>
    <w:rsid w:val="00F120E8"/>
    <w:rsid w:val="00F144B6"/>
    <w:rsid w:val="00F2193A"/>
    <w:rsid w:val="00F21F10"/>
    <w:rsid w:val="00F2269D"/>
    <w:rsid w:val="00F30075"/>
    <w:rsid w:val="00F30ACD"/>
    <w:rsid w:val="00F30B99"/>
    <w:rsid w:val="00F30EFC"/>
    <w:rsid w:val="00F329BB"/>
    <w:rsid w:val="00F32B6B"/>
    <w:rsid w:val="00F33DFE"/>
    <w:rsid w:val="00F358EE"/>
    <w:rsid w:val="00F36FC2"/>
    <w:rsid w:val="00F400E8"/>
    <w:rsid w:val="00F44412"/>
    <w:rsid w:val="00F44DC1"/>
    <w:rsid w:val="00F46535"/>
    <w:rsid w:val="00F51EB1"/>
    <w:rsid w:val="00F53512"/>
    <w:rsid w:val="00F54211"/>
    <w:rsid w:val="00F5435E"/>
    <w:rsid w:val="00F55CDB"/>
    <w:rsid w:val="00F55FEA"/>
    <w:rsid w:val="00F5672E"/>
    <w:rsid w:val="00F57BDE"/>
    <w:rsid w:val="00F61678"/>
    <w:rsid w:val="00F63CCB"/>
    <w:rsid w:val="00F66264"/>
    <w:rsid w:val="00F70F6B"/>
    <w:rsid w:val="00F72083"/>
    <w:rsid w:val="00F75DA4"/>
    <w:rsid w:val="00F76313"/>
    <w:rsid w:val="00F80661"/>
    <w:rsid w:val="00F813C1"/>
    <w:rsid w:val="00F82A21"/>
    <w:rsid w:val="00F840BB"/>
    <w:rsid w:val="00F841B8"/>
    <w:rsid w:val="00F8661F"/>
    <w:rsid w:val="00F8719A"/>
    <w:rsid w:val="00F932D7"/>
    <w:rsid w:val="00F955C8"/>
    <w:rsid w:val="00F95B33"/>
    <w:rsid w:val="00F970FC"/>
    <w:rsid w:val="00F9741F"/>
    <w:rsid w:val="00F97EA5"/>
    <w:rsid w:val="00FA1E3D"/>
    <w:rsid w:val="00FA28C4"/>
    <w:rsid w:val="00FB54CC"/>
    <w:rsid w:val="00FB60E0"/>
    <w:rsid w:val="00FB6585"/>
    <w:rsid w:val="00FC0079"/>
    <w:rsid w:val="00FC6624"/>
    <w:rsid w:val="00FC7497"/>
    <w:rsid w:val="00FD1F68"/>
    <w:rsid w:val="00FD311C"/>
    <w:rsid w:val="00FD5876"/>
    <w:rsid w:val="00FD7F22"/>
    <w:rsid w:val="00FE11F4"/>
    <w:rsid w:val="00FE2BB9"/>
    <w:rsid w:val="00FE385D"/>
    <w:rsid w:val="00FE435A"/>
    <w:rsid w:val="00FE4B12"/>
    <w:rsid w:val="00FE5DD5"/>
    <w:rsid w:val="00FF1256"/>
    <w:rsid w:val="00FF304D"/>
    <w:rsid w:val="00FF32A6"/>
    <w:rsid w:val="00FF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AE86727"/>
  <w15:docId w15:val="{ABD6521C-415B-49DD-A309-405450B61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4F67"/>
    <w:pPr>
      <w:suppressAutoHyphens/>
      <w:spacing w:before="40" w:after="40"/>
    </w:pPr>
    <w:rPr>
      <w:rFonts w:ascii="Arial" w:hAnsi="Arial"/>
      <w:sz w:val="18"/>
      <w:lang w:val="en-GB" w:eastAsia="ar-SA"/>
    </w:rPr>
  </w:style>
  <w:style w:type="paragraph" w:styleId="Heading1">
    <w:name w:val="heading 1"/>
    <w:basedOn w:val="Normal"/>
    <w:next w:val="Normal"/>
    <w:qFormat/>
    <w:rsid w:val="00E34F67"/>
    <w:pPr>
      <w:keepNext/>
      <w:numPr>
        <w:numId w:val="1"/>
      </w:numPr>
      <w:pBdr>
        <w:top w:val="single" w:sz="4" w:space="1" w:color="000000"/>
      </w:pBd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34F67"/>
    <w:pPr>
      <w:keepNext/>
      <w:numPr>
        <w:ilvl w:val="1"/>
        <w:numId w:val="1"/>
      </w:numP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E34F67"/>
    <w:pPr>
      <w:keepNext/>
      <w:numPr>
        <w:ilvl w:val="2"/>
        <w:numId w:val="1"/>
      </w:numPr>
      <w:spacing w:before="0" w:after="0"/>
      <w:outlineLvl w:val="2"/>
    </w:pPr>
    <w:rPr>
      <w:rFonts w:ascii="Times New Roman" w:hAnsi="Times New Roman"/>
      <w:b/>
      <w:sz w:val="20"/>
      <w:lang w:val="en-US"/>
    </w:rPr>
  </w:style>
  <w:style w:type="paragraph" w:styleId="Heading4">
    <w:name w:val="heading 4"/>
    <w:basedOn w:val="Normal"/>
    <w:next w:val="Normal"/>
    <w:qFormat/>
    <w:rsid w:val="00E34F67"/>
    <w:pPr>
      <w:keepNext/>
      <w:spacing w:before="0" w:after="0"/>
      <w:outlineLvl w:val="3"/>
    </w:pPr>
    <w:rPr>
      <w:rFonts w:ascii="Verdana" w:hAnsi="Verdana"/>
      <w:b/>
      <w:sz w:val="1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12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E34F67"/>
    <w:rPr>
      <w:rFonts w:ascii="Symbol" w:hAnsi="Symbol"/>
    </w:rPr>
  </w:style>
  <w:style w:type="character" w:customStyle="1" w:styleId="WW8Num3z0">
    <w:name w:val="WW8Num3z0"/>
    <w:rsid w:val="00E34F67"/>
    <w:rPr>
      <w:rFonts w:ascii="Symbol" w:hAnsi="Symbol"/>
    </w:rPr>
  </w:style>
  <w:style w:type="character" w:customStyle="1" w:styleId="WW8Num4z0">
    <w:name w:val="WW8Num4z0"/>
    <w:rsid w:val="00E34F67"/>
    <w:rPr>
      <w:rFonts w:ascii="Wingdings" w:hAnsi="Wingdings"/>
    </w:rPr>
  </w:style>
  <w:style w:type="character" w:customStyle="1" w:styleId="WW8Num5z0">
    <w:name w:val="WW8Num5z0"/>
    <w:rsid w:val="00E34F67"/>
    <w:rPr>
      <w:rFonts w:ascii="Symbol" w:hAnsi="Symbol"/>
    </w:rPr>
  </w:style>
  <w:style w:type="character" w:customStyle="1" w:styleId="Absatz-Standardschriftart">
    <w:name w:val="Absatz-Standardschriftart"/>
    <w:rsid w:val="00E34F67"/>
  </w:style>
  <w:style w:type="character" w:customStyle="1" w:styleId="WW-Absatz-Standardschriftart">
    <w:name w:val="WW-Absatz-Standardschriftart"/>
    <w:rsid w:val="00E34F67"/>
  </w:style>
  <w:style w:type="character" w:customStyle="1" w:styleId="WW-Absatz-Standardschriftart1">
    <w:name w:val="WW-Absatz-Standardschriftart1"/>
    <w:rsid w:val="00E34F67"/>
  </w:style>
  <w:style w:type="character" w:customStyle="1" w:styleId="WW8Num2z1">
    <w:name w:val="WW8Num2z1"/>
    <w:rsid w:val="00E34F67"/>
    <w:rPr>
      <w:rFonts w:ascii="Courier New" w:hAnsi="Courier New"/>
    </w:rPr>
  </w:style>
  <w:style w:type="character" w:customStyle="1" w:styleId="WW8Num2z2">
    <w:name w:val="WW8Num2z2"/>
    <w:rsid w:val="00E34F67"/>
    <w:rPr>
      <w:rFonts w:ascii="Wingdings" w:hAnsi="Wingdings"/>
    </w:rPr>
  </w:style>
  <w:style w:type="character" w:customStyle="1" w:styleId="WW8Num3z1">
    <w:name w:val="WW8Num3z1"/>
    <w:rsid w:val="00E34F67"/>
    <w:rPr>
      <w:rFonts w:ascii="Courier New" w:hAnsi="Courier New"/>
    </w:rPr>
  </w:style>
  <w:style w:type="character" w:customStyle="1" w:styleId="WW8Num3z2">
    <w:name w:val="WW8Num3z2"/>
    <w:rsid w:val="00E34F67"/>
    <w:rPr>
      <w:rFonts w:ascii="Wingdings" w:hAnsi="Wingdings"/>
    </w:rPr>
  </w:style>
  <w:style w:type="character" w:customStyle="1" w:styleId="WW8Num5z1">
    <w:name w:val="WW8Num5z1"/>
    <w:rsid w:val="00E34F67"/>
    <w:rPr>
      <w:rFonts w:ascii="Courier New" w:hAnsi="Courier New"/>
    </w:rPr>
  </w:style>
  <w:style w:type="character" w:customStyle="1" w:styleId="WW8Num5z2">
    <w:name w:val="WW8Num5z2"/>
    <w:rsid w:val="00E34F67"/>
    <w:rPr>
      <w:rFonts w:ascii="Wingdings" w:hAnsi="Wingdings"/>
    </w:rPr>
  </w:style>
  <w:style w:type="character" w:customStyle="1" w:styleId="WW8Num6z0">
    <w:name w:val="WW8Num6z0"/>
    <w:rsid w:val="00E34F67"/>
    <w:rPr>
      <w:rFonts w:ascii="Symbol" w:hAnsi="Symbol"/>
    </w:rPr>
  </w:style>
  <w:style w:type="character" w:customStyle="1" w:styleId="WW8Num6z1">
    <w:name w:val="WW8Num6z1"/>
    <w:rsid w:val="00E34F67"/>
    <w:rPr>
      <w:rFonts w:ascii="Courier New" w:hAnsi="Courier New"/>
    </w:rPr>
  </w:style>
  <w:style w:type="character" w:customStyle="1" w:styleId="WW8Num6z2">
    <w:name w:val="WW8Num6z2"/>
    <w:rsid w:val="00E34F67"/>
    <w:rPr>
      <w:rFonts w:ascii="Wingdings" w:hAnsi="Wingdings"/>
    </w:rPr>
  </w:style>
  <w:style w:type="character" w:customStyle="1" w:styleId="WW8Num8z0">
    <w:name w:val="WW8Num8z0"/>
    <w:rsid w:val="00E34F67"/>
    <w:rPr>
      <w:rFonts w:ascii="Wingdings" w:hAnsi="Wingdings"/>
    </w:rPr>
  </w:style>
  <w:style w:type="character" w:customStyle="1" w:styleId="WW8Num8z1">
    <w:name w:val="WW8Num8z1"/>
    <w:rsid w:val="00E34F67"/>
    <w:rPr>
      <w:rFonts w:ascii="Courier New" w:hAnsi="Courier New"/>
    </w:rPr>
  </w:style>
  <w:style w:type="character" w:customStyle="1" w:styleId="WW8Num8z3">
    <w:name w:val="WW8Num8z3"/>
    <w:rsid w:val="00E34F67"/>
    <w:rPr>
      <w:rFonts w:ascii="Symbol" w:hAnsi="Symbol"/>
    </w:rPr>
  </w:style>
  <w:style w:type="character" w:customStyle="1" w:styleId="WW8Num9z0">
    <w:name w:val="WW8Num9z0"/>
    <w:rsid w:val="00E34F67"/>
    <w:rPr>
      <w:rFonts w:ascii="Symbol" w:hAnsi="Symbol" w:cs="Times New Roman"/>
    </w:rPr>
  </w:style>
  <w:style w:type="character" w:customStyle="1" w:styleId="WW8Num9z1">
    <w:name w:val="WW8Num9z1"/>
    <w:rsid w:val="00E34F67"/>
    <w:rPr>
      <w:rFonts w:ascii="Wingdings" w:hAnsi="Wingdings" w:cs="Times New Roman"/>
      <w:sz w:val="16"/>
      <w:szCs w:val="16"/>
    </w:rPr>
  </w:style>
  <w:style w:type="character" w:customStyle="1" w:styleId="WW8Num9z2">
    <w:name w:val="WW8Num9z2"/>
    <w:rsid w:val="00E34F67"/>
    <w:rPr>
      <w:rFonts w:ascii="Wingdings" w:hAnsi="Wingdings" w:cs="Times New Roman"/>
    </w:rPr>
  </w:style>
  <w:style w:type="character" w:customStyle="1" w:styleId="WW8Num9z4">
    <w:name w:val="WW8Num9z4"/>
    <w:rsid w:val="00E34F67"/>
    <w:rPr>
      <w:rFonts w:ascii="Courier New" w:hAnsi="Courier New" w:cs="Courier New"/>
    </w:rPr>
  </w:style>
  <w:style w:type="character" w:customStyle="1" w:styleId="WW8Num10z0">
    <w:name w:val="WW8Num10z0"/>
    <w:rsid w:val="00E34F67"/>
    <w:rPr>
      <w:rFonts w:ascii="Symbol" w:hAnsi="Symbol"/>
    </w:rPr>
  </w:style>
  <w:style w:type="character" w:customStyle="1" w:styleId="WW8Num10z1">
    <w:name w:val="WW8Num10z1"/>
    <w:rsid w:val="00E34F67"/>
    <w:rPr>
      <w:rFonts w:ascii="Courier New" w:hAnsi="Courier New" w:cs="Courier New"/>
    </w:rPr>
  </w:style>
  <w:style w:type="character" w:customStyle="1" w:styleId="WW8Num10z2">
    <w:name w:val="WW8Num10z2"/>
    <w:rsid w:val="00E34F67"/>
    <w:rPr>
      <w:rFonts w:ascii="Wingdings" w:hAnsi="Wingdings"/>
    </w:rPr>
  </w:style>
  <w:style w:type="character" w:customStyle="1" w:styleId="WW8Num11z0">
    <w:name w:val="WW8Num11z0"/>
    <w:rsid w:val="00E34F67"/>
    <w:rPr>
      <w:rFonts w:ascii="Symbol" w:hAnsi="Symbol"/>
    </w:rPr>
  </w:style>
  <w:style w:type="character" w:customStyle="1" w:styleId="WW8Num11z1">
    <w:name w:val="WW8Num11z1"/>
    <w:rsid w:val="00E34F67"/>
    <w:rPr>
      <w:rFonts w:ascii="Courier New" w:hAnsi="Courier New"/>
    </w:rPr>
  </w:style>
  <w:style w:type="character" w:customStyle="1" w:styleId="WW8Num11z2">
    <w:name w:val="WW8Num11z2"/>
    <w:rsid w:val="00E34F67"/>
    <w:rPr>
      <w:rFonts w:ascii="Wingdings" w:hAnsi="Wingdings"/>
    </w:rPr>
  </w:style>
  <w:style w:type="character" w:customStyle="1" w:styleId="WW8Num12z0">
    <w:name w:val="WW8Num12z0"/>
    <w:rsid w:val="00E34F67"/>
    <w:rPr>
      <w:rFonts w:ascii="Wingdings" w:hAnsi="Wingdings"/>
    </w:rPr>
  </w:style>
  <w:style w:type="character" w:customStyle="1" w:styleId="WW8Num12z1">
    <w:name w:val="WW8Num12z1"/>
    <w:rsid w:val="00E34F67"/>
    <w:rPr>
      <w:rFonts w:ascii="Courier New" w:hAnsi="Courier New"/>
    </w:rPr>
  </w:style>
  <w:style w:type="character" w:customStyle="1" w:styleId="WW8Num12z3">
    <w:name w:val="WW8Num12z3"/>
    <w:rsid w:val="00E34F67"/>
    <w:rPr>
      <w:rFonts w:ascii="Symbol" w:hAnsi="Symbol"/>
    </w:rPr>
  </w:style>
  <w:style w:type="character" w:customStyle="1" w:styleId="WW8Num13z0">
    <w:name w:val="WW8Num13z0"/>
    <w:rsid w:val="00E34F67"/>
    <w:rPr>
      <w:rFonts w:ascii="Symbol" w:hAnsi="Symbol"/>
    </w:rPr>
  </w:style>
  <w:style w:type="character" w:customStyle="1" w:styleId="WW8Num13z1">
    <w:name w:val="WW8Num13z1"/>
    <w:rsid w:val="00E34F67"/>
    <w:rPr>
      <w:rFonts w:ascii="Courier New" w:hAnsi="Courier New" w:cs="Courier New"/>
    </w:rPr>
  </w:style>
  <w:style w:type="character" w:customStyle="1" w:styleId="WW8Num13z2">
    <w:name w:val="WW8Num13z2"/>
    <w:rsid w:val="00E34F67"/>
    <w:rPr>
      <w:rFonts w:ascii="Wingdings" w:hAnsi="Wingdings"/>
    </w:rPr>
  </w:style>
  <w:style w:type="character" w:customStyle="1" w:styleId="WW8Num14z0">
    <w:name w:val="WW8Num14z0"/>
    <w:rsid w:val="00E34F67"/>
    <w:rPr>
      <w:rFonts w:ascii="Arial" w:hAnsi="Arial"/>
      <w:b w:val="0"/>
      <w:i w:val="0"/>
      <w:sz w:val="20"/>
    </w:rPr>
  </w:style>
  <w:style w:type="character" w:customStyle="1" w:styleId="WW8Num16z0">
    <w:name w:val="WW8Num16z0"/>
    <w:rsid w:val="00E34F67"/>
    <w:rPr>
      <w:rFonts w:ascii="Symbol" w:hAnsi="Symbol"/>
    </w:rPr>
  </w:style>
  <w:style w:type="character" w:customStyle="1" w:styleId="WW8Num16z1">
    <w:name w:val="WW8Num16z1"/>
    <w:rsid w:val="00E34F67"/>
    <w:rPr>
      <w:rFonts w:ascii="Courier New" w:hAnsi="Courier New" w:cs="Courier New"/>
    </w:rPr>
  </w:style>
  <w:style w:type="character" w:customStyle="1" w:styleId="WW8Num16z2">
    <w:name w:val="WW8Num16z2"/>
    <w:rsid w:val="00E34F67"/>
    <w:rPr>
      <w:rFonts w:ascii="Wingdings" w:hAnsi="Wingdings" w:cs="Times New Roman"/>
    </w:rPr>
  </w:style>
  <w:style w:type="character" w:customStyle="1" w:styleId="WW8Num16z3">
    <w:name w:val="WW8Num16z3"/>
    <w:rsid w:val="00E34F67"/>
    <w:rPr>
      <w:rFonts w:ascii="Symbol" w:hAnsi="Symbol" w:cs="Times New Roman"/>
    </w:rPr>
  </w:style>
  <w:style w:type="character" w:customStyle="1" w:styleId="WW8Num17z0">
    <w:name w:val="WW8Num17z0"/>
    <w:rsid w:val="00E34F67"/>
    <w:rPr>
      <w:rFonts w:ascii="Symbol" w:hAnsi="Symbol"/>
    </w:rPr>
  </w:style>
  <w:style w:type="character" w:customStyle="1" w:styleId="WW8Num17z1">
    <w:name w:val="WW8Num17z1"/>
    <w:rsid w:val="00E34F67"/>
    <w:rPr>
      <w:rFonts w:ascii="Courier New" w:hAnsi="Courier New"/>
    </w:rPr>
  </w:style>
  <w:style w:type="character" w:customStyle="1" w:styleId="WW8Num17z2">
    <w:name w:val="WW8Num17z2"/>
    <w:rsid w:val="00E34F67"/>
    <w:rPr>
      <w:rFonts w:ascii="Wingdings" w:hAnsi="Wingdings"/>
    </w:rPr>
  </w:style>
  <w:style w:type="character" w:customStyle="1" w:styleId="WW8NumSt14z0">
    <w:name w:val="WW8NumSt14z0"/>
    <w:rsid w:val="00E34F67"/>
    <w:rPr>
      <w:rFonts w:ascii="Wingdings" w:hAnsi="Wingdings"/>
      <w:sz w:val="12"/>
    </w:rPr>
  </w:style>
  <w:style w:type="character" w:styleId="Hyperlink">
    <w:name w:val="Hyperlink"/>
    <w:basedOn w:val="DefaultParagraphFont"/>
    <w:rsid w:val="00E34F67"/>
    <w:rPr>
      <w:color w:val="0000FF"/>
      <w:u w:val="single"/>
    </w:rPr>
  </w:style>
  <w:style w:type="character" w:customStyle="1" w:styleId="sblisttext1">
    <w:name w:val="sblisttext1"/>
    <w:basedOn w:val="DefaultParagraphFont"/>
    <w:rsid w:val="00E34F67"/>
    <w:rPr>
      <w:rFonts w:ascii="Verdana" w:hAnsi="Verdana"/>
      <w:color w:val="000000"/>
      <w:sz w:val="15"/>
      <w:szCs w:val="15"/>
    </w:rPr>
  </w:style>
  <w:style w:type="character" w:styleId="FollowedHyperlink">
    <w:name w:val="FollowedHyperlink"/>
    <w:basedOn w:val="DefaultParagraphFont"/>
    <w:rsid w:val="00E34F67"/>
    <w:rPr>
      <w:color w:val="800080"/>
      <w:u w:val="single"/>
    </w:rPr>
  </w:style>
  <w:style w:type="character" w:customStyle="1" w:styleId="DocInitl">
    <w:name w:val="Doc Initl"/>
    <w:basedOn w:val="DefaultParagraphFont"/>
    <w:rsid w:val="00E34F67"/>
    <w:rPr>
      <w:rFonts w:ascii="Book Antiqua" w:hAnsi="Book Antiqua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rsid w:val="00E34F67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BodyText">
    <w:name w:val="Body Text"/>
    <w:basedOn w:val="Normal"/>
    <w:rsid w:val="00E34F67"/>
    <w:pPr>
      <w:widowControl w:val="0"/>
      <w:spacing w:before="0" w:after="0"/>
      <w:jc w:val="both"/>
    </w:pPr>
    <w:rPr>
      <w:rFonts w:ascii="Times New Roman" w:hAnsi="Times New Roman"/>
      <w:b/>
      <w:sz w:val="24"/>
      <w:lang w:val="en-US"/>
    </w:rPr>
  </w:style>
  <w:style w:type="paragraph" w:styleId="List">
    <w:name w:val="List"/>
    <w:basedOn w:val="BodyText"/>
    <w:rsid w:val="00E34F67"/>
    <w:rPr>
      <w:rFonts w:cs="Tahoma"/>
    </w:rPr>
  </w:style>
  <w:style w:type="paragraph" w:styleId="Caption">
    <w:name w:val="caption"/>
    <w:basedOn w:val="Normal"/>
    <w:qFormat/>
    <w:rsid w:val="00E34F67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E34F67"/>
    <w:pPr>
      <w:suppressLineNumbers/>
    </w:pPr>
    <w:rPr>
      <w:rFonts w:cs="Tahoma"/>
    </w:rPr>
  </w:style>
  <w:style w:type="paragraph" w:styleId="Header">
    <w:name w:val="header"/>
    <w:basedOn w:val="Normal"/>
    <w:rsid w:val="00E34F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4F67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E34F67"/>
    <w:pPr>
      <w:spacing w:before="0" w:after="0"/>
      <w:jc w:val="both"/>
    </w:pPr>
    <w:rPr>
      <w:rFonts w:ascii="Times New Roman" w:hAnsi="Times New Roman"/>
      <w:b/>
      <w:i/>
      <w:color w:val="0000FF"/>
      <w:sz w:val="26"/>
    </w:rPr>
  </w:style>
  <w:style w:type="paragraph" w:customStyle="1" w:styleId="SEInd">
    <w:name w:val="SEInd"/>
    <w:basedOn w:val="Normal"/>
    <w:rsid w:val="00E34F67"/>
    <w:pPr>
      <w:spacing w:before="0" w:after="80" w:line="260" w:lineRule="exact"/>
      <w:ind w:left="288"/>
    </w:pPr>
    <w:rPr>
      <w:sz w:val="20"/>
      <w:lang w:val="en-US"/>
    </w:rPr>
  </w:style>
  <w:style w:type="paragraph" w:customStyle="1" w:styleId="SoftExpbull">
    <w:name w:val="SoftExpbull"/>
    <w:basedOn w:val="Normal"/>
    <w:rsid w:val="00E34F67"/>
    <w:pPr>
      <w:spacing w:before="80" w:after="120"/>
    </w:pPr>
    <w:rPr>
      <w:b/>
      <w:i/>
      <w:sz w:val="20"/>
      <w:lang w:val="en-US"/>
    </w:rPr>
  </w:style>
  <w:style w:type="paragraph" w:styleId="BodyText2">
    <w:name w:val="Body Text 2"/>
    <w:basedOn w:val="Normal"/>
    <w:rsid w:val="00E34F67"/>
    <w:rPr>
      <w:b/>
      <w:bCs/>
    </w:rPr>
  </w:style>
  <w:style w:type="paragraph" w:customStyle="1" w:styleId="projbodtxt">
    <w:name w:val="projbodtxt"/>
    <w:basedOn w:val="Normal"/>
    <w:rsid w:val="00E34F67"/>
    <w:pPr>
      <w:spacing w:before="0" w:after="120" w:line="280" w:lineRule="exact"/>
      <w:jc w:val="both"/>
    </w:pPr>
    <w:rPr>
      <w:sz w:val="20"/>
      <w:lang w:val="en-US"/>
    </w:rPr>
  </w:style>
  <w:style w:type="paragraph" w:customStyle="1" w:styleId="pg1body">
    <w:name w:val="pg1body"/>
    <w:basedOn w:val="Normal"/>
    <w:rsid w:val="00E34F67"/>
    <w:pPr>
      <w:spacing w:after="120" w:line="280" w:lineRule="exact"/>
    </w:pPr>
    <w:rPr>
      <w:sz w:val="20"/>
      <w:lang w:val="en-US"/>
    </w:rPr>
  </w:style>
  <w:style w:type="paragraph" w:customStyle="1" w:styleId="projtabhd">
    <w:name w:val="projtabhd"/>
    <w:basedOn w:val="Normal"/>
    <w:rsid w:val="00E34F67"/>
    <w:pPr>
      <w:spacing w:before="60" w:after="60"/>
    </w:pPr>
    <w:rPr>
      <w:rFonts w:ascii="Times New Roman" w:hAnsi="Times New Roman"/>
      <w:b/>
      <w:sz w:val="20"/>
      <w:lang w:val="en-US"/>
    </w:rPr>
  </w:style>
  <w:style w:type="paragraph" w:customStyle="1" w:styleId="Achievement">
    <w:name w:val="Achievement"/>
    <w:basedOn w:val="BodyText"/>
    <w:rsid w:val="00E34F67"/>
    <w:pPr>
      <w:widowControl/>
      <w:numPr>
        <w:numId w:val="5"/>
      </w:numPr>
      <w:spacing w:after="60" w:line="240" w:lineRule="atLeast"/>
    </w:pPr>
    <w:rPr>
      <w:rFonts w:ascii="Garamond" w:hAnsi="Garamond"/>
      <w:b w:val="0"/>
      <w:sz w:val="22"/>
    </w:rPr>
  </w:style>
  <w:style w:type="paragraph" w:styleId="BodyTextIndent">
    <w:name w:val="Body Text Indent"/>
    <w:basedOn w:val="Normal"/>
    <w:rsid w:val="00E34F67"/>
    <w:pPr>
      <w:ind w:left="720"/>
    </w:pPr>
    <w:rPr>
      <w:rFonts w:cs="Arial"/>
      <w:bCs/>
      <w:sz w:val="20"/>
    </w:rPr>
  </w:style>
  <w:style w:type="paragraph" w:customStyle="1" w:styleId="temptext2">
    <w:name w:val="temptext2"/>
    <w:basedOn w:val="Normal"/>
    <w:rsid w:val="00E34F67"/>
    <w:pPr>
      <w:keepNext/>
      <w:keepLines/>
      <w:tabs>
        <w:tab w:val="left" w:pos="3240"/>
        <w:tab w:val="left" w:pos="3600"/>
      </w:tabs>
      <w:spacing w:before="0" w:after="0"/>
      <w:ind w:left="3600" w:hanging="3600"/>
      <w:jc w:val="both"/>
    </w:pPr>
    <w:rPr>
      <w:rFonts w:ascii="Helv" w:hAnsi="Helv"/>
      <w:sz w:val="20"/>
      <w:lang w:val="en-US"/>
    </w:rPr>
  </w:style>
  <w:style w:type="paragraph" w:customStyle="1" w:styleId="Framecontents">
    <w:name w:val="Frame contents"/>
    <w:basedOn w:val="BodyText"/>
    <w:rsid w:val="00E34F67"/>
  </w:style>
  <w:style w:type="paragraph" w:customStyle="1" w:styleId="TableContents">
    <w:name w:val="Table Contents"/>
    <w:basedOn w:val="Normal"/>
    <w:rsid w:val="00E34F67"/>
    <w:pPr>
      <w:suppressLineNumbers/>
    </w:pPr>
  </w:style>
  <w:style w:type="paragraph" w:customStyle="1" w:styleId="TableHeading">
    <w:name w:val="Table Heading"/>
    <w:basedOn w:val="TableContents"/>
    <w:rsid w:val="00E34F67"/>
    <w:pPr>
      <w:jc w:val="center"/>
    </w:pPr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126"/>
    <w:rPr>
      <w:rFonts w:asciiTheme="majorHAnsi" w:eastAsiaTheme="majorEastAsia" w:hAnsiTheme="majorHAnsi" w:cstheme="majorBidi"/>
      <w:i/>
      <w:iCs/>
      <w:color w:val="404040" w:themeColor="text1" w:themeTint="BF"/>
      <w:sz w:val="18"/>
      <w:lang w:val="en-GB" w:eastAsia="ar-SA"/>
    </w:rPr>
  </w:style>
  <w:style w:type="paragraph" w:styleId="ListParagraph">
    <w:name w:val="List Paragraph"/>
    <w:basedOn w:val="Normal"/>
    <w:qFormat/>
    <w:rsid w:val="00147126"/>
    <w:pPr>
      <w:suppressAutoHyphens w:val="0"/>
      <w:overflowPunct w:val="0"/>
      <w:autoSpaceDE w:val="0"/>
      <w:autoSpaceDN w:val="0"/>
      <w:adjustRightInd w:val="0"/>
      <w:spacing w:before="0" w:after="0"/>
      <w:ind w:left="720"/>
      <w:contextualSpacing/>
      <w:textAlignment w:val="baseline"/>
    </w:pPr>
    <w:rPr>
      <w:rFonts w:ascii="Times New Roman" w:hAnsi="Times New Roman"/>
      <w:sz w:val="20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722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1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we.arora8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CD969-25BC-4085-A62F-8274B022D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Template</vt:lpstr>
    </vt:vector>
  </TitlesOfParts>
  <Company>Hewlett-Packard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Template</dc:title>
  <dc:creator>Suvendu Halder</dc:creator>
  <cp:lastModifiedBy>Arora, Raj Kamal</cp:lastModifiedBy>
  <cp:revision>1381</cp:revision>
  <cp:lastPrinted>2004-08-09T09:40:00Z</cp:lastPrinted>
  <dcterms:created xsi:type="dcterms:W3CDTF">2012-11-01T17:28:00Z</dcterms:created>
  <dcterms:modified xsi:type="dcterms:W3CDTF">2018-03-09T09:56:00Z</dcterms:modified>
</cp:coreProperties>
</file>