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4F67" w:rsidRPr="00693446" w:rsidRDefault="00540929" w:rsidP="001F38B8">
      <w:pPr>
        <w:tabs>
          <w:tab w:val="left" w:pos="2898"/>
          <w:tab w:val="left" w:pos="5400"/>
          <w:tab w:val="left" w:pos="8838"/>
        </w:tabs>
        <w:spacing w:after="120"/>
        <w:jc w:val="both"/>
        <w:rPr>
          <w:rFonts w:asciiTheme="majorHAnsi" w:hAnsiTheme="majorHAnsi" w:cs="Arial"/>
          <w:b/>
          <w:color w:val="000080"/>
          <w:sz w:val="22"/>
          <w:szCs w:val="22"/>
        </w:rPr>
      </w:pPr>
      <w:r w:rsidRPr="00693446">
        <w:rPr>
          <w:rFonts w:asciiTheme="majorHAnsi" w:hAnsiTheme="majorHAnsi" w:cs="Arial"/>
          <w:b/>
          <w:color w:val="000080"/>
          <w:sz w:val="22"/>
          <w:szCs w:val="22"/>
        </w:rPr>
        <w:t xml:space="preserve">Raj Kamal </w:t>
      </w:r>
    </w:p>
    <w:p w:rsidR="00E35C65" w:rsidRPr="00693446" w:rsidRDefault="00E35C65" w:rsidP="001F38B8">
      <w:pPr>
        <w:tabs>
          <w:tab w:val="left" w:pos="3150"/>
          <w:tab w:val="left" w:pos="8838"/>
        </w:tabs>
        <w:spacing w:after="120"/>
        <w:jc w:val="both"/>
        <w:rPr>
          <w:rFonts w:asciiTheme="majorHAnsi" w:hAnsiTheme="majorHAnsi" w:cs="Arial"/>
          <w:b/>
          <w:color w:val="000080"/>
          <w:sz w:val="22"/>
          <w:szCs w:val="22"/>
        </w:rPr>
      </w:pPr>
      <w:r w:rsidRPr="00693446">
        <w:rPr>
          <w:rFonts w:asciiTheme="majorHAnsi" w:hAnsiTheme="majorHAnsi" w:cs="Arial"/>
          <w:b/>
          <w:color w:val="000080"/>
          <w:sz w:val="22"/>
          <w:szCs w:val="22"/>
        </w:rPr>
        <w:t>MBA (IT), MCA</w:t>
      </w:r>
      <w:r w:rsidR="00E62E7C" w:rsidRPr="00693446">
        <w:rPr>
          <w:rFonts w:asciiTheme="majorHAnsi" w:hAnsiTheme="majorHAnsi" w:cs="Arial"/>
          <w:b/>
          <w:color w:val="000080"/>
          <w:sz w:val="22"/>
          <w:szCs w:val="22"/>
        </w:rPr>
        <w:t>, MCSD, CSM</w:t>
      </w:r>
    </w:p>
    <w:p w:rsidR="00E34F67" w:rsidRPr="00693446" w:rsidRDefault="00573020" w:rsidP="001F38B8">
      <w:pPr>
        <w:jc w:val="both"/>
        <w:rPr>
          <w:rFonts w:asciiTheme="majorHAnsi" w:hAnsiTheme="majorHAnsi" w:cs="Arial"/>
          <w:bCs/>
          <w:sz w:val="22"/>
          <w:szCs w:val="22"/>
        </w:rPr>
      </w:pPr>
      <w:r w:rsidRPr="00693446">
        <w:rPr>
          <w:rFonts w:asciiTheme="majorHAnsi" w:hAnsiTheme="majorHAnsi" w:cs="Arial"/>
          <w:bCs/>
          <w:sz w:val="22"/>
          <w:szCs w:val="22"/>
        </w:rPr>
        <w:t xml:space="preserve">Email: </w:t>
      </w:r>
      <w:hyperlink r:id="rId8" w:history="1">
        <w:r w:rsidR="00B73090" w:rsidRPr="00693446">
          <w:rPr>
            <w:rStyle w:val="Hyperlink"/>
            <w:rFonts w:asciiTheme="majorHAnsi" w:hAnsiTheme="majorHAnsi" w:cs="Arial"/>
            <w:bCs/>
            <w:sz w:val="22"/>
            <w:szCs w:val="22"/>
          </w:rPr>
          <w:t>rajkamal.arora@gmail.com</w:t>
        </w:r>
      </w:hyperlink>
      <w:hyperlink r:id="rId9" w:history="1"/>
      <w:r w:rsidR="00B73090" w:rsidRPr="00693446">
        <w:rPr>
          <w:rFonts w:asciiTheme="majorHAnsi" w:hAnsiTheme="majorHAnsi" w:cs="Arial"/>
          <w:sz w:val="22"/>
          <w:szCs w:val="22"/>
        </w:rPr>
        <w:t xml:space="preserve"> </w:t>
      </w:r>
      <w:r w:rsidRPr="00693446">
        <w:rPr>
          <w:rFonts w:asciiTheme="majorHAnsi" w:hAnsiTheme="majorHAnsi" w:cs="Arial"/>
          <w:bCs/>
          <w:sz w:val="22"/>
          <w:szCs w:val="22"/>
        </w:rPr>
        <w:t xml:space="preserve">, Phone: +91 </w:t>
      </w:r>
      <w:r w:rsidR="00792585" w:rsidRPr="00693446">
        <w:rPr>
          <w:rFonts w:asciiTheme="majorHAnsi" w:hAnsiTheme="majorHAnsi" w:cs="Arial"/>
          <w:bCs/>
          <w:sz w:val="22"/>
          <w:szCs w:val="22"/>
        </w:rPr>
        <w:t>9818633779</w:t>
      </w:r>
    </w:p>
    <w:p w:rsidR="003319A7" w:rsidRPr="00693446" w:rsidRDefault="00A9109F" w:rsidP="001F38B8">
      <w:pPr>
        <w:jc w:val="both"/>
        <w:rPr>
          <w:rFonts w:asciiTheme="majorHAnsi" w:hAnsiTheme="majorHAnsi" w:cs="Arial"/>
          <w:bCs/>
          <w:sz w:val="22"/>
          <w:szCs w:val="22"/>
        </w:rPr>
        <w:sectPr w:rsidR="003319A7" w:rsidRPr="00693446" w:rsidSect="003319A7">
          <w:headerReference w:type="default" r:id="rId10"/>
          <w:footerReference w:type="default" r:id="rId11"/>
          <w:pgSz w:w="11906" w:h="16838"/>
          <w:pgMar w:top="532" w:right="656" w:bottom="568" w:left="810" w:header="284" w:footer="243" w:gutter="0"/>
          <w:cols w:num="2" w:space="720"/>
          <w:docGrid w:linePitch="360"/>
        </w:sectPr>
      </w:pPr>
      <w:r w:rsidRPr="00693446">
        <w:rPr>
          <w:rFonts w:asciiTheme="majorHAnsi" w:hAnsiTheme="majorHAnsi" w:cs="Arial"/>
          <w:bCs/>
          <w:noProof/>
          <w:sz w:val="22"/>
          <w:szCs w:val="22"/>
          <w:lang w:val="en-US" w:eastAsia="en-US"/>
        </w:rPr>
        <w:drawing>
          <wp:inline distT="0" distB="0" distL="0" distR="0" wp14:anchorId="07320F59" wp14:editId="26838E7E">
            <wp:extent cx="754912" cy="754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955" cy="761955"/>
                    </a:xfrm>
                    <a:prstGeom prst="rect">
                      <a:avLst/>
                    </a:prstGeom>
                    <a:noFill/>
                    <a:ln>
                      <a:noFill/>
                    </a:ln>
                  </pic:spPr>
                </pic:pic>
              </a:graphicData>
            </a:graphic>
          </wp:inline>
        </w:drawing>
      </w:r>
      <w:r w:rsidR="00367E8A" w:rsidRPr="00693446">
        <w:rPr>
          <w:rFonts w:asciiTheme="majorHAnsi" w:hAnsiTheme="majorHAnsi" w:cs="Arial"/>
          <w:bCs/>
          <w:noProof/>
          <w:sz w:val="22"/>
          <w:szCs w:val="22"/>
          <w:lang w:val="en-US" w:eastAsia="en-US"/>
        </w:rPr>
        <w:drawing>
          <wp:inline distT="0" distB="0" distL="0" distR="0">
            <wp:extent cx="9906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3319A7" w:rsidRPr="00693446" w:rsidRDefault="003319A7" w:rsidP="001F38B8">
      <w:pPr>
        <w:jc w:val="both"/>
        <w:rPr>
          <w:rFonts w:asciiTheme="majorHAnsi" w:hAnsiTheme="majorHAnsi" w:cs="Arial"/>
          <w:bCs/>
          <w:sz w:val="22"/>
          <w:szCs w:val="22"/>
        </w:rPr>
      </w:pPr>
    </w:p>
    <w:p w:rsidR="00E34F67" w:rsidRPr="00693446" w:rsidRDefault="00E34F67" w:rsidP="001F38B8">
      <w:pPr>
        <w:pBdr>
          <w:top w:val="single" w:sz="4" w:space="1" w:color="000000"/>
        </w:pBdr>
        <w:jc w:val="both"/>
        <w:rPr>
          <w:rFonts w:asciiTheme="majorHAnsi" w:hAnsiTheme="majorHAnsi" w:cs="Arial"/>
          <w:bCs/>
          <w:sz w:val="22"/>
          <w:szCs w:val="22"/>
        </w:rPr>
      </w:pPr>
    </w:p>
    <w:p w:rsidR="00E34F67" w:rsidRPr="00693446" w:rsidRDefault="00573020" w:rsidP="001F38B8">
      <w:pPr>
        <w:tabs>
          <w:tab w:val="left" w:pos="2210"/>
        </w:tabs>
        <w:spacing w:after="120"/>
        <w:jc w:val="both"/>
        <w:rPr>
          <w:rFonts w:asciiTheme="majorHAnsi" w:hAnsiTheme="majorHAnsi" w:cs="Arial"/>
          <w:b/>
          <w:color w:val="000080"/>
          <w:sz w:val="24"/>
          <w:szCs w:val="22"/>
        </w:rPr>
      </w:pPr>
      <w:r w:rsidRPr="00693446">
        <w:rPr>
          <w:rFonts w:asciiTheme="majorHAnsi" w:hAnsiTheme="majorHAnsi" w:cs="Arial"/>
          <w:b/>
          <w:color w:val="000080"/>
          <w:sz w:val="24"/>
          <w:szCs w:val="22"/>
        </w:rPr>
        <w:t xml:space="preserve">Experience Summary </w:t>
      </w:r>
      <w:r w:rsidR="001F38B8" w:rsidRPr="00693446">
        <w:rPr>
          <w:rFonts w:asciiTheme="majorHAnsi" w:hAnsiTheme="majorHAnsi" w:cs="Arial"/>
          <w:b/>
          <w:color w:val="000080"/>
          <w:sz w:val="24"/>
          <w:szCs w:val="22"/>
        </w:rPr>
        <w:tab/>
      </w:r>
    </w:p>
    <w:p w:rsidR="00E34F67" w:rsidRPr="00693446" w:rsidRDefault="0012347B" w:rsidP="001F38B8">
      <w:pPr>
        <w:pStyle w:val="pg1body"/>
        <w:spacing w:after="40" w:line="240" w:lineRule="auto"/>
        <w:jc w:val="both"/>
        <w:rPr>
          <w:rFonts w:asciiTheme="majorHAnsi" w:hAnsiTheme="majorHAnsi" w:cs="Arial"/>
          <w:sz w:val="22"/>
          <w:szCs w:val="22"/>
        </w:rPr>
      </w:pPr>
      <w:r w:rsidRPr="00693446">
        <w:rPr>
          <w:rFonts w:asciiTheme="majorHAnsi" w:hAnsiTheme="majorHAnsi" w:cs="Arial"/>
          <w:sz w:val="22"/>
          <w:szCs w:val="22"/>
        </w:rPr>
        <w:t xml:space="preserve">Result oriented and </w:t>
      </w:r>
      <w:r w:rsidR="004707DD" w:rsidRPr="00693446">
        <w:rPr>
          <w:rFonts w:asciiTheme="majorHAnsi" w:hAnsiTheme="majorHAnsi" w:cs="Arial"/>
          <w:sz w:val="22"/>
          <w:szCs w:val="22"/>
        </w:rPr>
        <w:t>self-driven</w:t>
      </w:r>
      <w:r w:rsidRPr="00693446">
        <w:rPr>
          <w:rFonts w:asciiTheme="majorHAnsi" w:hAnsiTheme="majorHAnsi" w:cs="Arial"/>
          <w:sz w:val="22"/>
          <w:szCs w:val="22"/>
        </w:rPr>
        <w:t xml:space="preserve"> IT professional </w:t>
      </w:r>
      <w:r w:rsidR="00E241A3">
        <w:rPr>
          <w:rFonts w:asciiTheme="majorHAnsi" w:hAnsiTheme="majorHAnsi" w:cs="Arial"/>
          <w:sz w:val="22"/>
          <w:szCs w:val="22"/>
        </w:rPr>
        <w:t>with</w:t>
      </w:r>
      <w:r w:rsidRPr="00693446">
        <w:rPr>
          <w:rFonts w:asciiTheme="majorHAnsi" w:hAnsiTheme="majorHAnsi" w:cs="Arial"/>
          <w:sz w:val="22"/>
          <w:szCs w:val="22"/>
        </w:rPr>
        <w:t xml:space="preserve"> </w:t>
      </w:r>
      <w:r w:rsidR="00F144B6" w:rsidRPr="00693446">
        <w:rPr>
          <w:rFonts w:asciiTheme="majorHAnsi" w:hAnsiTheme="majorHAnsi" w:cs="Arial"/>
          <w:sz w:val="22"/>
          <w:szCs w:val="22"/>
        </w:rPr>
        <w:t>12</w:t>
      </w:r>
      <w:r w:rsidR="007F6C17" w:rsidRPr="00693446">
        <w:rPr>
          <w:rFonts w:asciiTheme="majorHAnsi" w:hAnsiTheme="majorHAnsi" w:cs="Arial"/>
          <w:sz w:val="22"/>
          <w:szCs w:val="22"/>
        </w:rPr>
        <w:t>+</w:t>
      </w:r>
      <w:r w:rsidR="00554238" w:rsidRPr="00693446">
        <w:rPr>
          <w:rFonts w:asciiTheme="majorHAnsi" w:hAnsiTheme="majorHAnsi" w:cs="Arial"/>
          <w:sz w:val="22"/>
          <w:szCs w:val="22"/>
        </w:rPr>
        <w:t xml:space="preserve"> years</w:t>
      </w:r>
      <w:r w:rsidRPr="00693446">
        <w:rPr>
          <w:rFonts w:asciiTheme="majorHAnsi" w:hAnsiTheme="majorHAnsi" w:cs="Arial"/>
          <w:sz w:val="22"/>
          <w:szCs w:val="22"/>
        </w:rPr>
        <w:t xml:space="preserve"> of industry experience in</w:t>
      </w:r>
      <w:r w:rsidR="00C02241" w:rsidRPr="00693446">
        <w:rPr>
          <w:rFonts w:asciiTheme="majorHAnsi" w:hAnsiTheme="majorHAnsi" w:cs="Arial"/>
          <w:sz w:val="22"/>
          <w:szCs w:val="22"/>
        </w:rPr>
        <w:t xml:space="preserve"> Financial, Child Care, Medical </w:t>
      </w:r>
      <w:r w:rsidR="00554238" w:rsidRPr="00693446">
        <w:rPr>
          <w:rFonts w:asciiTheme="majorHAnsi" w:hAnsiTheme="majorHAnsi" w:cs="Arial"/>
          <w:sz w:val="22"/>
          <w:szCs w:val="22"/>
        </w:rPr>
        <w:t>and Manufacturing</w:t>
      </w:r>
      <w:r w:rsidRPr="00693446">
        <w:rPr>
          <w:rFonts w:asciiTheme="majorHAnsi" w:hAnsiTheme="majorHAnsi" w:cs="Arial"/>
          <w:sz w:val="22"/>
          <w:szCs w:val="22"/>
        </w:rPr>
        <w:t xml:space="preserve"> </w:t>
      </w:r>
      <w:r w:rsidR="00554238" w:rsidRPr="00693446">
        <w:rPr>
          <w:rFonts w:asciiTheme="majorHAnsi" w:hAnsiTheme="majorHAnsi" w:cs="Arial"/>
          <w:sz w:val="22"/>
          <w:szCs w:val="22"/>
        </w:rPr>
        <w:t>domain etc</w:t>
      </w:r>
      <w:r w:rsidRPr="00693446">
        <w:rPr>
          <w:rFonts w:asciiTheme="majorHAnsi" w:hAnsiTheme="majorHAnsi" w:cs="Arial"/>
          <w:sz w:val="22"/>
          <w:szCs w:val="22"/>
        </w:rPr>
        <w:t xml:space="preserve">. Extensive experience in </w:t>
      </w:r>
      <w:r w:rsidR="00C02241" w:rsidRPr="00693446">
        <w:rPr>
          <w:rFonts w:asciiTheme="majorHAnsi" w:hAnsiTheme="majorHAnsi" w:cs="Arial"/>
          <w:sz w:val="22"/>
          <w:szCs w:val="22"/>
        </w:rPr>
        <w:t>Leading a Team</w:t>
      </w:r>
      <w:r w:rsidRPr="00693446">
        <w:rPr>
          <w:rFonts w:asciiTheme="majorHAnsi" w:hAnsiTheme="majorHAnsi" w:cs="Arial"/>
          <w:sz w:val="22"/>
          <w:szCs w:val="22"/>
        </w:rPr>
        <w:t xml:space="preserve">, </w:t>
      </w:r>
      <w:r w:rsidR="000D1909" w:rsidRPr="00693446">
        <w:rPr>
          <w:rFonts w:asciiTheme="majorHAnsi" w:hAnsiTheme="majorHAnsi" w:cs="Arial"/>
          <w:sz w:val="22"/>
          <w:szCs w:val="22"/>
        </w:rPr>
        <w:t>solution</w:t>
      </w:r>
      <w:r w:rsidRPr="00693446">
        <w:rPr>
          <w:rFonts w:asciiTheme="majorHAnsi" w:hAnsiTheme="majorHAnsi" w:cs="Arial"/>
          <w:sz w:val="22"/>
          <w:szCs w:val="22"/>
        </w:rPr>
        <w:t xml:space="preserve"> </w:t>
      </w:r>
      <w:r w:rsidR="00C02241" w:rsidRPr="00693446">
        <w:rPr>
          <w:rFonts w:asciiTheme="majorHAnsi" w:hAnsiTheme="majorHAnsi" w:cs="Arial"/>
          <w:sz w:val="22"/>
          <w:szCs w:val="22"/>
        </w:rPr>
        <w:t>designing</w:t>
      </w:r>
      <w:r w:rsidR="008E4AD5" w:rsidRPr="00693446">
        <w:rPr>
          <w:rFonts w:asciiTheme="majorHAnsi" w:hAnsiTheme="majorHAnsi" w:cs="Arial"/>
          <w:sz w:val="22"/>
          <w:szCs w:val="22"/>
        </w:rPr>
        <w:t xml:space="preserve"> using Microsoft .Net</w:t>
      </w:r>
      <w:r w:rsidRPr="00693446">
        <w:rPr>
          <w:rFonts w:asciiTheme="majorHAnsi" w:hAnsiTheme="majorHAnsi" w:cs="Arial"/>
          <w:sz w:val="22"/>
          <w:szCs w:val="22"/>
        </w:rPr>
        <w:t>.  Have strengths in</w:t>
      </w:r>
      <w:r w:rsidR="00130027" w:rsidRPr="00693446">
        <w:rPr>
          <w:rFonts w:asciiTheme="majorHAnsi" w:hAnsiTheme="majorHAnsi" w:cs="Arial"/>
          <w:sz w:val="22"/>
          <w:szCs w:val="22"/>
        </w:rPr>
        <w:t xml:space="preserve"> development of desktop /web </w:t>
      </w:r>
      <w:r w:rsidR="004707DD" w:rsidRPr="00693446">
        <w:rPr>
          <w:rFonts w:asciiTheme="majorHAnsi" w:hAnsiTheme="majorHAnsi" w:cs="Arial"/>
          <w:sz w:val="22"/>
          <w:szCs w:val="22"/>
        </w:rPr>
        <w:t>application, engagement</w:t>
      </w:r>
      <w:r w:rsidRPr="00693446">
        <w:rPr>
          <w:rFonts w:asciiTheme="majorHAnsi" w:hAnsiTheme="majorHAnsi" w:cs="Arial"/>
          <w:sz w:val="22"/>
          <w:szCs w:val="22"/>
        </w:rPr>
        <w:t xml:space="preserve"> management, people management, operational setup and competency. </w:t>
      </w:r>
      <w:r w:rsidR="00937845" w:rsidRPr="00693446">
        <w:rPr>
          <w:rFonts w:asciiTheme="majorHAnsi" w:hAnsiTheme="majorHAnsi" w:cs="Arial"/>
          <w:sz w:val="22"/>
          <w:szCs w:val="22"/>
        </w:rPr>
        <w:t>E</w:t>
      </w:r>
      <w:r w:rsidRPr="00693446">
        <w:rPr>
          <w:rFonts w:asciiTheme="majorHAnsi" w:hAnsiTheme="majorHAnsi" w:cs="Arial"/>
          <w:sz w:val="22"/>
          <w:szCs w:val="22"/>
        </w:rPr>
        <w:t>xperience in building and mentoring teams and creating leaders internally, communicate organizational vision, build business and demonstrate value to customers thru innovation a</w:t>
      </w:r>
      <w:r w:rsidR="009B40F6" w:rsidRPr="00693446">
        <w:rPr>
          <w:rFonts w:asciiTheme="majorHAnsi" w:hAnsiTheme="majorHAnsi" w:cs="Arial"/>
          <w:sz w:val="22"/>
          <w:szCs w:val="22"/>
        </w:rPr>
        <w:t xml:space="preserve">cross delivery teams. </w:t>
      </w:r>
    </w:p>
    <w:p w:rsidR="006A44FA" w:rsidRPr="00693446" w:rsidRDefault="006A44FA" w:rsidP="001F38B8">
      <w:pPr>
        <w:pStyle w:val="pg1body"/>
        <w:spacing w:after="40" w:line="240" w:lineRule="auto"/>
        <w:jc w:val="both"/>
        <w:rPr>
          <w:rFonts w:asciiTheme="majorHAnsi" w:hAnsiTheme="majorHAnsi" w:cs="Arial"/>
          <w:sz w:val="22"/>
          <w:szCs w:val="22"/>
        </w:rPr>
      </w:pPr>
    </w:p>
    <w:p w:rsidR="006A44FA" w:rsidRPr="00F63CCB" w:rsidRDefault="006A44FA" w:rsidP="001F38B8">
      <w:pPr>
        <w:tabs>
          <w:tab w:val="left" w:pos="2898"/>
          <w:tab w:val="left" w:pos="8838"/>
        </w:tabs>
        <w:spacing w:after="120"/>
        <w:jc w:val="both"/>
        <w:rPr>
          <w:rFonts w:asciiTheme="majorHAnsi" w:hAnsiTheme="majorHAnsi" w:cs="Arial"/>
          <w:b/>
          <w:color w:val="000080"/>
          <w:sz w:val="24"/>
          <w:szCs w:val="22"/>
        </w:rPr>
      </w:pPr>
      <w:r w:rsidRPr="00F63CCB">
        <w:rPr>
          <w:rFonts w:asciiTheme="majorHAnsi" w:hAnsiTheme="majorHAnsi" w:cs="Arial"/>
          <w:b/>
          <w:color w:val="000080"/>
          <w:sz w:val="24"/>
          <w:szCs w:val="22"/>
        </w:rPr>
        <w:t>Core Competencies</w:t>
      </w:r>
    </w:p>
    <w:tbl>
      <w:tblPr>
        <w:tblW w:w="11090" w:type="dxa"/>
        <w:tblInd w:w="93" w:type="dxa"/>
        <w:tblLook w:val="04A0" w:firstRow="1" w:lastRow="0" w:firstColumn="1" w:lastColumn="0" w:noHBand="0" w:noVBand="1"/>
      </w:tblPr>
      <w:tblGrid>
        <w:gridCol w:w="5055"/>
        <w:gridCol w:w="6035"/>
      </w:tblGrid>
      <w:tr w:rsidR="006A44FA" w:rsidRPr="00693446" w:rsidTr="00274D27">
        <w:trPr>
          <w:trHeight w:val="300"/>
        </w:trPr>
        <w:tc>
          <w:tcPr>
            <w:tcW w:w="505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Project Management</w:t>
            </w:r>
          </w:p>
        </w:tc>
        <w:tc>
          <w:tcPr>
            <w:tcW w:w="603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Microsoft Technologies</w:t>
            </w:r>
          </w:p>
        </w:tc>
      </w:tr>
      <w:tr w:rsidR="006A44FA" w:rsidRPr="00693446" w:rsidTr="00274D27">
        <w:trPr>
          <w:trHeight w:val="300"/>
        </w:trPr>
        <w:tc>
          <w:tcPr>
            <w:tcW w:w="505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B20F51" w:rsidRPr="00693446">
              <w:rPr>
                <w:rFonts w:asciiTheme="majorHAnsi" w:hAnsiTheme="majorHAnsi" w:cs="Arial"/>
                <w:sz w:val="22"/>
                <w:szCs w:val="22"/>
              </w:rPr>
              <w:t xml:space="preserve">Team build up &amp; mentoring </w:t>
            </w:r>
          </w:p>
        </w:tc>
        <w:tc>
          <w:tcPr>
            <w:tcW w:w="603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Transition Management</w:t>
            </w:r>
          </w:p>
        </w:tc>
      </w:tr>
      <w:tr w:rsidR="006A44FA" w:rsidRPr="00693446" w:rsidTr="00274D27">
        <w:trPr>
          <w:trHeight w:val="300"/>
        </w:trPr>
        <w:tc>
          <w:tcPr>
            <w:tcW w:w="505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B20F51" w:rsidRPr="00693446">
              <w:rPr>
                <w:rFonts w:asciiTheme="majorHAnsi" w:hAnsiTheme="majorHAnsi" w:cs="Arial"/>
                <w:sz w:val="22"/>
                <w:szCs w:val="22"/>
              </w:rPr>
              <w:t>Performance Measurement</w:t>
            </w:r>
          </w:p>
        </w:tc>
        <w:tc>
          <w:tcPr>
            <w:tcW w:w="603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B20F51" w:rsidRPr="00693446">
              <w:rPr>
                <w:rFonts w:asciiTheme="majorHAnsi" w:hAnsiTheme="majorHAnsi" w:cs="Arial"/>
                <w:sz w:val="22"/>
                <w:szCs w:val="22"/>
              </w:rPr>
              <w:t>Quality Control and Improvements</w:t>
            </w:r>
          </w:p>
        </w:tc>
      </w:tr>
      <w:tr w:rsidR="006A44FA" w:rsidRPr="00693446" w:rsidTr="00274D27">
        <w:trPr>
          <w:trHeight w:val="300"/>
        </w:trPr>
        <w:tc>
          <w:tcPr>
            <w:tcW w:w="505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B20F51" w:rsidRPr="00693446">
              <w:rPr>
                <w:rFonts w:asciiTheme="majorHAnsi" w:hAnsiTheme="majorHAnsi" w:cs="Arial"/>
                <w:sz w:val="22"/>
                <w:szCs w:val="22"/>
              </w:rPr>
              <w:t>Solution Definition</w:t>
            </w:r>
          </w:p>
        </w:tc>
        <w:tc>
          <w:tcPr>
            <w:tcW w:w="6035" w:type="dxa"/>
            <w:tcBorders>
              <w:top w:val="nil"/>
              <w:left w:val="nil"/>
              <w:bottom w:val="nil"/>
              <w:right w:val="nil"/>
            </w:tcBorders>
            <w:shd w:val="clear" w:color="auto" w:fill="auto"/>
            <w:noWrap/>
            <w:vAlign w:val="bottom"/>
          </w:tcPr>
          <w:p w:rsidR="006A44FA" w:rsidRPr="00693446" w:rsidRDefault="006A44FA" w:rsidP="001F38B8">
            <w:pPr>
              <w:jc w:val="both"/>
              <w:rPr>
                <w:rFonts w:asciiTheme="majorHAnsi" w:hAnsiTheme="majorHAnsi" w:cs="Arial"/>
                <w:sz w:val="22"/>
                <w:szCs w:val="22"/>
              </w:rPr>
            </w:pPr>
          </w:p>
        </w:tc>
      </w:tr>
    </w:tbl>
    <w:p w:rsidR="00500A28" w:rsidRPr="00693446" w:rsidRDefault="00500A28" w:rsidP="001F38B8">
      <w:pPr>
        <w:suppressAutoHyphens w:val="0"/>
        <w:spacing w:before="0" w:after="0"/>
        <w:jc w:val="both"/>
        <w:rPr>
          <w:rFonts w:asciiTheme="majorHAnsi" w:hAnsiTheme="majorHAnsi" w:cs="Arial"/>
          <w:b/>
          <w:color w:val="000080"/>
          <w:sz w:val="22"/>
          <w:szCs w:val="22"/>
        </w:rPr>
      </w:pPr>
    </w:p>
    <w:p w:rsidR="00500A28" w:rsidRPr="00F63CCB" w:rsidRDefault="00500A28" w:rsidP="001F38B8">
      <w:pPr>
        <w:suppressAutoHyphens w:val="0"/>
        <w:spacing w:before="0" w:after="0"/>
        <w:jc w:val="both"/>
        <w:rPr>
          <w:rFonts w:asciiTheme="majorHAnsi" w:hAnsiTheme="majorHAnsi" w:cs="Arial"/>
          <w:b/>
          <w:color w:val="000080"/>
          <w:sz w:val="24"/>
          <w:szCs w:val="22"/>
        </w:rPr>
      </w:pPr>
      <w:r w:rsidRPr="00F63CCB">
        <w:rPr>
          <w:rFonts w:asciiTheme="majorHAnsi" w:hAnsiTheme="majorHAnsi" w:cs="Arial"/>
          <w:b/>
          <w:color w:val="000080"/>
          <w:sz w:val="24"/>
          <w:szCs w:val="22"/>
        </w:rPr>
        <w:t xml:space="preserve">Domain Expertise: </w:t>
      </w:r>
    </w:p>
    <w:tbl>
      <w:tblPr>
        <w:tblW w:w="9095" w:type="dxa"/>
        <w:tblInd w:w="93" w:type="dxa"/>
        <w:tblLook w:val="04A0" w:firstRow="1" w:lastRow="0" w:firstColumn="1" w:lastColumn="0" w:noHBand="0" w:noVBand="1"/>
      </w:tblPr>
      <w:tblGrid>
        <w:gridCol w:w="5055"/>
        <w:gridCol w:w="4040"/>
      </w:tblGrid>
      <w:tr w:rsidR="009901DE" w:rsidRPr="00693446" w:rsidTr="00274D27">
        <w:trPr>
          <w:trHeight w:val="300"/>
        </w:trPr>
        <w:tc>
          <w:tcPr>
            <w:tcW w:w="5055" w:type="dxa"/>
            <w:tcBorders>
              <w:top w:val="nil"/>
              <w:left w:val="nil"/>
              <w:bottom w:val="nil"/>
              <w:right w:val="nil"/>
            </w:tcBorders>
            <w:shd w:val="clear" w:color="auto" w:fill="auto"/>
            <w:noWrap/>
            <w:vAlign w:val="bottom"/>
          </w:tcPr>
          <w:p w:rsidR="009901DE" w:rsidRPr="00693446" w:rsidRDefault="009901DE" w:rsidP="001F38B8">
            <w:pPr>
              <w:jc w:val="both"/>
              <w:rPr>
                <w:rFonts w:asciiTheme="majorHAnsi" w:hAnsiTheme="majorHAnsi" w:cs="Arial"/>
                <w:sz w:val="22"/>
                <w:szCs w:val="22"/>
              </w:rPr>
            </w:pPr>
            <w:r w:rsidRPr="00693446">
              <w:rPr>
                <w:rFonts w:asciiTheme="majorHAnsi" w:hAnsiTheme="majorHAnsi" w:cs="Arial"/>
                <w:sz w:val="22"/>
                <w:szCs w:val="22"/>
              </w:rPr>
              <w:t>         Financial Integration</w:t>
            </w:r>
          </w:p>
        </w:tc>
        <w:tc>
          <w:tcPr>
            <w:tcW w:w="4040" w:type="dxa"/>
            <w:tcBorders>
              <w:top w:val="nil"/>
              <w:left w:val="nil"/>
              <w:bottom w:val="nil"/>
              <w:right w:val="nil"/>
            </w:tcBorders>
            <w:shd w:val="clear" w:color="auto" w:fill="auto"/>
            <w:noWrap/>
            <w:vAlign w:val="bottom"/>
          </w:tcPr>
          <w:p w:rsidR="009901DE" w:rsidRPr="00693446" w:rsidRDefault="009901DE" w:rsidP="001F38B8">
            <w:pPr>
              <w:jc w:val="both"/>
              <w:rPr>
                <w:rFonts w:asciiTheme="majorHAnsi" w:hAnsiTheme="majorHAnsi" w:cs="Arial"/>
                <w:sz w:val="22"/>
                <w:szCs w:val="22"/>
              </w:rPr>
            </w:pPr>
            <w:r w:rsidRPr="00693446">
              <w:rPr>
                <w:rFonts w:asciiTheme="majorHAnsi" w:hAnsiTheme="majorHAnsi" w:cs="Arial"/>
                <w:sz w:val="22"/>
                <w:szCs w:val="22"/>
              </w:rPr>
              <w:t>         Food Chain Industry (Cold Chain)</w:t>
            </w:r>
          </w:p>
        </w:tc>
      </w:tr>
      <w:tr w:rsidR="00A02F8E" w:rsidRPr="00693446" w:rsidTr="00274D27">
        <w:trPr>
          <w:gridAfter w:val="1"/>
          <w:wAfter w:w="4040" w:type="dxa"/>
          <w:trHeight w:val="300"/>
        </w:trPr>
        <w:tc>
          <w:tcPr>
            <w:tcW w:w="5055" w:type="dxa"/>
            <w:tcBorders>
              <w:top w:val="nil"/>
              <w:left w:val="nil"/>
              <w:bottom w:val="nil"/>
              <w:right w:val="nil"/>
            </w:tcBorders>
            <w:shd w:val="clear" w:color="auto" w:fill="auto"/>
            <w:noWrap/>
            <w:vAlign w:val="bottom"/>
          </w:tcPr>
          <w:p w:rsidR="00A02F8E" w:rsidRPr="00693446" w:rsidRDefault="00A02F8E" w:rsidP="001F38B8">
            <w:pPr>
              <w:jc w:val="both"/>
              <w:rPr>
                <w:rFonts w:asciiTheme="majorHAnsi" w:hAnsiTheme="majorHAnsi" w:cs="Arial"/>
                <w:sz w:val="22"/>
                <w:szCs w:val="22"/>
              </w:rPr>
            </w:pPr>
            <w:r w:rsidRPr="00693446">
              <w:rPr>
                <w:rFonts w:asciiTheme="majorHAnsi" w:hAnsiTheme="majorHAnsi" w:cs="Arial"/>
                <w:sz w:val="22"/>
                <w:szCs w:val="22"/>
              </w:rPr>
              <w:t>         Inventory</w:t>
            </w:r>
          </w:p>
        </w:tc>
      </w:tr>
      <w:tr w:rsidR="009901DE" w:rsidRPr="00693446" w:rsidTr="00274D27">
        <w:trPr>
          <w:trHeight w:val="300"/>
        </w:trPr>
        <w:tc>
          <w:tcPr>
            <w:tcW w:w="5055" w:type="dxa"/>
            <w:tcBorders>
              <w:top w:val="nil"/>
              <w:left w:val="nil"/>
              <w:bottom w:val="nil"/>
              <w:right w:val="nil"/>
            </w:tcBorders>
            <w:shd w:val="clear" w:color="auto" w:fill="auto"/>
            <w:noWrap/>
            <w:vAlign w:val="bottom"/>
          </w:tcPr>
          <w:p w:rsidR="009901DE" w:rsidRPr="00693446" w:rsidRDefault="009901DE" w:rsidP="001F38B8">
            <w:pPr>
              <w:jc w:val="both"/>
              <w:rPr>
                <w:rFonts w:asciiTheme="majorHAnsi" w:hAnsiTheme="majorHAnsi" w:cs="Arial"/>
                <w:sz w:val="22"/>
                <w:szCs w:val="22"/>
              </w:rPr>
            </w:pPr>
          </w:p>
        </w:tc>
        <w:tc>
          <w:tcPr>
            <w:tcW w:w="4040" w:type="dxa"/>
            <w:tcBorders>
              <w:top w:val="nil"/>
              <w:left w:val="nil"/>
              <w:bottom w:val="nil"/>
              <w:right w:val="nil"/>
            </w:tcBorders>
            <w:shd w:val="clear" w:color="auto" w:fill="auto"/>
            <w:noWrap/>
            <w:vAlign w:val="bottom"/>
          </w:tcPr>
          <w:p w:rsidR="009901DE" w:rsidRPr="00693446" w:rsidRDefault="009901DE" w:rsidP="001F38B8">
            <w:pPr>
              <w:jc w:val="both"/>
              <w:rPr>
                <w:rFonts w:asciiTheme="majorHAnsi" w:hAnsiTheme="majorHAnsi" w:cs="Arial"/>
                <w:sz w:val="22"/>
                <w:szCs w:val="22"/>
              </w:rPr>
            </w:pPr>
          </w:p>
        </w:tc>
      </w:tr>
    </w:tbl>
    <w:p w:rsidR="00E34F67" w:rsidRPr="00215D06" w:rsidRDefault="00573020" w:rsidP="001F38B8">
      <w:pPr>
        <w:tabs>
          <w:tab w:val="left" w:pos="2898"/>
          <w:tab w:val="left" w:pos="8838"/>
        </w:tabs>
        <w:spacing w:after="120"/>
        <w:jc w:val="both"/>
        <w:rPr>
          <w:rFonts w:asciiTheme="majorHAnsi" w:hAnsiTheme="majorHAnsi" w:cs="Arial"/>
          <w:b/>
          <w:color w:val="000080"/>
          <w:sz w:val="24"/>
          <w:szCs w:val="22"/>
        </w:rPr>
      </w:pPr>
      <w:r w:rsidRPr="00215D06">
        <w:rPr>
          <w:rFonts w:asciiTheme="majorHAnsi" w:hAnsiTheme="majorHAnsi" w:cs="Arial"/>
          <w:b/>
          <w:color w:val="000080"/>
          <w:sz w:val="24"/>
          <w:szCs w:val="22"/>
        </w:rPr>
        <w:t>Technology</w:t>
      </w:r>
    </w:p>
    <w:p w:rsidR="00745B68" w:rsidRPr="00693446" w:rsidRDefault="00745B68" w:rsidP="001F38B8">
      <w:pPr>
        <w:pStyle w:val="ListParagraph"/>
        <w:numPr>
          <w:ilvl w:val="0"/>
          <w:numId w:val="16"/>
        </w:numPr>
        <w:tabs>
          <w:tab w:val="left" w:pos="2898"/>
          <w:tab w:val="left" w:pos="8838"/>
        </w:tabs>
        <w:spacing w:after="120"/>
        <w:jc w:val="both"/>
        <w:rPr>
          <w:rFonts w:asciiTheme="majorHAnsi" w:hAnsiTheme="majorHAnsi" w:cs="Arial"/>
          <w:sz w:val="22"/>
          <w:szCs w:val="22"/>
          <w:lang w:eastAsia="ar-SA"/>
        </w:rPr>
      </w:pPr>
      <w:r w:rsidRPr="00693446">
        <w:rPr>
          <w:rFonts w:asciiTheme="majorHAnsi" w:hAnsiTheme="majorHAnsi" w:cs="Arial"/>
          <w:sz w:val="22"/>
          <w:szCs w:val="22"/>
          <w:lang w:eastAsia="ar-SA"/>
        </w:rPr>
        <w:t xml:space="preserve">Experience in </w:t>
      </w:r>
      <w:r w:rsidR="00130027" w:rsidRPr="00693446">
        <w:rPr>
          <w:rFonts w:asciiTheme="majorHAnsi" w:hAnsiTheme="majorHAnsi" w:cs="Arial"/>
          <w:sz w:val="22"/>
          <w:szCs w:val="22"/>
          <w:lang w:eastAsia="ar-SA"/>
        </w:rPr>
        <w:t>Client Server Architecture</w:t>
      </w:r>
      <w:r w:rsidR="00EE4831" w:rsidRPr="00693446">
        <w:rPr>
          <w:rFonts w:asciiTheme="majorHAnsi" w:hAnsiTheme="majorHAnsi" w:cs="Arial"/>
          <w:sz w:val="22"/>
          <w:szCs w:val="22"/>
          <w:lang w:eastAsia="ar-SA"/>
        </w:rPr>
        <w:t xml:space="preserve">, </w:t>
      </w:r>
      <w:r w:rsidR="002347A6" w:rsidRPr="00693446">
        <w:rPr>
          <w:rFonts w:asciiTheme="majorHAnsi" w:hAnsiTheme="majorHAnsi" w:cs="Arial"/>
          <w:sz w:val="22"/>
          <w:szCs w:val="22"/>
          <w:lang w:eastAsia="ar-SA"/>
        </w:rPr>
        <w:t xml:space="preserve">Thin client applications, web based </w:t>
      </w:r>
      <w:proofErr w:type="gramStart"/>
      <w:r w:rsidR="005B1FBA" w:rsidRPr="00693446">
        <w:rPr>
          <w:rFonts w:asciiTheme="majorHAnsi" w:hAnsiTheme="majorHAnsi" w:cs="Arial"/>
          <w:sz w:val="22"/>
          <w:szCs w:val="22"/>
          <w:lang w:eastAsia="ar-SA"/>
        </w:rPr>
        <w:t xml:space="preserve">applications,  </w:t>
      </w:r>
      <w:r w:rsidR="005A6D10" w:rsidRPr="00693446">
        <w:rPr>
          <w:rFonts w:asciiTheme="majorHAnsi" w:hAnsiTheme="majorHAnsi" w:cs="Arial"/>
          <w:sz w:val="22"/>
          <w:szCs w:val="22"/>
          <w:lang w:eastAsia="ar-SA"/>
        </w:rPr>
        <w:t>Team</w:t>
      </w:r>
      <w:proofErr w:type="gramEnd"/>
      <w:r w:rsidR="005A6D10" w:rsidRPr="00693446">
        <w:rPr>
          <w:rFonts w:asciiTheme="majorHAnsi" w:hAnsiTheme="majorHAnsi" w:cs="Arial"/>
          <w:sz w:val="22"/>
          <w:szCs w:val="22"/>
          <w:lang w:eastAsia="ar-SA"/>
        </w:rPr>
        <w:t xml:space="preserve"> </w:t>
      </w:r>
      <w:r w:rsidRPr="00693446">
        <w:rPr>
          <w:rFonts w:asciiTheme="majorHAnsi" w:hAnsiTheme="majorHAnsi" w:cs="Arial"/>
          <w:sz w:val="22"/>
          <w:szCs w:val="22"/>
          <w:lang w:eastAsia="ar-SA"/>
        </w:rPr>
        <w:t xml:space="preserve">Management </w:t>
      </w:r>
      <w:r w:rsidR="002347A6" w:rsidRPr="00693446">
        <w:rPr>
          <w:rFonts w:asciiTheme="majorHAnsi" w:hAnsiTheme="majorHAnsi" w:cs="Arial"/>
          <w:sz w:val="22"/>
          <w:szCs w:val="22"/>
          <w:lang w:eastAsia="ar-SA"/>
        </w:rPr>
        <w:t>&amp;</w:t>
      </w:r>
      <w:r w:rsidRPr="00693446">
        <w:rPr>
          <w:rFonts w:asciiTheme="majorHAnsi" w:hAnsiTheme="majorHAnsi" w:cs="Arial"/>
          <w:sz w:val="22"/>
          <w:szCs w:val="22"/>
          <w:lang w:eastAsia="ar-SA"/>
        </w:rPr>
        <w:t xml:space="preserve"> Service </w:t>
      </w:r>
      <w:r w:rsidR="003B75F9" w:rsidRPr="00693446">
        <w:rPr>
          <w:rFonts w:asciiTheme="majorHAnsi" w:hAnsiTheme="majorHAnsi" w:cs="Arial"/>
          <w:sz w:val="22"/>
          <w:szCs w:val="22"/>
          <w:lang w:eastAsia="ar-SA"/>
        </w:rPr>
        <w:t>Delivery</w:t>
      </w:r>
      <w:r w:rsidR="00E314F6" w:rsidRPr="00693446">
        <w:rPr>
          <w:rFonts w:asciiTheme="majorHAnsi" w:hAnsiTheme="majorHAnsi" w:cs="Arial"/>
          <w:sz w:val="22"/>
          <w:szCs w:val="22"/>
          <w:lang w:eastAsia="ar-SA"/>
        </w:rPr>
        <w:t xml:space="preserve">. </w:t>
      </w:r>
    </w:p>
    <w:p w:rsidR="00D96A4B" w:rsidRPr="00693446" w:rsidRDefault="00D96A4B" w:rsidP="001F38B8">
      <w:pPr>
        <w:tabs>
          <w:tab w:val="left" w:pos="2898"/>
          <w:tab w:val="left" w:pos="8838"/>
        </w:tabs>
        <w:spacing w:after="120"/>
        <w:jc w:val="both"/>
        <w:rPr>
          <w:rFonts w:asciiTheme="majorHAnsi" w:hAnsiTheme="majorHAnsi" w:cs="Arial"/>
          <w:b/>
          <w:color w:val="000080"/>
          <w:sz w:val="22"/>
          <w:szCs w:val="22"/>
        </w:rPr>
      </w:pPr>
    </w:p>
    <w:p w:rsidR="0097567A" w:rsidRPr="00D634D0" w:rsidRDefault="004646FB" w:rsidP="001F38B8">
      <w:pPr>
        <w:tabs>
          <w:tab w:val="left" w:pos="2898"/>
          <w:tab w:val="left" w:pos="8838"/>
        </w:tabs>
        <w:spacing w:after="120"/>
        <w:jc w:val="both"/>
        <w:rPr>
          <w:rFonts w:asciiTheme="majorHAnsi" w:hAnsiTheme="majorHAnsi" w:cs="Arial"/>
          <w:b/>
          <w:color w:val="000080"/>
          <w:sz w:val="24"/>
          <w:szCs w:val="22"/>
        </w:rPr>
      </w:pPr>
      <w:r w:rsidRPr="00D634D0">
        <w:rPr>
          <w:rFonts w:asciiTheme="majorHAnsi" w:hAnsiTheme="majorHAnsi" w:cs="Arial"/>
          <w:b/>
          <w:color w:val="000080"/>
          <w:sz w:val="24"/>
          <w:szCs w:val="22"/>
        </w:rPr>
        <w:t>Largest Clients</w:t>
      </w:r>
    </w:p>
    <w:p w:rsidR="004646FB" w:rsidRPr="00693446" w:rsidRDefault="00DB49E9" w:rsidP="001F38B8">
      <w:pPr>
        <w:tabs>
          <w:tab w:val="left" w:pos="2898"/>
          <w:tab w:val="left" w:pos="8838"/>
        </w:tabs>
        <w:spacing w:after="120"/>
        <w:jc w:val="both"/>
        <w:rPr>
          <w:rFonts w:asciiTheme="majorHAnsi" w:hAnsiTheme="majorHAnsi" w:cs="Arial"/>
          <w:b/>
          <w:i/>
          <w:color w:val="0D0D0D" w:themeColor="text1" w:themeTint="F2"/>
          <w:sz w:val="22"/>
          <w:szCs w:val="22"/>
          <w:u w:val="single"/>
        </w:rPr>
      </w:pPr>
      <w:r w:rsidRPr="00693446">
        <w:rPr>
          <w:rFonts w:asciiTheme="majorHAnsi" w:hAnsiTheme="majorHAnsi" w:cs="Arial"/>
          <w:b/>
          <w:i/>
          <w:color w:val="0D0D0D" w:themeColor="text1" w:themeTint="F2"/>
          <w:sz w:val="22"/>
          <w:szCs w:val="22"/>
          <w:u w:val="single"/>
        </w:rPr>
        <w:t xml:space="preserve">Public Sector </w:t>
      </w:r>
    </w:p>
    <w:tbl>
      <w:tblPr>
        <w:tblW w:w="9195" w:type="dxa"/>
        <w:tblInd w:w="93" w:type="dxa"/>
        <w:tblLook w:val="04A0" w:firstRow="1" w:lastRow="0" w:firstColumn="1" w:lastColumn="0" w:noHBand="0" w:noVBand="1"/>
      </w:tblPr>
      <w:tblGrid>
        <w:gridCol w:w="5055"/>
        <w:gridCol w:w="4140"/>
      </w:tblGrid>
      <w:tr w:rsidR="00CC04CA" w:rsidRPr="00693446" w:rsidTr="0019390D">
        <w:trPr>
          <w:trHeight w:val="300"/>
        </w:trPr>
        <w:tc>
          <w:tcPr>
            <w:tcW w:w="5055" w:type="dxa"/>
            <w:tcBorders>
              <w:top w:val="nil"/>
              <w:left w:val="nil"/>
              <w:bottom w:val="nil"/>
              <w:right w:val="nil"/>
            </w:tcBorders>
            <w:shd w:val="clear" w:color="auto" w:fill="auto"/>
            <w:noWrap/>
            <w:vAlign w:val="bottom"/>
          </w:tcPr>
          <w:p w:rsidR="00CC04CA" w:rsidRPr="00693446" w:rsidRDefault="00CC04C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Pr="00693446">
              <w:rPr>
                <w:rFonts w:asciiTheme="majorHAnsi" w:hAnsiTheme="majorHAnsi" w:cs="Arial"/>
                <w:color w:val="0D0D0D" w:themeColor="text1" w:themeTint="F2"/>
                <w:sz w:val="22"/>
                <w:szCs w:val="22"/>
              </w:rPr>
              <w:t>National Highways Authority of India (NHAI)</w:t>
            </w:r>
          </w:p>
        </w:tc>
        <w:tc>
          <w:tcPr>
            <w:tcW w:w="4140" w:type="dxa"/>
            <w:tcBorders>
              <w:top w:val="nil"/>
              <w:left w:val="nil"/>
              <w:bottom w:val="nil"/>
              <w:right w:val="nil"/>
            </w:tcBorders>
            <w:shd w:val="clear" w:color="auto" w:fill="auto"/>
            <w:noWrap/>
            <w:vAlign w:val="bottom"/>
          </w:tcPr>
          <w:p w:rsidR="00CC04CA" w:rsidRPr="00693446" w:rsidRDefault="00440980" w:rsidP="001F38B8">
            <w:pPr>
              <w:jc w:val="both"/>
              <w:rPr>
                <w:rFonts w:asciiTheme="majorHAnsi" w:hAnsiTheme="majorHAnsi" w:cs="Arial"/>
                <w:sz w:val="22"/>
                <w:szCs w:val="22"/>
              </w:rPr>
            </w:pPr>
            <w:r w:rsidRPr="00693446">
              <w:rPr>
                <w:rFonts w:asciiTheme="majorHAnsi" w:hAnsiTheme="majorHAnsi" w:cs="Arial"/>
                <w:sz w:val="22"/>
                <w:szCs w:val="22"/>
              </w:rPr>
              <w:t>    </w:t>
            </w:r>
            <w:r w:rsidR="00345AAF" w:rsidRPr="00693446">
              <w:rPr>
                <w:rFonts w:asciiTheme="majorHAnsi" w:hAnsiTheme="majorHAnsi" w:cs="Arial"/>
                <w:color w:val="0D0D0D" w:themeColor="text1" w:themeTint="F2"/>
                <w:sz w:val="22"/>
                <w:szCs w:val="22"/>
              </w:rPr>
              <w:t>Indian Oil Corporation Ltd (IOCL)</w:t>
            </w:r>
          </w:p>
        </w:tc>
      </w:tr>
      <w:tr w:rsidR="00CC04CA" w:rsidRPr="00693446" w:rsidTr="0019390D">
        <w:trPr>
          <w:trHeight w:val="300"/>
        </w:trPr>
        <w:tc>
          <w:tcPr>
            <w:tcW w:w="5055" w:type="dxa"/>
            <w:tcBorders>
              <w:top w:val="nil"/>
              <w:left w:val="nil"/>
              <w:bottom w:val="nil"/>
              <w:right w:val="nil"/>
            </w:tcBorders>
            <w:shd w:val="clear" w:color="auto" w:fill="auto"/>
            <w:noWrap/>
            <w:vAlign w:val="bottom"/>
          </w:tcPr>
          <w:p w:rsidR="00CC04CA" w:rsidRPr="00693446" w:rsidRDefault="00CC04CA"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4276D2" w:rsidRPr="00693446">
              <w:rPr>
                <w:rFonts w:asciiTheme="majorHAnsi" w:hAnsiTheme="majorHAnsi" w:cs="Arial"/>
                <w:color w:val="0D0D0D" w:themeColor="text1" w:themeTint="F2"/>
                <w:sz w:val="22"/>
                <w:szCs w:val="22"/>
              </w:rPr>
              <w:t>Punjab Rural Water Supply &amp; Sanitation</w:t>
            </w:r>
            <w:r w:rsidRPr="00693446">
              <w:rPr>
                <w:rFonts w:asciiTheme="majorHAnsi" w:hAnsiTheme="majorHAnsi" w:cs="Arial"/>
                <w:sz w:val="22"/>
                <w:szCs w:val="22"/>
              </w:rPr>
              <w:t xml:space="preserve"> </w:t>
            </w:r>
          </w:p>
        </w:tc>
        <w:tc>
          <w:tcPr>
            <w:tcW w:w="4140" w:type="dxa"/>
            <w:tcBorders>
              <w:top w:val="nil"/>
              <w:left w:val="nil"/>
              <w:bottom w:val="nil"/>
              <w:right w:val="nil"/>
            </w:tcBorders>
            <w:shd w:val="clear" w:color="auto" w:fill="auto"/>
            <w:noWrap/>
            <w:vAlign w:val="bottom"/>
          </w:tcPr>
          <w:p w:rsidR="00CC04CA" w:rsidRPr="00693446" w:rsidRDefault="00440980" w:rsidP="0019390D">
            <w:pPr>
              <w:ind w:right="-115"/>
              <w:jc w:val="both"/>
              <w:rPr>
                <w:rFonts w:asciiTheme="majorHAnsi" w:hAnsiTheme="majorHAnsi" w:cs="Arial"/>
                <w:sz w:val="22"/>
                <w:szCs w:val="22"/>
              </w:rPr>
            </w:pPr>
            <w:r w:rsidRPr="00693446">
              <w:rPr>
                <w:rFonts w:asciiTheme="majorHAnsi" w:hAnsiTheme="majorHAnsi" w:cs="Arial"/>
                <w:sz w:val="22"/>
                <w:szCs w:val="22"/>
              </w:rPr>
              <w:t>    </w:t>
            </w:r>
            <w:r w:rsidRPr="00693446">
              <w:rPr>
                <w:rFonts w:asciiTheme="majorHAnsi" w:hAnsiTheme="majorHAnsi" w:cs="Arial"/>
                <w:color w:val="0D0D0D" w:themeColor="text1" w:themeTint="F2"/>
                <w:sz w:val="22"/>
                <w:szCs w:val="22"/>
              </w:rPr>
              <w:t>Allegheny County (Pennsylvania, USA)</w:t>
            </w:r>
          </w:p>
        </w:tc>
      </w:tr>
    </w:tbl>
    <w:p w:rsidR="008B4DD3" w:rsidRPr="00693446" w:rsidRDefault="008B4DD3" w:rsidP="001F38B8">
      <w:pPr>
        <w:tabs>
          <w:tab w:val="left" w:pos="2898"/>
          <w:tab w:val="left" w:pos="8838"/>
        </w:tabs>
        <w:spacing w:after="120"/>
        <w:jc w:val="both"/>
        <w:rPr>
          <w:rFonts w:asciiTheme="majorHAnsi" w:hAnsiTheme="majorHAnsi" w:cs="Arial"/>
          <w:b/>
          <w:i/>
          <w:color w:val="0D0D0D" w:themeColor="text1" w:themeTint="F2"/>
          <w:sz w:val="22"/>
          <w:szCs w:val="22"/>
          <w:u w:val="single"/>
        </w:rPr>
      </w:pPr>
    </w:p>
    <w:p w:rsidR="005A0265" w:rsidRPr="00693446" w:rsidRDefault="005A0265" w:rsidP="001F38B8">
      <w:pPr>
        <w:tabs>
          <w:tab w:val="left" w:pos="2898"/>
          <w:tab w:val="left" w:pos="8838"/>
        </w:tabs>
        <w:spacing w:after="120"/>
        <w:jc w:val="both"/>
        <w:rPr>
          <w:rFonts w:asciiTheme="majorHAnsi" w:hAnsiTheme="majorHAnsi" w:cs="Arial"/>
          <w:b/>
          <w:i/>
          <w:color w:val="0D0D0D" w:themeColor="text1" w:themeTint="F2"/>
          <w:sz w:val="22"/>
          <w:szCs w:val="22"/>
          <w:u w:val="single"/>
        </w:rPr>
      </w:pPr>
      <w:r w:rsidRPr="00693446">
        <w:rPr>
          <w:rFonts w:asciiTheme="majorHAnsi" w:hAnsiTheme="majorHAnsi" w:cs="Arial"/>
          <w:b/>
          <w:i/>
          <w:color w:val="0D0D0D" w:themeColor="text1" w:themeTint="F2"/>
          <w:sz w:val="22"/>
          <w:szCs w:val="22"/>
          <w:u w:val="single"/>
        </w:rPr>
        <w:t xml:space="preserve">Private </w:t>
      </w:r>
      <w:r w:rsidR="00DB49E9" w:rsidRPr="00693446">
        <w:rPr>
          <w:rFonts w:asciiTheme="majorHAnsi" w:hAnsiTheme="majorHAnsi" w:cs="Arial"/>
          <w:b/>
          <w:i/>
          <w:color w:val="0D0D0D" w:themeColor="text1" w:themeTint="F2"/>
          <w:sz w:val="22"/>
          <w:szCs w:val="22"/>
          <w:u w:val="single"/>
        </w:rPr>
        <w:t>Sector</w:t>
      </w:r>
    </w:p>
    <w:tbl>
      <w:tblPr>
        <w:tblW w:w="9735" w:type="dxa"/>
        <w:tblInd w:w="93" w:type="dxa"/>
        <w:tblLook w:val="04A0" w:firstRow="1" w:lastRow="0" w:firstColumn="1" w:lastColumn="0" w:noHBand="0" w:noVBand="1"/>
      </w:tblPr>
      <w:tblGrid>
        <w:gridCol w:w="5064"/>
        <w:gridCol w:w="4671"/>
      </w:tblGrid>
      <w:tr w:rsidR="00334A53" w:rsidRPr="00693446" w:rsidTr="0019390D">
        <w:trPr>
          <w:trHeight w:val="321"/>
        </w:trPr>
        <w:tc>
          <w:tcPr>
            <w:tcW w:w="5064" w:type="dxa"/>
            <w:tcBorders>
              <w:top w:val="nil"/>
              <w:left w:val="nil"/>
              <w:bottom w:val="nil"/>
              <w:right w:val="nil"/>
            </w:tcBorders>
            <w:shd w:val="clear" w:color="auto" w:fill="auto"/>
            <w:noWrap/>
            <w:vAlign w:val="bottom"/>
          </w:tcPr>
          <w:p w:rsidR="00334A53" w:rsidRPr="00693446" w:rsidRDefault="00334A53" w:rsidP="001F38B8">
            <w:pPr>
              <w:jc w:val="both"/>
              <w:rPr>
                <w:rFonts w:asciiTheme="majorHAnsi" w:hAnsiTheme="majorHAnsi" w:cs="Arial"/>
                <w:sz w:val="22"/>
                <w:szCs w:val="22"/>
              </w:rPr>
            </w:pPr>
            <w:r w:rsidRPr="00693446">
              <w:rPr>
                <w:rFonts w:asciiTheme="majorHAnsi" w:hAnsiTheme="majorHAnsi" w:cs="Arial"/>
                <w:sz w:val="22"/>
                <w:szCs w:val="22"/>
              </w:rPr>
              <w:t xml:space="preserve">         </w:t>
            </w:r>
            <w:r w:rsidR="00E259C9" w:rsidRPr="00693446">
              <w:rPr>
                <w:rFonts w:asciiTheme="majorHAnsi" w:hAnsiTheme="majorHAnsi" w:cs="Arial"/>
                <w:color w:val="0D0D0D" w:themeColor="text1" w:themeTint="F2"/>
                <w:sz w:val="22"/>
                <w:szCs w:val="22"/>
              </w:rPr>
              <w:t>Master Card (Singapore)</w:t>
            </w:r>
          </w:p>
        </w:tc>
        <w:tc>
          <w:tcPr>
            <w:tcW w:w="4671" w:type="dxa"/>
            <w:tcBorders>
              <w:top w:val="nil"/>
              <w:left w:val="nil"/>
              <w:bottom w:val="nil"/>
              <w:right w:val="nil"/>
            </w:tcBorders>
            <w:shd w:val="clear" w:color="auto" w:fill="auto"/>
            <w:noWrap/>
            <w:vAlign w:val="bottom"/>
          </w:tcPr>
          <w:p w:rsidR="00334A53" w:rsidRPr="00693446" w:rsidRDefault="00334A53" w:rsidP="001F38B8">
            <w:pPr>
              <w:jc w:val="both"/>
              <w:rPr>
                <w:rFonts w:asciiTheme="majorHAnsi" w:hAnsiTheme="majorHAnsi" w:cs="Arial"/>
                <w:sz w:val="22"/>
                <w:szCs w:val="22"/>
              </w:rPr>
            </w:pPr>
            <w:r w:rsidRPr="00693446">
              <w:rPr>
                <w:rFonts w:asciiTheme="majorHAnsi" w:hAnsiTheme="majorHAnsi" w:cs="Arial"/>
                <w:sz w:val="22"/>
                <w:szCs w:val="22"/>
              </w:rPr>
              <w:t>    </w:t>
            </w:r>
            <w:r w:rsidR="00BD4FFD" w:rsidRPr="00693446">
              <w:rPr>
                <w:rFonts w:asciiTheme="majorHAnsi" w:hAnsiTheme="majorHAnsi" w:cs="Arial"/>
                <w:color w:val="0D0D0D" w:themeColor="text1" w:themeTint="F2"/>
                <w:sz w:val="22"/>
                <w:szCs w:val="22"/>
              </w:rPr>
              <w:t>Devyani Food Industry (</w:t>
            </w:r>
            <w:proofErr w:type="spellStart"/>
            <w:r w:rsidR="00BD4FFD" w:rsidRPr="00693446">
              <w:rPr>
                <w:rFonts w:asciiTheme="majorHAnsi" w:hAnsiTheme="majorHAnsi" w:cs="Arial"/>
                <w:color w:val="0D0D0D" w:themeColor="text1" w:themeTint="F2"/>
                <w:sz w:val="22"/>
                <w:szCs w:val="22"/>
              </w:rPr>
              <w:t>Creambell</w:t>
            </w:r>
            <w:proofErr w:type="spellEnd"/>
            <w:r w:rsidR="00BD4FFD" w:rsidRPr="00693446">
              <w:rPr>
                <w:rFonts w:asciiTheme="majorHAnsi" w:hAnsiTheme="majorHAnsi" w:cs="Arial"/>
                <w:color w:val="0D0D0D" w:themeColor="text1" w:themeTint="F2"/>
                <w:sz w:val="22"/>
                <w:szCs w:val="22"/>
              </w:rPr>
              <w:t xml:space="preserve">) </w:t>
            </w:r>
          </w:p>
        </w:tc>
      </w:tr>
      <w:tr w:rsidR="00334A53" w:rsidRPr="00693446" w:rsidTr="0019390D">
        <w:trPr>
          <w:trHeight w:val="321"/>
        </w:trPr>
        <w:tc>
          <w:tcPr>
            <w:tcW w:w="5064" w:type="dxa"/>
            <w:tcBorders>
              <w:top w:val="nil"/>
              <w:left w:val="nil"/>
              <w:bottom w:val="nil"/>
              <w:right w:val="nil"/>
            </w:tcBorders>
            <w:shd w:val="clear" w:color="auto" w:fill="auto"/>
            <w:noWrap/>
            <w:vAlign w:val="bottom"/>
          </w:tcPr>
          <w:p w:rsidR="00334A53" w:rsidRPr="00693446" w:rsidRDefault="00334A53" w:rsidP="001F38B8">
            <w:pPr>
              <w:jc w:val="both"/>
              <w:rPr>
                <w:rFonts w:asciiTheme="majorHAnsi" w:hAnsiTheme="majorHAnsi" w:cs="Arial"/>
                <w:sz w:val="22"/>
                <w:szCs w:val="22"/>
              </w:rPr>
            </w:pPr>
            <w:r w:rsidRPr="00693446">
              <w:rPr>
                <w:rFonts w:asciiTheme="majorHAnsi" w:hAnsiTheme="majorHAnsi" w:cs="Arial"/>
                <w:sz w:val="22"/>
                <w:szCs w:val="22"/>
              </w:rPr>
              <w:t xml:space="preserve">         </w:t>
            </w:r>
            <w:proofErr w:type="spellStart"/>
            <w:r w:rsidR="004E5ED2" w:rsidRPr="00693446">
              <w:rPr>
                <w:rFonts w:asciiTheme="majorHAnsi" w:hAnsiTheme="majorHAnsi" w:cs="Arial"/>
                <w:color w:val="0D0D0D" w:themeColor="text1" w:themeTint="F2"/>
                <w:sz w:val="22"/>
                <w:szCs w:val="22"/>
              </w:rPr>
              <w:t>Starwire</w:t>
            </w:r>
            <w:proofErr w:type="spellEnd"/>
            <w:r w:rsidR="00372A5F" w:rsidRPr="00693446">
              <w:rPr>
                <w:rFonts w:asciiTheme="majorHAnsi" w:hAnsiTheme="majorHAnsi" w:cs="Arial"/>
                <w:color w:val="0D0D0D" w:themeColor="text1" w:themeTint="F2"/>
                <w:sz w:val="22"/>
                <w:szCs w:val="22"/>
              </w:rPr>
              <w:t xml:space="preserve"> India</w:t>
            </w:r>
            <w:r w:rsidR="004E5ED2" w:rsidRPr="00693446">
              <w:rPr>
                <w:rFonts w:asciiTheme="majorHAnsi" w:hAnsiTheme="majorHAnsi" w:cs="Arial"/>
                <w:color w:val="0D0D0D" w:themeColor="text1" w:themeTint="F2"/>
                <w:sz w:val="22"/>
                <w:szCs w:val="22"/>
              </w:rPr>
              <w:t xml:space="preserve"> </w:t>
            </w:r>
            <w:r w:rsidR="00372A5F" w:rsidRPr="00693446">
              <w:rPr>
                <w:rFonts w:asciiTheme="majorHAnsi" w:hAnsiTheme="majorHAnsi" w:cs="Arial"/>
                <w:color w:val="0D0D0D" w:themeColor="text1" w:themeTint="F2"/>
                <w:sz w:val="22"/>
                <w:szCs w:val="22"/>
              </w:rPr>
              <w:t>Ltd (Steel Plant)</w:t>
            </w:r>
            <w:r w:rsidRPr="00693446">
              <w:rPr>
                <w:rFonts w:asciiTheme="majorHAnsi" w:hAnsiTheme="majorHAnsi" w:cs="Arial"/>
                <w:sz w:val="22"/>
                <w:szCs w:val="22"/>
              </w:rPr>
              <w:t xml:space="preserve"> </w:t>
            </w:r>
          </w:p>
        </w:tc>
        <w:tc>
          <w:tcPr>
            <w:tcW w:w="4671" w:type="dxa"/>
            <w:tcBorders>
              <w:top w:val="nil"/>
              <w:left w:val="nil"/>
              <w:bottom w:val="nil"/>
              <w:right w:val="nil"/>
            </w:tcBorders>
            <w:shd w:val="clear" w:color="auto" w:fill="auto"/>
            <w:noWrap/>
            <w:vAlign w:val="bottom"/>
          </w:tcPr>
          <w:p w:rsidR="00334A53" w:rsidRPr="00693446" w:rsidRDefault="00334A53" w:rsidP="001F38B8">
            <w:pPr>
              <w:jc w:val="both"/>
              <w:rPr>
                <w:rFonts w:asciiTheme="majorHAnsi" w:hAnsiTheme="majorHAnsi" w:cs="Arial"/>
                <w:sz w:val="22"/>
                <w:szCs w:val="22"/>
              </w:rPr>
            </w:pPr>
            <w:r w:rsidRPr="00693446">
              <w:rPr>
                <w:rFonts w:asciiTheme="majorHAnsi" w:hAnsiTheme="majorHAnsi" w:cs="Arial"/>
                <w:sz w:val="22"/>
                <w:szCs w:val="22"/>
              </w:rPr>
              <w:t>    </w:t>
            </w:r>
            <w:r w:rsidR="00681B73" w:rsidRPr="00693446">
              <w:rPr>
                <w:rFonts w:asciiTheme="majorHAnsi" w:hAnsiTheme="majorHAnsi" w:cs="Arial"/>
                <w:sz w:val="22"/>
                <w:szCs w:val="22"/>
              </w:rPr>
              <w:t>Varun Beverage Ltd (Largest Pepsi Bottler)</w:t>
            </w:r>
          </w:p>
        </w:tc>
      </w:tr>
    </w:tbl>
    <w:p w:rsidR="00ED0B42" w:rsidRPr="00693446" w:rsidRDefault="00ED0B42" w:rsidP="001F38B8">
      <w:pPr>
        <w:tabs>
          <w:tab w:val="left" w:pos="2898"/>
          <w:tab w:val="left" w:pos="8838"/>
        </w:tabs>
        <w:spacing w:after="120"/>
        <w:jc w:val="both"/>
        <w:rPr>
          <w:rFonts w:asciiTheme="majorHAnsi" w:hAnsiTheme="majorHAnsi" w:cs="Arial"/>
          <w:b/>
          <w:color w:val="000080"/>
          <w:sz w:val="22"/>
          <w:szCs w:val="22"/>
        </w:rPr>
      </w:pPr>
    </w:p>
    <w:p w:rsidR="00A6291A" w:rsidRPr="00D634D0" w:rsidRDefault="00A6291A" w:rsidP="001F38B8">
      <w:pPr>
        <w:tabs>
          <w:tab w:val="left" w:pos="2898"/>
          <w:tab w:val="left" w:pos="8838"/>
        </w:tabs>
        <w:spacing w:after="120"/>
        <w:ind w:left="90" w:hanging="90"/>
        <w:jc w:val="both"/>
        <w:rPr>
          <w:rFonts w:asciiTheme="majorHAnsi" w:hAnsiTheme="majorHAnsi" w:cs="Arial"/>
          <w:b/>
          <w:color w:val="000080"/>
          <w:sz w:val="24"/>
          <w:szCs w:val="22"/>
        </w:rPr>
      </w:pPr>
      <w:r w:rsidRPr="00D634D0">
        <w:rPr>
          <w:rFonts w:asciiTheme="majorHAnsi" w:hAnsiTheme="majorHAnsi" w:cs="Arial"/>
          <w:b/>
          <w:color w:val="000080"/>
          <w:sz w:val="24"/>
          <w:szCs w:val="22"/>
        </w:rPr>
        <w:t xml:space="preserve">Technological Background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570"/>
      </w:tblGrid>
      <w:tr w:rsidR="002432CF" w:rsidRPr="00693446" w:rsidTr="00E7626E">
        <w:trPr>
          <w:cantSplit/>
          <w:tblHeader/>
        </w:trPr>
        <w:tc>
          <w:tcPr>
            <w:tcW w:w="2970" w:type="dxa"/>
          </w:tcPr>
          <w:p w:rsidR="002432CF" w:rsidRPr="00693446" w:rsidRDefault="003A7FE6" w:rsidP="001F38B8">
            <w:pPr>
              <w:spacing w:before="60" w:after="60"/>
              <w:ind w:left="-45"/>
              <w:jc w:val="both"/>
              <w:rPr>
                <w:rFonts w:asciiTheme="majorHAnsi" w:hAnsiTheme="majorHAnsi" w:cs="Arial"/>
                <w:sz w:val="22"/>
                <w:szCs w:val="22"/>
              </w:rPr>
            </w:pPr>
            <w:r w:rsidRPr="00693446">
              <w:rPr>
                <w:rFonts w:asciiTheme="majorHAnsi" w:hAnsiTheme="majorHAnsi" w:cs="Arial"/>
                <w:sz w:val="22"/>
                <w:szCs w:val="22"/>
              </w:rPr>
              <w:t xml:space="preserve"> </w:t>
            </w:r>
            <w:r w:rsidR="002432CF" w:rsidRPr="00693446">
              <w:rPr>
                <w:rFonts w:asciiTheme="majorHAnsi" w:hAnsiTheme="majorHAnsi" w:cs="Arial"/>
                <w:sz w:val="22"/>
                <w:szCs w:val="22"/>
              </w:rPr>
              <w:t>Microsoft Skills</w:t>
            </w:r>
          </w:p>
        </w:tc>
        <w:tc>
          <w:tcPr>
            <w:tcW w:w="6570" w:type="dxa"/>
          </w:tcPr>
          <w:p w:rsidR="002432CF" w:rsidRPr="00693446" w:rsidRDefault="002432CF" w:rsidP="001F38B8">
            <w:pPr>
              <w:spacing w:before="60" w:after="60"/>
              <w:jc w:val="both"/>
              <w:rPr>
                <w:rFonts w:asciiTheme="majorHAnsi" w:hAnsiTheme="majorHAnsi" w:cs="Arial"/>
                <w:sz w:val="22"/>
                <w:szCs w:val="22"/>
                <w:lang w:val="pt-BR"/>
              </w:rPr>
            </w:pPr>
            <w:r w:rsidRPr="00693446">
              <w:rPr>
                <w:rFonts w:asciiTheme="majorHAnsi" w:hAnsiTheme="majorHAnsi" w:cs="Arial"/>
                <w:sz w:val="22"/>
                <w:szCs w:val="22"/>
                <w:lang w:val="pt-BR"/>
              </w:rPr>
              <w:t>ASP.NET, VB.Net, C#</w:t>
            </w:r>
            <w:r w:rsidR="003A5183" w:rsidRPr="00693446">
              <w:rPr>
                <w:rFonts w:asciiTheme="majorHAnsi" w:hAnsiTheme="majorHAnsi" w:cs="Arial"/>
                <w:sz w:val="22"/>
                <w:szCs w:val="22"/>
                <w:lang w:val="pt-BR"/>
              </w:rPr>
              <w:t>,Winforms</w:t>
            </w:r>
            <w:r w:rsidRPr="00693446">
              <w:rPr>
                <w:rFonts w:asciiTheme="majorHAnsi" w:hAnsiTheme="majorHAnsi" w:cs="Arial"/>
                <w:sz w:val="22"/>
                <w:szCs w:val="22"/>
                <w:lang w:val="pt-BR"/>
              </w:rPr>
              <w:t xml:space="preserve"> ,  VB 6.0</w:t>
            </w:r>
          </w:p>
        </w:tc>
      </w:tr>
      <w:tr w:rsidR="002432CF" w:rsidRPr="00693446" w:rsidTr="00E7626E">
        <w:trPr>
          <w:cantSplit/>
          <w:tblHeader/>
        </w:trPr>
        <w:tc>
          <w:tcPr>
            <w:tcW w:w="2970" w:type="dxa"/>
          </w:tcPr>
          <w:p w:rsidR="002432CF" w:rsidRPr="00693446" w:rsidRDefault="00087D28" w:rsidP="001F38B8">
            <w:pPr>
              <w:spacing w:before="60" w:after="60"/>
              <w:jc w:val="both"/>
              <w:rPr>
                <w:rFonts w:asciiTheme="majorHAnsi" w:hAnsiTheme="majorHAnsi" w:cs="Arial"/>
                <w:sz w:val="22"/>
                <w:szCs w:val="22"/>
              </w:rPr>
            </w:pPr>
            <w:r w:rsidRPr="00693446">
              <w:rPr>
                <w:rFonts w:asciiTheme="majorHAnsi" w:hAnsiTheme="majorHAnsi" w:cs="Arial"/>
                <w:sz w:val="22"/>
                <w:szCs w:val="22"/>
              </w:rPr>
              <w:t xml:space="preserve">Programming </w:t>
            </w:r>
            <w:r w:rsidR="002432CF" w:rsidRPr="00693446">
              <w:rPr>
                <w:rFonts w:asciiTheme="majorHAnsi" w:hAnsiTheme="majorHAnsi" w:cs="Arial"/>
                <w:sz w:val="22"/>
                <w:szCs w:val="22"/>
              </w:rPr>
              <w:t>Languages</w:t>
            </w:r>
          </w:p>
        </w:tc>
        <w:tc>
          <w:tcPr>
            <w:tcW w:w="6570" w:type="dxa"/>
          </w:tcPr>
          <w:p w:rsidR="002432CF" w:rsidRPr="00693446" w:rsidRDefault="002432CF" w:rsidP="001F38B8">
            <w:pPr>
              <w:spacing w:before="60" w:after="60"/>
              <w:jc w:val="both"/>
              <w:rPr>
                <w:rFonts w:asciiTheme="majorHAnsi" w:hAnsiTheme="majorHAnsi" w:cs="Arial"/>
                <w:bCs/>
                <w:sz w:val="22"/>
                <w:szCs w:val="22"/>
              </w:rPr>
            </w:pPr>
            <w:r w:rsidRPr="00693446">
              <w:rPr>
                <w:rFonts w:asciiTheme="majorHAnsi" w:hAnsiTheme="majorHAnsi" w:cs="Arial"/>
                <w:bCs/>
                <w:sz w:val="22"/>
                <w:szCs w:val="22"/>
              </w:rPr>
              <w:t xml:space="preserve"> </w:t>
            </w:r>
            <w:proofErr w:type="gramStart"/>
            <w:r w:rsidRPr="00693446">
              <w:rPr>
                <w:rFonts w:asciiTheme="majorHAnsi" w:hAnsiTheme="majorHAnsi" w:cs="Arial"/>
                <w:bCs/>
                <w:sz w:val="22"/>
                <w:szCs w:val="22"/>
              </w:rPr>
              <w:t>C# ,</w:t>
            </w:r>
            <w:proofErr w:type="gramEnd"/>
            <w:r w:rsidRPr="00693446">
              <w:rPr>
                <w:rFonts w:asciiTheme="majorHAnsi" w:hAnsiTheme="majorHAnsi" w:cs="Arial"/>
                <w:bCs/>
                <w:sz w:val="22"/>
                <w:szCs w:val="22"/>
              </w:rPr>
              <w:t xml:space="preserve">  SQL, VB.6.0 </w:t>
            </w:r>
          </w:p>
        </w:tc>
      </w:tr>
      <w:tr w:rsidR="002432CF" w:rsidRPr="00693446" w:rsidTr="00E7626E">
        <w:trPr>
          <w:cantSplit/>
          <w:tblHeader/>
        </w:trPr>
        <w:tc>
          <w:tcPr>
            <w:tcW w:w="29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Web Technologies</w:t>
            </w:r>
          </w:p>
        </w:tc>
        <w:tc>
          <w:tcPr>
            <w:tcW w:w="6570" w:type="dxa"/>
          </w:tcPr>
          <w:p w:rsidR="002432CF" w:rsidRPr="00693446" w:rsidRDefault="002432CF" w:rsidP="001F38B8">
            <w:pPr>
              <w:spacing w:before="60" w:after="60"/>
              <w:jc w:val="both"/>
              <w:rPr>
                <w:rFonts w:asciiTheme="majorHAnsi" w:hAnsiTheme="majorHAnsi" w:cs="Arial"/>
                <w:bCs/>
                <w:sz w:val="22"/>
                <w:szCs w:val="22"/>
              </w:rPr>
            </w:pPr>
            <w:proofErr w:type="gramStart"/>
            <w:r w:rsidRPr="00693446">
              <w:rPr>
                <w:rFonts w:asciiTheme="majorHAnsi" w:hAnsiTheme="majorHAnsi" w:cs="Arial"/>
                <w:bCs/>
                <w:sz w:val="22"/>
                <w:szCs w:val="22"/>
              </w:rPr>
              <w:t>ASP.Net ,</w:t>
            </w:r>
            <w:proofErr w:type="gramEnd"/>
            <w:r w:rsidRPr="00693446">
              <w:rPr>
                <w:rFonts w:asciiTheme="majorHAnsi" w:hAnsiTheme="majorHAnsi" w:cs="Arial"/>
                <w:bCs/>
                <w:sz w:val="22"/>
                <w:szCs w:val="22"/>
              </w:rPr>
              <w:t xml:space="preserve"> XML , HTML , CSS , Java Script  , VB Script</w:t>
            </w:r>
          </w:p>
        </w:tc>
      </w:tr>
      <w:tr w:rsidR="002432CF" w:rsidRPr="00693446" w:rsidTr="00E7626E">
        <w:trPr>
          <w:cantSplit/>
        </w:trPr>
        <w:tc>
          <w:tcPr>
            <w:tcW w:w="29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Operating System</w:t>
            </w:r>
          </w:p>
        </w:tc>
        <w:tc>
          <w:tcPr>
            <w:tcW w:w="65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 xml:space="preserve"> Windows XP/2000/2003/2012, Window 7/8/8.1/10 </w:t>
            </w:r>
          </w:p>
        </w:tc>
      </w:tr>
      <w:tr w:rsidR="002432CF" w:rsidRPr="00693446" w:rsidTr="00E7626E">
        <w:trPr>
          <w:cantSplit/>
        </w:trPr>
        <w:tc>
          <w:tcPr>
            <w:tcW w:w="29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DBMS</w:t>
            </w:r>
          </w:p>
        </w:tc>
        <w:tc>
          <w:tcPr>
            <w:tcW w:w="65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SQL Server 2000/2005/2008/2012</w:t>
            </w:r>
          </w:p>
        </w:tc>
      </w:tr>
      <w:tr w:rsidR="002432CF" w:rsidRPr="00693446" w:rsidTr="00E7626E">
        <w:trPr>
          <w:cantSplit/>
        </w:trPr>
        <w:tc>
          <w:tcPr>
            <w:tcW w:w="29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Reporting</w:t>
            </w:r>
          </w:p>
        </w:tc>
        <w:tc>
          <w:tcPr>
            <w:tcW w:w="6570" w:type="dxa"/>
          </w:tcPr>
          <w:p w:rsidR="002432CF" w:rsidRPr="00693446" w:rsidRDefault="002432CF" w:rsidP="001F38B8">
            <w:pPr>
              <w:spacing w:before="60" w:after="60"/>
              <w:jc w:val="both"/>
              <w:rPr>
                <w:rFonts w:asciiTheme="majorHAnsi" w:hAnsiTheme="majorHAnsi" w:cs="Arial"/>
                <w:sz w:val="22"/>
                <w:szCs w:val="22"/>
              </w:rPr>
            </w:pPr>
            <w:r w:rsidRPr="00693446">
              <w:rPr>
                <w:rFonts w:asciiTheme="majorHAnsi" w:hAnsiTheme="majorHAnsi" w:cs="Arial"/>
                <w:sz w:val="22"/>
                <w:szCs w:val="22"/>
              </w:rPr>
              <w:t>Crystal reports</w:t>
            </w:r>
            <w:r w:rsidR="00087D28" w:rsidRPr="00693446">
              <w:rPr>
                <w:rFonts w:asciiTheme="majorHAnsi" w:hAnsiTheme="majorHAnsi" w:cs="Arial"/>
                <w:sz w:val="22"/>
                <w:szCs w:val="22"/>
              </w:rPr>
              <w:t>, SSRS</w:t>
            </w:r>
            <w:r w:rsidRPr="00693446">
              <w:rPr>
                <w:rFonts w:asciiTheme="majorHAnsi" w:hAnsiTheme="majorHAnsi" w:cs="Arial"/>
                <w:sz w:val="22"/>
                <w:szCs w:val="22"/>
              </w:rPr>
              <w:t xml:space="preserve"> </w:t>
            </w:r>
          </w:p>
        </w:tc>
      </w:tr>
      <w:tr w:rsidR="002F790A" w:rsidRPr="00693446" w:rsidTr="00E7626E">
        <w:trPr>
          <w:cantSplit/>
        </w:trPr>
        <w:tc>
          <w:tcPr>
            <w:tcW w:w="2970" w:type="dxa"/>
          </w:tcPr>
          <w:p w:rsidR="002F790A" w:rsidRPr="00693446" w:rsidRDefault="002F790A" w:rsidP="001F38B8">
            <w:pPr>
              <w:spacing w:before="60" w:after="60"/>
              <w:jc w:val="both"/>
              <w:rPr>
                <w:rFonts w:asciiTheme="majorHAnsi" w:hAnsiTheme="majorHAnsi" w:cs="Arial"/>
                <w:sz w:val="22"/>
                <w:szCs w:val="22"/>
              </w:rPr>
            </w:pPr>
            <w:r w:rsidRPr="00693446">
              <w:rPr>
                <w:rFonts w:asciiTheme="majorHAnsi" w:hAnsiTheme="majorHAnsi" w:cs="Arial"/>
                <w:sz w:val="22"/>
                <w:szCs w:val="22"/>
              </w:rPr>
              <w:lastRenderedPageBreak/>
              <w:t xml:space="preserve">Others </w:t>
            </w:r>
          </w:p>
        </w:tc>
        <w:tc>
          <w:tcPr>
            <w:tcW w:w="6570" w:type="dxa"/>
          </w:tcPr>
          <w:p w:rsidR="002F790A" w:rsidRPr="00693446" w:rsidRDefault="002F790A" w:rsidP="001F38B8">
            <w:pPr>
              <w:spacing w:before="60" w:after="60"/>
              <w:jc w:val="both"/>
              <w:rPr>
                <w:rFonts w:asciiTheme="majorHAnsi" w:hAnsiTheme="majorHAnsi" w:cs="Arial"/>
                <w:sz w:val="22"/>
                <w:szCs w:val="22"/>
              </w:rPr>
            </w:pPr>
            <w:r w:rsidRPr="00693446">
              <w:rPr>
                <w:rFonts w:asciiTheme="majorHAnsi" w:hAnsiTheme="majorHAnsi" w:cs="Arial"/>
                <w:sz w:val="22"/>
                <w:szCs w:val="22"/>
              </w:rPr>
              <w:t>RFID, BARCODE, SAP Integration with .Net Applications</w:t>
            </w:r>
          </w:p>
        </w:tc>
      </w:tr>
    </w:tbl>
    <w:p w:rsidR="00E34F67" w:rsidRPr="00693446" w:rsidRDefault="00E34F67" w:rsidP="001F38B8">
      <w:pPr>
        <w:pStyle w:val="BodyTextIndent"/>
        <w:jc w:val="both"/>
        <w:rPr>
          <w:rFonts w:asciiTheme="majorHAnsi" w:hAnsiTheme="majorHAnsi"/>
          <w:sz w:val="22"/>
          <w:szCs w:val="22"/>
        </w:rPr>
      </w:pPr>
    </w:p>
    <w:p w:rsidR="00E34F67" w:rsidRPr="00A8670B" w:rsidRDefault="00573020" w:rsidP="00A8670B">
      <w:pPr>
        <w:suppressAutoHyphens w:val="0"/>
        <w:spacing w:before="0" w:after="0"/>
        <w:jc w:val="both"/>
        <w:rPr>
          <w:rFonts w:asciiTheme="majorHAnsi" w:hAnsiTheme="majorHAnsi" w:cs="Arial"/>
          <w:b/>
          <w:color w:val="000080"/>
          <w:sz w:val="22"/>
          <w:szCs w:val="22"/>
        </w:rPr>
      </w:pPr>
      <w:r w:rsidRPr="00A8670B">
        <w:rPr>
          <w:rFonts w:asciiTheme="majorHAnsi" w:hAnsiTheme="majorHAnsi" w:cs="Arial"/>
          <w:b/>
          <w:color w:val="000080"/>
          <w:sz w:val="24"/>
          <w:szCs w:val="22"/>
        </w:rPr>
        <w:t>Qualifications</w:t>
      </w:r>
    </w:p>
    <w:tbl>
      <w:tblPr>
        <w:tblW w:w="9200" w:type="dxa"/>
        <w:tblInd w:w="108" w:type="dxa"/>
        <w:tblLayout w:type="fixed"/>
        <w:tblLook w:val="0000" w:firstRow="0" w:lastRow="0" w:firstColumn="0" w:lastColumn="0" w:noHBand="0" w:noVBand="0"/>
      </w:tblPr>
      <w:tblGrid>
        <w:gridCol w:w="2970"/>
        <w:gridCol w:w="2970"/>
        <w:gridCol w:w="3260"/>
      </w:tblGrid>
      <w:tr w:rsidR="005C3F85" w:rsidRPr="00693446" w:rsidTr="00BB156B">
        <w:trPr>
          <w:cantSplit/>
        </w:trPr>
        <w:tc>
          <w:tcPr>
            <w:tcW w:w="2970" w:type="dxa"/>
            <w:tcBorders>
              <w:top w:val="single" w:sz="4" w:space="0" w:color="000000"/>
              <w:left w:val="single" w:sz="4" w:space="0" w:color="000000"/>
              <w:bottom w:val="single" w:sz="4" w:space="0" w:color="000000"/>
            </w:tcBorders>
            <w:shd w:val="clear" w:color="auto" w:fill="BFBFBF"/>
          </w:tcPr>
          <w:p w:rsidR="005C3F85" w:rsidRPr="00693446" w:rsidRDefault="005C3F85" w:rsidP="001F38B8">
            <w:pPr>
              <w:snapToGrid w:val="0"/>
              <w:spacing w:before="20" w:after="20"/>
              <w:jc w:val="both"/>
              <w:rPr>
                <w:rFonts w:asciiTheme="majorHAnsi" w:hAnsiTheme="majorHAnsi" w:cs="Arial"/>
                <w:sz w:val="22"/>
                <w:szCs w:val="22"/>
              </w:rPr>
            </w:pPr>
            <w:r w:rsidRPr="00693446">
              <w:rPr>
                <w:rFonts w:asciiTheme="majorHAnsi" w:hAnsiTheme="majorHAnsi" w:cs="Arial"/>
                <w:sz w:val="22"/>
                <w:szCs w:val="22"/>
              </w:rPr>
              <w:tab/>
              <w:t>Degree and Date</w:t>
            </w:r>
          </w:p>
        </w:tc>
        <w:tc>
          <w:tcPr>
            <w:tcW w:w="2970" w:type="dxa"/>
            <w:tcBorders>
              <w:top w:val="single" w:sz="4" w:space="0" w:color="000000"/>
              <w:left w:val="single" w:sz="4" w:space="0" w:color="000000"/>
              <w:bottom w:val="single" w:sz="4" w:space="0" w:color="000000"/>
            </w:tcBorders>
            <w:shd w:val="clear" w:color="auto" w:fill="BFBFBF"/>
          </w:tcPr>
          <w:p w:rsidR="005C3F85" w:rsidRPr="00693446" w:rsidRDefault="005C3F85" w:rsidP="001F38B8">
            <w:pPr>
              <w:pStyle w:val="Header"/>
              <w:tabs>
                <w:tab w:val="clear" w:pos="4320"/>
                <w:tab w:val="clear" w:pos="8640"/>
              </w:tabs>
              <w:snapToGrid w:val="0"/>
              <w:spacing w:before="20" w:after="20"/>
              <w:jc w:val="both"/>
              <w:rPr>
                <w:rFonts w:asciiTheme="majorHAnsi" w:hAnsiTheme="majorHAnsi" w:cs="Arial"/>
                <w:sz w:val="22"/>
                <w:szCs w:val="22"/>
              </w:rPr>
            </w:pPr>
            <w:r w:rsidRPr="00693446">
              <w:rPr>
                <w:rFonts w:asciiTheme="majorHAnsi" w:hAnsiTheme="majorHAnsi" w:cs="Arial"/>
                <w:sz w:val="22"/>
                <w:szCs w:val="22"/>
              </w:rPr>
              <w:t>Institute</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cPr>
          <w:p w:rsidR="005C3F85" w:rsidRPr="00693446" w:rsidRDefault="005C3F85" w:rsidP="001F38B8">
            <w:pPr>
              <w:pStyle w:val="Header"/>
              <w:tabs>
                <w:tab w:val="clear" w:pos="4320"/>
                <w:tab w:val="clear" w:pos="8640"/>
              </w:tabs>
              <w:snapToGrid w:val="0"/>
              <w:spacing w:before="20" w:after="20"/>
              <w:jc w:val="both"/>
              <w:rPr>
                <w:rFonts w:asciiTheme="majorHAnsi" w:hAnsiTheme="majorHAnsi" w:cs="Arial"/>
                <w:sz w:val="22"/>
                <w:szCs w:val="22"/>
              </w:rPr>
            </w:pPr>
            <w:r w:rsidRPr="00693446">
              <w:rPr>
                <w:rFonts w:asciiTheme="majorHAnsi" w:hAnsiTheme="majorHAnsi" w:cs="Arial"/>
                <w:sz w:val="22"/>
                <w:szCs w:val="22"/>
              </w:rPr>
              <w:t>Major and Specialization</w:t>
            </w:r>
          </w:p>
        </w:tc>
      </w:tr>
      <w:tr w:rsidR="000E38C8" w:rsidRPr="00693446" w:rsidTr="00BB156B">
        <w:trPr>
          <w:cantSplit/>
        </w:trPr>
        <w:tc>
          <w:tcPr>
            <w:tcW w:w="2970" w:type="dxa"/>
            <w:tcBorders>
              <w:top w:val="single" w:sz="4" w:space="0" w:color="000000"/>
              <w:left w:val="single" w:sz="4" w:space="0" w:color="000000"/>
              <w:bottom w:val="single" w:sz="4" w:space="0" w:color="000000"/>
            </w:tcBorders>
            <w:shd w:val="clear" w:color="auto" w:fill="auto"/>
          </w:tcPr>
          <w:p w:rsidR="000E38C8" w:rsidRPr="00693446" w:rsidRDefault="000E38C8"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Master of Business Administration</w:t>
            </w:r>
          </w:p>
        </w:tc>
        <w:tc>
          <w:tcPr>
            <w:tcW w:w="2970" w:type="dxa"/>
            <w:tcBorders>
              <w:top w:val="single" w:sz="4" w:space="0" w:color="000000"/>
              <w:left w:val="single" w:sz="4" w:space="0" w:color="000000"/>
              <w:bottom w:val="single" w:sz="4" w:space="0" w:color="000000"/>
            </w:tcBorders>
            <w:shd w:val="clear" w:color="auto" w:fill="auto"/>
          </w:tcPr>
          <w:p w:rsidR="000E38C8" w:rsidRPr="00693446" w:rsidRDefault="000E38C8"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Symbiosis, Pune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0E38C8" w:rsidRPr="00693446" w:rsidRDefault="003E6C1B"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Information Technology</w:t>
            </w:r>
            <w:r w:rsidR="00157C59" w:rsidRPr="00693446">
              <w:rPr>
                <w:rFonts w:asciiTheme="majorHAnsi" w:hAnsiTheme="majorHAnsi" w:cs="Arial"/>
                <w:sz w:val="22"/>
                <w:szCs w:val="22"/>
                <w:lang w:val="en-US"/>
              </w:rPr>
              <w:t>, Data structure</w:t>
            </w:r>
            <w:r w:rsidR="00024023" w:rsidRPr="00693446">
              <w:rPr>
                <w:rFonts w:asciiTheme="majorHAnsi" w:hAnsiTheme="majorHAnsi" w:cs="Arial"/>
                <w:sz w:val="22"/>
                <w:szCs w:val="22"/>
                <w:lang w:val="en-US"/>
              </w:rPr>
              <w:t xml:space="preserve">. </w:t>
            </w:r>
          </w:p>
        </w:tc>
      </w:tr>
      <w:tr w:rsidR="000E38C8" w:rsidRPr="00693446" w:rsidTr="00BB156B">
        <w:trPr>
          <w:cantSplit/>
        </w:trPr>
        <w:tc>
          <w:tcPr>
            <w:tcW w:w="2970" w:type="dxa"/>
            <w:tcBorders>
              <w:top w:val="single" w:sz="4" w:space="0" w:color="000000"/>
              <w:left w:val="single" w:sz="4" w:space="0" w:color="000000"/>
              <w:bottom w:val="single" w:sz="4" w:space="0" w:color="000000"/>
            </w:tcBorders>
            <w:shd w:val="clear" w:color="auto" w:fill="auto"/>
          </w:tcPr>
          <w:p w:rsidR="000E38C8" w:rsidRPr="00693446" w:rsidRDefault="000E38C8"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Master of Computer Application</w:t>
            </w:r>
          </w:p>
        </w:tc>
        <w:tc>
          <w:tcPr>
            <w:tcW w:w="2970" w:type="dxa"/>
            <w:tcBorders>
              <w:top w:val="single" w:sz="4" w:space="0" w:color="000000"/>
              <w:left w:val="single" w:sz="4" w:space="0" w:color="000000"/>
              <w:bottom w:val="single" w:sz="4" w:space="0" w:color="000000"/>
            </w:tcBorders>
            <w:shd w:val="clear" w:color="auto" w:fill="auto"/>
          </w:tcPr>
          <w:p w:rsidR="000E38C8" w:rsidRPr="00693446" w:rsidRDefault="000E38C8"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IGNOU, New Delhi</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0E38C8" w:rsidRPr="00693446" w:rsidRDefault="006415FB"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Data Structure, SDLC</w:t>
            </w:r>
          </w:p>
        </w:tc>
      </w:tr>
      <w:tr w:rsidR="005C3F85" w:rsidRPr="00693446" w:rsidTr="00BB156B">
        <w:trPr>
          <w:cantSplit/>
        </w:trPr>
        <w:tc>
          <w:tcPr>
            <w:tcW w:w="2970" w:type="dxa"/>
            <w:tcBorders>
              <w:top w:val="single" w:sz="4" w:space="0" w:color="000000"/>
              <w:left w:val="single" w:sz="4" w:space="0" w:color="000000"/>
              <w:bottom w:val="single" w:sz="4" w:space="0" w:color="000000"/>
            </w:tcBorders>
            <w:shd w:val="clear" w:color="auto" w:fill="auto"/>
          </w:tcPr>
          <w:p w:rsidR="005C3F85" w:rsidRPr="00693446" w:rsidRDefault="005C3F85"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Bachelor of </w:t>
            </w:r>
            <w:r w:rsidR="007E0C2A" w:rsidRPr="00693446">
              <w:rPr>
                <w:rFonts w:asciiTheme="majorHAnsi" w:hAnsiTheme="majorHAnsi" w:cs="Arial"/>
                <w:sz w:val="22"/>
                <w:szCs w:val="22"/>
                <w:lang w:val="en-US"/>
              </w:rPr>
              <w:t>Commerce</w:t>
            </w:r>
          </w:p>
          <w:p w:rsidR="004F32FB" w:rsidRPr="00693446" w:rsidRDefault="004F32FB" w:rsidP="001F38B8">
            <w:pPr>
              <w:snapToGrid w:val="0"/>
              <w:spacing w:before="20" w:after="20"/>
              <w:jc w:val="both"/>
              <w:rPr>
                <w:rFonts w:asciiTheme="majorHAnsi" w:hAnsiTheme="majorHAnsi" w:cs="Arial"/>
                <w:sz w:val="22"/>
                <w:szCs w:val="22"/>
                <w:lang w:val="en-US"/>
              </w:rPr>
            </w:pPr>
          </w:p>
        </w:tc>
        <w:tc>
          <w:tcPr>
            <w:tcW w:w="2970" w:type="dxa"/>
            <w:tcBorders>
              <w:top w:val="single" w:sz="4" w:space="0" w:color="000000"/>
              <w:left w:val="single" w:sz="4" w:space="0" w:color="000000"/>
              <w:bottom w:val="single" w:sz="4" w:space="0" w:color="000000"/>
            </w:tcBorders>
            <w:shd w:val="clear" w:color="auto" w:fill="auto"/>
          </w:tcPr>
          <w:p w:rsidR="005C3F85" w:rsidRPr="00693446" w:rsidRDefault="00E042D0"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Delhi University</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C3F85" w:rsidRPr="00693446" w:rsidRDefault="00075DC1" w:rsidP="001F38B8">
            <w:pPr>
              <w:pStyle w:val="Header"/>
              <w:tabs>
                <w:tab w:val="clear" w:pos="4320"/>
                <w:tab w:val="clear" w:pos="8640"/>
              </w:tabs>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English, Accounts, Audit, Economics</w:t>
            </w:r>
          </w:p>
        </w:tc>
      </w:tr>
    </w:tbl>
    <w:p w:rsidR="0019688A" w:rsidRPr="00693446" w:rsidRDefault="0019688A" w:rsidP="001F38B8">
      <w:pPr>
        <w:tabs>
          <w:tab w:val="left" w:pos="2898"/>
          <w:tab w:val="left" w:pos="8838"/>
        </w:tabs>
        <w:spacing w:after="120"/>
        <w:jc w:val="both"/>
        <w:rPr>
          <w:rFonts w:asciiTheme="majorHAnsi" w:hAnsiTheme="majorHAnsi" w:cs="Arial"/>
          <w:b/>
          <w:color w:val="000080"/>
          <w:sz w:val="22"/>
          <w:szCs w:val="22"/>
        </w:rPr>
      </w:pPr>
    </w:p>
    <w:p w:rsidR="00C15CD6" w:rsidRPr="00693446" w:rsidRDefault="00D34183" w:rsidP="001F38B8">
      <w:pPr>
        <w:tabs>
          <w:tab w:val="left" w:pos="2898"/>
          <w:tab w:val="left" w:pos="8838"/>
        </w:tabs>
        <w:spacing w:after="120"/>
        <w:jc w:val="both"/>
        <w:rPr>
          <w:rFonts w:asciiTheme="majorHAnsi" w:hAnsiTheme="majorHAnsi" w:cs="Arial"/>
          <w:b/>
          <w:color w:val="000080"/>
          <w:sz w:val="22"/>
          <w:szCs w:val="22"/>
        </w:rPr>
      </w:pPr>
      <w:r w:rsidRPr="00693446">
        <w:rPr>
          <w:rFonts w:asciiTheme="majorHAnsi" w:hAnsiTheme="majorHAnsi" w:cs="Arial"/>
          <w:b/>
          <w:color w:val="000080"/>
          <w:sz w:val="22"/>
          <w:szCs w:val="22"/>
        </w:rPr>
        <w:t>Certifications:</w:t>
      </w:r>
      <w:r w:rsidR="00C15CD6" w:rsidRPr="00693446">
        <w:rPr>
          <w:rFonts w:asciiTheme="majorHAnsi" w:hAnsiTheme="majorHAnsi" w:cs="Arial"/>
          <w:b/>
          <w:color w:val="000080"/>
          <w:sz w:val="22"/>
          <w:szCs w:val="22"/>
        </w:rPr>
        <w:t xml:space="preserve"> </w:t>
      </w:r>
      <w:r w:rsidR="00C15CD6" w:rsidRPr="00693446">
        <w:rPr>
          <w:rFonts w:asciiTheme="majorHAnsi" w:hAnsiTheme="majorHAnsi" w:cs="Arial"/>
          <w:b/>
          <w:color w:val="000000" w:themeColor="text1"/>
          <w:sz w:val="22"/>
          <w:szCs w:val="22"/>
        </w:rPr>
        <w:t>MCSD, CSM</w:t>
      </w:r>
    </w:p>
    <w:p w:rsidR="00C02241" w:rsidRPr="00693446" w:rsidRDefault="00C02241" w:rsidP="001F38B8">
      <w:pPr>
        <w:tabs>
          <w:tab w:val="left" w:pos="2898"/>
          <w:tab w:val="left" w:pos="8838"/>
        </w:tabs>
        <w:spacing w:after="120"/>
        <w:ind w:firstLine="720"/>
        <w:jc w:val="both"/>
        <w:rPr>
          <w:rFonts w:asciiTheme="majorHAnsi" w:hAnsiTheme="majorHAnsi" w:cs="Arial"/>
          <w:b/>
          <w:color w:val="000080"/>
          <w:sz w:val="22"/>
          <w:szCs w:val="22"/>
        </w:rPr>
      </w:pPr>
    </w:p>
    <w:p w:rsidR="0029125A" w:rsidRPr="00A8670B" w:rsidRDefault="00573020" w:rsidP="001F38B8">
      <w:pPr>
        <w:tabs>
          <w:tab w:val="left" w:pos="2898"/>
          <w:tab w:val="left" w:pos="8838"/>
        </w:tabs>
        <w:spacing w:after="120"/>
        <w:jc w:val="both"/>
        <w:rPr>
          <w:rFonts w:asciiTheme="majorHAnsi" w:hAnsiTheme="majorHAnsi" w:cs="Arial"/>
          <w:b/>
          <w:color w:val="000080"/>
          <w:sz w:val="24"/>
          <w:szCs w:val="22"/>
        </w:rPr>
      </w:pPr>
      <w:r w:rsidRPr="00A8670B">
        <w:rPr>
          <w:rFonts w:asciiTheme="majorHAnsi" w:hAnsiTheme="majorHAnsi" w:cs="Arial"/>
          <w:b/>
          <w:color w:val="000080"/>
          <w:sz w:val="24"/>
          <w:szCs w:val="22"/>
        </w:rPr>
        <w:t>Assignment</w:t>
      </w:r>
    </w:p>
    <w:p w:rsidR="005256C5" w:rsidRPr="00693446" w:rsidRDefault="00697E6B"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Wunderman International </w:t>
      </w:r>
    </w:p>
    <w:p w:rsidR="00A25E52" w:rsidRPr="00693446" w:rsidRDefault="00A25E52"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Duration : Nov – 2017 – Till Date. </w:t>
      </w:r>
    </w:p>
    <w:p w:rsidR="00264FC6" w:rsidRPr="00693446" w:rsidRDefault="00264FC6"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Designation: Ad. Operation Specialist</w:t>
      </w:r>
    </w:p>
    <w:p w:rsidR="00287FFB" w:rsidRPr="00693446" w:rsidRDefault="00287FFB"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Roles &amp; Responsibilities: </w:t>
      </w:r>
    </w:p>
    <w:p w:rsidR="00287FFB" w:rsidRPr="00693446" w:rsidRDefault="00287FFB"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 xml:space="preserve">Understanding requirement from onsite (USA) client on daily basis and ensure development of software and </w:t>
      </w:r>
      <w:r w:rsidR="004D117D" w:rsidRPr="00693446">
        <w:rPr>
          <w:rFonts w:asciiTheme="majorHAnsi" w:hAnsiTheme="majorHAnsi" w:cs="Arial"/>
          <w:sz w:val="22"/>
          <w:szCs w:val="22"/>
          <w:lang w:eastAsia="ar-SA"/>
        </w:rPr>
        <w:t>maintena</w:t>
      </w:r>
      <w:r w:rsidR="004D117D">
        <w:rPr>
          <w:rFonts w:asciiTheme="majorHAnsi" w:hAnsiTheme="majorHAnsi" w:cs="Arial"/>
          <w:sz w:val="22"/>
          <w:szCs w:val="22"/>
          <w:lang w:eastAsia="ar-SA"/>
        </w:rPr>
        <w:t>nces</w:t>
      </w:r>
      <w:r w:rsidRPr="00693446">
        <w:rPr>
          <w:rFonts w:asciiTheme="majorHAnsi" w:hAnsiTheme="majorHAnsi" w:cs="Arial"/>
          <w:sz w:val="22"/>
          <w:szCs w:val="22"/>
          <w:lang w:eastAsia="ar-SA"/>
        </w:rPr>
        <w:t xml:space="preserve"> of existing software.</w:t>
      </w:r>
    </w:p>
    <w:p w:rsidR="00287FFB" w:rsidRPr="00693446" w:rsidRDefault="00287FFB" w:rsidP="001F38B8">
      <w:pPr>
        <w:pStyle w:val="ListParagraph"/>
        <w:ind w:left="0"/>
        <w:jc w:val="both"/>
        <w:rPr>
          <w:rFonts w:asciiTheme="majorHAnsi" w:hAnsiTheme="majorHAnsi" w:cs="Arial"/>
          <w:sz w:val="22"/>
          <w:szCs w:val="22"/>
          <w:lang w:eastAsia="ar-SA"/>
        </w:rPr>
      </w:pPr>
    </w:p>
    <w:p w:rsidR="00287FFB" w:rsidRPr="00693446" w:rsidRDefault="00287FFB" w:rsidP="001F38B8">
      <w:pPr>
        <w:pStyle w:val="ListParagraph"/>
        <w:ind w:left="0"/>
        <w:jc w:val="both"/>
        <w:rPr>
          <w:rFonts w:asciiTheme="majorHAnsi" w:hAnsiTheme="majorHAnsi" w:cs="Arial"/>
          <w:b/>
          <w:sz w:val="22"/>
          <w:szCs w:val="22"/>
          <w:lang w:eastAsia="ar-SA"/>
        </w:rPr>
      </w:pPr>
      <w:r w:rsidRPr="00693446">
        <w:rPr>
          <w:rFonts w:asciiTheme="majorHAnsi" w:hAnsiTheme="majorHAnsi" w:cs="Arial"/>
          <w:b/>
          <w:sz w:val="22"/>
          <w:szCs w:val="22"/>
          <w:lang w:eastAsia="ar-SA"/>
        </w:rPr>
        <w:t xml:space="preserve">Details: </w:t>
      </w:r>
    </w:p>
    <w:p w:rsidR="00464213" w:rsidRPr="00693446" w:rsidRDefault="00464213" w:rsidP="001F38B8">
      <w:pPr>
        <w:pStyle w:val="ListParagraph"/>
        <w:ind w:left="0"/>
        <w:jc w:val="both"/>
        <w:rPr>
          <w:rFonts w:asciiTheme="majorHAnsi" w:hAnsiTheme="majorHAnsi" w:cs="Arial"/>
          <w:sz w:val="22"/>
          <w:szCs w:val="22"/>
          <w:lang w:eastAsia="ar-SA"/>
        </w:rPr>
      </w:pPr>
    </w:p>
    <w:p w:rsidR="00287FFB" w:rsidRPr="00693446" w:rsidRDefault="00287FFB"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My primary duty is the recognition that risk directly impacts the likelihood of success and that this risk must be both formally and informally measured throughout the lifetime of a project.</w:t>
      </w:r>
    </w:p>
    <w:p w:rsidR="00287FFB" w:rsidRPr="00693446" w:rsidRDefault="00287FFB" w:rsidP="001F38B8">
      <w:pPr>
        <w:pStyle w:val="ListParagraph"/>
        <w:ind w:left="0"/>
        <w:jc w:val="both"/>
        <w:rPr>
          <w:rFonts w:asciiTheme="majorHAnsi" w:hAnsiTheme="majorHAnsi" w:cs="Arial"/>
          <w:sz w:val="22"/>
          <w:szCs w:val="22"/>
          <w:lang w:eastAsia="ar-SA"/>
        </w:rPr>
      </w:pPr>
    </w:p>
    <w:p w:rsidR="00287FFB" w:rsidRPr="00693446" w:rsidRDefault="00287FFB"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 xml:space="preserve">I am responsible for the successful initiation, planning, design, execution, monitoring, controlling and closure of a project. I make sure to control risk and </w:t>
      </w:r>
      <w:r w:rsidR="006F286D" w:rsidRPr="00693446">
        <w:rPr>
          <w:rFonts w:asciiTheme="majorHAnsi" w:hAnsiTheme="majorHAnsi" w:cs="Arial"/>
          <w:sz w:val="22"/>
          <w:szCs w:val="22"/>
          <w:lang w:eastAsia="ar-SA"/>
        </w:rPr>
        <w:t>minimize</w:t>
      </w:r>
      <w:r w:rsidRPr="00693446">
        <w:rPr>
          <w:rFonts w:asciiTheme="majorHAnsi" w:hAnsiTheme="majorHAnsi" w:cs="Arial"/>
          <w:sz w:val="22"/>
          <w:szCs w:val="22"/>
          <w:lang w:eastAsia="ar-SA"/>
        </w:rPr>
        <w:t xml:space="preserve"> uncertainty.</w:t>
      </w:r>
    </w:p>
    <w:p w:rsidR="00287FFB" w:rsidRPr="00693446" w:rsidRDefault="00287FFB" w:rsidP="001F38B8">
      <w:pPr>
        <w:pStyle w:val="ListParagraph"/>
        <w:ind w:left="0"/>
        <w:jc w:val="both"/>
        <w:rPr>
          <w:rFonts w:asciiTheme="majorHAnsi" w:hAnsiTheme="majorHAnsi" w:cs="Arial"/>
          <w:sz w:val="22"/>
          <w:szCs w:val="22"/>
          <w:lang w:eastAsia="ar-SA"/>
        </w:rPr>
      </w:pPr>
    </w:p>
    <w:p w:rsidR="00287FFB" w:rsidRPr="00693446" w:rsidRDefault="00287FFB"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Understanding and analyzing project requirements and translating it into specifications and programming deliverables. Working closely with analysts, designers and clients to enhance existing applications as well as build new applications.</w:t>
      </w:r>
    </w:p>
    <w:p w:rsidR="00287FFB" w:rsidRPr="00693446" w:rsidRDefault="00287FFB" w:rsidP="001F38B8">
      <w:pPr>
        <w:pStyle w:val="ListParagraph"/>
        <w:ind w:left="0"/>
        <w:jc w:val="both"/>
        <w:rPr>
          <w:rFonts w:asciiTheme="majorHAnsi" w:hAnsiTheme="majorHAnsi"/>
          <w:b/>
          <w:color w:val="000000"/>
          <w:sz w:val="22"/>
          <w:szCs w:val="22"/>
        </w:rPr>
      </w:pPr>
    </w:p>
    <w:p w:rsidR="00287FFB" w:rsidRPr="00693446" w:rsidRDefault="00287FFB" w:rsidP="001F38B8">
      <w:pPr>
        <w:pStyle w:val="ListParagraph"/>
        <w:ind w:left="0"/>
        <w:jc w:val="both"/>
        <w:rPr>
          <w:rFonts w:asciiTheme="majorHAnsi" w:hAnsiTheme="majorHAnsi" w:cs="Arial"/>
          <w:b/>
          <w:sz w:val="22"/>
          <w:szCs w:val="22"/>
          <w:lang w:eastAsia="ar-SA"/>
        </w:rPr>
      </w:pPr>
      <w:r w:rsidRPr="00693446">
        <w:rPr>
          <w:rFonts w:asciiTheme="majorHAnsi" w:hAnsiTheme="majorHAnsi" w:cs="Arial"/>
          <w:b/>
          <w:sz w:val="22"/>
          <w:szCs w:val="22"/>
          <w:lang w:eastAsia="ar-SA"/>
        </w:rPr>
        <w:t xml:space="preserve">Project Details: </w:t>
      </w:r>
    </w:p>
    <w:p w:rsidR="00287FFB" w:rsidRPr="00693446" w:rsidRDefault="00287FFB" w:rsidP="001F38B8">
      <w:pPr>
        <w:spacing w:after="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Subscription Manager: </w:t>
      </w:r>
    </w:p>
    <w:p w:rsidR="00287FFB" w:rsidRPr="00693446" w:rsidRDefault="00287FFB" w:rsidP="001F38B8">
      <w:pPr>
        <w:spacing w:after="0"/>
        <w:jc w:val="both"/>
        <w:rPr>
          <w:rFonts w:asciiTheme="majorHAnsi" w:hAnsiTheme="majorHAnsi" w:cs="Arial"/>
          <w:sz w:val="22"/>
          <w:szCs w:val="22"/>
          <w:lang w:val="en-US"/>
        </w:rPr>
      </w:pPr>
      <w:proofErr w:type="gramStart"/>
      <w:r w:rsidRPr="00693446">
        <w:rPr>
          <w:rFonts w:asciiTheme="majorHAnsi" w:hAnsiTheme="majorHAnsi" w:cs="Arial"/>
          <w:b/>
          <w:sz w:val="22"/>
          <w:szCs w:val="22"/>
          <w:lang w:val="en-US"/>
        </w:rPr>
        <w:t>Roles:-</w:t>
      </w:r>
      <w:proofErr w:type="gramEnd"/>
      <w:r w:rsidRPr="00693446">
        <w:rPr>
          <w:rFonts w:asciiTheme="majorHAnsi" w:hAnsiTheme="majorHAnsi" w:cs="Arial"/>
          <w:sz w:val="22"/>
          <w:szCs w:val="22"/>
          <w:lang w:val="en-US"/>
        </w:rPr>
        <w:t xml:space="preserve"> Individual Contributor </w:t>
      </w:r>
    </w:p>
    <w:p w:rsidR="00287FFB" w:rsidRPr="00693446" w:rsidRDefault="00287FFB"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Responsibilities: Subscription Manager is a web </w:t>
      </w:r>
      <w:r w:rsidR="003F41D6" w:rsidRPr="00693446">
        <w:rPr>
          <w:rFonts w:asciiTheme="majorHAnsi" w:hAnsiTheme="majorHAnsi" w:cs="Arial"/>
          <w:sz w:val="22"/>
          <w:szCs w:val="22"/>
          <w:lang w:val="en-US"/>
        </w:rPr>
        <w:t>browser-based</w:t>
      </w:r>
      <w:r w:rsidRPr="00693446">
        <w:rPr>
          <w:rFonts w:asciiTheme="majorHAnsi" w:hAnsiTheme="majorHAnsi" w:cs="Arial"/>
          <w:sz w:val="22"/>
          <w:szCs w:val="22"/>
          <w:lang w:val="en-US"/>
        </w:rPr>
        <w:t xml:space="preserve"> tool for the end user for managing SSRS reporting subscription by themselves without accessing physical SSRS reports. </w:t>
      </w:r>
    </w:p>
    <w:p w:rsidR="00287FFB" w:rsidRPr="00693446" w:rsidRDefault="00287FFB"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Without this tool, client has assigned a dedicated team of resources for the generation of SSRS reports on the demand of various stakeholder and send them the same on routine basis. </w:t>
      </w:r>
    </w:p>
    <w:p w:rsidR="00287FFB" w:rsidRPr="00693446" w:rsidRDefault="00287FFB"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With the help of this tool, above mentioned process will get automated and end user (stakeholders) will be able to access the tool, select desired report from dropdown, provide various report parameters. This way they will be able to generate their report by them self and on the top of it, they will be able to schedule this parametrized report, which will enable the tool will send this report on daily, weekly or monthly basis. </w:t>
      </w:r>
    </w:p>
    <w:p w:rsidR="00287FFB" w:rsidRPr="00693446" w:rsidRDefault="00287FFB" w:rsidP="001F38B8">
      <w:pPr>
        <w:spacing w:after="0"/>
        <w:jc w:val="both"/>
        <w:rPr>
          <w:rFonts w:asciiTheme="majorHAnsi" w:hAnsiTheme="majorHAnsi"/>
          <w:color w:val="000000"/>
          <w:sz w:val="22"/>
          <w:szCs w:val="22"/>
        </w:rPr>
      </w:pPr>
    </w:p>
    <w:p w:rsidR="00287FFB" w:rsidRPr="00693446" w:rsidRDefault="00287FFB" w:rsidP="001F38B8">
      <w:pPr>
        <w:spacing w:after="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Technologies used: ASP.Net, C#, </w:t>
      </w:r>
      <w:proofErr w:type="spellStart"/>
      <w:r w:rsidRPr="00693446">
        <w:rPr>
          <w:rFonts w:asciiTheme="majorHAnsi" w:hAnsiTheme="majorHAnsi" w:cs="Arial"/>
          <w:b/>
          <w:sz w:val="22"/>
          <w:szCs w:val="22"/>
          <w:lang w:val="en-US"/>
        </w:rPr>
        <w:t>Sql</w:t>
      </w:r>
      <w:proofErr w:type="spellEnd"/>
      <w:r w:rsidRPr="00693446">
        <w:rPr>
          <w:rFonts w:asciiTheme="majorHAnsi" w:hAnsiTheme="majorHAnsi" w:cs="Arial"/>
          <w:b/>
          <w:sz w:val="22"/>
          <w:szCs w:val="22"/>
          <w:lang w:val="en-US"/>
        </w:rPr>
        <w:t xml:space="preserve"> Server, </w:t>
      </w:r>
      <w:proofErr w:type="spellStart"/>
      <w:r w:rsidRPr="00693446">
        <w:rPr>
          <w:rFonts w:asciiTheme="majorHAnsi" w:hAnsiTheme="majorHAnsi" w:cs="Arial"/>
          <w:b/>
          <w:sz w:val="22"/>
          <w:szCs w:val="22"/>
          <w:lang w:val="en-US"/>
        </w:rPr>
        <w:t>JQuery</w:t>
      </w:r>
      <w:proofErr w:type="spellEnd"/>
      <w:r w:rsidRPr="00693446">
        <w:rPr>
          <w:rFonts w:asciiTheme="majorHAnsi" w:hAnsiTheme="majorHAnsi" w:cs="Arial"/>
          <w:b/>
          <w:sz w:val="22"/>
          <w:szCs w:val="22"/>
          <w:lang w:val="en-US"/>
        </w:rPr>
        <w:t>, SSRS</w:t>
      </w:r>
    </w:p>
    <w:p w:rsidR="00025398" w:rsidRPr="00693446" w:rsidRDefault="00025398" w:rsidP="001F38B8">
      <w:pPr>
        <w:tabs>
          <w:tab w:val="left" w:pos="2898"/>
          <w:tab w:val="left" w:pos="8838"/>
        </w:tabs>
        <w:spacing w:after="120"/>
        <w:jc w:val="both"/>
        <w:rPr>
          <w:rFonts w:asciiTheme="majorHAnsi" w:hAnsiTheme="majorHAnsi" w:cs="Arial"/>
          <w:b/>
          <w:sz w:val="22"/>
          <w:szCs w:val="22"/>
          <w:lang w:val="pt-PT"/>
        </w:rPr>
      </w:pPr>
    </w:p>
    <w:p w:rsidR="00ED046F" w:rsidRPr="00693446" w:rsidRDefault="00ED046F" w:rsidP="001F38B8">
      <w:pPr>
        <w:spacing w:after="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EMD Portal Enhancement &amp; Maintenance: </w:t>
      </w:r>
    </w:p>
    <w:p w:rsidR="00ED046F" w:rsidRPr="00693446" w:rsidRDefault="00ED046F" w:rsidP="001F38B8">
      <w:pPr>
        <w:spacing w:after="0"/>
        <w:jc w:val="both"/>
        <w:rPr>
          <w:rFonts w:asciiTheme="majorHAnsi" w:hAnsiTheme="majorHAnsi" w:cs="Arial"/>
          <w:sz w:val="22"/>
          <w:szCs w:val="22"/>
          <w:lang w:val="en-US"/>
        </w:rPr>
      </w:pPr>
      <w:proofErr w:type="gramStart"/>
      <w:r w:rsidRPr="00693446">
        <w:rPr>
          <w:rFonts w:asciiTheme="majorHAnsi" w:hAnsiTheme="majorHAnsi" w:cs="Arial"/>
          <w:b/>
          <w:sz w:val="22"/>
          <w:szCs w:val="22"/>
          <w:lang w:val="en-US"/>
        </w:rPr>
        <w:lastRenderedPageBreak/>
        <w:t>Roles:-</w:t>
      </w:r>
      <w:proofErr w:type="gramEnd"/>
      <w:r w:rsidRPr="00693446">
        <w:rPr>
          <w:rFonts w:asciiTheme="majorHAnsi" w:hAnsiTheme="majorHAnsi" w:cs="Arial"/>
          <w:sz w:val="22"/>
          <w:szCs w:val="22"/>
          <w:lang w:val="en-US"/>
        </w:rPr>
        <w:t xml:space="preserve"> Team Lead </w:t>
      </w:r>
    </w:p>
    <w:p w:rsidR="00ED046F" w:rsidRPr="00693446" w:rsidRDefault="00ED046F" w:rsidP="001F38B8">
      <w:pPr>
        <w:spacing w:after="0"/>
        <w:jc w:val="both"/>
        <w:rPr>
          <w:rFonts w:asciiTheme="majorHAnsi" w:hAnsiTheme="majorHAnsi" w:cs="Arial"/>
          <w:sz w:val="22"/>
          <w:szCs w:val="22"/>
          <w:lang w:val="en-US"/>
        </w:rPr>
      </w:pPr>
      <w:r w:rsidRPr="00693446">
        <w:rPr>
          <w:rFonts w:asciiTheme="majorHAnsi" w:hAnsiTheme="majorHAnsi" w:cs="Arial"/>
          <w:b/>
          <w:sz w:val="22"/>
          <w:szCs w:val="22"/>
          <w:lang w:val="en-US"/>
        </w:rPr>
        <w:t>Responsibilities: -</w:t>
      </w:r>
      <w:r w:rsidRPr="00693446">
        <w:rPr>
          <w:rFonts w:asciiTheme="majorHAnsi" w:hAnsiTheme="majorHAnsi" w:cs="Arial"/>
          <w:sz w:val="22"/>
          <w:szCs w:val="22"/>
          <w:lang w:val="en-US"/>
        </w:rPr>
        <w:t xml:space="preserve"> EMD Portal is in-house tool for GTB (Global Team Blue) sitting in Detroit, USA and supporting to Ford worldwide. </w:t>
      </w:r>
    </w:p>
    <w:p w:rsidR="001F3B48" w:rsidRPr="00693446" w:rsidRDefault="001F3B48" w:rsidP="001F38B8">
      <w:pPr>
        <w:spacing w:after="0"/>
        <w:jc w:val="both"/>
        <w:rPr>
          <w:rFonts w:asciiTheme="majorHAnsi" w:hAnsiTheme="majorHAnsi" w:cs="Arial"/>
          <w:sz w:val="22"/>
          <w:szCs w:val="22"/>
          <w:lang w:val="en-US"/>
        </w:rPr>
      </w:pPr>
    </w:p>
    <w:p w:rsidR="00ED046F" w:rsidRPr="00693446" w:rsidRDefault="00ED046F"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In EMD portal, all details related to Ford marketing is maintained. This tool is back of Ford Marketing. All marketing campaigns are recorded in this tool and there are various reports available in EMD, which helps Ford in making decision about their marketing strategies. </w:t>
      </w:r>
    </w:p>
    <w:p w:rsidR="001F3B48" w:rsidRPr="00693446" w:rsidRDefault="001F3B48" w:rsidP="001F38B8">
      <w:pPr>
        <w:spacing w:after="0"/>
        <w:jc w:val="both"/>
        <w:rPr>
          <w:rFonts w:asciiTheme="majorHAnsi" w:hAnsiTheme="majorHAnsi" w:cs="Arial"/>
          <w:sz w:val="22"/>
          <w:szCs w:val="22"/>
          <w:lang w:val="en-US"/>
        </w:rPr>
      </w:pPr>
    </w:p>
    <w:p w:rsidR="00ED046F" w:rsidRPr="00693446" w:rsidRDefault="00ED046F"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 am responsible for managing client, receiving &amp; recording their requirements on daily basis, developing deliverables by myself or with the help of other team members, reporting back to clients. </w:t>
      </w:r>
    </w:p>
    <w:p w:rsidR="00ED046F" w:rsidRPr="00693446" w:rsidRDefault="00ED046F"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 am the one responsible for managing client calls on daily basis and satisfying them with the deliverables. </w:t>
      </w:r>
    </w:p>
    <w:p w:rsidR="001F3B48" w:rsidRPr="00693446" w:rsidRDefault="001F3B48" w:rsidP="001F38B8">
      <w:pPr>
        <w:spacing w:after="0"/>
        <w:jc w:val="both"/>
        <w:rPr>
          <w:rFonts w:asciiTheme="majorHAnsi" w:hAnsiTheme="majorHAnsi" w:cs="Arial"/>
          <w:sz w:val="22"/>
          <w:szCs w:val="22"/>
          <w:lang w:val="en-US"/>
        </w:rPr>
      </w:pPr>
    </w:p>
    <w:p w:rsidR="00ED046F" w:rsidRPr="00693446" w:rsidRDefault="00ED046F" w:rsidP="001F38B8">
      <w:pPr>
        <w:spacing w:after="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Technologies used: ASP.Net, C#, </w:t>
      </w:r>
      <w:proofErr w:type="spellStart"/>
      <w:r w:rsidRPr="00693446">
        <w:rPr>
          <w:rFonts w:asciiTheme="majorHAnsi" w:hAnsiTheme="majorHAnsi" w:cs="Arial"/>
          <w:b/>
          <w:sz w:val="22"/>
          <w:szCs w:val="22"/>
          <w:lang w:val="en-US"/>
        </w:rPr>
        <w:t>Sql</w:t>
      </w:r>
      <w:proofErr w:type="spellEnd"/>
      <w:r w:rsidRPr="00693446">
        <w:rPr>
          <w:rFonts w:asciiTheme="majorHAnsi" w:hAnsiTheme="majorHAnsi" w:cs="Arial"/>
          <w:b/>
          <w:sz w:val="22"/>
          <w:szCs w:val="22"/>
          <w:lang w:val="en-US"/>
        </w:rPr>
        <w:t xml:space="preserve"> Server, SSRS</w:t>
      </w:r>
    </w:p>
    <w:p w:rsidR="00ED046F" w:rsidRPr="00693446" w:rsidRDefault="00ED046F" w:rsidP="001F38B8">
      <w:pPr>
        <w:spacing w:after="0"/>
        <w:jc w:val="both"/>
        <w:rPr>
          <w:rFonts w:asciiTheme="majorHAnsi" w:hAnsiTheme="majorHAnsi"/>
          <w:b/>
          <w:color w:val="000000"/>
          <w:sz w:val="22"/>
          <w:szCs w:val="22"/>
        </w:rPr>
      </w:pPr>
    </w:p>
    <w:p w:rsidR="00ED046F" w:rsidRPr="00693446" w:rsidRDefault="00ED046F"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Other than above, I am also responsible for developing &amp; maintaining already running legacy applications and SSRS reports.</w:t>
      </w:r>
    </w:p>
    <w:p w:rsidR="00ED046F" w:rsidRPr="00693446" w:rsidRDefault="00ED046F"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sz w:val="22"/>
          <w:szCs w:val="22"/>
          <w:lang w:val="en-US"/>
        </w:rPr>
        <w:t>On daily basis, we are enhancing/maintaining the same</w:t>
      </w:r>
    </w:p>
    <w:p w:rsidR="00ED046F" w:rsidRPr="00693446" w:rsidRDefault="00ED046F" w:rsidP="001F38B8">
      <w:pPr>
        <w:tabs>
          <w:tab w:val="left" w:pos="2898"/>
          <w:tab w:val="left" w:pos="8838"/>
        </w:tabs>
        <w:spacing w:after="120"/>
        <w:jc w:val="both"/>
        <w:rPr>
          <w:rFonts w:asciiTheme="majorHAnsi" w:hAnsiTheme="majorHAnsi" w:cs="Arial"/>
          <w:b/>
          <w:sz w:val="22"/>
          <w:szCs w:val="22"/>
          <w:lang w:val="pt-PT"/>
        </w:rPr>
      </w:pPr>
    </w:p>
    <w:p w:rsidR="007C0484" w:rsidRPr="00693446" w:rsidRDefault="007C0484"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Freelancing Projects</w:t>
      </w:r>
      <w:r w:rsidR="002513C1" w:rsidRPr="00693446">
        <w:rPr>
          <w:rFonts w:asciiTheme="majorHAnsi" w:hAnsiTheme="majorHAnsi" w:cs="Arial"/>
          <w:b/>
          <w:sz w:val="22"/>
          <w:szCs w:val="22"/>
          <w:lang w:val="pt-PT"/>
        </w:rPr>
        <w:t xml:space="preserve"> </w:t>
      </w:r>
      <w:r w:rsidRPr="00693446">
        <w:rPr>
          <w:rFonts w:asciiTheme="majorHAnsi" w:hAnsiTheme="majorHAnsi" w:cs="Arial"/>
          <w:b/>
          <w:sz w:val="22"/>
          <w:szCs w:val="22"/>
          <w:lang w:val="pt-PT"/>
        </w:rPr>
        <w:t>(AnnyTech Consulting</w:t>
      </w:r>
      <w:r w:rsidR="004D06FF" w:rsidRPr="00693446">
        <w:rPr>
          <w:rFonts w:asciiTheme="majorHAnsi" w:hAnsiTheme="majorHAnsi" w:cs="Arial"/>
          <w:b/>
          <w:sz w:val="22"/>
          <w:szCs w:val="22"/>
          <w:lang w:val="pt-PT"/>
        </w:rPr>
        <w:t xml:space="preserve">-Own Startup </w:t>
      </w:r>
      <w:r w:rsidR="00DC008D" w:rsidRPr="00693446">
        <w:rPr>
          <w:rFonts w:asciiTheme="majorHAnsi" w:hAnsiTheme="majorHAnsi" w:cs="Arial"/>
          <w:b/>
          <w:sz w:val="22"/>
          <w:szCs w:val="22"/>
          <w:lang w:val="pt-PT"/>
        </w:rPr>
        <w:t>in New Delhi, India</w:t>
      </w:r>
      <w:r w:rsidRPr="00693446">
        <w:rPr>
          <w:rFonts w:asciiTheme="majorHAnsi" w:hAnsiTheme="majorHAnsi" w:cs="Arial"/>
          <w:b/>
          <w:sz w:val="22"/>
          <w:szCs w:val="22"/>
          <w:lang w:val="pt-PT"/>
        </w:rPr>
        <w:t>)</w:t>
      </w:r>
    </w:p>
    <w:p w:rsidR="00023063" w:rsidRPr="00693446" w:rsidRDefault="00023063"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Duration : </w:t>
      </w:r>
      <w:r w:rsidR="00E9393F" w:rsidRPr="00693446">
        <w:rPr>
          <w:rFonts w:asciiTheme="majorHAnsi" w:hAnsiTheme="majorHAnsi" w:cs="Arial"/>
          <w:b/>
          <w:sz w:val="22"/>
          <w:szCs w:val="22"/>
          <w:lang w:val="pt-PT"/>
        </w:rPr>
        <w:t>Aug.</w:t>
      </w:r>
      <w:r w:rsidRPr="00693446">
        <w:rPr>
          <w:rFonts w:asciiTheme="majorHAnsi" w:hAnsiTheme="majorHAnsi" w:cs="Arial"/>
          <w:b/>
          <w:sz w:val="22"/>
          <w:szCs w:val="22"/>
          <w:lang w:val="pt-PT"/>
        </w:rPr>
        <w:t xml:space="preserve"> – 201</w:t>
      </w:r>
      <w:r w:rsidR="00E9393F" w:rsidRPr="00693446">
        <w:rPr>
          <w:rFonts w:asciiTheme="majorHAnsi" w:hAnsiTheme="majorHAnsi" w:cs="Arial"/>
          <w:b/>
          <w:sz w:val="22"/>
          <w:szCs w:val="22"/>
          <w:lang w:val="pt-PT"/>
        </w:rPr>
        <w:t>3</w:t>
      </w:r>
      <w:r w:rsidRPr="00693446">
        <w:rPr>
          <w:rFonts w:asciiTheme="majorHAnsi" w:hAnsiTheme="majorHAnsi" w:cs="Arial"/>
          <w:b/>
          <w:sz w:val="22"/>
          <w:szCs w:val="22"/>
          <w:lang w:val="pt-PT"/>
        </w:rPr>
        <w:t xml:space="preserve"> – </w:t>
      </w:r>
      <w:r w:rsidR="0020545D" w:rsidRPr="00693446">
        <w:rPr>
          <w:rFonts w:asciiTheme="majorHAnsi" w:hAnsiTheme="majorHAnsi" w:cs="Arial"/>
          <w:b/>
          <w:sz w:val="22"/>
          <w:szCs w:val="22"/>
          <w:lang w:val="pt-PT"/>
        </w:rPr>
        <w:t>Nov. 2017</w:t>
      </w:r>
      <w:r w:rsidRPr="00693446">
        <w:rPr>
          <w:rFonts w:asciiTheme="majorHAnsi" w:hAnsiTheme="majorHAnsi" w:cs="Arial"/>
          <w:b/>
          <w:sz w:val="22"/>
          <w:szCs w:val="22"/>
          <w:lang w:val="pt-PT"/>
        </w:rPr>
        <w:t xml:space="preserve"> </w:t>
      </w:r>
    </w:p>
    <w:p w:rsidR="00023063" w:rsidRPr="00693446" w:rsidRDefault="00023063"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Designation: </w:t>
      </w:r>
      <w:r w:rsidR="00BF2EBA" w:rsidRPr="00693446">
        <w:rPr>
          <w:rFonts w:asciiTheme="majorHAnsi" w:hAnsiTheme="majorHAnsi" w:cs="Arial"/>
          <w:b/>
          <w:sz w:val="22"/>
          <w:szCs w:val="22"/>
          <w:lang w:val="pt-PT"/>
        </w:rPr>
        <w:t>Owner</w:t>
      </w:r>
    </w:p>
    <w:p w:rsidR="00023063" w:rsidRPr="00693446" w:rsidRDefault="00023063"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Roles &amp; Responsibilities: </w:t>
      </w:r>
    </w:p>
    <w:p w:rsidR="000E106C" w:rsidRPr="00693446" w:rsidRDefault="000E106C" w:rsidP="001F38B8">
      <w:pPr>
        <w:pStyle w:val="ListParagraph"/>
        <w:ind w:left="0"/>
        <w:jc w:val="both"/>
        <w:rPr>
          <w:rFonts w:asciiTheme="majorHAnsi" w:hAnsiTheme="majorHAnsi" w:cs="Arial"/>
          <w:sz w:val="22"/>
          <w:szCs w:val="22"/>
          <w:lang w:eastAsia="ar-SA"/>
        </w:rPr>
      </w:pPr>
      <w:proofErr w:type="spellStart"/>
      <w:r w:rsidRPr="00693446">
        <w:rPr>
          <w:rFonts w:asciiTheme="majorHAnsi" w:hAnsiTheme="majorHAnsi" w:cs="Arial"/>
          <w:sz w:val="22"/>
          <w:szCs w:val="22"/>
          <w:lang w:eastAsia="ar-SA"/>
        </w:rPr>
        <w:t>AnnyTech</w:t>
      </w:r>
      <w:proofErr w:type="spellEnd"/>
      <w:r w:rsidRPr="00693446">
        <w:rPr>
          <w:rFonts w:asciiTheme="majorHAnsi" w:hAnsiTheme="majorHAnsi" w:cs="Arial"/>
          <w:sz w:val="22"/>
          <w:szCs w:val="22"/>
          <w:lang w:eastAsia="ar-SA"/>
        </w:rPr>
        <w:t xml:space="preserve"> Consulting is my own startup. I ran this business for 5 years. While running </w:t>
      </w:r>
      <w:proofErr w:type="spellStart"/>
      <w:r w:rsidRPr="00693446">
        <w:rPr>
          <w:rFonts w:asciiTheme="majorHAnsi" w:hAnsiTheme="majorHAnsi" w:cs="Arial"/>
          <w:sz w:val="22"/>
          <w:szCs w:val="22"/>
          <w:lang w:eastAsia="ar-SA"/>
        </w:rPr>
        <w:t>AnnyTech</w:t>
      </w:r>
      <w:proofErr w:type="spellEnd"/>
      <w:r w:rsidRPr="00693446">
        <w:rPr>
          <w:rFonts w:asciiTheme="majorHAnsi" w:hAnsiTheme="majorHAnsi" w:cs="Arial"/>
          <w:sz w:val="22"/>
          <w:szCs w:val="22"/>
          <w:lang w:eastAsia="ar-SA"/>
        </w:rPr>
        <w:t xml:space="preserve"> I secured many reputed clients like National Highways Authority of India, National Highways </w:t>
      </w:r>
      <w:proofErr w:type="spellStart"/>
      <w:r w:rsidRPr="00693446">
        <w:rPr>
          <w:rFonts w:asciiTheme="majorHAnsi" w:hAnsiTheme="majorHAnsi" w:cs="Arial"/>
          <w:sz w:val="22"/>
          <w:szCs w:val="22"/>
          <w:lang w:eastAsia="ar-SA"/>
        </w:rPr>
        <w:t>Infa</w:t>
      </w:r>
      <w:proofErr w:type="spellEnd"/>
      <w:r w:rsidRPr="00693446">
        <w:rPr>
          <w:rFonts w:asciiTheme="majorHAnsi" w:hAnsiTheme="majorHAnsi" w:cs="Arial"/>
          <w:sz w:val="22"/>
          <w:szCs w:val="22"/>
          <w:lang w:eastAsia="ar-SA"/>
        </w:rPr>
        <w:t xml:space="preserve">. Development Company Ltd, Devyani International etc. </w:t>
      </w:r>
    </w:p>
    <w:p w:rsidR="000E106C" w:rsidRPr="00693446" w:rsidRDefault="000E106C"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 xml:space="preserve">My role was to ensure new business orders followed by ensuring development and deliverables on-time. </w:t>
      </w:r>
    </w:p>
    <w:p w:rsidR="000E106C" w:rsidRPr="00693446" w:rsidRDefault="000E106C" w:rsidP="001F38B8">
      <w:pPr>
        <w:pStyle w:val="ListParagraph"/>
        <w:ind w:left="0"/>
        <w:jc w:val="both"/>
        <w:rPr>
          <w:rFonts w:asciiTheme="majorHAnsi" w:hAnsiTheme="majorHAnsi" w:cs="Arial"/>
          <w:sz w:val="22"/>
          <w:szCs w:val="22"/>
          <w:lang w:eastAsia="ar-SA"/>
        </w:rPr>
      </w:pPr>
    </w:p>
    <w:p w:rsidR="00023063" w:rsidRPr="00693446" w:rsidRDefault="000E106C" w:rsidP="001F38B8">
      <w:pPr>
        <w:pStyle w:val="ListParagraph"/>
        <w:ind w:left="0"/>
        <w:jc w:val="both"/>
        <w:rPr>
          <w:rFonts w:asciiTheme="majorHAnsi" w:hAnsiTheme="majorHAnsi" w:cs="Arial"/>
          <w:sz w:val="22"/>
          <w:szCs w:val="22"/>
          <w:lang w:eastAsia="ar-SA"/>
        </w:rPr>
      </w:pPr>
      <w:r w:rsidRPr="00693446">
        <w:rPr>
          <w:rFonts w:asciiTheme="majorHAnsi" w:hAnsiTheme="majorHAnsi" w:cs="Arial"/>
          <w:sz w:val="22"/>
          <w:szCs w:val="22"/>
          <w:lang w:eastAsia="ar-SA"/>
        </w:rPr>
        <w:t xml:space="preserve">While </w:t>
      </w:r>
      <w:proofErr w:type="spellStart"/>
      <w:r w:rsidRPr="00693446">
        <w:rPr>
          <w:rFonts w:asciiTheme="majorHAnsi" w:hAnsiTheme="majorHAnsi" w:cs="Arial"/>
          <w:sz w:val="22"/>
          <w:szCs w:val="22"/>
          <w:lang w:eastAsia="ar-SA"/>
        </w:rPr>
        <w:t>AnnyTech</w:t>
      </w:r>
      <w:proofErr w:type="spellEnd"/>
      <w:r w:rsidRPr="00693446">
        <w:rPr>
          <w:rFonts w:asciiTheme="majorHAnsi" w:hAnsiTheme="majorHAnsi" w:cs="Arial"/>
          <w:sz w:val="22"/>
          <w:szCs w:val="22"/>
          <w:lang w:eastAsia="ar-SA"/>
        </w:rPr>
        <w:t xml:space="preserve"> Consulting Era, I was directly involve in - Planning and Defining </w:t>
      </w:r>
      <w:proofErr w:type="spellStart"/>
      <w:r w:rsidRPr="00693446">
        <w:rPr>
          <w:rFonts w:asciiTheme="majorHAnsi" w:hAnsiTheme="majorHAnsi" w:cs="Arial"/>
          <w:sz w:val="22"/>
          <w:szCs w:val="22"/>
          <w:lang w:eastAsia="ar-SA"/>
        </w:rPr>
        <w:t>Scope,Activity</w:t>
      </w:r>
      <w:proofErr w:type="spellEnd"/>
      <w:r w:rsidRPr="00693446">
        <w:rPr>
          <w:rFonts w:asciiTheme="majorHAnsi" w:hAnsiTheme="majorHAnsi" w:cs="Arial"/>
          <w:sz w:val="22"/>
          <w:szCs w:val="22"/>
          <w:lang w:eastAsia="ar-SA"/>
        </w:rPr>
        <w:t xml:space="preserve"> Planning and Sequencing, Resource Planning, Developing Schedules, Time Estimating, Cost Estimating, Developing a Budget, Documentation, Creating Charts and Schedules, Risk Analysis, Managing Risks and Issues, Monitoring and Reporting Progress, Team Leadership, Strategic Influencing ,Business Partnering, Working with Vendors, Scalability, Interoperability and Portability Analysis, Controlling Quality, Benefits </w:t>
      </w:r>
      <w:proofErr w:type="spellStart"/>
      <w:r w:rsidRPr="00693446">
        <w:rPr>
          <w:rFonts w:asciiTheme="majorHAnsi" w:hAnsiTheme="majorHAnsi" w:cs="Arial"/>
          <w:sz w:val="22"/>
          <w:szCs w:val="22"/>
          <w:lang w:eastAsia="ar-SA"/>
        </w:rPr>
        <w:t>Realisation</w:t>
      </w:r>
      <w:proofErr w:type="spellEnd"/>
    </w:p>
    <w:p w:rsidR="0005519C" w:rsidRPr="00693446" w:rsidRDefault="0005519C" w:rsidP="001F38B8">
      <w:pPr>
        <w:pStyle w:val="ListParagraph"/>
        <w:ind w:left="0"/>
        <w:jc w:val="both"/>
        <w:rPr>
          <w:rFonts w:asciiTheme="majorHAnsi" w:hAnsiTheme="majorHAnsi" w:cs="Arial"/>
          <w:sz w:val="22"/>
          <w:szCs w:val="22"/>
          <w:lang w:eastAsia="ar-SA"/>
        </w:rPr>
      </w:pPr>
    </w:p>
    <w:p w:rsidR="0005519C" w:rsidRPr="00693446" w:rsidRDefault="0005519C" w:rsidP="001F38B8">
      <w:pPr>
        <w:spacing w:after="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Responsibilities: </w:t>
      </w:r>
    </w:p>
    <w:p w:rsidR="0005519C" w:rsidRPr="00693446" w:rsidRDefault="0005519C"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 was responsible for Project Management, stakeholder management, Recording Client requirement, Feasibility study of requirements, Documenting &amp; freezing requirement, Assigning activities to team, Development Team management, Verifying &amp; QC of developed product with the reference of client’s requirement, </w:t>
      </w:r>
      <w:proofErr w:type="gramStart"/>
      <w:r w:rsidRPr="00693446">
        <w:rPr>
          <w:rFonts w:asciiTheme="majorHAnsi" w:hAnsiTheme="majorHAnsi" w:cs="Arial"/>
          <w:sz w:val="22"/>
          <w:szCs w:val="22"/>
          <w:lang w:val="en-US"/>
        </w:rPr>
        <w:t>UAT ,</w:t>
      </w:r>
      <w:proofErr w:type="gramEnd"/>
      <w:r w:rsidRPr="00693446">
        <w:rPr>
          <w:rFonts w:asciiTheme="majorHAnsi" w:hAnsiTheme="majorHAnsi" w:cs="Arial"/>
          <w:sz w:val="22"/>
          <w:szCs w:val="22"/>
          <w:lang w:val="en-US"/>
        </w:rPr>
        <w:t xml:space="preserve"> Final Delivery of the product. </w:t>
      </w:r>
    </w:p>
    <w:p w:rsidR="0005519C" w:rsidRPr="00693446" w:rsidRDefault="0005519C"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Other than above activities, I was also </w:t>
      </w:r>
      <w:proofErr w:type="gramStart"/>
      <w:r w:rsidRPr="00693446">
        <w:rPr>
          <w:rFonts w:asciiTheme="majorHAnsi" w:hAnsiTheme="majorHAnsi" w:cs="Arial"/>
          <w:sz w:val="22"/>
          <w:szCs w:val="22"/>
          <w:lang w:val="en-US"/>
        </w:rPr>
        <w:t>involve</w:t>
      </w:r>
      <w:proofErr w:type="gramEnd"/>
      <w:r w:rsidRPr="00693446">
        <w:rPr>
          <w:rFonts w:asciiTheme="majorHAnsi" w:hAnsiTheme="majorHAnsi" w:cs="Arial"/>
          <w:sz w:val="22"/>
          <w:szCs w:val="22"/>
          <w:lang w:val="en-US"/>
        </w:rPr>
        <w:t xml:space="preserve"> in other office administrations </w:t>
      </w:r>
    </w:p>
    <w:p w:rsidR="0005519C" w:rsidRPr="00693446" w:rsidRDefault="0005519C"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Invoice generation, Payment follow-ups etc. </w:t>
      </w:r>
    </w:p>
    <w:p w:rsidR="0005519C" w:rsidRPr="00693446" w:rsidRDefault="0005519C" w:rsidP="001F38B8">
      <w:pPr>
        <w:spacing w:after="0"/>
        <w:jc w:val="both"/>
        <w:rPr>
          <w:rFonts w:asciiTheme="majorHAnsi" w:hAnsiTheme="majorHAnsi" w:cs="Arial"/>
          <w:sz w:val="22"/>
          <w:szCs w:val="22"/>
          <w:lang w:val="en-US"/>
        </w:rPr>
      </w:pPr>
    </w:p>
    <w:p w:rsidR="0005519C" w:rsidRPr="00693446" w:rsidRDefault="0005519C" w:rsidP="001F38B8">
      <w:pPr>
        <w:spacing w:after="0"/>
        <w:jc w:val="both"/>
        <w:rPr>
          <w:rFonts w:asciiTheme="majorHAnsi" w:hAnsiTheme="majorHAnsi" w:cs="Arial"/>
          <w:sz w:val="22"/>
          <w:szCs w:val="22"/>
          <w:lang w:val="en-US"/>
        </w:rPr>
      </w:pPr>
      <w:r w:rsidRPr="00693446">
        <w:rPr>
          <w:rFonts w:asciiTheme="majorHAnsi" w:hAnsiTheme="majorHAnsi" w:cs="Arial"/>
          <w:sz w:val="22"/>
          <w:szCs w:val="22"/>
          <w:lang w:val="en-US"/>
        </w:rPr>
        <w:t>Please note that prior to NHIDCL, Same product was sold to NHAI – National Highways Authority of India too.</w:t>
      </w:r>
    </w:p>
    <w:p w:rsidR="0005519C" w:rsidRPr="00693446" w:rsidRDefault="0005519C" w:rsidP="001F38B8">
      <w:pPr>
        <w:spacing w:after="0"/>
        <w:jc w:val="both"/>
        <w:rPr>
          <w:rFonts w:asciiTheme="majorHAnsi" w:hAnsiTheme="majorHAnsi" w:cs="Arial"/>
          <w:sz w:val="22"/>
          <w:szCs w:val="22"/>
          <w:lang w:val="en-US"/>
        </w:rPr>
      </w:pPr>
    </w:p>
    <w:p w:rsidR="00BA6A96" w:rsidRDefault="00BA6A96">
      <w:pPr>
        <w:suppressAutoHyphens w:val="0"/>
        <w:spacing w:before="0" w:after="0"/>
        <w:rPr>
          <w:rFonts w:asciiTheme="majorHAnsi" w:hAnsiTheme="majorHAnsi" w:cs="Arial"/>
          <w:b/>
          <w:sz w:val="22"/>
          <w:szCs w:val="22"/>
          <w:lang w:val="en-US"/>
        </w:rPr>
      </w:pPr>
      <w:r>
        <w:rPr>
          <w:rFonts w:asciiTheme="majorHAnsi" w:hAnsiTheme="majorHAnsi" w:cs="Arial"/>
          <w:b/>
          <w:sz w:val="22"/>
          <w:szCs w:val="22"/>
          <w:lang w:val="en-US"/>
        </w:rPr>
        <w:br w:type="page"/>
      </w:r>
    </w:p>
    <w:p w:rsidR="00BA6A96" w:rsidRDefault="00BA6A96" w:rsidP="001F38B8">
      <w:pPr>
        <w:tabs>
          <w:tab w:val="left" w:pos="2898"/>
          <w:tab w:val="left" w:pos="8838"/>
        </w:tabs>
        <w:spacing w:after="120"/>
        <w:jc w:val="both"/>
        <w:rPr>
          <w:rFonts w:asciiTheme="majorHAnsi" w:hAnsiTheme="majorHAnsi" w:cs="Arial"/>
          <w:b/>
          <w:sz w:val="22"/>
          <w:szCs w:val="22"/>
          <w:lang w:val="en-US"/>
        </w:rPr>
      </w:pPr>
    </w:p>
    <w:p w:rsidR="00800277" w:rsidRPr="00693446" w:rsidRDefault="00800277" w:rsidP="001F38B8">
      <w:pPr>
        <w:tabs>
          <w:tab w:val="left" w:pos="2898"/>
          <w:tab w:val="left" w:pos="8838"/>
        </w:tabs>
        <w:spacing w:after="120"/>
        <w:jc w:val="both"/>
        <w:rPr>
          <w:rFonts w:asciiTheme="majorHAnsi" w:hAnsiTheme="majorHAnsi" w:cs="Arial"/>
          <w:b/>
          <w:sz w:val="22"/>
          <w:szCs w:val="22"/>
          <w:lang w:val="en-US"/>
        </w:rPr>
      </w:pPr>
      <w:r w:rsidRPr="00693446">
        <w:rPr>
          <w:rFonts w:asciiTheme="majorHAnsi" w:hAnsiTheme="majorHAnsi" w:cs="Arial"/>
          <w:b/>
          <w:sz w:val="22"/>
          <w:szCs w:val="22"/>
          <w:lang w:val="en-US"/>
        </w:rPr>
        <w:t>Project: e-PFMS 8</w:t>
      </w:r>
    </w:p>
    <w:p w:rsidR="00800277" w:rsidRPr="00693446" w:rsidRDefault="0080027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lang w:val="en-US"/>
        </w:rPr>
        <w:t xml:space="preserve">Client: National Highways </w:t>
      </w:r>
      <w:r w:rsidR="00B0718E" w:rsidRPr="00693446">
        <w:rPr>
          <w:rFonts w:asciiTheme="majorHAnsi" w:hAnsiTheme="majorHAnsi" w:cs="Arial"/>
          <w:b/>
          <w:sz w:val="22"/>
          <w:szCs w:val="22"/>
          <w:lang w:val="en-US"/>
        </w:rPr>
        <w:t>and Infrastructure Development Corporation</w:t>
      </w:r>
      <w:r w:rsidR="00B0718E" w:rsidRPr="00693446">
        <w:rPr>
          <w:rFonts w:asciiTheme="majorHAnsi" w:hAnsiTheme="majorHAnsi" w:cs="Arial"/>
          <w:sz w:val="22"/>
          <w:szCs w:val="22"/>
          <w:lang w:val="en-US"/>
        </w:rPr>
        <w:t xml:space="preserve"> (Ministry of Road Transport &amp; Highways, Government of India)</w:t>
      </w:r>
      <w:r w:rsidR="00F970FC" w:rsidRPr="00693446">
        <w:rPr>
          <w:rFonts w:asciiTheme="majorHAnsi" w:hAnsiTheme="majorHAnsi" w:cs="Arial"/>
          <w:sz w:val="22"/>
          <w:szCs w:val="22"/>
          <w:lang w:val="en-US"/>
        </w:rPr>
        <w:t xml:space="preserve"> </w:t>
      </w:r>
      <w:r w:rsidRPr="00693446">
        <w:rPr>
          <w:rFonts w:asciiTheme="majorHAnsi" w:hAnsiTheme="majorHAnsi" w:cs="Arial"/>
          <w:sz w:val="22"/>
          <w:szCs w:val="22"/>
          <w:lang w:val="en-US"/>
        </w:rPr>
        <w:t xml:space="preserve">e-PFMS 8 software is an Accounting package running at different offices of NHAI across India. </w:t>
      </w:r>
      <w:r w:rsidR="009E2FB5" w:rsidRPr="00693446">
        <w:rPr>
          <w:rFonts w:asciiTheme="majorHAnsi" w:hAnsiTheme="majorHAnsi" w:cs="Arial"/>
          <w:sz w:val="22"/>
          <w:szCs w:val="22"/>
          <w:lang w:val="en-US"/>
        </w:rPr>
        <w:t xml:space="preserve">Same software was delivered to NHIDCL. </w:t>
      </w:r>
    </w:p>
    <w:p w:rsidR="0005519C" w:rsidRPr="00693446" w:rsidRDefault="0005519C" w:rsidP="001F38B8">
      <w:pPr>
        <w:snapToGrid w:val="0"/>
        <w:spacing w:before="20" w:after="20"/>
        <w:jc w:val="both"/>
        <w:rPr>
          <w:rFonts w:asciiTheme="majorHAnsi" w:hAnsiTheme="majorHAnsi" w:cs="Arial"/>
          <w:sz w:val="22"/>
          <w:szCs w:val="22"/>
          <w:lang w:val="en-US"/>
        </w:rPr>
      </w:pPr>
    </w:p>
    <w:p w:rsidR="009E2FB5" w:rsidRPr="00693446" w:rsidRDefault="009E2FB5" w:rsidP="001F38B8">
      <w:pPr>
        <w:snapToGrid w:val="0"/>
        <w:spacing w:before="20" w:after="20"/>
        <w:ind w:left="-180"/>
        <w:jc w:val="both"/>
        <w:rPr>
          <w:rFonts w:asciiTheme="majorHAnsi" w:hAnsiTheme="majorHAnsi" w:cs="Arial"/>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800277" w:rsidRPr="00693446" w:rsidTr="00380192">
        <w:trPr>
          <w:cantSplit/>
        </w:trPr>
        <w:tc>
          <w:tcPr>
            <w:tcW w:w="3222" w:type="dxa"/>
          </w:tcPr>
          <w:p w:rsidR="00800277" w:rsidRPr="00693446" w:rsidRDefault="0080027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800277" w:rsidRPr="00693446" w:rsidRDefault="0080027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E PFMS 8 (Project Financial Management System)</w:t>
            </w:r>
          </w:p>
        </w:tc>
      </w:tr>
      <w:tr w:rsidR="00800277" w:rsidRPr="00693446" w:rsidTr="00380192">
        <w:trPr>
          <w:cantSplit/>
        </w:trPr>
        <w:tc>
          <w:tcPr>
            <w:tcW w:w="3222" w:type="dxa"/>
          </w:tcPr>
          <w:p w:rsidR="00800277" w:rsidRPr="00693446" w:rsidRDefault="0080027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800277" w:rsidRPr="00693446" w:rsidRDefault="00E12EA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National Highways and Infrastructure Development Corporation</w:t>
            </w:r>
          </w:p>
        </w:tc>
      </w:tr>
      <w:tr w:rsidR="00800277" w:rsidRPr="00693446" w:rsidTr="00380192">
        <w:trPr>
          <w:cantSplit/>
        </w:trPr>
        <w:tc>
          <w:tcPr>
            <w:tcW w:w="3222" w:type="dxa"/>
          </w:tcPr>
          <w:p w:rsidR="00800277" w:rsidRPr="00693446" w:rsidRDefault="0080027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800277" w:rsidRPr="00693446" w:rsidRDefault="002D2D0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ASP</w:t>
            </w:r>
            <w:r w:rsidR="00780772" w:rsidRPr="00693446">
              <w:rPr>
                <w:rFonts w:asciiTheme="majorHAnsi" w:hAnsiTheme="majorHAnsi" w:cs="Arial"/>
                <w:sz w:val="22"/>
                <w:szCs w:val="22"/>
                <w:lang w:val="en-US"/>
              </w:rPr>
              <w:t>.Net,</w:t>
            </w:r>
            <w:r w:rsidR="00F46535" w:rsidRPr="00693446">
              <w:rPr>
                <w:rFonts w:asciiTheme="majorHAnsi" w:hAnsiTheme="majorHAnsi" w:cs="Arial"/>
                <w:sz w:val="22"/>
                <w:szCs w:val="22"/>
                <w:lang w:val="en-US"/>
              </w:rPr>
              <w:t xml:space="preserve"> </w:t>
            </w:r>
            <w:r w:rsidR="003A5183" w:rsidRPr="00693446">
              <w:rPr>
                <w:rFonts w:asciiTheme="majorHAnsi" w:hAnsiTheme="majorHAnsi" w:cs="Arial"/>
                <w:sz w:val="22"/>
                <w:szCs w:val="22"/>
                <w:lang w:val="en-US"/>
              </w:rPr>
              <w:t xml:space="preserve">C# </w:t>
            </w:r>
            <w:proofErr w:type="spellStart"/>
            <w:r w:rsidR="00F46535" w:rsidRPr="00693446">
              <w:rPr>
                <w:rFonts w:asciiTheme="majorHAnsi" w:hAnsiTheme="majorHAnsi" w:cs="Arial"/>
                <w:sz w:val="22"/>
                <w:szCs w:val="22"/>
                <w:lang w:val="en-US"/>
              </w:rPr>
              <w:t>Winforms</w:t>
            </w:r>
            <w:proofErr w:type="spellEnd"/>
            <w:r w:rsidR="00F46535" w:rsidRPr="00693446">
              <w:rPr>
                <w:rFonts w:asciiTheme="majorHAnsi" w:hAnsiTheme="majorHAnsi" w:cs="Arial"/>
                <w:sz w:val="22"/>
                <w:szCs w:val="22"/>
                <w:lang w:val="en-US"/>
              </w:rPr>
              <w:t>,</w:t>
            </w:r>
            <w:r w:rsidR="00800277" w:rsidRPr="00693446">
              <w:rPr>
                <w:rFonts w:asciiTheme="majorHAnsi" w:hAnsiTheme="majorHAnsi" w:cs="Arial"/>
                <w:sz w:val="22"/>
                <w:szCs w:val="22"/>
                <w:lang w:val="en-US"/>
              </w:rPr>
              <w:t xml:space="preserve"> </w:t>
            </w:r>
            <w:proofErr w:type="spellStart"/>
            <w:r w:rsidR="00800277" w:rsidRPr="00693446">
              <w:rPr>
                <w:rFonts w:asciiTheme="majorHAnsi" w:hAnsiTheme="majorHAnsi" w:cs="Arial"/>
                <w:sz w:val="22"/>
                <w:szCs w:val="22"/>
                <w:lang w:val="en-US"/>
              </w:rPr>
              <w:t>Sql</w:t>
            </w:r>
            <w:proofErr w:type="spellEnd"/>
            <w:r w:rsidR="00800277" w:rsidRPr="00693446">
              <w:rPr>
                <w:rFonts w:asciiTheme="majorHAnsi" w:hAnsiTheme="majorHAnsi" w:cs="Arial"/>
                <w:sz w:val="22"/>
                <w:szCs w:val="22"/>
                <w:lang w:val="en-US"/>
              </w:rPr>
              <w:t xml:space="preserve"> Server 2014</w:t>
            </w:r>
            <w:r w:rsidR="00B95E81" w:rsidRPr="00693446">
              <w:rPr>
                <w:rFonts w:asciiTheme="majorHAnsi" w:hAnsiTheme="majorHAnsi" w:cs="Arial"/>
                <w:sz w:val="22"/>
                <w:szCs w:val="22"/>
                <w:lang w:val="en-US"/>
              </w:rPr>
              <w:t xml:space="preserve"> Express Edition</w:t>
            </w:r>
            <w:r w:rsidR="00800277" w:rsidRPr="00693446">
              <w:rPr>
                <w:rFonts w:asciiTheme="majorHAnsi" w:hAnsiTheme="majorHAnsi" w:cs="Arial"/>
                <w:sz w:val="22"/>
                <w:szCs w:val="22"/>
                <w:lang w:val="en-US"/>
              </w:rPr>
              <w:t xml:space="preserve">, SAP Crystal Reports </w:t>
            </w:r>
          </w:p>
        </w:tc>
      </w:tr>
      <w:tr w:rsidR="00800277" w:rsidRPr="00693446" w:rsidTr="00380192">
        <w:trPr>
          <w:cantSplit/>
        </w:trPr>
        <w:tc>
          <w:tcPr>
            <w:tcW w:w="3222" w:type="dxa"/>
          </w:tcPr>
          <w:p w:rsidR="00800277" w:rsidRPr="00693446" w:rsidRDefault="0080027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800277" w:rsidRPr="00693446" w:rsidRDefault="0080027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8 onwards</w:t>
            </w:r>
          </w:p>
        </w:tc>
      </w:tr>
    </w:tbl>
    <w:p w:rsidR="00800277" w:rsidRPr="00693446" w:rsidRDefault="00800277" w:rsidP="001F38B8">
      <w:pPr>
        <w:snapToGrid w:val="0"/>
        <w:spacing w:before="20" w:after="20"/>
        <w:ind w:left="-180"/>
        <w:jc w:val="both"/>
        <w:rPr>
          <w:rFonts w:asciiTheme="majorHAnsi" w:hAnsiTheme="majorHAnsi" w:cs="Arial"/>
          <w:b/>
          <w:sz w:val="22"/>
          <w:szCs w:val="22"/>
          <w:u w:val="single"/>
          <w:lang w:val="en-US"/>
        </w:rPr>
      </w:pPr>
    </w:p>
    <w:p w:rsidR="00EA1542" w:rsidRPr="00693446" w:rsidRDefault="00EA1542" w:rsidP="001F38B8">
      <w:pPr>
        <w:snapToGrid w:val="0"/>
        <w:spacing w:before="20" w:after="20"/>
        <w:ind w:left="90" w:hanging="90"/>
        <w:jc w:val="both"/>
        <w:rPr>
          <w:rFonts w:asciiTheme="majorHAnsi" w:hAnsiTheme="majorHAnsi" w:cs="Arial"/>
          <w:b/>
          <w:sz w:val="22"/>
          <w:szCs w:val="22"/>
          <w:lang w:val="en-US"/>
        </w:rPr>
      </w:pPr>
      <w:r w:rsidRPr="00693446">
        <w:rPr>
          <w:rFonts w:asciiTheme="majorHAnsi" w:hAnsiTheme="majorHAnsi" w:cs="Arial"/>
          <w:b/>
          <w:sz w:val="22"/>
          <w:szCs w:val="22"/>
          <w:lang w:val="en-US"/>
        </w:rPr>
        <w:t>Inventory Tracking Software (</w:t>
      </w:r>
      <w:proofErr w:type="spellStart"/>
      <w:r w:rsidRPr="00693446">
        <w:rPr>
          <w:rFonts w:asciiTheme="majorHAnsi" w:hAnsiTheme="majorHAnsi" w:cs="Arial"/>
          <w:b/>
          <w:sz w:val="22"/>
          <w:szCs w:val="22"/>
          <w:lang w:val="en-US"/>
        </w:rPr>
        <w:t>RFId</w:t>
      </w:r>
      <w:proofErr w:type="spellEnd"/>
      <w:r w:rsidRPr="00693446">
        <w:rPr>
          <w:rFonts w:asciiTheme="majorHAnsi" w:hAnsiTheme="majorHAnsi" w:cs="Arial"/>
          <w:b/>
          <w:sz w:val="22"/>
          <w:szCs w:val="22"/>
          <w:lang w:val="en-US"/>
        </w:rPr>
        <w:t xml:space="preserve"> Implementation)</w:t>
      </w:r>
    </w:p>
    <w:p w:rsidR="00EA1542" w:rsidRPr="00693446" w:rsidRDefault="00EA154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DFIL produces ice –cream and the brand name </w:t>
      </w:r>
      <w:proofErr w:type="gramStart"/>
      <w:r w:rsidRPr="00693446">
        <w:rPr>
          <w:rFonts w:asciiTheme="majorHAnsi" w:hAnsiTheme="majorHAnsi" w:cs="Arial"/>
          <w:sz w:val="22"/>
          <w:szCs w:val="22"/>
          <w:lang w:val="en-US"/>
        </w:rPr>
        <w:t>is</w:t>
      </w:r>
      <w:proofErr w:type="gram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Creambell</w:t>
      </w:r>
      <w:proofErr w:type="spellEnd"/>
      <w:r w:rsidRPr="00693446">
        <w:rPr>
          <w:rFonts w:asciiTheme="majorHAnsi" w:hAnsiTheme="majorHAnsi" w:cs="Arial"/>
          <w:sz w:val="22"/>
          <w:szCs w:val="22"/>
          <w:lang w:val="en-US"/>
        </w:rPr>
        <w:t xml:space="preserve"> Ice-cream”. The major problem business was facing is the management of ice cream inventory in cold storage. Also, At the time of dispatch, it was difficult to identify the ice cream flavor because of thick layer of ice on the boxes. </w:t>
      </w:r>
    </w:p>
    <w:p w:rsidR="00EA1542" w:rsidRPr="00693446" w:rsidRDefault="00EA154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To overcome this problem, Deloitte suggested </w:t>
      </w:r>
      <w:proofErr w:type="spellStart"/>
      <w:r w:rsidRPr="00693446">
        <w:rPr>
          <w:rFonts w:asciiTheme="majorHAnsi" w:hAnsiTheme="majorHAnsi" w:cs="Arial"/>
          <w:sz w:val="22"/>
          <w:szCs w:val="22"/>
          <w:lang w:val="en-US"/>
        </w:rPr>
        <w:t>RfId</w:t>
      </w:r>
      <w:proofErr w:type="spellEnd"/>
      <w:r w:rsidRPr="00693446">
        <w:rPr>
          <w:rFonts w:asciiTheme="majorHAnsi" w:hAnsiTheme="majorHAnsi" w:cs="Arial"/>
          <w:sz w:val="22"/>
          <w:szCs w:val="22"/>
          <w:lang w:val="en-US"/>
        </w:rPr>
        <w:t xml:space="preserve"> solution. As a solution, we suggested to tie RFID passiv1e tags on the crates, which are getting scanned by </w:t>
      </w:r>
      <w:proofErr w:type="spellStart"/>
      <w:r w:rsidRPr="00693446">
        <w:rPr>
          <w:rFonts w:asciiTheme="majorHAnsi" w:hAnsiTheme="majorHAnsi" w:cs="Arial"/>
          <w:sz w:val="22"/>
          <w:szCs w:val="22"/>
          <w:lang w:val="en-US"/>
        </w:rPr>
        <w:t>Rfid</w:t>
      </w:r>
      <w:proofErr w:type="spellEnd"/>
      <w:r w:rsidRPr="00693446">
        <w:rPr>
          <w:rFonts w:asciiTheme="majorHAnsi" w:hAnsiTheme="majorHAnsi" w:cs="Arial"/>
          <w:sz w:val="22"/>
          <w:szCs w:val="22"/>
          <w:lang w:val="en-US"/>
        </w:rPr>
        <w:t xml:space="preserve"> antennas, installed on all production lines / warehouse gates.  This solution has made identification of flavor easier. Besides flavor, this solution also helps in generating various reports like aging, inventory etc. </w:t>
      </w:r>
    </w:p>
    <w:p w:rsidR="00EA1542" w:rsidRPr="00693446" w:rsidRDefault="00EA1542" w:rsidP="001F38B8">
      <w:pPr>
        <w:jc w:val="both"/>
        <w:rPr>
          <w:rFonts w:asciiTheme="majorHAnsi" w:hAnsiTheme="majorHAnsi" w:cs="Arial"/>
          <w:b/>
          <w:sz w:val="22"/>
          <w:szCs w:val="22"/>
        </w:rPr>
      </w:pPr>
    </w:p>
    <w:p w:rsidR="00627D48" w:rsidRPr="00693446" w:rsidRDefault="00627D48" w:rsidP="001F38B8">
      <w:pPr>
        <w:spacing w:after="0"/>
        <w:jc w:val="both"/>
        <w:rPr>
          <w:rFonts w:asciiTheme="majorHAnsi" w:hAnsiTheme="majorHAnsi"/>
          <w:color w:val="000000"/>
          <w:sz w:val="22"/>
          <w:szCs w:val="22"/>
          <w:lang w:val="en-IN" w:eastAsia="en-IN"/>
        </w:rPr>
      </w:pPr>
      <w:r w:rsidRPr="00693446">
        <w:rPr>
          <w:rFonts w:asciiTheme="majorHAnsi" w:hAnsiTheme="majorHAnsi"/>
          <w:b/>
          <w:color w:val="000000"/>
          <w:sz w:val="22"/>
          <w:szCs w:val="22"/>
        </w:rPr>
        <w:t xml:space="preserve">Responsibilities: </w:t>
      </w:r>
      <w:proofErr w:type="spellStart"/>
      <w:r w:rsidRPr="00693446">
        <w:rPr>
          <w:rFonts w:asciiTheme="majorHAnsi" w:hAnsiTheme="majorHAnsi"/>
          <w:color w:val="000000"/>
          <w:sz w:val="22"/>
          <w:szCs w:val="22"/>
        </w:rPr>
        <w:t>iTracker</w:t>
      </w:r>
      <w:proofErr w:type="spellEnd"/>
      <w:r w:rsidRPr="00693446">
        <w:rPr>
          <w:rFonts w:asciiTheme="majorHAnsi" w:hAnsiTheme="majorHAnsi"/>
          <w:color w:val="000000"/>
          <w:sz w:val="22"/>
          <w:szCs w:val="22"/>
        </w:rPr>
        <w:t xml:space="preserve"> is an inventory management system, specially designed for tracking inventory in Cold Storage Environment.</w:t>
      </w:r>
    </w:p>
    <w:p w:rsidR="00627D48" w:rsidRPr="00693446" w:rsidRDefault="00627D48" w:rsidP="001F38B8">
      <w:pPr>
        <w:spacing w:after="0"/>
        <w:jc w:val="both"/>
        <w:rPr>
          <w:rFonts w:asciiTheme="majorHAnsi" w:hAnsiTheme="majorHAnsi"/>
          <w:color w:val="000000"/>
          <w:sz w:val="22"/>
          <w:szCs w:val="22"/>
        </w:rPr>
      </w:pP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This tool is combination of desktop application and web </w:t>
      </w:r>
      <w:proofErr w:type="gramStart"/>
      <w:r w:rsidRPr="00693446">
        <w:rPr>
          <w:rFonts w:asciiTheme="majorHAnsi" w:hAnsiTheme="majorHAnsi"/>
          <w:color w:val="000000"/>
          <w:sz w:val="22"/>
          <w:szCs w:val="22"/>
        </w:rPr>
        <w:t>browser based</w:t>
      </w:r>
      <w:proofErr w:type="gramEnd"/>
      <w:r w:rsidRPr="00693446">
        <w:rPr>
          <w:rFonts w:asciiTheme="majorHAnsi" w:hAnsiTheme="majorHAnsi"/>
          <w:color w:val="000000"/>
          <w:sz w:val="22"/>
          <w:szCs w:val="22"/>
        </w:rPr>
        <w:t xml:space="preserve"> application. </w:t>
      </w: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This was a very complicated development with a very tricky client. </w:t>
      </w: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I was directly involved in the development of this product. This was RFID &amp; Barcode enabled inventory management system. </w:t>
      </w: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The unique capability of this system </w:t>
      </w:r>
      <w:proofErr w:type="gramStart"/>
      <w:r w:rsidRPr="00693446">
        <w:rPr>
          <w:rFonts w:asciiTheme="majorHAnsi" w:hAnsiTheme="majorHAnsi"/>
          <w:color w:val="000000"/>
          <w:sz w:val="22"/>
          <w:szCs w:val="22"/>
        </w:rPr>
        <w:t>is  that</w:t>
      </w:r>
      <w:proofErr w:type="gramEnd"/>
      <w:r w:rsidRPr="00693446">
        <w:rPr>
          <w:rFonts w:asciiTheme="majorHAnsi" w:hAnsiTheme="majorHAnsi"/>
          <w:color w:val="000000"/>
          <w:sz w:val="22"/>
          <w:szCs w:val="22"/>
        </w:rPr>
        <w:t xml:space="preserve"> it can communicate with other major systems like SAP with minimal configurations settings. </w:t>
      </w:r>
    </w:p>
    <w:p w:rsidR="00627D48" w:rsidRPr="00693446" w:rsidRDefault="00627D48" w:rsidP="001F38B8">
      <w:pPr>
        <w:spacing w:after="0"/>
        <w:jc w:val="both"/>
        <w:rPr>
          <w:rFonts w:asciiTheme="majorHAnsi" w:hAnsiTheme="majorHAnsi"/>
          <w:color w:val="000000"/>
          <w:sz w:val="22"/>
          <w:szCs w:val="22"/>
        </w:rPr>
      </w:pP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Other than above activities, I was also </w:t>
      </w:r>
      <w:proofErr w:type="gramStart"/>
      <w:r w:rsidRPr="00693446">
        <w:rPr>
          <w:rFonts w:asciiTheme="majorHAnsi" w:hAnsiTheme="majorHAnsi"/>
          <w:color w:val="000000"/>
          <w:sz w:val="22"/>
          <w:szCs w:val="22"/>
        </w:rPr>
        <w:t>involve</w:t>
      </w:r>
      <w:proofErr w:type="gramEnd"/>
      <w:r w:rsidRPr="00693446">
        <w:rPr>
          <w:rFonts w:asciiTheme="majorHAnsi" w:hAnsiTheme="majorHAnsi"/>
          <w:color w:val="000000"/>
          <w:sz w:val="22"/>
          <w:szCs w:val="22"/>
        </w:rPr>
        <w:t xml:space="preserve"> in other office administrations </w:t>
      </w:r>
    </w:p>
    <w:p w:rsidR="00627D48" w:rsidRPr="00693446" w:rsidRDefault="00627D48"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Invoice generation, Payment follow-ups etc. </w:t>
      </w:r>
    </w:p>
    <w:p w:rsidR="00627D48" w:rsidRPr="00693446" w:rsidRDefault="00627D48" w:rsidP="001F38B8">
      <w:pPr>
        <w:jc w:val="both"/>
        <w:rPr>
          <w:rFonts w:asciiTheme="majorHAnsi" w:hAnsiTheme="majorHAnsi" w:cs="Arial"/>
          <w:b/>
          <w:sz w:val="22"/>
          <w:szCs w:val="22"/>
        </w:rPr>
      </w:pPr>
    </w:p>
    <w:tbl>
      <w:tblPr>
        <w:tblW w:w="95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9"/>
        <w:gridCol w:w="6190"/>
      </w:tblGrid>
      <w:tr w:rsidR="00EA1542" w:rsidRPr="00693446" w:rsidTr="00380192">
        <w:trPr>
          <w:cantSplit/>
        </w:trPr>
        <w:tc>
          <w:tcPr>
            <w:tcW w:w="3359" w:type="dxa"/>
          </w:tcPr>
          <w:p w:rsidR="00EA1542" w:rsidRPr="00693446" w:rsidRDefault="00EA15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EA1542" w:rsidRPr="00693446" w:rsidRDefault="00EA1542" w:rsidP="001F38B8">
            <w:pPr>
              <w:snapToGrid w:val="0"/>
              <w:spacing w:before="20" w:after="20"/>
              <w:ind w:left="252" w:hanging="270"/>
              <w:jc w:val="both"/>
              <w:rPr>
                <w:rFonts w:asciiTheme="majorHAnsi" w:hAnsiTheme="majorHAnsi" w:cs="Arial"/>
                <w:sz w:val="22"/>
                <w:szCs w:val="22"/>
                <w:lang w:val="en-US"/>
              </w:rPr>
            </w:pPr>
            <w:r w:rsidRPr="00693446">
              <w:rPr>
                <w:rFonts w:asciiTheme="majorHAnsi" w:hAnsiTheme="majorHAnsi" w:cs="Arial"/>
                <w:sz w:val="22"/>
                <w:szCs w:val="22"/>
                <w:lang w:val="en-US"/>
              </w:rPr>
              <w:t>Inventory Tracking System</w:t>
            </w:r>
          </w:p>
        </w:tc>
      </w:tr>
      <w:tr w:rsidR="00EA1542" w:rsidRPr="00693446" w:rsidTr="00380192">
        <w:trPr>
          <w:cantSplit/>
        </w:trPr>
        <w:tc>
          <w:tcPr>
            <w:tcW w:w="3359" w:type="dxa"/>
          </w:tcPr>
          <w:p w:rsidR="00EA1542" w:rsidRPr="00693446" w:rsidRDefault="00EA15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EA1542" w:rsidRPr="00693446" w:rsidRDefault="00EA1542" w:rsidP="001F38B8">
            <w:pPr>
              <w:snapToGrid w:val="0"/>
              <w:spacing w:before="20" w:after="20"/>
              <w:ind w:left="252" w:hanging="270"/>
              <w:jc w:val="both"/>
              <w:rPr>
                <w:rFonts w:asciiTheme="majorHAnsi" w:hAnsiTheme="majorHAnsi" w:cs="Arial"/>
                <w:sz w:val="22"/>
                <w:szCs w:val="22"/>
                <w:lang w:val="en-US"/>
              </w:rPr>
            </w:pPr>
            <w:r w:rsidRPr="00693446">
              <w:rPr>
                <w:rFonts w:asciiTheme="majorHAnsi" w:hAnsiTheme="majorHAnsi" w:cs="Arial"/>
                <w:sz w:val="22"/>
                <w:szCs w:val="22"/>
                <w:lang w:val="en-US"/>
              </w:rPr>
              <w:t xml:space="preserve">Devyani Food Industries Ltd (DFIL – </w:t>
            </w:r>
            <w:proofErr w:type="spellStart"/>
            <w:r w:rsidRPr="00693446">
              <w:rPr>
                <w:rFonts w:asciiTheme="majorHAnsi" w:hAnsiTheme="majorHAnsi" w:cs="Arial"/>
                <w:sz w:val="22"/>
                <w:szCs w:val="22"/>
                <w:lang w:val="en-US"/>
              </w:rPr>
              <w:t>Creambell</w:t>
            </w:r>
            <w:proofErr w:type="spellEnd"/>
            <w:r w:rsidRPr="00693446">
              <w:rPr>
                <w:rFonts w:asciiTheme="majorHAnsi" w:hAnsiTheme="majorHAnsi" w:cs="Arial"/>
                <w:sz w:val="22"/>
                <w:szCs w:val="22"/>
                <w:lang w:val="en-US"/>
              </w:rPr>
              <w:t xml:space="preserve"> Ice cream).</w:t>
            </w:r>
          </w:p>
        </w:tc>
      </w:tr>
      <w:tr w:rsidR="00EA1542" w:rsidRPr="00693446" w:rsidTr="00380192">
        <w:trPr>
          <w:cantSplit/>
        </w:trPr>
        <w:tc>
          <w:tcPr>
            <w:tcW w:w="3359" w:type="dxa"/>
          </w:tcPr>
          <w:p w:rsidR="00EA1542" w:rsidRPr="00693446" w:rsidRDefault="00EA15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EA1542" w:rsidRPr="00693446" w:rsidRDefault="00EA1542" w:rsidP="001F38B8">
            <w:pPr>
              <w:snapToGrid w:val="0"/>
              <w:spacing w:before="20" w:after="20"/>
              <w:ind w:left="252" w:hanging="270"/>
              <w:jc w:val="both"/>
              <w:rPr>
                <w:rFonts w:asciiTheme="majorHAnsi" w:hAnsiTheme="majorHAnsi" w:cs="Arial"/>
                <w:sz w:val="22"/>
                <w:szCs w:val="22"/>
                <w:lang w:val="en-US"/>
              </w:rPr>
            </w:pPr>
            <w:r w:rsidRPr="00693446">
              <w:rPr>
                <w:rFonts w:asciiTheme="majorHAnsi" w:hAnsiTheme="majorHAnsi" w:cs="Arial"/>
                <w:sz w:val="22"/>
                <w:szCs w:val="22"/>
                <w:lang w:val="en-US"/>
              </w:rPr>
              <w:t>ASP.NET 2010</w:t>
            </w:r>
            <w:r w:rsidR="00780772" w:rsidRPr="00693446">
              <w:rPr>
                <w:rFonts w:asciiTheme="majorHAnsi" w:hAnsiTheme="majorHAnsi" w:cs="Arial"/>
                <w:sz w:val="22"/>
                <w:szCs w:val="22"/>
                <w:lang w:val="en-US"/>
              </w:rPr>
              <w:t>,</w:t>
            </w:r>
            <w:r w:rsidR="00F46535" w:rsidRPr="00693446">
              <w:rPr>
                <w:rFonts w:asciiTheme="majorHAnsi" w:hAnsiTheme="majorHAnsi" w:cs="Arial"/>
                <w:sz w:val="22"/>
                <w:szCs w:val="22"/>
                <w:lang w:val="en-US"/>
              </w:rPr>
              <w:t xml:space="preserve"> </w:t>
            </w:r>
            <w:proofErr w:type="spellStart"/>
            <w:r w:rsidR="00F46535" w:rsidRPr="00693446">
              <w:rPr>
                <w:rFonts w:asciiTheme="majorHAnsi" w:hAnsiTheme="majorHAnsi" w:cs="Arial"/>
                <w:sz w:val="22"/>
                <w:szCs w:val="22"/>
                <w:lang w:val="en-US"/>
              </w:rPr>
              <w:t>Winforms</w:t>
            </w:r>
            <w:proofErr w:type="spellEnd"/>
            <w:r w:rsidR="00F46535" w:rsidRPr="00693446">
              <w:rPr>
                <w:rFonts w:asciiTheme="majorHAnsi" w:hAnsiTheme="majorHAnsi" w:cs="Arial"/>
                <w:sz w:val="22"/>
                <w:szCs w:val="22"/>
                <w:lang w:val="en-US"/>
              </w:rPr>
              <w:t>,</w:t>
            </w:r>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2012 R2 Enterprise Edition, Crystal Reports, </w:t>
            </w:r>
            <w:proofErr w:type="spellStart"/>
            <w:r w:rsidRPr="00693446">
              <w:rPr>
                <w:rFonts w:asciiTheme="majorHAnsi" w:hAnsiTheme="majorHAnsi" w:cs="Arial"/>
                <w:sz w:val="22"/>
                <w:szCs w:val="22"/>
                <w:lang w:val="en-US"/>
              </w:rPr>
              <w:t>RfId</w:t>
            </w:r>
            <w:proofErr w:type="spellEnd"/>
            <w:r w:rsidRPr="00693446">
              <w:rPr>
                <w:rFonts w:asciiTheme="majorHAnsi" w:hAnsiTheme="majorHAnsi" w:cs="Arial"/>
                <w:sz w:val="22"/>
                <w:szCs w:val="22"/>
                <w:lang w:val="en-US"/>
              </w:rPr>
              <w:t xml:space="preserve"> SDK. </w:t>
            </w:r>
          </w:p>
        </w:tc>
      </w:tr>
      <w:tr w:rsidR="00EA1542" w:rsidRPr="00693446" w:rsidTr="00380192">
        <w:trPr>
          <w:cantSplit/>
        </w:trPr>
        <w:tc>
          <w:tcPr>
            <w:tcW w:w="3359" w:type="dxa"/>
          </w:tcPr>
          <w:p w:rsidR="00EA1542" w:rsidRPr="00693446" w:rsidRDefault="00EA15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EA1542" w:rsidRPr="00693446" w:rsidRDefault="00EA1542" w:rsidP="001F38B8">
            <w:p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.NET 2010 (ASP.Net</w:t>
            </w:r>
            <w:r w:rsidR="00780772" w:rsidRPr="00693446">
              <w:rPr>
                <w:rFonts w:asciiTheme="majorHAnsi" w:hAnsiTheme="majorHAnsi" w:cs="Arial"/>
                <w:sz w:val="22"/>
                <w:szCs w:val="22"/>
                <w:lang w:val="en-US"/>
              </w:rPr>
              <w:t xml:space="preserve">, </w:t>
            </w:r>
            <w:proofErr w:type="spellStart"/>
            <w:r w:rsidR="00780772" w:rsidRPr="00693446">
              <w:rPr>
                <w:rFonts w:asciiTheme="majorHAnsi" w:hAnsiTheme="majorHAnsi" w:cs="Arial"/>
                <w:sz w:val="22"/>
                <w:szCs w:val="22"/>
                <w:lang w:val="en-US"/>
              </w:rPr>
              <w:t>Winforms</w:t>
            </w:r>
            <w:proofErr w:type="spellEnd"/>
            <w:r w:rsidR="00780772" w:rsidRPr="00693446">
              <w:rPr>
                <w:rFonts w:asciiTheme="majorHAnsi" w:hAnsiTheme="majorHAnsi" w:cs="Arial"/>
                <w:sz w:val="22"/>
                <w:szCs w:val="22"/>
                <w:lang w:val="en-US"/>
              </w:rPr>
              <w:t>,</w:t>
            </w:r>
            <w:r w:rsidRPr="00693446">
              <w:rPr>
                <w:rFonts w:asciiTheme="majorHAnsi" w:hAnsiTheme="majorHAnsi" w:cs="Arial"/>
                <w:sz w:val="22"/>
                <w:szCs w:val="22"/>
                <w:lang w:val="en-US"/>
              </w:rPr>
              <w:t xml:space="preserve"> </w:t>
            </w:r>
            <w:proofErr w:type="gramStart"/>
            <w:r w:rsidRPr="00693446">
              <w:rPr>
                <w:rFonts w:asciiTheme="majorHAnsi" w:hAnsiTheme="majorHAnsi" w:cs="Arial"/>
                <w:sz w:val="22"/>
                <w:szCs w:val="22"/>
                <w:lang w:val="en-US"/>
              </w:rPr>
              <w:t>C# )</w:t>
            </w:r>
            <w:proofErr w:type="gram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2012 R2 Express Edition</w:t>
            </w:r>
          </w:p>
        </w:tc>
      </w:tr>
      <w:tr w:rsidR="00EA1542" w:rsidRPr="00693446" w:rsidTr="00380192">
        <w:trPr>
          <w:cantSplit/>
        </w:trPr>
        <w:tc>
          <w:tcPr>
            <w:tcW w:w="3359" w:type="dxa"/>
          </w:tcPr>
          <w:p w:rsidR="00EA1542" w:rsidRPr="00693446" w:rsidRDefault="00EA15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190" w:type="dxa"/>
          </w:tcPr>
          <w:p w:rsidR="00EA1542" w:rsidRPr="00693446" w:rsidRDefault="00EA1542" w:rsidP="001F38B8">
            <w:pPr>
              <w:snapToGrid w:val="0"/>
              <w:spacing w:before="20" w:after="20"/>
              <w:ind w:left="252" w:hanging="270"/>
              <w:jc w:val="both"/>
              <w:rPr>
                <w:rFonts w:asciiTheme="majorHAnsi" w:hAnsiTheme="majorHAnsi" w:cs="Arial"/>
                <w:sz w:val="22"/>
                <w:szCs w:val="22"/>
                <w:lang w:val="en-US"/>
              </w:rPr>
            </w:pPr>
            <w:r w:rsidRPr="00693446">
              <w:rPr>
                <w:rFonts w:asciiTheme="majorHAnsi" w:hAnsiTheme="majorHAnsi" w:cs="Arial"/>
                <w:sz w:val="22"/>
                <w:szCs w:val="22"/>
                <w:lang w:val="en-US"/>
              </w:rPr>
              <w:t>Windows 7</w:t>
            </w:r>
          </w:p>
        </w:tc>
      </w:tr>
    </w:tbl>
    <w:p w:rsidR="002513C1" w:rsidRPr="00693446" w:rsidRDefault="002513C1" w:rsidP="001F38B8">
      <w:pPr>
        <w:tabs>
          <w:tab w:val="left" w:pos="2898"/>
          <w:tab w:val="left" w:pos="8838"/>
        </w:tabs>
        <w:spacing w:after="120"/>
        <w:jc w:val="both"/>
        <w:rPr>
          <w:rFonts w:asciiTheme="majorHAnsi" w:hAnsiTheme="majorHAnsi" w:cs="Arial"/>
          <w:b/>
          <w:sz w:val="22"/>
          <w:szCs w:val="22"/>
          <w:lang w:val="pt-PT"/>
        </w:rPr>
      </w:pPr>
    </w:p>
    <w:p w:rsidR="00835395" w:rsidRPr="00693446" w:rsidRDefault="00835395" w:rsidP="001F38B8">
      <w:pPr>
        <w:suppressAutoHyphens w:val="0"/>
        <w:spacing w:before="0" w:after="0"/>
        <w:jc w:val="both"/>
        <w:rPr>
          <w:rFonts w:asciiTheme="majorHAnsi" w:hAnsiTheme="majorHAnsi" w:cs="Arial"/>
          <w:b/>
          <w:sz w:val="22"/>
          <w:szCs w:val="22"/>
          <w:lang w:val="pt-PT"/>
        </w:rPr>
      </w:pPr>
      <w:r w:rsidRPr="00693446">
        <w:rPr>
          <w:rFonts w:asciiTheme="majorHAnsi" w:hAnsiTheme="majorHAnsi" w:cs="Arial"/>
          <w:b/>
          <w:sz w:val="22"/>
          <w:szCs w:val="22"/>
          <w:lang w:val="pt-PT"/>
        </w:rPr>
        <w:br w:type="page"/>
      </w:r>
    </w:p>
    <w:p w:rsidR="008C383C" w:rsidRPr="00693446" w:rsidRDefault="008C383C" w:rsidP="001F38B8">
      <w:pPr>
        <w:tabs>
          <w:tab w:val="left" w:pos="2898"/>
          <w:tab w:val="left" w:pos="8838"/>
        </w:tabs>
        <w:spacing w:after="120"/>
        <w:jc w:val="both"/>
        <w:rPr>
          <w:rFonts w:asciiTheme="majorHAnsi" w:hAnsiTheme="majorHAnsi" w:cs="Arial"/>
          <w:b/>
          <w:sz w:val="22"/>
          <w:szCs w:val="22"/>
          <w:lang w:val="pt-PT"/>
        </w:rPr>
      </w:pPr>
    </w:p>
    <w:p w:rsidR="00E34F67" w:rsidRPr="00693446" w:rsidRDefault="0097567A" w:rsidP="001F38B8">
      <w:pPr>
        <w:tabs>
          <w:tab w:val="left" w:pos="2898"/>
          <w:tab w:val="left" w:pos="8838"/>
        </w:tabs>
        <w:spacing w:after="120"/>
        <w:jc w:val="both"/>
        <w:rPr>
          <w:rFonts w:asciiTheme="majorHAnsi" w:hAnsiTheme="majorHAnsi" w:cs="Arial"/>
          <w:b/>
          <w:color w:val="000080"/>
          <w:sz w:val="22"/>
          <w:szCs w:val="22"/>
        </w:rPr>
      </w:pPr>
      <w:r w:rsidRPr="00693446">
        <w:rPr>
          <w:rFonts w:asciiTheme="majorHAnsi" w:hAnsiTheme="majorHAnsi" w:cs="Arial"/>
          <w:b/>
          <w:sz w:val="22"/>
          <w:szCs w:val="22"/>
          <w:lang w:val="pt-PT"/>
        </w:rPr>
        <w:t xml:space="preserve">Deloitte </w:t>
      </w:r>
      <w:r w:rsidR="0062141F" w:rsidRPr="00693446">
        <w:rPr>
          <w:rFonts w:asciiTheme="majorHAnsi" w:hAnsiTheme="majorHAnsi" w:cs="Arial"/>
          <w:b/>
          <w:sz w:val="22"/>
          <w:szCs w:val="22"/>
          <w:lang w:val="pt-PT"/>
        </w:rPr>
        <w:t xml:space="preserve">&amp; </w:t>
      </w:r>
      <w:r w:rsidRPr="00693446">
        <w:rPr>
          <w:rFonts w:asciiTheme="majorHAnsi" w:hAnsiTheme="majorHAnsi" w:cs="Arial"/>
          <w:b/>
          <w:sz w:val="22"/>
          <w:szCs w:val="22"/>
          <w:lang w:val="pt-PT"/>
        </w:rPr>
        <w:t>Touch</w:t>
      </w:r>
      <w:r w:rsidR="0062141F" w:rsidRPr="00693446">
        <w:rPr>
          <w:rFonts w:asciiTheme="majorHAnsi" w:hAnsiTheme="majorHAnsi" w:cs="Arial"/>
          <w:b/>
          <w:sz w:val="22"/>
          <w:szCs w:val="22"/>
          <w:lang w:val="pt-PT"/>
        </w:rPr>
        <w:t>e</w:t>
      </w:r>
      <w:r w:rsidRPr="00693446">
        <w:rPr>
          <w:rFonts w:asciiTheme="majorHAnsi" w:hAnsiTheme="majorHAnsi" w:cs="Arial"/>
          <w:b/>
          <w:sz w:val="22"/>
          <w:szCs w:val="22"/>
          <w:lang w:val="pt-PT"/>
        </w:rPr>
        <w:t xml:space="preserve"> Consulting</w:t>
      </w:r>
    </w:p>
    <w:p w:rsidR="0044249E" w:rsidRPr="00693446" w:rsidRDefault="0044249E"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Duration : </w:t>
      </w:r>
      <w:r w:rsidR="00387401" w:rsidRPr="00693446">
        <w:rPr>
          <w:rFonts w:asciiTheme="majorHAnsi" w:hAnsiTheme="majorHAnsi" w:cs="Arial"/>
          <w:b/>
          <w:sz w:val="22"/>
          <w:szCs w:val="22"/>
          <w:lang w:val="pt-PT"/>
        </w:rPr>
        <w:t>Nov</w:t>
      </w:r>
      <w:r w:rsidRPr="00693446">
        <w:rPr>
          <w:rFonts w:asciiTheme="majorHAnsi" w:hAnsiTheme="majorHAnsi" w:cs="Arial"/>
          <w:b/>
          <w:sz w:val="22"/>
          <w:szCs w:val="22"/>
          <w:lang w:val="pt-PT"/>
        </w:rPr>
        <w:t>. – 20</w:t>
      </w:r>
      <w:r w:rsidR="00772524" w:rsidRPr="00693446">
        <w:rPr>
          <w:rFonts w:asciiTheme="majorHAnsi" w:hAnsiTheme="majorHAnsi" w:cs="Arial"/>
          <w:b/>
          <w:sz w:val="22"/>
          <w:szCs w:val="22"/>
          <w:lang w:val="pt-PT"/>
        </w:rPr>
        <w:t>06</w:t>
      </w:r>
      <w:r w:rsidRPr="00693446">
        <w:rPr>
          <w:rFonts w:asciiTheme="majorHAnsi" w:hAnsiTheme="majorHAnsi" w:cs="Arial"/>
          <w:b/>
          <w:sz w:val="22"/>
          <w:szCs w:val="22"/>
          <w:lang w:val="pt-PT"/>
        </w:rPr>
        <w:t xml:space="preserve"> – </w:t>
      </w:r>
      <w:r w:rsidR="006872F7" w:rsidRPr="00693446">
        <w:rPr>
          <w:rFonts w:asciiTheme="majorHAnsi" w:hAnsiTheme="majorHAnsi" w:cs="Arial"/>
          <w:b/>
          <w:sz w:val="22"/>
          <w:szCs w:val="22"/>
          <w:lang w:val="pt-PT"/>
        </w:rPr>
        <w:t>July</w:t>
      </w:r>
      <w:r w:rsidRPr="00693446">
        <w:rPr>
          <w:rFonts w:asciiTheme="majorHAnsi" w:hAnsiTheme="majorHAnsi" w:cs="Arial"/>
          <w:b/>
          <w:sz w:val="22"/>
          <w:szCs w:val="22"/>
          <w:lang w:val="pt-PT"/>
        </w:rPr>
        <w:t xml:space="preserve"> 201</w:t>
      </w:r>
      <w:r w:rsidR="006872F7" w:rsidRPr="00693446">
        <w:rPr>
          <w:rFonts w:asciiTheme="majorHAnsi" w:hAnsiTheme="majorHAnsi" w:cs="Arial"/>
          <w:b/>
          <w:sz w:val="22"/>
          <w:szCs w:val="22"/>
          <w:lang w:val="pt-PT"/>
        </w:rPr>
        <w:t>3</w:t>
      </w:r>
      <w:r w:rsidRPr="00693446">
        <w:rPr>
          <w:rFonts w:asciiTheme="majorHAnsi" w:hAnsiTheme="majorHAnsi" w:cs="Arial"/>
          <w:b/>
          <w:sz w:val="22"/>
          <w:szCs w:val="22"/>
          <w:lang w:val="pt-PT"/>
        </w:rPr>
        <w:t xml:space="preserve"> </w:t>
      </w:r>
    </w:p>
    <w:p w:rsidR="0044249E" w:rsidRPr="00693446" w:rsidRDefault="0044249E"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Designation: </w:t>
      </w:r>
      <w:r w:rsidR="00EC2039" w:rsidRPr="00693446">
        <w:rPr>
          <w:rFonts w:asciiTheme="majorHAnsi" w:hAnsiTheme="majorHAnsi" w:cs="Arial"/>
          <w:b/>
          <w:sz w:val="22"/>
          <w:szCs w:val="22"/>
          <w:lang w:val="pt-PT"/>
        </w:rPr>
        <w:t>Sr. Consultant</w:t>
      </w:r>
    </w:p>
    <w:p w:rsidR="0044249E" w:rsidRPr="00693446" w:rsidRDefault="0044249E"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Roles &amp; Responsibilities: </w:t>
      </w:r>
    </w:p>
    <w:p w:rsidR="0044249E" w:rsidRPr="00693446" w:rsidRDefault="0044249E" w:rsidP="001F38B8">
      <w:pPr>
        <w:jc w:val="both"/>
        <w:outlineLvl w:val="0"/>
        <w:rPr>
          <w:rFonts w:asciiTheme="majorHAnsi" w:hAnsiTheme="majorHAnsi" w:cs="Arial"/>
          <w:b/>
          <w:sz w:val="22"/>
          <w:szCs w:val="22"/>
          <w:lang w:val="en-US"/>
        </w:rPr>
      </w:pPr>
    </w:p>
    <w:p w:rsidR="00CD7460" w:rsidRPr="00693446" w:rsidRDefault="00CD7460" w:rsidP="001F38B8">
      <w:pPr>
        <w:spacing w:after="0"/>
        <w:jc w:val="both"/>
        <w:rPr>
          <w:rFonts w:asciiTheme="majorHAnsi" w:hAnsiTheme="majorHAnsi"/>
          <w:color w:val="000000"/>
          <w:sz w:val="22"/>
          <w:szCs w:val="22"/>
          <w:lang w:val="en-IN" w:eastAsia="en-IN"/>
        </w:rPr>
      </w:pPr>
      <w:r w:rsidRPr="00693446">
        <w:rPr>
          <w:rFonts w:asciiTheme="majorHAnsi" w:hAnsiTheme="majorHAnsi"/>
          <w:color w:val="000000"/>
          <w:sz w:val="22"/>
          <w:szCs w:val="22"/>
        </w:rPr>
        <w:t xml:space="preserve">I used to work with Deloitte Consulting as Sr. Consultant. My major responsibility was to ensure development of software / website etc. </w:t>
      </w:r>
    </w:p>
    <w:p w:rsidR="00CD7460" w:rsidRPr="00693446" w:rsidRDefault="00CD7460" w:rsidP="001F38B8">
      <w:pPr>
        <w:spacing w:after="0"/>
        <w:jc w:val="both"/>
        <w:rPr>
          <w:rFonts w:asciiTheme="majorHAnsi" w:hAnsiTheme="majorHAnsi"/>
          <w:color w:val="000000"/>
          <w:sz w:val="22"/>
          <w:szCs w:val="22"/>
        </w:rPr>
      </w:pPr>
    </w:p>
    <w:p w:rsidR="00CD7460" w:rsidRPr="00693446" w:rsidRDefault="00CD7460"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I was also responsible for managing teams of developers </w:t>
      </w:r>
    </w:p>
    <w:p w:rsidR="00CD7460" w:rsidRPr="00693446" w:rsidRDefault="00CD7460"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Sometimes, I used to get involved in Business development. In this role, I used to develop presentation for clients and used to develop POC. </w:t>
      </w:r>
    </w:p>
    <w:p w:rsidR="00CD7460" w:rsidRPr="00693446" w:rsidRDefault="00CD7460" w:rsidP="001F38B8">
      <w:pPr>
        <w:spacing w:after="0"/>
        <w:jc w:val="both"/>
        <w:rPr>
          <w:rFonts w:asciiTheme="majorHAnsi" w:hAnsiTheme="majorHAnsi"/>
          <w:color w:val="000000"/>
          <w:sz w:val="22"/>
          <w:szCs w:val="22"/>
        </w:rPr>
      </w:pPr>
    </w:p>
    <w:p w:rsidR="00CD7460" w:rsidRPr="00693446" w:rsidRDefault="00CD7460"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Also, I used to make high-level design choices much more often than low-level choices. In addition, the architect may sometimes dictate technical standards, including coding standards, tools, or platforms.</w:t>
      </w:r>
    </w:p>
    <w:p w:rsidR="00CD7460" w:rsidRPr="00693446" w:rsidRDefault="00CD7460" w:rsidP="001F38B8">
      <w:pPr>
        <w:jc w:val="both"/>
        <w:outlineLvl w:val="0"/>
        <w:rPr>
          <w:rFonts w:asciiTheme="majorHAnsi" w:hAnsiTheme="majorHAnsi" w:cs="Arial"/>
          <w:b/>
          <w:sz w:val="22"/>
          <w:szCs w:val="22"/>
          <w:lang w:val="en-US"/>
        </w:rPr>
      </w:pPr>
    </w:p>
    <w:p w:rsidR="00917E03" w:rsidRPr="00693446" w:rsidRDefault="00917E03" w:rsidP="001F38B8">
      <w:pPr>
        <w:jc w:val="both"/>
        <w:outlineLvl w:val="0"/>
        <w:rPr>
          <w:rFonts w:asciiTheme="majorHAnsi" w:hAnsiTheme="majorHAnsi" w:cs="Arial"/>
          <w:b/>
          <w:sz w:val="22"/>
          <w:szCs w:val="22"/>
          <w:lang w:val="en-US" w:eastAsia="en-IN"/>
        </w:rPr>
      </w:pPr>
      <w:r w:rsidRPr="00693446">
        <w:rPr>
          <w:rFonts w:asciiTheme="majorHAnsi" w:hAnsiTheme="majorHAnsi" w:cs="Arial"/>
          <w:b/>
          <w:sz w:val="22"/>
          <w:szCs w:val="22"/>
          <w:lang w:val="en-US"/>
        </w:rPr>
        <w:t xml:space="preserve">In the following projects, I was involved as Team Manager &amp; Sr. Software Developer. I was directly involved in designing &amp; coding part. </w:t>
      </w:r>
    </w:p>
    <w:p w:rsidR="00917E03" w:rsidRPr="00693446" w:rsidRDefault="00917E03" w:rsidP="001F38B8">
      <w:pPr>
        <w:jc w:val="both"/>
        <w:outlineLvl w:val="0"/>
        <w:rPr>
          <w:rFonts w:asciiTheme="majorHAnsi" w:hAnsiTheme="majorHAnsi" w:cs="Arial"/>
          <w:b/>
          <w:sz w:val="22"/>
          <w:szCs w:val="22"/>
          <w:lang w:val="en-US"/>
        </w:rPr>
      </w:pPr>
    </w:p>
    <w:p w:rsidR="0044249E" w:rsidRPr="00693446" w:rsidRDefault="0044249E" w:rsidP="001F38B8">
      <w:pPr>
        <w:jc w:val="both"/>
        <w:outlineLvl w:val="0"/>
        <w:rPr>
          <w:rFonts w:asciiTheme="majorHAnsi" w:hAnsiTheme="majorHAnsi" w:cs="Arial"/>
          <w:b/>
          <w:sz w:val="22"/>
          <w:szCs w:val="22"/>
          <w:lang w:val="en-US"/>
        </w:rPr>
      </w:pPr>
    </w:p>
    <w:p w:rsidR="007B0E4D" w:rsidRPr="00693446" w:rsidRDefault="00CD321B" w:rsidP="001F38B8">
      <w:pPr>
        <w:jc w:val="both"/>
        <w:outlineLvl w:val="0"/>
        <w:rPr>
          <w:rFonts w:asciiTheme="majorHAnsi" w:hAnsiTheme="majorHAnsi" w:cs="Arial"/>
          <w:b/>
          <w:sz w:val="22"/>
          <w:szCs w:val="22"/>
        </w:rPr>
      </w:pPr>
      <w:proofErr w:type="spellStart"/>
      <w:r w:rsidRPr="00693446">
        <w:rPr>
          <w:rFonts w:asciiTheme="majorHAnsi" w:hAnsiTheme="majorHAnsi" w:cs="Arial"/>
          <w:b/>
          <w:sz w:val="22"/>
          <w:szCs w:val="22"/>
          <w:lang w:val="en-US"/>
        </w:rPr>
        <w:t>mPlan</w:t>
      </w:r>
      <w:proofErr w:type="spellEnd"/>
    </w:p>
    <w:p w:rsidR="007B0E4D" w:rsidRPr="00693446" w:rsidRDefault="007B0E4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u w:val="single"/>
          <w:lang w:val="en-US"/>
        </w:rPr>
        <w:t>Client:</w:t>
      </w:r>
      <w:r w:rsidRPr="00693446">
        <w:rPr>
          <w:rFonts w:asciiTheme="majorHAnsi" w:hAnsiTheme="majorHAnsi" w:cs="Arial"/>
          <w:sz w:val="22"/>
          <w:szCs w:val="22"/>
          <w:lang w:val="en-US"/>
        </w:rPr>
        <w:t xml:space="preserve"> Master Card, Singapore</w:t>
      </w:r>
    </w:p>
    <w:p w:rsidR="00666067" w:rsidRPr="00693446" w:rsidRDefault="00666067" w:rsidP="001F38B8">
      <w:pPr>
        <w:snapToGrid w:val="0"/>
        <w:spacing w:before="20" w:after="20"/>
        <w:jc w:val="both"/>
        <w:rPr>
          <w:rFonts w:asciiTheme="majorHAnsi" w:hAnsiTheme="majorHAnsi" w:cs="Arial"/>
          <w:sz w:val="22"/>
          <w:szCs w:val="22"/>
          <w:lang w:val="en-US"/>
        </w:rPr>
      </w:pPr>
    </w:p>
    <w:p w:rsidR="00666067" w:rsidRPr="00693446" w:rsidRDefault="0066606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color w:val="444444"/>
          <w:sz w:val="22"/>
          <w:szCs w:val="22"/>
        </w:rPr>
        <w:t xml:space="preserve">MPLAN is a desktop application being used by Master Card offices for automatic consolidation of financial data. This software accepts data in excel format. </w:t>
      </w:r>
      <w:proofErr w:type="gramStart"/>
      <w:r w:rsidRPr="00693446">
        <w:rPr>
          <w:rFonts w:asciiTheme="majorHAnsi" w:hAnsiTheme="majorHAnsi" w:cs="Arial"/>
          <w:color w:val="444444"/>
          <w:sz w:val="22"/>
          <w:szCs w:val="22"/>
        </w:rPr>
        <w:t>First of all</w:t>
      </w:r>
      <w:proofErr w:type="gramEnd"/>
      <w:r w:rsidRPr="00693446">
        <w:rPr>
          <w:rFonts w:asciiTheme="majorHAnsi" w:hAnsiTheme="majorHAnsi" w:cs="Arial"/>
          <w:color w:val="444444"/>
          <w:sz w:val="22"/>
          <w:szCs w:val="22"/>
        </w:rPr>
        <w:t xml:space="preserve">, periodic excel is generated in predefined format for user input. User fills up the same and upload excel into the software. </w:t>
      </w:r>
      <w:proofErr w:type="spellStart"/>
      <w:r w:rsidRPr="00693446">
        <w:rPr>
          <w:rFonts w:asciiTheme="majorHAnsi" w:hAnsiTheme="majorHAnsi" w:cs="Arial"/>
          <w:color w:val="444444"/>
          <w:sz w:val="22"/>
          <w:szCs w:val="22"/>
        </w:rPr>
        <w:t>Mplan</w:t>
      </w:r>
      <w:proofErr w:type="spellEnd"/>
      <w:r w:rsidRPr="00693446">
        <w:rPr>
          <w:rFonts w:asciiTheme="majorHAnsi" w:hAnsiTheme="majorHAnsi" w:cs="Arial"/>
          <w:color w:val="444444"/>
          <w:sz w:val="22"/>
          <w:szCs w:val="22"/>
        </w:rPr>
        <w:t xml:space="preserve"> software consolidate all location data period wise and generate various comparison reports, </w:t>
      </w:r>
      <w:proofErr w:type="gramStart"/>
      <w:r w:rsidRPr="00693446">
        <w:rPr>
          <w:rFonts w:asciiTheme="majorHAnsi" w:hAnsiTheme="majorHAnsi" w:cs="Arial"/>
          <w:color w:val="444444"/>
          <w:sz w:val="22"/>
          <w:szCs w:val="22"/>
        </w:rPr>
        <w:t>Also</w:t>
      </w:r>
      <w:proofErr w:type="gramEnd"/>
      <w:r w:rsidRPr="00693446">
        <w:rPr>
          <w:rFonts w:asciiTheme="majorHAnsi" w:hAnsiTheme="majorHAnsi" w:cs="Arial"/>
          <w:color w:val="444444"/>
          <w:sz w:val="22"/>
          <w:szCs w:val="22"/>
        </w:rPr>
        <w:t xml:space="preserve"> generates excel for next period for user input. Beside consolidation, this software also generates multiple reports for management review.</w:t>
      </w:r>
    </w:p>
    <w:p w:rsidR="0053605B" w:rsidRPr="00693446" w:rsidRDefault="0053605B" w:rsidP="001F38B8">
      <w:pPr>
        <w:jc w:val="both"/>
        <w:outlineLvl w:val="0"/>
        <w:rPr>
          <w:rFonts w:asciiTheme="majorHAnsi" w:hAnsiTheme="majorHAnsi" w:cs="Arial"/>
          <w:b/>
          <w:color w:val="FF0000"/>
          <w:sz w:val="22"/>
          <w:szCs w:val="22"/>
        </w:rPr>
      </w:pPr>
    </w:p>
    <w:tbl>
      <w:tblPr>
        <w:tblW w:w="0" w:type="auto"/>
        <w:tblInd w:w="198" w:type="dxa"/>
        <w:tblLayout w:type="fixed"/>
        <w:tblLook w:val="0000" w:firstRow="0" w:lastRow="0" w:firstColumn="0" w:lastColumn="0" w:noHBand="0" w:noVBand="0"/>
      </w:tblPr>
      <w:tblGrid>
        <w:gridCol w:w="2250"/>
        <w:gridCol w:w="6773"/>
      </w:tblGrid>
      <w:tr w:rsidR="0053605B" w:rsidRPr="00693446" w:rsidTr="00F30EFC">
        <w:tc>
          <w:tcPr>
            <w:tcW w:w="2250" w:type="dxa"/>
            <w:tcBorders>
              <w:top w:val="single" w:sz="4" w:space="0" w:color="000000"/>
              <w:left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773" w:type="dxa"/>
            <w:tcBorders>
              <w:top w:val="single" w:sz="4" w:space="0" w:color="000000"/>
              <w:left w:val="single" w:sz="4" w:space="0" w:color="000000"/>
              <w:right w:val="single" w:sz="4" w:space="0" w:color="000000"/>
            </w:tcBorders>
            <w:shd w:val="clear" w:color="auto" w:fill="auto"/>
          </w:tcPr>
          <w:p w:rsidR="0053605B" w:rsidRPr="00693446" w:rsidRDefault="002075FE"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MPLAN</w:t>
            </w:r>
          </w:p>
        </w:tc>
      </w:tr>
      <w:tr w:rsidR="0053605B" w:rsidRPr="00693446" w:rsidTr="00F30EFC">
        <w:tc>
          <w:tcPr>
            <w:tcW w:w="2250" w:type="dxa"/>
            <w:tcBorders>
              <w:top w:val="single" w:sz="4" w:space="0" w:color="000000"/>
              <w:left w:val="single" w:sz="4" w:space="0" w:color="000000"/>
              <w:bottom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53605B" w:rsidRPr="00693446" w:rsidRDefault="002075FE"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Master Card, Singapore</w:t>
            </w:r>
          </w:p>
        </w:tc>
      </w:tr>
      <w:tr w:rsidR="0053605B" w:rsidRPr="00693446" w:rsidTr="00F30EFC">
        <w:tc>
          <w:tcPr>
            <w:tcW w:w="2250" w:type="dxa"/>
            <w:tcBorders>
              <w:top w:val="single" w:sz="4" w:space="0" w:color="000000"/>
              <w:left w:val="single" w:sz="4" w:space="0" w:color="000000"/>
              <w:bottom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 &amp; Contribution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u w:val="single"/>
                <w:lang w:val="en-US"/>
              </w:rPr>
              <w:t>Role:</w:t>
            </w:r>
            <w:r w:rsidRPr="00693446">
              <w:rPr>
                <w:rFonts w:asciiTheme="majorHAnsi" w:hAnsiTheme="majorHAnsi" w:cs="Arial"/>
                <w:b/>
                <w:sz w:val="22"/>
                <w:szCs w:val="22"/>
                <w:lang w:val="en-US"/>
              </w:rPr>
              <w:t xml:space="preserve"> </w:t>
            </w:r>
            <w:r w:rsidRPr="00693446">
              <w:rPr>
                <w:rFonts w:asciiTheme="majorHAnsi" w:hAnsiTheme="majorHAnsi" w:cs="Arial"/>
                <w:sz w:val="22"/>
                <w:szCs w:val="22"/>
                <w:lang w:val="en-US"/>
              </w:rPr>
              <w:t>Sr. Consultant</w:t>
            </w:r>
          </w:p>
          <w:p w:rsidR="0053605B" w:rsidRPr="00693446" w:rsidRDefault="0053605B" w:rsidP="001F38B8">
            <w:pPr>
              <w:snapToGrid w:val="0"/>
              <w:spacing w:before="20" w:after="20"/>
              <w:jc w:val="both"/>
              <w:rPr>
                <w:rFonts w:asciiTheme="majorHAnsi" w:hAnsiTheme="majorHAnsi" w:cs="Arial"/>
                <w:sz w:val="22"/>
                <w:szCs w:val="22"/>
                <w:u w:val="single"/>
                <w:lang w:val="en-US"/>
              </w:rPr>
            </w:pPr>
            <w:r w:rsidRPr="00693446">
              <w:rPr>
                <w:rFonts w:asciiTheme="majorHAnsi" w:hAnsiTheme="majorHAnsi" w:cs="Arial"/>
                <w:b/>
                <w:sz w:val="22"/>
                <w:szCs w:val="22"/>
                <w:u w:val="single"/>
                <w:lang w:val="en-US"/>
              </w:rPr>
              <w:t>Contribution</w:t>
            </w:r>
            <w:r w:rsidRPr="00693446">
              <w:rPr>
                <w:rFonts w:asciiTheme="majorHAnsi" w:hAnsiTheme="majorHAnsi" w:cs="Arial"/>
                <w:sz w:val="22"/>
                <w:szCs w:val="22"/>
                <w:u w:val="single"/>
                <w:lang w:val="en-US"/>
              </w:rPr>
              <w:t xml:space="preserve"> </w:t>
            </w:r>
          </w:p>
          <w:p w:rsidR="0053605B" w:rsidRPr="00693446" w:rsidRDefault="0053605B"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Understand core business logics from </w:t>
            </w:r>
            <w:r w:rsidR="00E656AD" w:rsidRPr="00693446">
              <w:rPr>
                <w:rFonts w:asciiTheme="majorHAnsi" w:hAnsiTheme="majorHAnsi" w:cs="Arial"/>
                <w:sz w:val="22"/>
                <w:szCs w:val="22"/>
              </w:rPr>
              <w:t>the client</w:t>
            </w:r>
            <w:r w:rsidRPr="00693446">
              <w:rPr>
                <w:rFonts w:asciiTheme="majorHAnsi" w:hAnsiTheme="majorHAnsi" w:cs="Arial"/>
                <w:sz w:val="22"/>
                <w:szCs w:val="22"/>
              </w:rPr>
              <w:t xml:space="preserve">. </w:t>
            </w:r>
          </w:p>
          <w:p w:rsidR="00C84348" w:rsidRPr="00693446" w:rsidRDefault="00C84348"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Developed </w:t>
            </w:r>
            <w:proofErr w:type="spellStart"/>
            <w:r w:rsidRPr="00693446">
              <w:rPr>
                <w:rFonts w:asciiTheme="majorHAnsi" w:hAnsiTheme="majorHAnsi" w:cs="Arial"/>
                <w:sz w:val="22"/>
                <w:szCs w:val="22"/>
              </w:rPr>
              <w:t>PoC</w:t>
            </w:r>
            <w:proofErr w:type="spellEnd"/>
          </w:p>
          <w:p w:rsidR="00C84348" w:rsidRPr="00693446" w:rsidRDefault="00C84348"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Database and software development. </w:t>
            </w:r>
          </w:p>
          <w:p w:rsidR="0053605B" w:rsidRPr="00693446" w:rsidRDefault="00F75DA4"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Implementation and post Development Support </w:t>
            </w:r>
          </w:p>
        </w:tc>
      </w:tr>
      <w:tr w:rsidR="0053605B" w:rsidRPr="00693446" w:rsidTr="00F30EFC">
        <w:tc>
          <w:tcPr>
            <w:tcW w:w="2250" w:type="dxa"/>
            <w:tcBorders>
              <w:top w:val="single" w:sz="4" w:space="0" w:color="000000"/>
              <w:left w:val="single" w:sz="4" w:space="0" w:color="000000"/>
              <w:bottom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53605B" w:rsidRPr="00693446" w:rsidRDefault="004625E5"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C# </w:t>
            </w:r>
            <w:proofErr w:type="spellStart"/>
            <w:r w:rsidRPr="00693446">
              <w:rPr>
                <w:rFonts w:asciiTheme="majorHAnsi" w:hAnsiTheme="majorHAnsi" w:cs="Arial"/>
                <w:sz w:val="22"/>
                <w:szCs w:val="22"/>
                <w:lang w:val="en-US"/>
              </w:rPr>
              <w:t>Winform</w:t>
            </w:r>
            <w:proofErr w:type="spell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2008 Express Edition</w:t>
            </w:r>
            <w:r w:rsidR="0053605B" w:rsidRPr="00693446">
              <w:rPr>
                <w:rFonts w:asciiTheme="majorHAnsi" w:hAnsiTheme="majorHAnsi" w:cs="Arial"/>
                <w:sz w:val="22"/>
                <w:szCs w:val="22"/>
                <w:lang w:val="en-US"/>
              </w:rPr>
              <w:t xml:space="preserve"> </w:t>
            </w:r>
          </w:p>
        </w:tc>
      </w:tr>
      <w:tr w:rsidR="0053605B" w:rsidRPr="00693446" w:rsidTr="00F30EFC">
        <w:tc>
          <w:tcPr>
            <w:tcW w:w="2250" w:type="dxa"/>
            <w:tcBorders>
              <w:top w:val="single" w:sz="4" w:space="0" w:color="000000"/>
              <w:left w:val="single" w:sz="4" w:space="0" w:color="000000"/>
              <w:bottom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Client Server- .NET 2008 (</w:t>
            </w:r>
            <w:proofErr w:type="gramStart"/>
            <w:r w:rsidRPr="00693446">
              <w:rPr>
                <w:rFonts w:asciiTheme="majorHAnsi" w:hAnsiTheme="majorHAnsi" w:cs="Arial"/>
                <w:sz w:val="22"/>
                <w:szCs w:val="22"/>
                <w:lang w:val="en-US"/>
              </w:rPr>
              <w:t>C# )</w:t>
            </w:r>
            <w:proofErr w:type="gramEnd"/>
            <w:r w:rsidRPr="00693446">
              <w:rPr>
                <w:rFonts w:asciiTheme="majorHAnsi" w:hAnsiTheme="majorHAnsi" w:cs="Arial"/>
                <w:sz w:val="22"/>
                <w:szCs w:val="22"/>
                <w:lang w:val="en-US"/>
              </w:rPr>
              <w:t xml:space="preserve">, </w:t>
            </w:r>
            <w:proofErr w:type="spellStart"/>
            <w:r w:rsidR="008C4B0A" w:rsidRPr="00693446">
              <w:rPr>
                <w:rFonts w:asciiTheme="majorHAnsi" w:hAnsiTheme="majorHAnsi" w:cs="Arial"/>
                <w:sz w:val="22"/>
                <w:szCs w:val="22"/>
                <w:lang w:val="en-US"/>
              </w:rPr>
              <w:t>Sql</w:t>
            </w:r>
            <w:proofErr w:type="spellEnd"/>
            <w:r w:rsidR="008C4B0A" w:rsidRPr="00693446">
              <w:rPr>
                <w:rFonts w:asciiTheme="majorHAnsi" w:hAnsiTheme="majorHAnsi" w:cs="Arial"/>
                <w:sz w:val="22"/>
                <w:szCs w:val="22"/>
                <w:lang w:val="en-US"/>
              </w:rPr>
              <w:t xml:space="preserve"> Server 2008</w:t>
            </w:r>
          </w:p>
        </w:tc>
      </w:tr>
      <w:tr w:rsidR="0053605B" w:rsidRPr="00693446" w:rsidTr="00F30EFC">
        <w:tc>
          <w:tcPr>
            <w:tcW w:w="2250" w:type="dxa"/>
            <w:tcBorders>
              <w:top w:val="single" w:sz="4" w:space="0" w:color="000000"/>
              <w:left w:val="single" w:sz="4" w:space="0" w:color="000000"/>
              <w:bottom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53605B" w:rsidRPr="00693446" w:rsidRDefault="0053605B"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7</w:t>
            </w:r>
          </w:p>
        </w:tc>
      </w:tr>
    </w:tbl>
    <w:p w:rsidR="0053605B" w:rsidRPr="00693446" w:rsidRDefault="0053605B" w:rsidP="001F38B8">
      <w:pPr>
        <w:jc w:val="both"/>
        <w:outlineLvl w:val="0"/>
        <w:rPr>
          <w:rFonts w:asciiTheme="majorHAnsi" w:hAnsiTheme="majorHAnsi" w:cs="Arial"/>
          <w:b/>
          <w:sz w:val="22"/>
          <w:szCs w:val="22"/>
        </w:rPr>
      </w:pPr>
    </w:p>
    <w:p w:rsidR="0053605B" w:rsidRPr="00693446" w:rsidRDefault="0053605B" w:rsidP="001F38B8">
      <w:pPr>
        <w:jc w:val="both"/>
        <w:outlineLvl w:val="0"/>
        <w:rPr>
          <w:rFonts w:asciiTheme="majorHAnsi" w:hAnsiTheme="majorHAnsi" w:cs="Arial"/>
          <w:b/>
          <w:sz w:val="22"/>
          <w:szCs w:val="22"/>
        </w:rPr>
      </w:pPr>
    </w:p>
    <w:p w:rsidR="00392697" w:rsidRPr="00693446" w:rsidRDefault="00D71B67" w:rsidP="001F38B8">
      <w:pPr>
        <w:jc w:val="both"/>
        <w:outlineLvl w:val="0"/>
        <w:rPr>
          <w:rFonts w:asciiTheme="majorHAnsi" w:hAnsiTheme="majorHAnsi" w:cs="Arial"/>
          <w:b/>
          <w:sz w:val="22"/>
          <w:szCs w:val="22"/>
        </w:rPr>
      </w:pPr>
      <w:r w:rsidRPr="00693446">
        <w:rPr>
          <w:rFonts w:asciiTheme="majorHAnsi" w:hAnsiTheme="majorHAnsi" w:cs="Arial"/>
          <w:b/>
          <w:sz w:val="22"/>
          <w:szCs w:val="22"/>
          <w:lang w:val="en-US"/>
        </w:rPr>
        <w:t>KIDS</w:t>
      </w:r>
    </w:p>
    <w:p w:rsidR="00A63C40" w:rsidRPr="00693446" w:rsidRDefault="00A63C4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u w:val="single"/>
          <w:lang w:val="en-US"/>
        </w:rPr>
        <w:t>Client:</w:t>
      </w:r>
      <w:r w:rsidRPr="00693446">
        <w:rPr>
          <w:rFonts w:asciiTheme="majorHAnsi" w:hAnsiTheme="majorHAnsi" w:cs="Arial"/>
          <w:sz w:val="22"/>
          <w:szCs w:val="22"/>
          <w:lang w:val="en-US"/>
        </w:rPr>
        <w:t xml:space="preserve"> </w:t>
      </w:r>
      <w:r w:rsidR="00541DAE" w:rsidRPr="00693446">
        <w:rPr>
          <w:rFonts w:asciiTheme="majorHAnsi" w:hAnsiTheme="majorHAnsi" w:cs="Arial"/>
          <w:sz w:val="22"/>
          <w:szCs w:val="22"/>
          <w:lang w:val="en-US"/>
        </w:rPr>
        <w:t>Department of Health Services, Allegh</w:t>
      </w:r>
      <w:r w:rsidR="00C808B7" w:rsidRPr="00693446">
        <w:rPr>
          <w:rFonts w:asciiTheme="majorHAnsi" w:hAnsiTheme="majorHAnsi" w:cs="Arial"/>
          <w:sz w:val="22"/>
          <w:szCs w:val="22"/>
          <w:lang w:val="en-US"/>
        </w:rPr>
        <w:t>e</w:t>
      </w:r>
      <w:r w:rsidR="00541DAE" w:rsidRPr="00693446">
        <w:rPr>
          <w:rFonts w:asciiTheme="majorHAnsi" w:hAnsiTheme="majorHAnsi" w:cs="Arial"/>
          <w:sz w:val="22"/>
          <w:szCs w:val="22"/>
          <w:lang w:val="en-US"/>
        </w:rPr>
        <w:t>ny County, USA</w:t>
      </w:r>
    </w:p>
    <w:p w:rsidR="00103C60" w:rsidRPr="00693446" w:rsidRDefault="00103C60" w:rsidP="001F38B8">
      <w:pPr>
        <w:snapToGrid w:val="0"/>
        <w:spacing w:before="20" w:after="20"/>
        <w:jc w:val="both"/>
        <w:rPr>
          <w:rFonts w:asciiTheme="majorHAnsi" w:hAnsiTheme="majorHAnsi" w:cs="Arial"/>
          <w:sz w:val="22"/>
          <w:szCs w:val="22"/>
          <w:lang w:val="en-US"/>
        </w:rPr>
      </w:pPr>
    </w:p>
    <w:p w:rsidR="00392697" w:rsidRPr="00693446" w:rsidRDefault="005844C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KIDS application is being developed for Dept of Health </w:t>
      </w:r>
      <w:r w:rsidR="00E91A53" w:rsidRPr="00693446">
        <w:rPr>
          <w:rFonts w:asciiTheme="majorHAnsi" w:hAnsiTheme="majorHAnsi" w:cs="Arial"/>
          <w:sz w:val="22"/>
          <w:szCs w:val="22"/>
          <w:lang w:val="en-US"/>
        </w:rPr>
        <w:t>Services</w:t>
      </w:r>
      <w:r w:rsidRPr="00693446">
        <w:rPr>
          <w:rFonts w:asciiTheme="majorHAnsi" w:hAnsiTheme="majorHAnsi" w:cs="Arial"/>
          <w:sz w:val="22"/>
          <w:szCs w:val="22"/>
          <w:lang w:val="en-US"/>
        </w:rPr>
        <w:t>, Allegh</w:t>
      </w:r>
      <w:r w:rsidR="006A6632" w:rsidRPr="00693446">
        <w:rPr>
          <w:rFonts w:asciiTheme="majorHAnsi" w:hAnsiTheme="majorHAnsi" w:cs="Arial"/>
          <w:sz w:val="22"/>
          <w:szCs w:val="22"/>
          <w:lang w:val="en-US"/>
        </w:rPr>
        <w:t>en</w:t>
      </w:r>
      <w:r w:rsidRPr="00693446">
        <w:rPr>
          <w:rFonts w:asciiTheme="majorHAnsi" w:hAnsiTheme="majorHAnsi" w:cs="Arial"/>
          <w:sz w:val="22"/>
          <w:szCs w:val="22"/>
          <w:lang w:val="en-US"/>
        </w:rPr>
        <w:t>y county, USA.</w:t>
      </w:r>
      <w:r w:rsidR="00983466" w:rsidRPr="00693446">
        <w:rPr>
          <w:rFonts w:asciiTheme="majorHAnsi" w:hAnsiTheme="majorHAnsi" w:cs="Arial"/>
          <w:sz w:val="22"/>
          <w:szCs w:val="22"/>
          <w:lang w:val="en-US"/>
        </w:rPr>
        <w:t xml:space="preserve"> The business of this dept is to provide health care and other social</w:t>
      </w:r>
      <w:r w:rsidR="0036512D" w:rsidRPr="00693446">
        <w:rPr>
          <w:rFonts w:asciiTheme="majorHAnsi" w:hAnsiTheme="majorHAnsi" w:cs="Arial"/>
          <w:sz w:val="22"/>
          <w:szCs w:val="22"/>
          <w:lang w:val="en-US"/>
        </w:rPr>
        <w:t xml:space="preserve"> welfare</w:t>
      </w:r>
      <w:r w:rsidR="00983466" w:rsidRPr="00693446">
        <w:rPr>
          <w:rFonts w:asciiTheme="majorHAnsi" w:hAnsiTheme="majorHAnsi" w:cs="Arial"/>
          <w:sz w:val="22"/>
          <w:szCs w:val="22"/>
          <w:lang w:val="en-US"/>
        </w:rPr>
        <w:t xml:space="preserve"> services to CFY (Child, Family &amp; Youth). </w:t>
      </w:r>
      <w:r w:rsidRPr="00693446">
        <w:rPr>
          <w:rFonts w:asciiTheme="majorHAnsi" w:hAnsiTheme="majorHAnsi" w:cs="Arial"/>
          <w:sz w:val="22"/>
          <w:szCs w:val="22"/>
          <w:lang w:val="en-US"/>
        </w:rPr>
        <w:t xml:space="preserve"> This software </w:t>
      </w:r>
      <w:r w:rsidR="00983466" w:rsidRPr="00693446">
        <w:rPr>
          <w:rFonts w:asciiTheme="majorHAnsi" w:hAnsiTheme="majorHAnsi" w:cs="Arial"/>
          <w:sz w:val="22"/>
          <w:szCs w:val="22"/>
          <w:lang w:val="en-US"/>
        </w:rPr>
        <w:t xml:space="preserve">will be used by the department to record the history of its transactions and beneficiaries. </w:t>
      </w:r>
      <w:r w:rsidR="00E14680" w:rsidRPr="00693446">
        <w:rPr>
          <w:rFonts w:asciiTheme="majorHAnsi" w:hAnsiTheme="majorHAnsi" w:cs="Arial"/>
          <w:sz w:val="22"/>
          <w:szCs w:val="22"/>
          <w:lang w:val="en-US"/>
        </w:rPr>
        <w:t xml:space="preserve">KIDS application is a </w:t>
      </w:r>
      <w:proofErr w:type="gramStart"/>
      <w:r w:rsidR="00E14680" w:rsidRPr="00693446">
        <w:rPr>
          <w:rFonts w:asciiTheme="majorHAnsi" w:hAnsiTheme="majorHAnsi" w:cs="Arial"/>
          <w:sz w:val="22"/>
          <w:szCs w:val="22"/>
          <w:lang w:val="en-US"/>
        </w:rPr>
        <w:t>web based</w:t>
      </w:r>
      <w:proofErr w:type="gramEnd"/>
      <w:r w:rsidR="00E14680" w:rsidRPr="00693446">
        <w:rPr>
          <w:rFonts w:asciiTheme="majorHAnsi" w:hAnsiTheme="majorHAnsi" w:cs="Arial"/>
          <w:sz w:val="22"/>
          <w:szCs w:val="22"/>
          <w:lang w:val="en-US"/>
        </w:rPr>
        <w:t xml:space="preserve"> application developed using ASP.Net</w:t>
      </w:r>
      <w:r w:rsidR="00A60CD3" w:rsidRPr="00693446">
        <w:rPr>
          <w:rFonts w:asciiTheme="majorHAnsi" w:hAnsiTheme="majorHAnsi" w:cs="Arial"/>
          <w:sz w:val="22"/>
          <w:szCs w:val="22"/>
          <w:lang w:val="en-US"/>
        </w:rPr>
        <w:t xml:space="preserve"> &amp;</w:t>
      </w:r>
      <w:r w:rsidR="00E14680" w:rsidRPr="00693446">
        <w:rPr>
          <w:rFonts w:asciiTheme="majorHAnsi" w:hAnsiTheme="majorHAnsi" w:cs="Arial"/>
          <w:sz w:val="22"/>
          <w:szCs w:val="22"/>
          <w:lang w:val="en-US"/>
        </w:rPr>
        <w:t xml:space="preserve"> Oracle</w:t>
      </w:r>
      <w:r w:rsidR="00A60CD3" w:rsidRPr="00693446">
        <w:rPr>
          <w:rFonts w:asciiTheme="majorHAnsi" w:hAnsiTheme="majorHAnsi" w:cs="Arial"/>
          <w:sz w:val="22"/>
          <w:szCs w:val="22"/>
          <w:lang w:val="en-US"/>
        </w:rPr>
        <w:t>. It’s a client server architecture.</w:t>
      </w:r>
    </w:p>
    <w:p w:rsidR="00067BC2" w:rsidRPr="00693446" w:rsidRDefault="00067BC2" w:rsidP="001F38B8">
      <w:pPr>
        <w:jc w:val="both"/>
        <w:outlineLvl w:val="0"/>
        <w:rPr>
          <w:rFonts w:asciiTheme="majorHAnsi" w:hAnsiTheme="majorHAnsi" w:cs="Arial"/>
          <w:b/>
          <w:color w:val="FF0000"/>
          <w:sz w:val="22"/>
          <w:szCs w:val="22"/>
        </w:rPr>
      </w:pPr>
    </w:p>
    <w:tbl>
      <w:tblPr>
        <w:tblW w:w="0" w:type="auto"/>
        <w:tblInd w:w="198" w:type="dxa"/>
        <w:tblLayout w:type="fixed"/>
        <w:tblLook w:val="0000" w:firstRow="0" w:lastRow="0" w:firstColumn="0" w:lastColumn="0" w:noHBand="0" w:noVBand="0"/>
      </w:tblPr>
      <w:tblGrid>
        <w:gridCol w:w="2250"/>
        <w:gridCol w:w="6773"/>
      </w:tblGrid>
      <w:tr w:rsidR="00E34F67" w:rsidRPr="00693446" w:rsidTr="00A67079">
        <w:tc>
          <w:tcPr>
            <w:tcW w:w="2250" w:type="dxa"/>
            <w:tcBorders>
              <w:top w:val="single" w:sz="4" w:space="0" w:color="000000"/>
              <w:left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773" w:type="dxa"/>
            <w:tcBorders>
              <w:top w:val="single" w:sz="4" w:space="0" w:color="000000"/>
              <w:left w:val="single" w:sz="4" w:space="0" w:color="000000"/>
              <w:right w:val="single" w:sz="4" w:space="0" w:color="000000"/>
            </w:tcBorders>
            <w:shd w:val="clear" w:color="auto" w:fill="auto"/>
          </w:tcPr>
          <w:p w:rsidR="00E34F67" w:rsidRPr="00693446" w:rsidRDefault="00983466"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KIDS</w:t>
            </w:r>
          </w:p>
        </w:tc>
      </w:tr>
      <w:tr w:rsidR="00E34F67" w:rsidRPr="00693446" w:rsidTr="00A67079">
        <w:tc>
          <w:tcPr>
            <w:tcW w:w="2250" w:type="dxa"/>
            <w:tcBorders>
              <w:top w:val="single" w:sz="4" w:space="0" w:color="000000"/>
              <w:left w:val="single" w:sz="4" w:space="0" w:color="000000"/>
              <w:bottom w:val="single" w:sz="4" w:space="0" w:color="000000"/>
            </w:tcBorders>
            <w:shd w:val="clear" w:color="auto" w:fill="auto"/>
          </w:tcPr>
          <w:p w:rsidR="00E34F67" w:rsidRPr="00693446" w:rsidRDefault="00EA6E4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B6702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Dept of Health </w:t>
            </w:r>
            <w:r w:rsidR="00AF1AB0" w:rsidRPr="00693446">
              <w:rPr>
                <w:rFonts w:asciiTheme="majorHAnsi" w:hAnsiTheme="majorHAnsi" w:cs="Arial"/>
                <w:sz w:val="22"/>
                <w:szCs w:val="22"/>
                <w:lang w:val="en-US"/>
              </w:rPr>
              <w:t>Services, Alleghen</w:t>
            </w:r>
            <w:r w:rsidRPr="00693446">
              <w:rPr>
                <w:rFonts w:asciiTheme="majorHAnsi" w:hAnsiTheme="majorHAnsi" w:cs="Arial"/>
                <w:sz w:val="22"/>
                <w:szCs w:val="22"/>
                <w:lang w:val="en-US"/>
              </w:rPr>
              <w:t>y County, USA</w:t>
            </w:r>
          </w:p>
        </w:tc>
      </w:tr>
      <w:tr w:rsidR="00E34F67" w:rsidRPr="00693446" w:rsidTr="00A67079">
        <w:tc>
          <w:tcPr>
            <w:tcW w:w="2250" w:type="dxa"/>
            <w:tcBorders>
              <w:top w:val="single" w:sz="4" w:space="0" w:color="000000"/>
              <w:left w:val="single" w:sz="4" w:space="0" w:color="000000"/>
              <w:bottom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w:t>
            </w:r>
            <w:r w:rsidR="009568EC" w:rsidRPr="00693446">
              <w:rPr>
                <w:rFonts w:asciiTheme="majorHAnsi" w:hAnsiTheme="majorHAnsi" w:cs="Arial"/>
                <w:b/>
                <w:sz w:val="22"/>
                <w:szCs w:val="22"/>
                <w:lang w:val="en-US"/>
              </w:rPr>
              <w:t xml:space="preserve"> &amp; Contribution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8F4A63" w:rsidRPr="00693446" w:rsidRDefault="008F4A63"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u w:val="single"/>
                <w:lang w:val="en-US"/>
              </w:rPr>
              <w:t>Role:</w:t>
            </w:r>
            <w:r w:rsidRPr="00693446">
              <w:rPr>
                <w:rFonts w:asciiTheme="majorHAnsi" w:hAnsiTheme="majorHAnsi" w:cs="Arial"/>
                <w:b/>
                <w:sz w:val="22"/>
                <w:szCs w:val="22"/>
                <w:lang w:val="en-US"/>
              </w:rPr>
              <w:t xml:space="preserve"> </w:t>
            </w:r>
            <w:r w:rsidRPr="00693446">
              <w:rPr>
                <w:rFonts w:asciiTheme="majorHAnsi" w:hAnsiTheme="majorHAnsi" w:cs="Arial"/>
                <w:sz w:val="22"/>
                <w:szCs w:val="22"/>
                <w:lang w:val="en-US"/>
              </w:rPr>
              <w:t>Sr. Consultant</w:t>
            </w:r>
          </w:p>
          <w:p w:rsidR="00E34F67" w:rsidRPr="00693446" w:rsidRDefault="00802618" w:rsidP="001F38B8">
            <w:pPr>
              <w:snapToGrid w:val="0"/>
              <w:spacing w:before="20" w:after="20"/>
              <w:jc w:val="both"/>
              <w:rPr>
                <w:rFonts w:asciiTheme="majorHAnsi" w:hAnsiTheme="majorHAnsi" w:cs="Arial"/>
                <w:sz w:val="22"/>
                <w:szCs w:val="22"/>
                <w:u w:val="single"/>
                <w:lang w:val="en-US"/>
              </w:rPr>
            </w:pPr>
            <w:r w:rsidRPr="00693446">
              <w:rPr>
                <w:rFonts w:asciiTheme="majorHAnsi" w:hAnsiTheme="majorHAnsi" w:cs="Arial"/>
                <w:b/>
                <w:sz w:val="22"/>
                <w:szCs w:val="22"/>
                <w:u w:val="single"/>
                <w:lang w:val="en-US"/>
              </w:rPr>
              <w:lastRenderedPageBreak/>
              <w:t>Contribution</w:t>
            </w:r>
            <w:r w:rsidR="00573020" w:rsidRPr="00693446">
              <w:rPr>
                <w:rFonts w:asciiTheme="majorHAnsi" w:hAnsiTheme="majorHAnsi" w:cs="Arial"/>
                <w:sz w:val="22"/>
                <w:szCs w:val="22"/>
                <w:u w:val="single"/>
                <w:lang w:val="en-US"/>
              </w:rPr>
              <w:t xml:space="preserve"> </w:t>
            </w:r>
          </w:p>
          <w:p w:rsidR="00730ABE" w:rsidRPr="00693446" w:rsidRDefault="00162D8B"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Understand c</w:t>
            </w:r>
            <w:r w:rsidR="00744FDF" w:rsidRPr="00693446">
              <w:rPr>
                <w:rFonts w:asciiTheme="majorHAnsi" w:hAnsiTheme="majorHAnsi" w:cs="Arial"/>
                <w:sz w:val="22"/>
                <w:szCs w:val="22"/>
              </w:rPr>
              <w:t xml:space="preserve">ore </w:t>
            </w:r>
            <w:r w:rsidRPr="00693446">
              <w:rPr>
                <w:rFonts w:asciiTheme="majorHAnsi" w:hAnsiTheme="majorHAnsi" w:cs="Arial"/>
                <w:sz w:val="22"/>
                <w:szCs w:val="22"/>
              </w:rPr>
              <w:t>business l</w:t>
            </w:r>
            <w:r w:rsidR="00744FDF" w:rsidRPr="00693446">
              <w:rPr>
                <w:rFonts w:asciiTheme="majorHAnsi" w:hAnsiTheme="majorHAnsi" w:cs="Arial"/>
                <w:sz w:val="22"/>
                <w:szCs w:val="22"/>
              </w:rPr>
              <w:t>ogic</w:t>
            </w:r>
            <w:r w:rsidR="004B4DA9" w:rsidRPr="00693446">
              <w:rPr>
                <w:rFonts w:asciiTheme="majorHAnsi" w:hAnsiTheme="majorHAnsi" w:cs="Arial"/>
                <w:sz w:val="22"/>
                <w:szCs w:val="22"/>
              </w:rPr>
              <w:t>s</w:t>
            </w:r>
            <w:r w:rsidR="00F8661F" w:rsidRPr="00693446">
              <w:rPr>
                <w:rFonts w:asciiTheme="majorHAnsi" w:hAnsiTheme="majorHAnsi" w:cs="Arial"/>
                <w:sz w:val="22"/>
                <w:szCs w:val="22"/>
              </w:rPr>
              <w:t xml:space="preserve"> from onsite team</w:t>
            </w:r>
            <w:r w:rsidR="00730ABE" w:rsidRPr="00693446">
              <w:rPr>
                <w:rFonts w:asciiTheme="majorHAnsi" w:hAnsiTheme="majorHAnsi" w:cs="Arial"/>
                <w:sz w:val="22"/>
                <w:szCs w:val="22"/>
              </w:rPr>
              <w:t xml:space="preserve">. </w:t>
            </w:r>
          </w:p>
          <w:p w:rsidR="00446E82" w:rsidRPr="00693446" w:rsidRDefault="00730ABE"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Help onsite team in the </w:t>
            </w:r>
            <w:r w:rsidR="0081723B" w:rsidRPr="00693446">
              <w:rPr>
                <w:rFonts w:asciiTheme="majorHAnsi" w:hAnsiTheme="majorHAnsi" w:cs="Arial"/>
                <w:sz w:val="22"/>
                <w:szCs w:val="22"/>
              </w:rPr>
              <w:t xml:space="preserve">composing the </w:t>
            </w:r>
            <w:r w:rsidRPr="00693446">
              <w:rPr>
                <w:rFonts w:asciiTheme="majorHAnsi" w:hAnsiTheme="majorHAnsi" w:cs="Arial"/>
                <w:sz w:val="22"/>
                <w:szCs w:val="22"/>
              </w:rPr>
              <w:t xml:space="preserve">SRS &amp; </w:t>
            </w:r>
            <w:r w:rsidR="004B4DA9" w:rsidRPr="00693446">
              <w:rPr>
                <w:rFonts w:asciiTheme="majorHAnsi" w:hAnsiTheme="majorHAnsi" w:cs="Arial"/>
                <w:sz w:val="22"/>
                <w:szCs w:val="22"/>
              </w:rPr>
              <w:t>communicat</w:t>
            </w:r>
            <w:r w:rsidR="00A77426" w:rsidRPr="00693446">
              <w:rPr>
                <w:rFonts w:asciiTheme="majorHAnsi" w:hAnsiTheme="majorHAnsi" w:cs="Arial"/>
                <w:sz w:val="22"/>
                <w:szCs w:val="22"/>
              </w:rPr>
              <w:t xml:space="preserve">e </w:t>
            </w:r>
            <w:r w:rsidR="00CF3AC4" w:rsidRPr="00693446">
              <w:rPr>
                <w:rFonts w:asciiTheme="majorHAnsi" w:hAnsiTheme="majorHAnsi" w:cs="Arial"/>
                <w:sz w:val="22"/>
                <w:szCs w:val="22"/>
              </w:rPr>
              <w:t xml:space="preserve">business logics </w:t>
            </w:r>
            <w:r w:rsidR="00162D8B" w:rsidRPr="00693446">
              <w:rPr>
                <w:rFonts w:asciiTheme="majorHAnsi" w:hAnsiTheme="majorHAnsi" w:cs="Arial"/>
                <w:sz w:val="22"/>
                <w:szCs w:val="22"/>
              </w:rPr>
              <w:t>to the team.</w:t>
            </w:r>
          </w:p>
          <w:p w:rsidR="00744FDF" w:rsidRPr="00693446" w:rsidRDefault="00446E82"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Preparation </w:t>
            </w:r>
            <w:r w:rsidR="00C733DA" w:rsidRPr="00693446">
              <w:rPr>
                <w:rFonts w:asciiTheme="majorHAnsi" w:hAnsiTheme="majorHAnsi" w:cs="Arial"/>
                <w:sz w:val="22"/>
                <w:szCs w:val="22"/>
              </w:rPr>
              <w:t xml:space="preserve">of </w:t>
            </w:r>
            <w:r w:rsidRPr="00693446">
              <w:rPr>
                <w:rFonts w:asciiTheme="majorHAnsi" w:hAnsiTheme="majorHAnsi" w:cs="Arial"/>
                <w:sz w:val="22"/>
                <w:szCs w:val="22"/>
              </w:rPr>
              <w:t>UTC</w:t>
            </w:r>
            <w:r w:rsidR="006C683F" w:rsidRPr="00693446">
              <w:rPr>
                <w:rFonts w:asciiTheme="majorHAnsi" w:hAnsiTheme="majorHAnsi" w:cs="Arial"/>
                <w:sz w:val="22"/>
                <w:szCs w:val="22"/>
              </w:rPr>
              <w:t xml:space="preserve">. </w:t>
            </w:r>
            <w:r w:rsidRPr="00693446">
              <w:rPr>
                <w:rFonts w:asciiTheme="majorHAnsi" w:hAnsiTheme="majorHAnsi" w:cs="Arial"/>
                <w:sz w:val="22"/>
                <w:szCs w:val="22"/>
              </w:rPr>
              <w:t xml:space="preserve"> </w:t>
            </w:r>
            <w:r w:rsidR="00162D8B" w:rsidRPr="00693446">
              <w:rPr>
                <w:rFonts w:asciiTheme="majorHAnsi" w:hAnsiTheme="majorHAnsi" w:cs="Arial"/>
                <w:sz w:val="22"/>
                <w:szCs w:val="22"/>
              </w:rPr>
              <w:t xml:space="preserve"> </w:t>
            </w:r>
            <w:r w:rsidR="00744FDF" w:rsidRPr="00693446">
              <w:rPr>
                <w:rFonts w:asciiTheme="majorHAnsi" w:hAnsiTheme="majorHAnsi" w:cs="Arial"/>
                <w:sz w:val="22"/>
                <w:szCs w:val="22"/>
              </w:rPr>
              <w:t xml:space="preserve"> </w:t>
            </w:r>
          </w:p>
          <w:p w:rsidR="00162D8B" w:rsidRPr="00693446" w:rsidRDefault="00162D8B"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Solution architecture &amp; Database designing</w:t>
            </w:r>
            <w:r w:rsidR="00324D1E" w:rsidRPr="00693446">
              <w:rPr>
                <w:rFonts w:asciiTheme="majorHAnsi" w:hAnsiTheme="majorHAnsi" w:cs="Arial"/>
                <w:sz w:val="22"/>
                <w:szCs w:val="22"/>
              </w:rPr>
              <w:t xml:space="preserve">. </w:t>
            </w:r>
          </w:p>
          <w:p w:rsidR="00823B84" w:rsidRPr="00693446" w:rsidRDefault="00823B84"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Module level development, Database management, Team management</w:t>
            </w:r>
          </w:p>
          <w:p w:rsidR="00162D8B" w:rsidRPr="00693446" w:rsidRDefault="00823B84"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Ensure</w:t>
            </w:r>
            <w:r w:rsidR="006C7792" w:rsidRPr="00693446">
              <w:rPr>
                <w:rFonts w:asciiTheme="majorHAnsi" w:hAnsiTheme="majorHAnsi" w:cs="Arial"/>
                <w:sz w:val="22"/>
                <w:szCs w:val="22"/>
              </w:rPr>
              <w:t xml:space="preserve"> </w:t>
            </w:r>
            <w:r w:rsidR="00A74052" w:rsidRPr="00693446">
              <w:rPr>
                <w:rFonts w:asciiTheme="majorHAnsi" w:hAnsiTheme="majorHAnsi" w:cs="Arial"/>
                <w:sz w:val="22"/>
                <w:szCs w:val="22"/>
              </w:rPr>
              <w:t>code</w:t>
            </w:r>
            <w:r w:rsidR="006C7792" w:rsidRPr="00693446">
              <w:rPr>
                <w:rFonts w:asciiTheme="majorHAnsi" w:hAnsiTheme="majorHAnsi" w:cs="Arial"/>
                <w:sz w:val="22"/>
                <w:szCs w:val="22"/>
              </w:rPr>
              <w:t xml:space="preserve"> quality. </w:t>
            </w:r>
          </w:p>
          <w:p w:rsidR="009641B3" w:rsidRPr="00693446" w:rsidRDefault="001F0198"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Team level Scrum </w:t>
            </w:r>
          </w:p>
          <w:p w:rsidR="00744FDF" w:rsidRPr="00693446" w:rsidRDefault="00744FDF"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Solution Quality Assurance</w:t>
            </w:r>
          </w:p>
          <w:p w:rsidR="00082A10" w:rsidRPr="00693446" w:rsidRDefault="002A6A97" w:rsidP="001F38B8">
            <w:pPr>
              <w:pStyle w:val="ListParagraph"/>
              <w:numPr>
                <w:ilvl w:val="0"/>
                <w:numId w:val="19"/>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Guide</w:t>
            </w:r>
            <w:r w:rsidR="00C605C0" w:rsidRPr="00693446">
              <w:rPr>
                <w:rFonts w:asciiTheme="majorHAnsi" w:hAnsiTheme="majorHAnsi" w:cs="Arial"/>
                <w:sz w:val="22"/>
                <w:szCs w:val="22"/>
              </w:rPr>
              <w:t>/Mentor</w:t>
            </w:r>
            <w:r w:rsidRPr="00693446">
              <w:rPr>
                <w:rFonts w:asciiTheme="majorHAnsi" w:hAnsiTheme="majorHAnsi" w:cs="Arial"/>
                <w:sz w:val="22"/>
                <w:szCs w:val="22"/>
              </w:rPr>
              <w:t xml:space="preserve"> development teams</w:t>
            </w:r>
            <w:r w:rsidR="004617F6" w:rsidRPr="00693446">
              <w:rPr>
                <w:rFonts w:asciiTheme="majorHAnsi" w:hAnsiTheme="majorHAnsi" w:cs="Arial"/>
                <w:sz w:val="22"/>
                <w:szCs w:val="22"/>
              </w:rPr>
              <w:t xml:space="preserve">. </w:t>
            </w:r>
            <w:r w:rsidR="007B4BF3" w:rsidRPr="00693446">
              <w:rPr>
                <w:rFonts w:asciiTheme="majorHAnsi" w:hAnsiTheme="majorHAnsi" w:cs="Arial"/>
                <w:sz w:val="22"/>
                <w:szCs w:val="22"/>
              </w:rPr>
              <w:t xml:space="preserve"> </w:t>
            </w:r>
          </w:p>
        </w:tc>
      </w:tr>
      <w:tr w:rsidR="00E34F67" w:rsidRPr="00693446" w:rsidTr="00A67079">
        <w:tc>
          <w:tcPr>
            <w:tcW w:w="2250" w:type="dxa"/>
            <w:tcBorders>
              <w:top w:val="single" w:sz="4" w:space="0" w:color="000000"/>
              <w:left w:val="single" w:sz="4" w:space="0" w:color="000000"/>
              <w:bottom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6119BA"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ASP.NET 2008, Oracle</w:t>
            </w:r>
            <w:r w:rsidR="00E951AF" w:rsidRPr="00693446">
              <w:rPr>
                <w:rFonts w:asciiTheme="majorHAnsi" w:hAnsiTheme="majorHAnsi" w:cs="Arial"/>
                <w:sz w:val="22"/>
                <w:szCs w:val="22"/>
                <w:lang w:val="en-US"/>
              </w:rPr>
              <w:t xml:space="preserve"> </w:t>
            </w:r>
          </w:p>
        </w:tc>
      </w:tr>
      <w:tr w:rsidR="0014215C" w:rsidRPr="00693446" w:rsidTr="00A67079">
        <w:tc>
          <w:tcPr>
            <w:tcW w:w="2250" w:type="dxa"/>
            <w:tcBorders>
              <w:top w:val="single" w:sz="4" w:space="0" w:color="000000"/>
              <w:left w:val="single" w:sz="4" w:space="0" w:color="000000"/>
              <w:bottom w:val="single" w:sz="4" w:space="0" w:color="000000"/>
            </w:tcBorders>
            <w:shd w:val="clear" w:color="auto" w:fill="auto"/>
          </w:tcPr>
          <w:p w:rsidR="0014215C" w:rsidRPr="00693446" w:rsidRDefault="0014215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14215C" w:rsidRPr="00693446" w:rsidRDefault="0014215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Client Server- .NET 200</w:t>
            </w:r>
            <w:r w:rsidR="00C172A6" w:rsidRPr="00693446">
              <w:rPr>
                <w:rFonts w:asciiTheme="majorHAnsi" w:hAnsiTheme="majorHAnsi" w:cs="Arial"/>
                <w:sz w:val="22"/>
                <w:szCs w:val="22"/>
                <w:lang w:val="en-US"/>
              </w:rPr>
              <w:t>8</w:t>
            </w:r>
            <w:r w:rsidRPr="00693446">
              <w:rPr>
                <w:rFonts w:asciiTheme="majorHAnsi" w:hAnsiTheme="majorHAnsi" w:cs="Arial"/>
                <w:sz w:val="22"/>
                <w:szCs w:val="22"/>
                <w:lang w:val="en-US"/>
              </w:rPr>
              <w:t xml:space="preserve"> (</w:t>
            </w:r>
            <w:r w:rsidR="00C172A6" w:rsidRPr="00693446">
              <w:rPr>
                <w:rFonts w:asciiTheme="majorHAnsi" w:hAnsiTheme="majorHAnsi" w:cs="Arial"/>
                <w:sz w:val="22"/>
                <w:szCs w:val="22"/>
                <w:lang w:val="en-US"/>
              </w:rPr>
              <w:t>ASP.Net</w:t>
            </w:r>
            <w:r w:rsidRPr="00693446">
              <w:rPr>
                <w:rFonts w:asciiTheme="majorHAnsi" w:hAnsiTheme="majorHAnsi" w:cs="Arial"/>
                <w:sz w:val="22"/>
                <w:szCs w:val="22"/>
                <w:lang w:val="en-US"/>
              </w:rPr>
              <w:t xml:space="preserve"> </w:t>
            </w:r>
            <w:proofErr w:type="gramStart"/>
            <w:r w:rsidRPr="00693446">
              <w:rPr>
                <w:rFonts w:asciiTheme="majorHAnsi" w:hAnsiTheme="majorHAnsi" w:cs="Arial"/>
                <w:sz w:val="22"/>
                <w:szCs w:val="22"/>
                <w:lang w:val="en-US"/>
              </w:rPr>
              <w:t>C# )</w:t>
            </w:r>
            <w:proofErr w:type="gramEnd"/>
            <w:r w:rsidRPr="00693446">
              <w:rPr>
                <w:rFonts w:asciiTheme="majorHAnsi" w:hAnsiTheme="majorHAnsi" w:cs="Arial"/>
                <w:sz w:val="22"/>
                <w:szCs w:val="22"/>
                <w:lang w:val="en-US"/>
              </w:rPr>
              <w:t xml:space="preserve">, </w:t>
            </w:r>
            <w:r w:rsidR="00A54CB0" w:rsidRPr="00693446">
              <w:rPr>
                <w:rFonts w:asciiTheme="majorHAnsi" w:hAnsiTheme="majorHAnsi" w:cs="Arial"/>
                <w:sz w:val="22"/>
                <w:szCs w:val="22"/>
                <w:lang w:val="en-US"/>
              </w:rPr>
              <w:t>Oracle</w:t>
            </w:r>
          </w:p>
        </w:tc>
      </w:tr>
      <w:tr w:rsidR="0014215C" w:rsidRPr="00693446" w:rsidTr="00A67079">
        <w:tc>
          <w:tcPr>
            <w:tcW w:w="2250" w:type="dxa"/>
            <w:tcBorders>
              <w:top w:val="single" w:sz="4" w:space="0" w:color="000000"/>
              <w:left w:val="single" w:sz="4" w:space="0" w:color="000000"/>
              <w:bottom w:val="single" w:sz="4" w:space="0" w:color="000000"/>
            </w:tcBorders>
            <w:shd w:val="clear" w:color="auto" w:fill="auto"/>
          </w:tcPr>
          <w:p w:rsidR="0014215C" w:rsidRPr="00693446" w:rsidRDefault="0014215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773" w:type="dxa"/>
            <w:tcBorders>
              <w:top w:val="single" w:sz="4" w:space="0" w:color="000000"/>
              <w:left w:val="single" w:sz="4" w:space="0" w:color="000000"/>
              <w:bottom w:val="single" w:sz="4" w:space="0" w:color="000000"/>
              <w:right w:val="single" w:sz="4" w:space="0" w:color="000000"/>
            </w:tcBorders>
            <w:shd w:val="clear" w:color="auto" w:fill="auto"/>
          </w:tcPr>
          <w:p w:rsidR="0014215C" w:rsidRPr="00693446" w:rsidRDefault="0014215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7</w:t>
            </w:r>
          </w:p>
        </w:tc>
      </w:tr>
    </w:tbl>
    <w:p w:rsidR="00E34F67" w:rsidRPr="00693446" w:rsidRDefault="00E34F67" w:rsidP="001F38B8">
      <w:pPr>
        <w:jc w:val="both"/>
        <w:rPr>
          <w:rFonts w:asciiTheme="majorHAnsi" w:hAnsiTheme="majorHAnsi" w:cs="Arial"/>
          <w:sz w:val="22"/>
          <w:szCs w:val="22"/>
        </w:rPr>
      </w:pPr>
    </w:p>
    <w:p w:rsidR="00FB60E0" w:rsidRPr="00693446" w:rsidRDefault="00FB60E0" w:rsidP="001F38B8">
      <w:pPr>
        <w:snapToGrid w:val="0"/>
        <w:spacing w:before="20" w:after="20"/>
        <w:ind w:left="90"/>
        <w:jc w:val="both"/>
        <w:rPr>
          <w:rFonts w:asciiTheme="majorHAnsi" w:hAnsiTheme="majorHAnsi" w:cs="Arial"/>
          <w:b/>
          <w:sz w:val="22"/>
          <w:szCs w:val="22"/>
          <w:lang w:val="en-US"/>
        </w:rPr>
      </w:pPr>
      <w:r w:rsidRPr="00693446">
        <w:rPr>
          <w:rFonts w:asciiTheme="majorHAnsi" w:hAnsiTheme="majorHAnsi" w:cs="Arial"/>
          <w:b/>
          <w:sz w:val="22"/>
          <w:szCs w:val="22"/>
          <w:lang w:val="en-US"/>
        </w:rPr>
        <w:t>Inventory Tracking Software (</w:t>
      </w:r>
      <w:r w:rsidR="00CE35E4" w:rsidRPr="00693446">
        <w:rPr>
          <w:rFonts w:asciiTheme="majorHAnsi" w:hAnsiTheme="majorHAnsi" w:cs="Arial"/>
          <w:b/>
          <w:sz w:val="22"/>
          <w:szCs w:val="22"/>
          <w:lang w:val="en-US"/>
        </w:rPr>
        <w:t>Barcode</w:t>
      </w:r>
      <w:r w:rsidRPr="00693446">
        <w:rPr>
          <w:rFonts w:asciiTheme="majorHAnsi" w:hAnsiTheme="majorHAnsi" w:cs="Arial"/>
          <w:b/>
          <w:sz w:val="22"/>
          <w:szCs w:val="22"/>
          <w:lang w:val="en-US"/>
        </w:rPr>
        <w:t xml:space="preserve"> Implementation)</w:t>
      </w:r>
    </w:p>
    <w:p w:rsidR="004B4BEF" w:rsidRPr="00693446" w:rsidRDefault="004B4BEF" w:rsidP="001F38B8">
      <w:pPr>
        <w:snapToGrid w:val="0"/>
        <w:spacing w:before="20" w:after="20"/>
        <w:ind w:left="90"/>
        <w:jc w:val="both"/>
        <w:rPr>
          <w:rFonts w:asciiTheme="majorHAnsi" w:hAnsiTheme="majorHAnsi" w:cs="Arial"/>
          <w:sz w:val="22"/>
          <w:szCs w:val="22"/>
          <w:lang w:val="en-US"/>
        </w:rPr>
      </w:pPr>
      <w:r w:rsidRPr="00693446">
        <w:rPr>
          <w:rFonts w:asciiTheme="majorHAnsi" w:hAnsiTheme="majorHAnsi" w:cs="Arial"/>
          <w:sz w:val="22"/>
          <w:szCs w:val="22"/>
          <w:lang w:val="en-US"/>
        </w:rPr>
        <w:t xml:space="preserve">VBL is largest bottler for Pepsi in India. As per their sales policies, carton supplied to one distributor in any territory cannot be sold/transferred further to any other distributor of another territory. </w:t>
      </w:r>
    </w:p>
    <w:p w:rsidR="00B62C3E" w:rsidRPr="00693446" w:rsidRDefault="004B4BEF" w:rsidP="001F38B8">
      <w:pPr>
        <w:snapToGrid w:val="0"/>
        <w:spacing w:before="20" w:after="20"/>
        <w:ind w:left="90"/>
        <w:jc w:val="both"/>
        <w:rPr>
          <w:rFonts w:asciiTheme="majorHAnsi" w:hAnsiTheme="majorHAnsi" w:cs="Arial"/>
          <w:bCs/>
          <w:sz w:val="22"/>
          <w:szCs w:val="22"/>
        </w:rPr>
      </w:pPr>
      <w:proofErr w:type="gramStart"/>
      <w:r w:rsidRPr="00693446">
        <w:rPr>
          <w:rFonts w:asciiTheme="majorHAnsi" w:hAnsiTheme="majorHAnsi" w:cs="Arial"/>
          <w:sz w:val="22"/>
          <w:szCs w:val="22"/>
          <w:lang w:val="en-US"/>
        </w:rPr>
        <w:t>For the purpose of</w:t>
      </w:r>
      <w:proofErr w:type="gramEnd"/>
      <w:r w:rsidRPr="00693446">
        <w:rPr>
          <w:rFonts w:asciiTheme="majorHAnsi" w:hAnsiTheme="majorHAnsi" w:cs="Arial"/>
          <w:sz w:val="22"/>
          <w:szCs w:val="22"/>
          <w:lang w:val="en-US"/>
        </w:rPr>
        <w:t xml:space="preserve"> tracking of material movement, Deloitte suggested VBL to print barcodes on each and every carton and scan at the time of production and at the time of dispatch. This solution helps VBL to save huge amount, which was earlier paid to PepsiCo as penalty because of illegal material transfer among territories.</w:t>
      </w:r>
    </w:p>
    <w:p w:rsidR="0029125A" w:rsidRPr="00693446" w:rsidRDefault="0029125A" w:rsidP="001F38B8">
      <w:pPr>
        <w:snapToGrid w:val="0"/>
        <w:spacing w:before="20" w:after="20"/>
        <w:ind w:left="-180"/>
        <w:jc w:val="both"/>
        <w:rPr>
          <w:rFonts w:asciiTheme="majorHAnsi" w:hAnsiTheme="majorHAnsi" w:cs="Arial"/>
          <w:bCs/>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FB60E0" w:rsidRPr="00693446" w:rsidRDefault="00FB60E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Inventory Tracking System</w:t>
            </w:r>
            <w:r w:rsidR="00793C84" w:rsidRPr="00693446">
              <w:rPr>
                <w:rFonts w:asciiTheme="majorHAnsi" w:hAnsiTheme="majorHAnsi" w:cs="Arial"/>
                <w:sz w:val="22"/>
                <w:szCs w:val="22"/>
                <w:lang w:val="en-US"/>
              </w:rPr>
              <w:t xml:space="preserve"> </w:t>
            </w:r>
            <w:r w:rsidR="00793C84" w:rsidRPr="00693446">
              <w:rPr>
                <w:rFonts w:asciiTheme="majorHAnsi" w:hAnsiTheme="majorHAnsi" w:cs="Arial"/>
                <w:b/>
                <w:sz w:val="22"/>
                <w:szCs w:val="22"/>
                <w:lang w:val="en-US"/>
              </w:rPr>
              <w:t>(Barcode Implementation)</w:t>
            </w:r>
          </w:p>
        </w:tc>
      </w:tr>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FB60E0" w:rsidRPr="00693446" w:rsidRDefault="00BF467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Varun Beverages Ltd (VBL)</w:t>
            </w:r>
          </w:p>
        </w:tc>
      </w:tr>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w:t>
            </w:r>
            <w:r w:rsidR="009920E0" w:rsidRPr="00693446">
              <w:rPr>
                <w:rFonts w:asciiTheme="majorHAnsi" w:hAnsiTheme="majorHAnsi" w:cs="Arial"/>
                <w:b/>
                <w:sz w:val="22"/>
                <w:szCs w:val="22"/>
                <w:lang w:val="en-US"/>
              </w:rPr>
              <w:t xml:space="preserve"> &amp; Contribution</w:t>
            </w:r>
            <w:r w:rsidRPr="00693446">
              <w:rPr>
                <w:rFonts w:asciiTheme="majorHAnsi" w:hAnsiTheme="majorHAnsi" w:cs="Arial"/>
                <w:b/>
                <w:sz w:val="22"/>
                <w:szCs w:val="22"/>
                <w:lang w:val="en-US"/>
              </w:rPr>
              <w:tab/>
            </w:r>
          </w:p>
        </w:tc>
        <w:tc>
          <w:tcPr>
            <w:tcW w:w="6190" w:type="dxa"/>
          </w:tcPr>
          <w:p w:rsidR="00393190" w:rsidRPr="00693446" w:rsidRDefault="00393190" w:rsidP="001F38B8">
            <w:pPr>
              <w:snapToGrid w:val="0"/>
              <w:spacing w:before="20" w:after="20"/>
              <w:jc w:val="both"/>
              <w:rPr>
                <w:rFonts w:asciiTheme="majorHAnsi" w:hAnsiTheme="majorHAnsi" w:cs="Arial"/>
                <w:b/>
                <w:sz w:val="22"/>
                <w:szCs w:val="22"/>
                <w:u w:val="single"/>
                <w:lang w:val="en-US"/>
              </w:rPr>
            </w:pPr>
            <w:r w:rsidRPr="00693446">
              <w:rPr>
                <w:rFonts w:asciiTheme="majorHAnsi" w:hAnsiTheme="majorHAnsi" w:cs="Arial"/>
                <w:b/>
                <w:sz w:val="22"/>
                <w:szCs w:val="22"/>
                <w:u w:val="single"/>
                <w:lang w:val="en-US"/>
              </w:rPr>
              <w:t xml:space="preserve">Role: </w:t>
            </w:r>
            <w:r w:rsidR="00891AD8" w:rsidRPr="00693446">
              <w:rPr>
                <w:rFonts w:asciiTheme="majorHAnsi" w:hAnsiTheme="majorHAnsi" w:cs="Arial"/>
                <w:sz w:val="22"/>
                <w:szCs w:val="22"/>
                <w:lang w:val="en-US"/>
              </w:rPr>
              <w:t>Sr. Consultant</w:t>
            </w:r>
          </w:p>
          <w:p w:rsidR="00FB60E0" w:rsidRPr="00693446" w:rsidRDefault="00597FD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u w:val="single"/>
                <w:lang w:val="en-US"/>
              </w:rPr>
              <w:t>Contribution</w:t>
            </w:r>
            <w:r w:rsidR="00FB60E0" w:rsidRPr="00693446">
              <w:rPr>
                <w:rFonts w:asciiTheme="majorHAnsi" w:hAnsiTheme="majorHAnsi" w:cs="Arial"/>
                <w:b/>
                <w:sz w:val="22"/>
                <w:szCs w:val="22"/>
                <w:lang w:val="en-US"/>
              </w:rPr>
              <w:t xml:space="preserve"> </w:t>
            </w:r>
          </w:p>
          <w:p w:rsidR="00FB60E0" w:rsidRPr="00693446" w:rsidRDefault="00FB60E0"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Understand core business Problem</w:t>
            </w:r>
          </w:p>
          <w:p w:rsidR="00FB60E0" w:rsidRPr="00693446" w:rsidRDefault="00FB60E0"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Evaluate the use of </w:t>
            </w:r>
            <w:r w:rsidR="007120ED" w:rsidRPr="00693446">
              <w:rPr>
                <w:rFonts w:asciiTheme="majorHAnsi" w:hAnsiTheme="majorHAnsi" w:cs="Arial"/>
                <w:sz w:val="22"/>
                <w:szCs w:val="22"/>
              </w:rPr>
              <w:t>Barcode</w:t>
            </w:r>
            <w:r w:rsidRPr="00693446">
              <w:rPr>
                <w:rFonts w:asciiTheme="majorHAnsi" w:hAnsiTheme="majorHAnsi" w:cs="Arial"/>
                <w:sz w:val="22"/>
                <w:szCs w:val="22"/>
              </w:rPr>
              <w:t xml:space="preserve"> as solution</w:t>
            </w:r>
          </w:p>
          <w:p w:rsidR="00FB60E0" w:rsidRPr="00693446" w:rsidRDefault="00FB60E0"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Design </w:t>
            </w:r>
            <w:proofErr w:type="spellStart"/>
            <w:r w:rsidRPr="00693446">
              <w:rPr>
                <w:rFonts w:asciiTheme="majorHAnsi" w:hAnsiTheme="majorHAnsi" w:cs="Arial"/>
                <w:sz w:val="22"/>
                <w:szCs w:val="22"/>
              </w:rPr>
              <w:t>PoC</w:t>
            </w:r>
            <w:proofErr w:type="spellEnd"/>
            <w:r w:rsidRPr="00693446">
              <w:rPr>
                <w:rFonts w:asciiTheme="majorHAnsi" w:hAnsiTheme="majorHAnsi" w:cs="Arial"/>
                <w:sz w:val="22"/>
                <w:szCs w:val="22"/>
              </w:rPr>
              <w:t xml:space="preserve"> &amp; client presentation</w:t>
            </w:r>
          </w:p>
          <w:p w:rsidR="00E81468" w:rsidRPr="00693446" w:rsidRDefault="00E81468"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End to End application development</w:t>
            </w:r>
          </w:p>
          <w:p w:rsidR="00E81468" w:rsidRPr="00693446" w:rsidRDefault="00E81468"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Development of windows service to capture the feed of </w:t>
            </w:r>
            <w:r w:rsidR="00D2322F" w:rsidRPr="00693446">
              <w:rPr>
                <w:rFonts w:asciiTheme="majorHAnsi" w:hAnsiTheme="majorHAnsi" w:cs="Arial"/>
                <w:sz w:val="22"/>
                <w:szCs w:val="22"/>
              </w:rPr>
              <w:t xml:space="preserve">barcode </w:t>
            </w:r>
            <w:proofErr w:type="spellStart"/>
            <w:r w:rsidR="00A03582" w:rsidRPr="00693446">
              <w:rPr>
                <w:rFonts w:asciiTheme="majorHAnsi" w:hAnsiTheme="majorHAnsi" w:cs="Arial"/>
                <w:sz w:val="22"/>
                <w:szCs w:val="22"/>
              </w:rPr>
              <w:t>anteena</w:t>
            </w:r>
            <w:proofErr w:type="spellEnd"/>
            <w:r w:rsidR="00A03582" w:rsidRPr="00693446">
              <w:rPr>
                <w:rFonts w:asciiTheme="majorHAnsi" w:hAnsiTheme="majorHAnsi" w:cs="Arial"/>
                <w:sz w:val="22"/>
                <w:szCs w:val="22"/>
              </w:rPr>
              <w:t xml:space="preserve">. </w:t>
            </w:r>
          </w:p>
          <w:p w:rsidR="00A03582" w:rsidRPr="00693446" w:rsidRDefault="00C06CB1"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Development of thin client application to be installed on Motorola hand held mobile devices. </w:t>
            </w:r>
          </w:p>
          <w:p w:rsidR="0022480E" w:rsidRPr="00693446" w:rsidRDefault="0022480E"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Design web application for office work. </w:t>
            </w:r>
          </w:p>
          <w:p w:rsidR="006C2FE2" w:rsidRPr="00693446" w:rsidRDefault="006C2FE2"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Design UTC</w:t>
            </w:r>
          </w:p>
          <w:p w:rsidR="00FB60E0" w:rsidRPr="00693446" w:rsidRDefault="006C2FE2" w:rsidP="001F38B8">
            <w:pPr>
              <w:pStyle w:val="ListParagraph"/>
              <w:numPr>
                <w:ilvl w:val="0"/>
                <w:numId w:val="20"/>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 UAT</w:t>
            </w:r>
            <w:r w:rsidR="00B6547B" w:rsidRPr="00693446">
              <w:rPr>
                <w:rFonts w:asciiTheme="majorHAnsi" w:hAnsiTheme="majorHAnsi" w:cs="Arial"/>
                <w:sz w:val="22"/>
                <w:szCs w:val="22"/>
              </w:rPr>
              <w:t xml:space="preserve"> &amp; Signoff. </w:t>
            </w:r>
          </w:p>
        </w:tc>
      </w:tr>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FB60E0" w:rsidRPr="00693446" w:rsidRDefault="00FB60E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ASP.NET 20</w:t>
            </w:r>
            <w:r w:rsidR="00482B5F" w:rsidRPr="00693446">
              <w:rPr>
                <w:rFonts w:asciiTheme="majorHAnsi" w:hAnsiTheme="majorHAnsi" w:cs="Arial"/>
                <w:sz w:val="22"/>
                <w:szCs w:val="22"/>
                <w:lang w:val="en-US"/>
              </w:rPr>
              <w:t>08</w:t>
            </w:r>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2012 R2 Enterprise</w:t>
            </w:r>
            <w:r w:rsidR="0035233B" w:rsidRPr="00693446">
              <w:rPr>
                <w:rFonts w:asciiTheme="majorHAnsi" w:hAnsiTheme="majorHAnsi" w:cs="Arial"/>
                <w:sz w:val="22"/>
                <w:szCs w:val="22"/>
                <w:lang w:val="en-US"/>
              </w:rPr>
              <w:t xml:space="preserve"> Edition, Crystal Reports, </w:t>
            </w:r>
            <w:proofErr w:type="spellStart"/>
            <w:r w:rsidR="00235E9A" w:rsidRPr="00693446">
              <w:rPr>
                <w:rFonts w:asciiTheme="majorHAnsi" w:hAnsiTheme="majorHAnsi" w:cs="Arial"/>
                <w:sz w:val="22"/>
                <w:szCs w:val="22"/>
                <w:lang w:val="en-US"/>
              </w:rPr>
              <w:t>Impinj</w:t>
            </w:r>
            <w:proofErr w:type="spellEnd"/>
            <w:r w:rsidR="00235E9A" w:rsidRPr="00693446">
              <w:rPr>
                <w:rFonts w:asciiTheme="majorHAnsi" w:hAnsiTheme="majorHAnsi" w:cs="Arial"/>
                <w:sz w:val="22"/>
                <w:szCs w:val="22"/>
                <w:lang w:val="en-US"/>
              </w:rPr>
              <w:t xml:space="preserve"> Barcode </w:t>
            </w:r>
            <w:r w:rsidRPr="00693446">
              <w:rPr>
                <w:rFonts w:asciiTheme="majorHAnsi" w:hAnsiTheme="majorHAnsi" w:cs="Arial"/>
                <w:sz w:val="22"/>
                <w:szCs w:val="22"/>
                <w:lang w:val="en-US"/>
              </w:rPr>
              <w:t xml:space="preserve">SDK. </w:t>
            </w:r>
          </w:p>
        </w:tc>
      </w:tr>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FB60E0" w:rsidRPr="00693446" w:rsidRDefault="00FB60E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.NET 20</w:t>
            </w:r>
            <w:r w:rsidR="0041743E" w:rsidRPr="00693446">
              <w:rPr>
                <w:rFonts w:asciiTheme="majorHAnsi" w:hAnsiTheme="majorHAnsi" w:cs="Arial"/>
                <w:sz w:val="22"/>
                <w:szCs w:val="22"/>
                <w:lang w:val="en-US"/>
              </w:rPr>
              <w:t>08</w:t>
            </w:r>
            <w:r w:rsidRPr="00693446">
              <w:rPr>
                <w:rFonts w:asciiTheme="majorHAnsi" w:hAnsiTheme="majorHAnsi" w:cs="Arial"/>
                <w:sz w:val="22"/>
                <w:szCs w:val="22"/>
                <w:lang w:val="en-US"/>
              </w:rPr>
              <w:t xml:space="preserve"> (ASP.Net </w:t>
            </w:r>
            <w:proofErr w:type="gramStart"/>
            <w:r w:rsidRPr="00693446">
              <w:rPr>
                <w:rFonts w:asciiTheme="majorHAnsi" w:hAnsiTheme="majorHAnsi" w:cs="Arial"/>
                <w:sz w:val="22"/>
                <w:szCs w:val="22"/>
                <w:lang w:val="en-US"/>
              </w:rPr>
              <w:t>C# )</w:t>
            </w:r>
            <w:proofErr w:type="gram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w:t>
            </w:r>
            <w:r w:rsidR="00BC7502" w:rsidRPr="00693446">
              <w:rPr>
                <w:rFonts w:asciiTheme="majorHAnsi" w:hAnsiTheme="majorHAnsi" w:cs="Arial"/>
                <w:sz w:val="22"/>
                <w:szCs w:val="22"/>
                <w:lang w:val="en-US"/>
              </w:rPr>
              <w:t>08</w:t>
            </w:r>
            <w:r w:rsidRPr="00693446">
              <w:rPr>
                <w:rFonts w:asciiTheme="majorHAnsi" w:hAnsiTheme="majorHAnsi" w:cs="Arial"/>
                <w:sz w:val="22"/>
                <w:szCs w:val="22"/>
                <w:lang w:val="en-US"/>
              </w:rPr>
              <w:t xml:space="preserve"> R2 Express Edition</w:t>
            </w:r>
          </w:p>
        </w:tc>
      </w:tr>
      <w:tr w:rsidR="00FB60E0" w:rsidRPr="00693446" w:rsidTr="00380192">
        <w:trPr>
          <w:cantSplit/>
        </w:trPr>
        <w:tc>
          <w:tcPr>
            <w:tcW w:w="3222" w:type="dxa"/>
          </w:tcPr>
          <w:p w:rsidR="00FB60E0" w:rsidRPr="00693446" w:rsidRDefault="00FB60E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190" w:type="dxa"/>
          </w:tcPr>
          <w:p w:rsidR="00FB60E0" w:rsidRPr="00693446" w:rsidRDefault="00FB60E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7</w:t>
            </w:r>
          </w:p>
        </w:tc>
      </w:tr>
    </w:tbl>
    <w:p w:rsidR="008126CD" w:rsidRPr="00693446" w:rsidRDefault="008126CD" w:rsidP="001F38B8">
      <w:pPr>
        <w:jc w:val="both"/>
        <w:rPr>
          <w:rFonts w:asciiTheme="majorHAnsi" w:hAnsiTheme="majorHAnsi" w:cs="Arial"/>
          <w:b/>
          <w:sz w:val="22"/>
          <w:szCs w:val="22"/>
        </w:rPr>
      </w:pPr>
    </w:p>
    <w:p w:rsidR="00BA6A96" w:rsidRDefault="00BA6A96">
      <w:pPr>
        <w:suppressAutoHyphens w:val="0"/>
        <w:spacing w:before="0" w:after="0"/>
        <w:rPr>
          <w:rFonts w:asciiTheme="majorHAnsi" w:hAnsiTheme="majorHAnsi" w:cs="Arial"/>
          <w:b/>
          <w:sz w:val="22"/>
          <w:szCs w:val="22"/>
          <w:u w:val="single"/>
          <w:lang w:val="en-US"/>
        </w:rPr>
      </w:pPr>
      <w:r>
        <w:rPr>
          <w:rFonts w:asciiTheme="majorHAnsi" w:hAnsiTheme="majorHAnsi" w:cs="Arial"/>
          <w:b/>
          <w:sz w:val="22"/>
          <w:szCs w:val="22"/>
          <w:u w:val="single"/>
          <w:lang w:val="en-US"/>
        </w:rPr>
        <w:br w:type="page"/>
      </w:r>
    </w:p>
    <w:p w:rsidR="00F955C8" w:rsidRPr="00693446" w:rsidRDefault="00F955C8"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u w:val="single"/>
          <w:lang w:val="en-US"/>
        </w:rPr>
        <w:lastRenderedPageBreak/>
        <w:t>PROJECT:</w:t>
      </w:r>
      <w:r w:rsidRPr="00693446">
        <w:rPr>
          <w:rFonts w:asciiTheme="majorHAnsi" w:hAnsiTheme="majorHAnsi" w:cs="Arial"/>
          <w:sz w:val="22"/>
          <w:szCs w:val="22"/>
          <w:lang w:val="en-US"/>
        </w:rPr>
        <w:t xml:space="preserve"> </w:t>
      </w:r>
      <w:r w:rsidR="00BB7BE9" w:rsidRPr="00693446">
        <w:rPr>
          <w:rFonts w:asciiTheme="majorHAnsi" w:hAnsiTheme="majorHAnsi" w:cs="Arial"/>
          <w:sz w:val="22"/>
          <w:szCs w:val="22"/>
          <w:lang w:val="en-US"/>
        </w:rPr>
        <w:t>Carbon Dashboards</w:t>
      </w:r>
    </w:p>
    <w:p w:rsidR="00440A1D" w:rsidRPr="00693446" w:rsidRDefault="00440A1D" w:rsidP="001F38B8">
      <w:pPr>
        <w:snapToGrid w:val="0"/>
        <w:spacing w:before="20" w:after="20"/>
        <w:ind w:left="-180"/>
        <w:jc w:val="both"/>
        <w:rPr>
          <w:rFonts w:asciiTheme="majorHAnsi" w:hAnsiTheme="majorHAnsi" w:cs="Arial"/>
          <w:sz w:val="22"/>
          <w:szCs w:val="22"/>
          <w:lang w:val="en-US"/>
        </w:rPr>
      </w:pPr>
    </w:p>
    <w:p w:rsidR="0029125A" w:rsidRPr="00693446" w:rsidRDefault="0027325E" w:rsidP="001F38B8">
      <w:pPr>
        <w:snapToGrid w:val="0"/>
        <w:spacing w:before="20" w:after="20"/>
        <w:jc w:val="both"/>
        <w:rPr>
          <w:rFonts w:asciiTheme="majorHAnsi" w:hAnsiTheme="majorHAnsi" w:cs="Arial"/>
          <w:bCs/>
          <w:sz w:val="22"/>
          <w:szCs w:val="22"/>
        </w:rPr>
      </w:pPr>
      <w:r w:rsidRPr="00693446">
        <w:rPr>
          <w:rFonts w:asciiTheme="majorHAnsi" w:hAnsiTheme="majorHAnsi" w:cs="Arial"/>
          <w:sz w:val="22"/>
          <w:szCs w:val="22"/>
          <w:lang w:val="en-US"/>
        </w:rPr>
        <w:t>In the direction of measuring carbon footprints, Deloitte has got mandate from IOCL to design software which will graphically depict</w:t>
      </w:r>
      <w:r w:rsidR="002A6CCC" w:rsidRPr="00693446">
        <w:rPr>
          <w:rFonts w:asciiTheme="majorHAnsi" w:hAnsiTheme="majorHAnsi" w:cs="Arial"/>
          <w:sz w:val="22"/>
          <w:szCs w:val="22"/>
          <w:lang w:val="en-US"/>
        </w:rPr>
        <w:t>/compare</w:t>
      </w:r>
      <w:r w:rsidRPr="00693446">
        <w:rPr>
          <w:rFonts w:asciiTheme="majorHAnsi" w:hAnsiTheme="majorHAnsi" w:cs="Arial"/>
          <w:sz w:val="22"/>
          <w:szCs w:val="22"/>
          <w:lang w:val="en-US"/>
        </w:rPr>
        <w:t xml:space="preserve"> emission from different locations through different processes. We have chosen </w:t>
      </w:r>
      <w:proofErr w:type="spellStart"/>
      <w:r w:rsidRPr="00693446">
        <w:rPr>
          <w:rFonts w:asciiTheme="majorHAnsi" w:hAnsiTheme="majorHAnsi" w:cs="Arial"/>
          <w:sz w:val="22"/>
          <w:szCs w:val="22"/>
          <w:lang w:val="en-US"/>
        </w:rPr>
        <w:t>ASP.Net’s</w:t>
      </w:r>
      <w:proofErr w:type="spellEnd"/>
      <w:r w:rsidRPr="00693446">
        <w:rPr>
          <w:rFonts w:asciiTheme="majorHAnsi" w:hAnsiTheme="majorHAnsi" w:cs="Arial"/>
          <w:sz w:val="22"/>
          <w:szCs w:val="22"/>
          <w:lang w:val="en-US"/>
        </w:rPr>
        <w:t xml:space="preserve"> Charts feature to design graphs</w:t>
      </w:r>
      <w:r w:rsidR="00AA2FA0" w:rsidRPr="00693446">
        <w:rPr>
          <w:rFonts w:asciiTheme="majorHAnsi" w:hAnsiTheme="majorHAnsi" w:cs="Arial"/>
          <w:sz w:val="22"/>
          <w:szCs w:val="22"/>
          <w:lang w:val="en-US"/>
        </w:rPr>
        <w:t>.</w:t>
      </w:r>
      <w:r w:rsidR="0006276A" w:rsidRPr="00693446">
        <w:rPr>
          <w:rFonts w:asciiTheme="majorHAnsi" w:hAnsiTheme="majorHAnsi" w:cs="Arial"/>
          <w:sz w:val="22"/>
          <w:szCs w:val="22"/>
          <w:lang w:val="en-US"/>
        </w:rPr>
        <w:t xml:space="preserve"> Dashboard application accepts user input in pre</w:t>
      </w:r>
      <w:r w:rsidR="00EE2649" w:rsidRPr="00693446">
        <w:rPr>
          <w:rFonts w:asciiTheme="majorHAnsi" w:hAnsiTheme="majorHAnsi" w:cs="Arial"/>
          <w:sz w:val="22"/>
          <w:szCs w:val="22"/>
          <w:lang w:val="en-US"/>
        </w:rPr>
        <w:t>-</w:t>
      </w:r>
      <w:r w:rsidR="0006276A" w:rsidRPr="00693446">
        <w:rPr>
          <w:rFonts w:asciiTheme="majorHAnsi" w:hAnsiTheme="majorHAnsi" w:cs="Arial"/>
          <w:sz w:val="22"/>
          <w:szCs w:val="22"/>
          <w:lang w:val="en-US"/>
        </w:rPr>
        <w:t>defined excel format</w:t>
      </w:r>
      <w:r w:rsidR="00EE2649" w:rsidRPr="00693446">
        <w:rPr>
          <w:rFonts w:asciiTheme="majorHAnsi" w:hAnsiTheme="majorHAnsi" w:cs="Arial"/>
          <w:sz w:val="22"/>
          <w:szCs w:val="22"/>
          <w:lang w:val="en-US"/>
        </w:rPr>
        <w:t>, process the data, update master database and gene</w:t>
      </w:r>
      <w:r w:rsidR="003E4D19" w:rsidRPr="00693446">
        <w:rPr>
          <w:rFonts w:asciiTheme="majorHAnsi" w:hAnsiTheme="majorHAnsi" w:cs="Arial"/>
          <w:sz w:val="22"/>
          <w:szCs w:val="22"/>
          <w:lang w:val="en-US"/>
        </w:rPr>
        <w:t>rate various graphical reports.</w:t>
      </w:r>
    </w:p>
    <w:p w:rsidR="00F955C8" w:rsidRPr="00693446" w:rsidRDefault="001845E9" w:rsidP="001F38B8">
      <w:pPr>
        <w:snapToGrid w:val="0"/>
        <w:spacing w:before="20" w:after="20"/>
        <w:ind w:left="-180"/>
        <w:jc w:val="both"/>
        <w:rPr>
          <w:rFonts w:asciiTheme="majorHAnsi" w:hAnsiTheme="majorHAnsi" w:cs="Arial"/>
          <w:bCs/>
          <w:sz w:val="22"/>
          <w:szCs w:val="22"/>
        </w:rPr>
      </w:pPr>
      <w:r w:rsidRPr="00693446">
        <w:rPr>
          <w:rFonts w:asciiTheme="majorHAnsi" w:hAnsiTheme="majorHAnsi" w:cs="Arial"/>
          <w:b/>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F955C8" w:rsidRPr="00693446" w:rsidTr="00380192">
        <w:trPr>
          <w:cantSplit/>
        </w:trPr>
        <w:tc>
          <w:tcPr>
            <w:tcW w:w="3222" w:type="dxa"/>
          </w:tcPr>
          <w:p w:rsidR="00F955C8" w:rsidRPr="00693446" w:rsidRDefault="00F955C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F955C8" w:rsidRPr="00693446" w:rsidRDefault="001845E9"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Carbon Dashboard</w:t>
            </w:r>
            <w:r w:rsidR="00164C57" w:rsidRPr="00693446">
              <w:rPr>
                <w:rFonts w:asciiTheme="majorHAnsi" w:hAnsiTheme="majorHAnsi" w:cs="Arial"/>
                <w:sz w:val="22"/>
                <w:szCs w:val="22"/>
                <w:lang w:val="en-US"/>
              </w:rPr>
              <w:t xml:space="preserve"> </w:t>
            </w:r>
            <w:r w:rsidR="00164C57" w:rsidRPr="00693446">
              <w:rPr>
                <w:rFonts w:asciiTheme="majorHAnsi" w:hAnsiTheme="majorHAnsi" w:cs="Arial"/>
                <w:b/>
                <w:sz w:val="22"/>
                <w:szCs w:val="22"/>
                <w:lang w:val="en-US"/>
              </w:rPr>
              <w:t>(ASP.Net Charts)</w:t>
            </w:r>
          </w:p>
        </w:tc>
      </w:tr>
      <w:tr w:rsidR="00F955C8" w:rsidRPr="00693446" w:rsidTr="00380192">
        <w:trPr>
          <w:cantSplit/>
        </w:trPr>
        <w:tc>
          <w:tcPr>
            <w:tcW w:w="3222" w:type="dxa"/>
          </w:tcPr>
          <w:p w:rsidR="00F955C8" w:rsidRPr="00693446" w:rsidRDefault="00F955C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F955C8" w:rsidRPr="00693446" w:rsidRDefault="00CD47F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Indian Oil Corporation Ltd. </w:t>
            </w:r>
          </w:p>
        </w:tc>
      </w:tr>
      <w:tr w:rsidR="00F955C8" w:rsidRPr="00693446" w:rsidTr="00380192">
        <w:trPr>
          <w:cantSplit/>
        </w:trPr>
        <w:tc>
          <w:tcPr>
            <w:tcW w:w="3222" w:type="dxa"/>
          </w:tcPr>
          <w:p w:rsidR="00F955C8" w:rsidRPr="00693446" w:rsidRDefault="00F955C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w:t>
            </w:r>
            <w:r w:rsidR="00EF579E" w:rsidRPr="00693446">
              <w:rPr>
                <w:rFonts w:asciiTheme="majorHAnsi" w:hAnsiTheme="majorHAnsi" w:cs="Arial"/>
                <w:b/>
                <w:sz w:val="22"/>
                <w:szCs w:val="22"/>
                <w:lang w:val="en-US"/>
              </w:rPr>
              <w:t xml:space="preserve"> &amp; Contribution</w:t>
            </w:r>
            <w:r w:rsidRPr="00693446">
              <w:rPr>
                <w:rFonts w:asciiTheme="majorHAnsi" w:hAnsiTheme="majorHAnsi" w:cs="Arial"/>
                <w:b/>
                <w:sz w:val="22"/>
                <w:szCs w:val="22"/>
                <w:lang w:val="en-US"/>
              </w:rPr>
              <w:tab/>
            </w:r>
          </w:p>
        </w:tc>
        <w:tc>
          <w:tcPr>
            <w:tcW w:w="6190" w:type="dxa"/>
          </w:tcPr>
          <w:p w:rsidR="00D66F24" w:rsidRPr="00693446" w:rsidRDefault="00D66F24"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u w:val="single"/>
                <w:lang w:val="en-US"/>
              </w:rPr>
              <w:t>Role:</w:t>
            </w:r>
            <w:r w:rsidRPr="00693446">
              <w:rPr>
                <w:rFonts w:asciiTheme="majorHAnsi" w:hAnsiTheme="majorHAnsi" w:cs="Arial"/>
                <w:b/>
                <w:sz w:val="22"/>
                <w:szCs w:val="22"/>
                <w:lang w:val="en-US"/>
              </w:rPr>
              <w:t xml:space="preserve"> Sr. Consultant</w:t>
            </w:r>
          </w:p>
          <w:p w:rsidR="00F955C8" w:rsidRPr="00693446" w:rsidRDefault="009372A0" w:rsidP="001F38B8">
            <w:pPr>
              <w:snapToGrid w:val="0"/>
              <w:spacing w:before="20" w:after="20"/>
              <w:jc w:val="both"/>
              <w:rPr>
                <w:rFonts w:asciiTheme="majorHAnsi" w:hAnsiTheme="majorHAnsi" w:cs="Arial"/>
                <w:b/>
                <w:sz w:val="22"/>
                <w:szCs w:val="22"/>
                <w:u w:val="single"/>
                <w:lang w:val="en-US"/>
              </w:rPr>
            </w:pPr>
            <w:r w:rsidRPr="00693446">
              <w:rPr>
                <w:rFonts w:asciiTheme="majorHAnsi" w:hAnsiTheme="majorHAnsi" w:cs="Arial"/>
                <w:b/>
                <w:sz w:val="22"/>
                <w:szCs w:val="22"/>
                <w:u w:val="single"/>
                <w:lang w:val="en-US"/>
              </w:rPr>
              <w:t>Contribution</w:t>
            </w:r>
            <w:r w:rsidR="00F955C8" w:rsidRPr="00693446">
              <w:rPr>
                <w:rFonts w:asciiTheme="majorHAnsi" w:hAnsiTheme="majorHAnsi" w:cs="Arial"/>
                <w:b/>
                <w:sz w:val="22"/>
                <w:szCs w:val="22"/>
                <w:u w:val="single"/>
                <w:lang w:val="en-US"/>
              </w:rPr>
              <w:t xml:space="preserve"> </w:t>
            </w:r>
          </w:p>
          <w:p w:rsidR="00F955C8" w:rsidRPr="00693446" w:rsidRDefault="00F955C8"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Understand </w:t>
            </w:r>
            <w:r w:rsidR="00A63E7B" w:rsidRPr="00693446">
              <w:rPr>
                <w:rFonts w:asciiTheme="majorHAnsi" w:hAnsiTheme="majorHAnsi" w:cs="Arial"/>
                <w:sz w:val="22"/>
                <w:szCs w:val="22"/>
              </w:rPr>
              <w:t xml:space="preserve">Carbon Foot printing </w:t>
            </w:r>
          </w:p>
          <w:p w:rsidR="00BF500D" w:rsidRPr="00693446" w:rsidRDefault="00FB6585"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Design generic excel template</w:t>
            </w:r>
            <w:r w:rsidR="003412E2" w:rsidRPr="00693446">
              <w:rPr>
                <w:rFonts w:asciiTheme="majorHAnsi" w:hAnsiTheme="majorHAnsi" w:cs="Arial"/>
                <w:sz w:val="22"/>
                <w:szCs w:val="22"/>
              </w:rPr>
              <w:t>s</w:t>
            </w:r>
            <w:r w:rsidRPr="00693446">
              <w:rPr>
                <w:rFonts w:asciiTheme="majorHAnsi" w:hAnsiTheme="majorHAnsi" w:cs="Arial"/>
                <w:sz w:val="22"/>
                <w:szCs w:val="22"/>
              </w:rPr>
              <w:t xml:space="preserve"> for data input from various business location</w:t>
            </w:r>
            <w:r w:rsidR="005C3645" w:rsidRPr="00693446">
              <w:rPr>
                <w:rFonts w:asciiTheme="majorHAnsi" w:hAnsiTheme="majorHAnsi" w:cs="Arial"/>
                <w:sz w:val="22"/>
                <w:szCs w:val="22"/>
              </w:rPr>
              <w:t>s</w:t>
            </w:r>
            <w:r w:rsidRPr="00693446">
              <w:rPr>
                <w:rFonts w:asciiTheme="majorHAnsi" w:hAnsiTheme="majorHAnsi" w:cs="Arial"/>
                <w:sz w:val="22"/>
                <w:szCs w:val="22"/>
              </w:rPr>
              <w:t xml:space="preserve"> across countries. </w:t>
            </w:r>
          </w:p>
          <w:p w:rsidR="009C2B39" w:rsidRPr="00693446" w:rsidRDefault="009C2B39"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Design </w:t>
            </w:r>
            <w:r w:rsidR="00986577" w:rsidRPr="00693446">
              <w:rPr>
                <w:rFonts w:asciiTheme="majorHAnsi" w:hAnsiTheme="majorHAnsi" w:cs="Arial"/>
                <w:sz w:val="22"/>
                <w:szCs w:val="22"/>
              </w:rPr>
              <w:t xml:space="preserve">carbon dashboard </w:t>
            </w:r>
            <w:r w:rsidR="002120A6" w:rsidRPr="00693446">
              <w:rPr>
                <w:rFonts w:asciiTheme="majorHAnsi" w:hAnsiTheme="majorHAnsi" w:cs="Arial"/>
                <w:sz w:val="22"/>
                <w:szCs w:val="22"/>
              </w:rPr>
              <w:t>application</w:t>
            </w:r>
          </w:p>
          <w:p w:rsidR="00760199" w:rsidRPr="00693446" w:rsidRDefault="00216B2E"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Deploy</w:t>
            </w:r>
            <w:r w:rsidR="00354C2C" w:rsidRPr="00693446">
              <w:rPr>
                <w:rFonts w:asciiTheme="majorHAnsi" w:hAnsiTheme="majorHAnsi" w:cs="Arial"/>
                <w:sz w:val="22"/>
                <w:szCs w:val="22"/>
              </w:rPr>
              <w:t xml:space="preserve"> application on IOCL server. </w:t>
            </w:r>
          </w:p>
          <w:p w:rsidR="00E755EC" w:rsidRPr="00693446" w:rsidRDefault="00804F97"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Conduct training session for application users</w:t>
            </w:r>
            <w:r w:rsidR="00701D7D" w:rsidRPr="00693446">
              <w:rPr>
                <w:rFonts w:asciiTheme="majorHAnsi" w:hAnsiTheme="majorHAnsi" w:cs="Arial"/>
                <w:sz w:val="22"/>
                <w:szCs w:val="22"/>
              </w:rPr>
              <w:t>.</w:t>
            </w:r>
          </w:p>
          <w:p w:rsidR="00F955C8" w:rsidRPr="00693446" w:rsidRDefault="005326FB" w:rsidP="001F38B8">
            <w:pPr>
              <w:pStyle w:val="ListParagraph"/>
              <w:numPr>
                <w:ilvl w:val="0"/>
                <w:numId w:val="22"/>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Assist a</w:t>
            </w:r>
            <w:r w:rsidR="007E7451" w:rsidRPr="00693446">
              <w:rPr>
                <w:rFonts w:asciiTheme="majorHAnsi" w:hAnsiTheme="majorHAnsi" w:cs="Arial"/>
                <w:sz w:val="22"/>
                <w:szCs w:val="22"/>
              </w:rPr>
              <w:t>pplication support</w:t>
            </w:r>
            <w:r w:rsidR="005B164D" w:rsidRPr="00693446">
              <w:rPr>
                <w:rFonts w:asciiTheme="majorHAnsi" w:hAnsiTheme="majorHAnsi" w:cs="Arial"/>
                <w:sz w:val="22"/>
                <w:szCs w:val="22"/>
              </w:rPr>
              <w:t xml:space="preserve"> team</w:t>
            </w:r>
            <w:r w:rsidR="007E7451" w:rsidRPr="00693446">
              <w:rPr>
                <w:rFonts w:asciiTheme="majorHAnsi" w:hAnsiTheme="majorHAnsi" w:cs="Arial"/>
                <w:sz w:val="22"/>
                <w:szCs w:val="22"/>
              </w:rPr>
              <w:t xml:space="preserve">. </w:t>
            </w:r>
            <w:r w:rsidR="00F955C8" w:rsidRPr="00693446">
              <w:rPr>
                <w:rFonts w:asciiTheme="majorHAnsi" w:hAnsiTheme="majorHAnsi" w:cs="Arial"/>
                <w:sz w:val="22"/>
                <w:szCs w:val="22"/>
              </w:rPr>
              <w:t xml:space="preserve"> </w:t>
            </w:r>
          </w:p>
        </w:tc>
      </w:tr>
      <w:tr w:rsidR="00F955C8" w:rsidRPr="00693446" w:rsidTr="00380192">
        <w:trPr>
          <w:cantSplit/>
        </w:trPr>
        <w:tc>
          <w:tcPr>
            <w:tcW w:w="3222" w:type="dxa"/>
          </w:tcPr>
          <w:p w:rsidR="00F955C8" w:rsidRPr="00693446" w:rsidRDefault="00F955C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F955C8" w:rsidRPr="00693446" w:rsidRDefault="003907E6"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ASP.NET 2008,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2012 R2 Enterprise Edition, Crystal Reports, </w:t>
            </w:r>
            <w:proofErr w:type="spellStart"/>
            <w:r w:rsidRPr="00693446">
              <w:rPr>
                <w:rFonts w:asciiTheme="majorHAnsi" w:hAnsiTheme="majorHAnsi" w:cs="Arial"/>
                <w:sz w:val="22"/>
                <w:szCs w:val="22"/>
                <w:lang w:val="en-US"/>
              </w:rPr>
              <w:t>Impinj</w:t>
            </w:r>
            <w:proofErr w:type="spellEnd"/>
            <w:r w:rsidRPr="00693446">
              <w:rPr>
                <w:rFonts w:asciiTheme="majorHAnsi" w:hAnsiTheme="majorHAnsi" w:cs="Arial"/>
                <w:sz w:val="22"/>
                <w:szCs w:val="22"/>
                <w:lang w:val="en-US"/>
              </w:rPr>
              <w:t xml:space="preserve"> Barcode SDK.</w:t>
            </w:r>
          </w:p>
        </w:tc>
      </w:tr>
      <w:tr w:rsidR="002A1DAB" w:rsidRPr="00693446" w:rsidTr="00380192">
        <w:trPr>
          <w:cantSplit/>
        </w:trPr>
        <w:tc>
          <w:tcPr>
            <w:tcW w:w="3222" w:type="dxa"/>
          </w:tcPr>
          <w:p w:rsidR="002A1DAB" w:rsidRPr="00693446" w:rsidRDefault="002A1DAB"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2A1DAB" w:rsidRPr="00693446" w:rsidRDefault="001078B9"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.NET 2008 (ASP.Net Charts, </w:t>
            </w:r>
            <w:proofErr w:type="gramStart"/>
            <w:r w:rsidRPr="00693446">
              <w:rPr>
                <w:rFonts w:asciiTheme="majorHAnsi" w:hAnsiTheme="majorHAnsi" w:cs="Arial"/>
                <w:sz w:val="22"/>
                <w:szCs w:val="22"/>
                <w:lang w:val="en-US"/>
              </w:rPr>
              <w:t>C# )</w:t>
            </w:r>
            <w:proofErr w:type="gram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2008 R2 Express Edition, </w:t>
            </w:r>
          </w:p>
        </w:tc>
      </w:tr>
      <w:tr w:rsidR="00F955C8" w:rsidRPr="00693446" w:rsidTr="00380192">
        <w:trPr>
          <w:cantSplit/>
        </w:trPr>
        <w:tc>
          <w:tcPr>
            <w:tcW w:w="3222" w:type="dxa"/>
          </w:tcPr>
          <w:p w:rsidR="00F955C8" w:rsidRPr="00693446" w:rsidRDefault="00F955C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190" w:type="dxa"/>
          </w:tcPr>
          <w:p w:rsidR="00F955C8" w:rsidRPr="00693446" w:rsidRDefault="00F955C8"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7</w:t>
            </w:r>
          </w:p>
        </w:tc>
      </w:tr>
    </w:tbl>
    <w:p w:rsidR="0029125A" w:rsidRPr="00693446" w:rsidRDefault="0029125A" w:rsidP="001F38B8">
      <w:pPr>
        <w:snapToGrid w:val="0"/>
        <w:spacing w:before="20" w:after="20"/>
        <w:ind w:left="-180"/>
        <w:jc w:val="both"/>
        <w:rPr>
          <w:rFonts w:asciiTheme="majorHAnsi" w:hAnsiTheme="majorHAnsi" w:cs="Arial"/>
          <w:b/>
          <w:sz w:val="22"/>
          <w:szCs w:val="22"/>
        </w:rPr>
      </w:pPr>
    </w:p>
    <w:p w:rsidR="00706CA2" w:rsidRPr="00693446" w:rsidRDefault="00F72083"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IFRS Conversion tool</w:t>
      </w:r>
      <w:r w:rsidR="0028598F" w:rsidRPr="00693446">
        <w:rPr>
          <w:rFonts w:asciiTheme="majorHAnsi" w:hAnsiTheme="majorHAnsi" w:cs="Arial"/>
          <w:b/>
          <w:sz w:val="22"/>
          <w:szCs w:val="22"/>
          <w:lang w:val="en-US"/>
        </w:rPr>
        <w:t xml:space="preserve"> </w:t>
      </w:r>
    </w:p>
    <w:p w:rsidR="005571C2" w:rsidRPr="00693446" w:rsidRDefault="00B90043" w:rsidP="001F38B8">
      <w:pPr>
        <w:snapToGrid w:val="0"/>
        <w:spacing w:before="20" w:after="20"/>
        <w:jc w:val="both"/>
        <w:rPr>
          <w:rFonts w:asciiTheme="majorHAnsi" w:hAnsiTheme="majorHAnsi" w:cs="Arial"/>
          <w:bCs/>
          <w:sz w:val="22"/>
          <w:szCs w:val="22"/>
        </w:rPr>
      </w:pPr>
      <w:r w:rsidRPr="00693446">
        <w:rPr>
          <w:rFonts w:asciiTheme="majorHAnsi" w:hAnsiTheme="majorHAnsi" w:cs="Arial"/>
          <w:sz w:val="22"/>
          <w:szCs w:val="22"/>
          <w:lang w:val="en-US"/>
        </w:rPr>
        <w:t xml:space="preserve">IFRS </w:t>
      </w:r>
      <w:r w:rsidR="005C5845" w:rsidRPr="00693446">
        <w:rPr>
          <w:rFonts w:asciiTheme="majorHAnsi" w:hAnsiTheme="majorHAnsi" w:cs="Arial"/>
          <w:sz w:val="22"/>
          <w:szCs w:val="22"/>
          <w:lang w:val="en-US"/>
        </w:rPr>
        <w:t xml:space="preserve">Conversion </w:t>
      </w:r>
      <w:r w:rsidRPr="00693446">
        <w:rPr>
          <w:rFonts w:asciiTheme="majorHAnsi" w:hAnsiTheme="majorHAnsi" w:cs="Arial"/>
          <w:sz w:val="22"/>
          <w:szCs w:val="22"/>
          <w:lang w:val="en-US"/>
        </w:rPr>
        <w:t>tool accepts input in IGAAP (</w:t>
      </w:r>
      <w:r w:rsidR="003033DE" w:rsidRPr="00693446">
        <w:rPr>
          <w:rFonts w:asciiTheme="majorHAnsi" w:hAnsiTheme="majorHAnsi" w:cs="Arial"/>
          <w:sz w:val="22"/>
          <w:szCs w:val="22"/>
          <w:lang w:val="en-US"/>
        </w:rPr>
        <w:t>Indian</w:t>
      </w:r>
      <w:r w:rsidRPr="00693446">
        <w:rPr>
          <w:rFonts w:asciiTheme="majorHAnsi" w:hAnsiTheme="majorHAnsi" w:cs="Arial"/>
          <w:sz w:val="22"/>
          <w:szCs w:val="22"/>
          <w:lang w:val="en-US"/>
        </w:rPr>
        <w:t xml:space="preserve"> Generally Accepted Accounting </w:t>
      </w:r>
      <w:r w:rsidR="003033DE" w:rsidRPr="00693446">
        <w:rPr>
          <w:rFonts w:asciiTheme="majorHAnsi" w:hAnsiTheme="majorHAnsi" w:cs="Arial"/>
          <w:sz w:val="22"/>
          <w:szCs w:val="22"/>
          <w:lang w:val="en-US"/>
        </w:rPr>
        <w:t>Principle</w:t>
      </w:r>
      <w:r w:rsidRPr="00693446">
        <w:rPr>
          <w:rFonts w:asciiTheme="majorHAnsi" w:hAnsiTheme="majorHAnsi" w:cs="Arial"/>
          <w:sz w:val="22"/>
          <w:szCs w:val="22"/>
          <w:lang w:val="en-US"/>
        </w:rPr>
        <w:t>) formats and produce accounting ledgers to IFRS (International Financial Reporting Standards).</w:t>
      </w:r>
      <w:r w:rsidR="009E15BD" w:rsidRPr="00693446">
        <w:rPr>
          <w:rFonts w:asciiTheme="majorHAnsi" w:hAnsiTheme="majorHAnsi" w:cs="Arial"/>
          <w:sz w:val="22"/>
          <w:szCs w:val="22"/>
          <w:lang w:val="en-US"/>
        </w:rPr>
        <w:t xml:space="preserve"> </w:t>
      </w:r>
      <w:r w:rsidR="00691BAF" w:rsidRPr="00693446">
        <w:rPr>
          <w:rFonts w:asciiTheme="majorHAnsi" w:hAnsiTheme="majorHAnsi" w:cs="Arial"/>
          <w:sz w:val="22"/>
          <w:szCs w:val="22"/>
          <w:lang w:val="en-US"/>
        </w:rPr>
        <w:t xml:space="preserve">This </w:t>
      </w:r>
      <w:r w:rsidR="00C011EF" w:rsidRPr="00693446">
        <w:rPr>
          <w:rFonts w:asciiTheme="majorHAnsi" w:hAnsiTheme="majorHAnsi" w:cs="Arial"/>
          <w:sz w:val="22"/>
          <w:szCs w:val="22"/>
          <w:lang w:val="en-US"/>
        </w:rPr>
        <w:t xml:space="preserve">tricky </w:t>
      </w:r>
      <w:r w:rsidR="00691BAF" w:rsidRPr="00693446">
        <w:rPr>
          <w:rFonts w:asciiTheme="majorHAnsi" w:hAnsiTheme="majorHAnsi" w:cs="Arial"/>
          <w:sz w:val="22"/>
          <w:szCs w:val="22"/>
          <w:lang w:val="en-US"/>
        </w:rPr>
        <w:t>tool is web based .Net application fu</w:t>
      </w:r>
      <w:r w:rsidR="00C011EF" w:rsidRPr="00693446">
        <w:rPr>
          <w:rFonts w:asciiTheme="majorHAnsi" w:hAnsiTheme="majorHAnsi" w:cs="Arial"/>
          <w:sz w:val="22"/>
          <w:szCs w:val="22"/>
          <w:lang w:val="en-US"/>
        </w:rPr>
        <w:t>ll of rich accounting principle validate the input as per IGAAP standards</w:t>
      </w:r>
      <w:r w:rsidR="00F82A21" w:rsidRPr="00693446">
        <w:rPr>
          <w:rFonts w:asciiTheme="majorHAnsi" w:hAnsiTheme="majorHAnsi" w:cs="Arial"/>
          <w:sz w:val="22"/>
          <w:szCs w:val="22"/>
          <w:lang w:val="en-US"/>
        </w:rPr>
        <w:t>,</w:t>
      </w:r>
      <w:r w:rsidR="00C011EF" w:rsidRPr="00693446">
        <w:rPr>
          <w:rFonts w:asciiTheme="majorHAnsi" w:hAnsiTheme="majorHAnsi" w:cs="Arial"/>
          <w:sz w:val="22"/>
          <w:szCs w:val="22"/>
          <w:lang w:val="en-US"/>
        </w:rPr>
        <w:t xml:space="preserve"> </w:t>
      </w:r>
      <w:r w:rsidR="00F82A21" w:rsidRPr="00693446">
        <w:rPr>
          <w:rFonts w:asciiTheme="majorHAnsi" w:hAnsiTheme="majorHAnsi" w:cs="Arial"/>
          <w:sz w:val="22"/>
          <w:szCs w:val="22"/>
          <w:lang w:val="en-US"/>
        </w:rPr>
        <w:t xml:space="preserve">process the data and </w:t>
      </w:r>
      <w:r w:rsidR="00685B2E" w:rsidRPr="00693446">
        <w:rPr>
          <w:rFonts w:asciiTheme="majorHAnsi" w:hAnsiTheme="majorHAnsi" w:cs="Arial"/>
          <w:sz w:val="22"/>
          <w:szCs w:val="22"/>
          <w:lang w:val="en-US"/>
        </w:rPr>
        <w:t xml:space="preserve">generates the output as per </w:t>
      </w:r>
      <w:r w:rsidR="002451CF" w:rsidRPr="00693446">
        <w:rPr>
          <w:rFonts w:asciiTheme="majorHAnsi" w:hAnsiTheme="majorHAnsi" w:cs="Arial"/>
          <w:sz w:val="22"/>
          <w:szCs w:val="22"/>
          <w:lang w:val="en-US"/>
        </w:rPr>
        <w:t xml:space="preserve">IFRS standards. </w:t>
      </w:r>
    </w:p>
    <w:p w:rsidR="005571C2" w:rsidRPr="00693446" w:rsidRDefault="005571C2" w:rsidP="001F38B8">
      <w:pPr>
        <w:jc w:val="both"/>
        <w:rPr>
          <w:rFonts w:asciiTheme="majorHAnsi" w:hAnsiTheme="majorHAnsi" w:cs="Arial"/>
          <w:b/>
          <w:sz w:val="22"/>
          <w:szCs w:val="22"/>
        </w:rPr>
      </w:pPr>
      <w:r w:rsidRPr="00693446">
        <w:rPr>
          <w:rFonts w:asciiTheme="majorHAnsi" w:hAnsiTheme="majorHAnsi" w:cs="Arial"/>
          <w:b/>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5571C2" w:rsidRPr="00693446" w:rsidRDefault="00E611FE"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IFRS Conversion Tool</w:t>
            </w:r>
          </w:p>
        </w:tc>
      </w:tr>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5571C2" w:rsidRPr="00693446" w:rsidRDefault="008E3379" w:rsidP="001F38B8">
            <w:pPr>
              <w:snapToGrid w:val="0"/>
              <w:spacing w:before="20" w:after="20"/>
              <w:jc w:val="both"/>
              <w:rPr>
                <w:rFonts w:asciiTheme="majorHAnsi" w:hAnsiTheme="majorHAnsi" w:cs="Arial"/>
                <w:sz w:val="22"/>
                <w:szCs w:val="22"/>
                <w:lang w:val="en-US"/>
              </w:rPr>
            </w:pPr>
            <w:proofErr w:type="spellStart"/>
            <w:r w:rsidRPr="00693446">
              <w:rPr>
                <w:rFonts w:asciiTheme="majorHAnsi" w:hAnsiTheme="majorHAnsi" w:cs="Arial"/>
                <w:sz w:val="22"/>
                <w:szCs w:val="22"/>
                <w:lang w:val="en-US"/>
              </w:rPr>
              <w:t>Omax</w:t>
            </w:r>
            <w:r w:rsidR="0039607E" w:rsidRPr="00693446">
              <w:rPr>
                <w:rFonts w:asciiTheme="majorHAnsi" w:hAnsiTheme="majorHAnsi" w:cs="Arial"/>
                <w:sz w:val="22"/>
                <w:szCs w:val="22"/>
                <w:lang w:val="en-US"/>
              </w:rPr>
              <w:t>e</w:t>
            </w:r>
            <w:proofErr w:type="spellEnd"/>
            <w:r w:rsidRPr="00693446">
              <w:rPr>
                <w:rFonts w:asciiTheme="majorHAnsi" w:hAnsiTheme="majorHAnsi" w:cs="Arial"/>
                <w:sz w:val="22"/>
                <w:szCs w:val="22"/>
                <w:lang w:val="en-US"/>
              </w:rPr>
              <w:t xml:space="preserve"> Ltd</w:t>
            </w:r>
          </w:p>
        </w:tc>
      </w:tr>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w:t>
            </w:r>
            <w:r w:rsidR="00832AD9" w:rsidRPr="00693446">
              <w:rPr>
                <w:rFonts w:asciiTheme="majorHAnsi" w:hAnsiTheme="majorHAnsi" w:cs="Arial"/>
                <w:b/>
                <w:sz w:val="22"/>
                <w:szCs w:val="22"/>
                <w:lang w:val="en-US"/>
              </w:rPr>
              <w:t xml:space="preserve"> &amp; Contribution</w:t>
            </w:r>
            <w:r w:rsidRPr="00693446">
              <w:rPr>
                <w:rFonts w:asciiTheme="majorHAnsi" w:hAnsiTheme="majorHAnsi" w:cs="Arial"/>
                <w:b/>
                <w:sz w:val="22"/>
                <w:szCs w:val="22"/>
                <w:lang w:val="en-US"/>
              </w:rPr>
              <w:tab/>
            </w:r>
          </w:p>
        </w:tc>
        <w:tc>
          <w:tcPr>
            <w:tcW w:w="6190" w:type="dxa"/>
          </w:tcPr>
          <w:p w:rsidR="00CE52F8" w:rsidRPr="00693446" w:rsidRDefault="005770C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lang w:val="en-US"/>
              </w:rPr>
              <w:t>Role:</w:t>
            </w:r>
            <w:r w:rsidRPr="00693446">
              <w:rPr>
                <w:rFonts w:asciiTheme="majorHAnsi" w:hAnsiTheme="majorHAnsi" w:cs="Arial"/>
                <w:sz w:val="22"/>
                <w:szCs w:val="22"/>
                <w:lang w:val="en-US"/>
              </w:rPr>
              <w:t xml:space="preserve"> </w:t>
            </w:r>
            <w:r w:rsidR="00291CBB" w:rsidRPr="00693446">
              <w:rPr>
                <w:rFonts w:asciiTheme="majorHAnsi" w:hAnsiTheme="majorHAnsi" w:cs="Arial"/>
                <w:sz w:val="22"/>
                <w:szCs w:val="22"/>
                <w:lang w:val="en-US"/>
              </w:rPr>
              <w:t>Technical Lead</w:t>
            </w:r>
          </w:p>
          <w:p w:rsidR="005571C2" w:rsidRPr="00693446" w:rsidRDefault="00EC59B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Contribution: </w:t>
            </w:r>
          </w:p>
          <w:p w:rsidR="005571C2" w:rsidRPr="00693446" w:rsidRDefault="005571C2" w:rsidP="001F38B8">
            <w:pPr>
              <w:pStyle w:val="ListParagraph"/>
              <w:numPr>
                <w:ilvl w:val="0"/>
                <w:numId w:val="23"/>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Understand </w:t>
            </w:r>
            <w:r w:rsidR="00B15A15" w:rsidRPr="00693446">
              <w:rPr>
                <w:rFonts w:asciiTheme="majorHAnsi" w:hAnsiTheme="majorHAnsi" w:cs="Arial"/>
                <w:sz w:val="22"/>
                <w:szCs w:val="22"/>
              </w:rPr>
              <w:t>IGAAP &amp; IFRS Standards</w:t>
            </w:r>
          </w:p>
          <w:p w:rsidR="00F5435E" w:rsidRPr="00693446" w:rsidRDefault="005571C2" w:rsidP="001F38B8">
            <w:pPr>
              <w:pStyle w:val="ListParagraph"/>
              <w:numPr>
                <w:ilvl w:val="0"/>
                <w:numId w:val="23"/>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Design generic excel templates for </w:t>
            </w:r>
            <w:r w:rsidR="00646E7A" w:rsidRPr="00693446">
              <w:rPr>
                <w:rFonts w:asciiTheme="majorHAnsi" w:hAnsiTheme="majorHAnsi" w:cs="Arial"/>
                <w:sz w:val="22"/>
                <w:szCs w:val="22"/>
              </w:rPr>
              <w:t xml:space="preserve">IGAAP </w:t>
            </w:r>
            <w:r w:rsidRPr="00693446">
              <w:rPr>
                <w:rFonts w:asciiTheme="majorHAnsi" w:hAnsiTheme="majorHAnsi" w:cs="Arial"/>
                <w:sz w:val="22"/>
                <w:szCs w:val="22"/>
              </w:rPr>
              <w:t>data input</w:t>
            </w:r>
          </w:p>
          <w:p w:rsidR="005571C2" w:rsidRPr="00693446" w:rsidRDefault="009052D6" w:rsidP="001F38B8">
            <w:pPr>
              <w:pStyle w:val="ListParagraph"/>
              <w:numPr>
                <w:ilvl w:val="0"/>
                <w:numId w:val="23"/>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Development of .</w:t>
            </w:r>
            <w:r w:rsidR="00C80012" w:rsidRPr="00693446">
              <w:rPr>
                <w:rFonts w:asciiTheme="majorHAnsi" w:hAnsiTheme="majorHAnsi" w:cs="Arial"/>
                <w:sz w:val="22"/>
                <w:szCs w:val="22"/>
              </w:rPr>
              <w:t>N</w:t>
            </w:r>
            <w:r w:rsidRPr="00693446">
              <w:rPr>
                <w:rFonts w:asciiTheme="majorHAnsi" w:hAnsiTheme="majorHAnsi" w:cs="Arial"/>
                <w:sz w:val="22"/>
                <w:szCs w:val="22"/>
              </w:rPr>
              <w:t xml:space="preserve">et </w:t>
            </w:r>
            <w:r w:rsidR="00C80012" w:rsidRPr="00693446">
              <w:rPr>
                <w:rFonts w:asciiTheme="majorHAnsi" w:hAnsiTheme="majorHAnsi" w:cs="Arial"/>
                <w:sz w:val="22"/>
                <w:szCs w:val="22"/>
              </w:rPr>
              <w:t>application for conversion process.</w:t>
            </w:r>
          </w:p>
          <w:p w:rsidR="005771A7" w:rsidRPr="00693446" w:rsidRDefault="006615B1" w:rsidP="001F38B8">
            <w:pPr>
              <w:pStyle w:val="ListParagraph"/>
              <w:numPr>
                <w:ilvl w:val="0"/>
                <w:numId w:val="23"/>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Conduct technical training session for application users. </w:t>
            </w:r>
          </w:p>
          <w:p w:rsidR="006615B1" w:rsidRPr="00693446" w:rsidRDefault="006615B1" w:rsidP="001F38B8">
            <w:pPr>
              <w:pStyle w:val="ListParagraph"/>
              <w:numPr>
                <w:ilvl w:val="0"/>
                <w:numId w:val="23"/>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Assist support team. </w:t>
            </w:r>
          </w:p>
        </w:tc>
      </w:tr>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5571C2" w:rsidRPr="00693446" w:rsidRDefault="005571C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ASP.NET 2008, </w:t>
            </w:r>
            <w:proofErr w:type="gramStart"/>
            <w:r w:rsidR="00C11AD0" w:rsidRPr="00693446">
              <w:rPr>
                <w:rFonts w:asciiTheme="majorHAnsi" w:hAnsiTheme="majorHAnsi" w:cs="Arial"/>
                <w:sz w:val="22"/>
                <w:szCs w:val="22"/>
                <w:lang w:val="en-US"/>
              </w:rPr>
              <w:t xml:space="preserve">Oracle </w:t>
            </w:r>
            <w:r w:rsidRPr="00693446">
              <w:rPr>
                <w:rFonts w:asciiTheme="majorHAnsi" w:hAnsiTheme="majorHAnsi" w:cs="Arial"/>
                <w:sz w:val="22"/>
                <w:szCs w:val="22"/>
                <w:lang w:val="en-US"/>
              </w:rPr>
              <w:t>,</w:t>
            </w:r>
            <w:proofErr w:type="gramEnd"/>
            <w:r w:rsidRPr="00693446">
              <w:rPr>
                <w:rFonts w:asciiTheme="majorHAnsi" w:hAnsiTheme="majorHAnsi" w:cs="Arial"/>
                <w:sz w:val="22"/>
                <w:szCs w:val="22"/>
                <w:lang w:val="en-US"/>
              </w:rPr>
              <w:t xml:space="preserve"> </w:t>
            </w:r>
            <w:r w:rsidR="00C11AD0" w:rsidRPr="00693446">
              <w:rPr>
                <w:rFonts w:asciiTheme="majorHAnsi" w:hAnsiTheme="majorHAnsi" w:cs="Arial"/>
                <w:sz w:val="22"/>
                <w:szCs w:val="22"/>
                <w:lang w:val="en-US"/>
              </w:rPr>
              <w:t>MS – Excel (</w:t>
            </w:r>
            <w:r w:rsidR="00F11B71" w:rsidRPr="00693446">
              <w:rPr>
                <w:rFonts w:asciiTheme="majorHAnsi" w:hAnsiTheme="majorHAnsi" w:cs="Arial"/>
                <w:sz w:val="22"/>
                <w:szCs w:val="22"/>
                <w:lang w:val="en-US"/>
              </w:rPr>
              <w:t>A</w:t>
            </w:r>
            <w:r w:rsidR="00C11AD0" w:rsidRPr="00693446">
              <w:rPr>
                <w:rFonts w:asciiTheme="majorHAnsi" w:hAnsiTheme="majorHAnsi" w:cs="Arial"/>
                <w:sz w:val="22"/>
                <w:szCs w:val="22"/>
                <w:lang w:val="en-US"/>
              </w:rPr>
              <w:t xml:space="preserve">s </w:t>
            </w:r>
            <w:r w:rsidR="00F11B71" w:rsidRPr="00693446">
              <w:rPr>
                <w:rFonts w:asciiTheme="majorHAnsi" w:hAnsiTheme="majorHAnsi" w:cs="Arial"/>
                <w:sz w:val="22"/>
                <w:szCs w:val="22"/>
                <w:lang w:val="en-US"/>
              </w:rPr>
              <w:t>R</w:t>
            </w:r>
            <w:r w:rsidR="00C11AD0" w:rsidRPr="00693446">
              <w:rPr>
                <w:rFonts w:asciiTheme="majorHAnsi" w:hAnsiTheme="majorHAnsi" w:cs="Arial"/>
                <w:sz w:val="22"/>
                <w:szCs w:val="22"/>
                <w:lang w:val="en-US"/>
              </w:rPr>
              <w:t>eporting too</w:t>
            </w:r>
            <w:r w:rsidR="00F11B71" w:rsidRPr="00693446">
              <w:rPr>
                <w:rFonts w:asciiTheme="majorHAnsi" w:hAnsiTheme="majorHAnsi" w:cs="Arial"/>
                <w:sz w:val="22"/>
                <w:szCs w:val="22"/>
                <w:lang w:val="en-US"/>
              </w:rPr>
              <w:t>l</w:t>
            </w:r>
            <w:r w:rsidR="00C11AD0" w:rsidRPr="00693446">
              <w:rPr>
                <w:rFonts w:asciiTheme="majorHAnsi" w:hAnsiTheme="majorHAnsi" w:cs="Arial"/>
                <w:sz w:val="22"/>
                <w:szCs w:val="22"/>
                <w:lang w:val="en-US"/>
              </w:rPr>
              <w:t>)</w:t>
            </w:r>
          </w:p>
        </w:tc>
      </w:tr>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5571C2" w:rsidRPr="00693446" w:rsidRDefault="00CB6AD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Client server Architecture </w:t>
            </w:r>
            <w:r w:rsidR="005571C2" w:rsidRPr="00693446">
              <w:rPr>
                <w:rFonts w:asciiTheme="majorHAnsi" w:hAnsiTheme="majorHAnsi" w:cs="Arial"/>
                <w:sz w:val="22"/>
                <w:szCs w:val="22"/>
                <w:lang w:val="en-US"/>
              </w:rPr>
              <w:t xml:space="preserve">.NET 2008 </w:t>
            </w:r>
            <w:r w:rsidRPr="00693446">
              <w:rPr>
                <w:rFonts w:asciiTheme="majorHAnsi" w:hAnsiTheme="majorHAnsi" w:cs="Arial"/>
                <w:sz w:val="22"/>
                <w:szCs w:val="22"/>
                <w:lang w:val="en-US"/>
              </w:rPr>
              <w:t>&amp; Oracle</w:t>
            </w:r>
          </w:p>
        </w:tc>
      </w:tr>
      <w:tr w:rsidR="005571C2" w:rsidRPr="00693446" w:rsidTr="00380192">
        <w:trPr>
          <w:cantSplit/>
        </w:trPr>
        <w:tc>
          <w:tcPr>
            <w:tcW w:w="3222" w:type="dxa"/>
          </w:tcPr>
          <w:p w:rsidR="005571C2" w:rsidRPr="00693446" w:rsidRDefault="005571C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190" w:type="dxa"/>
          </w:tcPr>
          <w:p w:rsidR="005571C2" w:rsidRPr="00693446" w:rsidRDefault="005571C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w:t>
            </w:r>
            <w:r w:rsidR="00F840BB" w:rsidRPr="00693446">
              <w:rPr>
                <w:rFonts w:asciiTheme="majorHAnsi" w:hAnsiTheme="majorHAnsi" w:cs="Arial"/>
                <w:sz w:val="22"/>
                <w:szCs w:val="22"/>
                <w:lang w:val="en-US"/>
              </w:rPr>
              <w:t>s vista</w:t>
            </w:r>
          </w:p>
        </w:tc>
      </w:tr>
    </w:tbl>
    <w:p w:rsidR="0024377C" w:rsidRPr="00693446" w:rsidRDefault="0024377C" w:rsidP="001F38B8">
      <w:pPr>
        <w:ind w:left="-180"/>
        <w:jc w:val="both"/>
        <w:rPr>
          <w:rFonts w:asciiTheme="majorHAnsi" w:hAnsiTheme="majorHAnsi" w:cs="Arial"/>
          <w:b/>
          <w:sz w:val="22"/>
          <w:szCs w:val="22"/>
        </w:rPr>
      </w:pPr>
    </w:p>
    <w:p w:rsidR="00BA6A96" w:rsidRDefault="00BA6A96">
      <w:pPr>
        <w:suppressAutoHyphens w:val="0"/>
        <w:spacing w:before="0" w:after="0"/>
        <w:rPr>
          <w:rFonts w:asciiTheme="majorHAnsi" w:hAnsiTheme="majorHAnsi" w:cs="Arial"/>
          <w:b/>
          <w:sz w:val="22"/>
          <w:szCs w:val="22"/>
          <w:lang w:val="en-US"/>
        </w:rPr>
      </w:pPr>
      <w:r>
        <w:rPr>
          <w:rFonts w:asciiTheme="majorHAnsi" w:hAnsiTheme="majorHAnsi" w:cs="Arial"/>
          <w:b/>
          <w:sz w:val="22"/>
          <w:szCs w:val="22"/>
          <w:lang w:val="en-US"/>
        </w:rPr>
        <w:br w:type="page"/>
      </w:r>
    </w:p>
    <w:p w:rsidR="00D2458C" w:rsidRPr="00693446" w:rsidRDefault="003608E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lastRenderedPageBreak/>
        <w:t xml:space="preserve">Portal Development for </w:t>
      </w:r>
      <w:r w:rsidR="00B50CCD" w:rsidRPr="00693446">
        <w:rPr>
          <w:rFonts w:asciiTheme="majorHAnsi" w:hAnsiTheme="majorHAnsi" w:cs="Arial"/>
          <w:b/>
          <w:sz w:val="22"/>
          <w:szCs w:val="22"/>
          <w:lang w:val="en-US"/>
        </w:rPr>
        <w:t>PRWSS</w:t>
      </w:r>
    </w:p>
    <w:p w:rsidR="00A23F79" w:rsidRPr="00693446" w:rsidRDefault="00A23F79" w:rsidP="001F38B8">
      <w:pPr>
        <w:snapToGrid w:val="0"/>
        <w:spacing w:before="20" w:after="20"/>
        <w:ind w:left="180"/>
        <w:jc w:val="both"/>
        <w:rPr>
          <w:rFonts w:asciiTheme="majorHAnsi" w:hAnsiTheme="majorHAnsi" w:cs="Arial"/>
          <w:sz w:val="22"/>
          <w:szCs w:val="22"/>
          <w:lang w:val="en-US"/>
        </w:rPr>
      </w:pPr>
    </w:p>
    <w:p w:rsidR="00B73090" w:rsidRPr="00693446" w:rsidRDefault="00CD6556" w:rsidP="001F38B8">
      <w:pPr>
        <w:snapToGrid w:val="0"/>
        <w:spacing w:before="20" w:after="20"/>
        <w:jc w:val="both"/>
        <w:rPr>
          <w:rFonts w:asciiTheme="majorHAnsi" w:hAnsiTheme="majorHAnsi" w:cs="Arial"/>
          <w:bCs/>
          <w:sz w:val="22"/>
          <w:szCs w:val="22"/>
        </w:rPr>
      </w:pPr>
      <w:r w:rsidRPr="00693446">
        <w:rPr>
          <w:rFonts w:asciiTheme="majorHAnsi" w:hAnsiTheme="majorHAnsi" w:cs="Arial"/>
          <w:sz w:val="22"/>
          <w:szCs w:val="22"/>
          <w:lang w:val="en-US"/>
        </w:rPr>
        <w:t>This project is a web development project using Microsoft ASP.Net. Deloitte has got mandate for designing/development of web portal for PRWSS. PRWSS Project is an initiative of GOP (Government of Punjab), Government of India and IDA (World Bank) to reform the Water Supply and Sanitation sector in Rural Areas of the Punjab State. Deloitte is responsible for the development of the web portal which will keep track of the loan provided by World Bank</w:t>
      </w:r>
      <w:r w:rsidR="0001479A" w:rsidRPr="00693446">
        <w:rPr>
          <w:rFonts w:asciiTheme="majorHAnsi" w:hAnsiTheme="majorHAnsi" w:cs="Arial"/>
          <w:sz w:val="22"/>
          <w:szCs w:val="22"/>
          <w:lang w:val="en-US"/>
        </w:rPr>
        <w:t xml:space="preserve"> and activities done using the loa</w:t>
      </w:r>
      <w:r w:rsidR="000571AF" w:rsidRPr="00693446">
        <w:rPr>
          <w:rFonts w:asciiTheme="majorHAnsi" w:hAnsiTheme="majorHAnsi" w:cs="Arial"/>
          <w:sz w:val="22"/>
          <w:szCs w:val="22"/>
          <w:lang w:val="en-US"/>
        </w:rPr>
        <w:t>n</w:t>
      </w:r>
      <w:r w:rsidR="0001479A" w:rsidRPr="00693446">
        <w:rPr>
          <w:rFonts w:asciiTheme="majorHAnsi" w:hAnsiTheme="majorHAnsi" w:cs="Arial"/>
          <w:sz w:val="22"/>
          <w:szCs w:val="22"/>
          <w:lang w:val="en-US"/>
        </w:rPr>
        <w:t xml:space="preserve"> amount.</w:t>
      </w:r>
      <w:r w:rsidR="0001479A" w:rsidRPr="00693446">
        <w:rPr>
          <w:rFonts w:asciiTheme="majorHAnsi" w:hAnsiTheme="majorHAnsi" w:cs="Arial"/>
          <w:bCs/>
          <w:sz w:val="22"/>
          <w:szCs w:val="22"/>
        </w:rPr>
        <w:t xml:space="preserve"> </w:t>
      </w:r>
    </w:p>
    <w:p w:rsidR="00D2458C" w:rsidRPr="00693446" w:rsidRDefault="00D2458C" w:rsidP="001F38B8">
      <w:pPr>
        <w:snapToGrid w:val="0"/>
        <w:spacing w:before="20" w:after="20"/>
        <w:ind w:left="-180"/>
        <w:jc w:val="both"/>
        <w:rPr>
          <w:rFonts w:asciiTheme="majorHAnsi" w:hAnsiTheme="majorHAnsi" w:cs="Arial"/>
          <w:bCs/>
          <w:sz w:val="22"/>
          <w:szCs w:val="22"/>
        </w:rPr>
      </w:pPr>
      <w:r w:rsidRPr="00693446">
        <w:rPr>
          <w:rFonts w:asciiTheme="majorHAnsi" w:hAnsiTheme="majorHAnsi" w:cs="Arial"/>
          <w:b/>
          <w:sz w:val="22"/>
          <w:szCs w:val="22"/>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D2458C" w:rsidRPr="00693446" w:rsidRDefault="000D22D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PRWSS Loan Tracking Application</w:t>
            </w:r>
          </w:p>
        </w:tc>
      </w:tr>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D2458C" w:rsidRPr="00693446" w:rsidRDefault="00822FC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Punjab rural water supply &amp; Sanitation Project</w:t>
            </w:r>
          </w:p>
        </w:tc>
      </w:tr>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 &amp; Contribution</w:t>
            </w:r>
            <w:r w:rsidRPr="00693446">
              <w:rPr>
                <w:rFonts w:asciiTheme="majorHAnsi" w:hAnsiTheme="majorHAnsi" w:cs="Arial"/>
                <w:b/>
                <w:sz w:val="22"/>
                <w:szCs w:val="22"/>
                <w:lang w:val="en-US"/>
              </w:rPr>
              <w:tab/>
            </w:r>
          </w:p>
        </w:tc>
        <w:tc>
          <w:tcPr>
            <w:tcW w:w="6190" w:type="dxa"/>
          </w:tcPr>
          <w:p w:rsidR="00D2458C" w:rsidRPr="00693446" w:rsidRDefault="00D2458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lang w:val="en-US"/>
              </w:rPr>
              <w:t>Role:</w:t>
            </w:r>
            <w:r w:rsidRPr="00693446">
              <w:rPr>
                <w:rFonts w:asciiTheme="majorHAnsi" w:hAnsiTheme="majorHAnsi" w:cs="Arial"/>
                <w:sz w:val="22"/>
                <w:szCs w:val="22"/>
                <w:lang w:val="en-US"/>
              </w:rPr>
              <w:t xml:space="preserve"> Technical Lead</w:t>
            </w:r>
          </w:p>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Contribution: </w:t>
            </w:r>
          </w:p>
          <w:p w:rsidR="00D2458C" w:rsidRPr="00693446" w:rsidRDefault="00D2458C" w:rsidP="001F38B8">
            <w:pPr>
              <w:numPr>
                <w:ilvl w:val="0"/>
                <w:numId w:val="24"/>
              </w:num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 xml:space="preserve">Understand </w:t>
            </w:r>
            <w:r w:rsidR="00AF5E47" w:rsidRPr="00693446">
              <w:rPr>
                <w:rFonts w:asciiTheme="majorHAnsi" w:hAnsiTheme="majorHAnsi" w:cs="Arial"/>
                <w:sz w:val="22"/>
                <w:szCs w:val="22"/>
                <w:lang w:val="en-US"/>
              </w:rPr>
              <w:t>Business requirements</w:t>
            </w:r>
          </w:p>
          <w:p w:rsidR="00D2458C" w:rsidRPr="00693446" w:rsidRDefault="00D2458C" w:rsidP="001F38B8">
            <w:pPr>
              <w:numPr>
                <w:ilvl w:val="0"/>
                <w:numId w:val="24"/>
              </w:num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 xml:space="preserve">Design </w:t>
            </w:r>
            <w:proofErr w:type="spellStart"/>
            <w:r w:rsidR="009A6D7F" w:rsidRPr="00693446">
              <w:rPr>
                <w:rFonts w:asciiTheme="majorHAnsi" w:hAnsiTheme="majorHAnsi" w:cs="Arial"/>
                <w:sz w:val="22"/>
                <w:szCs w:val="22"/>
                <w:lang w:val="en-US"/>
              </w:rPr>
              <w:t>PoC</w:t>
            </w:r>
            <w:proofErr w:type="spellEnd"/>
          </w:p>
          <w:p w:rsidR="00D2458C" w:rsidRPr="00693446" w:rsidRDefault="00D2458C" w:rsidP="001F38B8">
            <w:pPr>
              <w:numPr>
                <w:ilvl w:val="0"/>
                <w:numId w:val="24"/>
              </w:num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Development of .Net application.</w:t>
            </w:r>
          </w:p>
          <w:p w:rsidR="00D2458C" w:rsidRPr="00693446" w:rsidRDefault="00D2458C" w:rsidP="001F38B8">
            <w:pPr>
              <w:numPr>
                <w:ilvl w:val="0"/>
                <w:numId w:val="24"/>
              </w:num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 xml:space="preserve">Conduct technical training session for application users. </w:t>
            </w:r>
          </w:p>
          <w:p w:rsidR="00D2458C" w:rsidRPr="00693446" w:rsidRDefault="00D2458C" w:rsidP="001F38B8">
            <w:pPr>
              <w:numPr>
                <w:ilvl w:val="0"/>
                <w:numId w:val="24"/>
              </w:numPr>
              <w:suppressAutoHyphens w:val="0"/>
              <w:snapToGrid w:val="0"/>
              <w:spacing w:before="20" w:beforeAutospacing="1" w:after="20" w:afterAutospacing="1" w:line="240" w:lineRule="atLeast"/>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Assist support team. </w:t>
            </w:r>
          </w:p>
        </w:tc>
      </w:tr>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D2458C" w:rsidRPr="00693446" w:rsidRDefault="00D2458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ASP.NET 2008, </w:t>
            </w:r>
            <w:r w:rsidR="008F07FB" w:rsidRPr="00693446">
              <w:rPr>
                <w:rFonts w:asciiTheme="majorHAnsi" w:hAnsiTheme="majorHAnsi" w:cs="Arial"/>
                <w:sz w:val="22"/>
                <w:szCs w:val="22"/>
                <w:lang w:val="en-US"/>
              </w:rPr>
              <w:t xml:space="preserve">MS </w:t>
            </w:r>
            <w:proofErr w:type="spellStart"/>
            <w:r w:rsidR="008F07FB" w:rsidRPr="00693446">
              <w:rPr>
                <w:rFonts w:asciiTheme="majorHAnsi" w:hAnsiTheme="majorHAnsi" w:cs="Arial"/>
                <w:sz w:val="22"/>
                <w:szCs w:val="22"/>
                <w:lang w:val="en-US"/>
              </w:rPr>
              <w:t>Sql</w:t>
            </w:r>
            <w:proofErr w:type="spellEnd"/>
            <w:r w:rsidR="008F07FB" w:rsidRPr="00693446">
              <w:rPr>
                <w:rFonts w:asciiTheme="majorHAnsi" w:hAnsiTheme="majorHAnsi" w:cs="Arial"/>
                <w:sz w:val="22"/>
                <w:szCs w:val="22"/>
                <w:lang w:val="en-US"/>
              </w:rPr>
              <w:t xml:space="preserve"> Server 2005</w:t>
            </w:r>
            <w:r w:rsidR="000073CA" w:rsidRPr="00693446">
              <w:rPr>
                <w:rFonts w:asciiTheme="majorHAnsi" w:hAnsiTheme="majorHAnsi" w:cs="Arial"/>
                <w:sz w:val="22"/>
                <w:szCs w:val="22"/>
                <w:lang w:val="en-US"/>
              </w:rPr>
              <w:t>, Crystal Report</w:t>
            </w:r>
          </w:p>
        </w:tc>
      </w:tr>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D2458C" w:rsidRPr="00693446" w:rsidRDefault="00D2458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Client server Architecture .NET 2008 &amp; </w:t>
            </w:r>
            <w:proofErr w:type="spellStart"/>
            <w:r w:rsidR="007C31CC" w:rsidRPr="00693446">
              <w:rPr>
                <w:rFonts w:asciiTheme="majorHAnsi" w:hAnsiTheme="majorHAnsi" w:cs="Arial"/>
                <w:sz w:val="22"/>
                <w:szCs w:val="22"/>
                <w:lang w:val="en-US"/>
              </w:rPr>
              <w:t>Sql</w:t>
            </w:r>
            <w:proofErr w:type="spellEnd"/>
            <w:r w:rsidR="007C31CC" w:rsidRPr="00693446">
              <w:rPr>
                <w:rFonts w:asciiTheme="majorHAnsi" w:hAnsiTheme="majorHAnsi" w:cs="Arial"/>
                <w:sz w:val="22"/>
                <w:szCs w:val="22"/>
                <w:lang w:val="en-US"/>
              </w:rPr>
              <w:t xml:space="preserve"> Server 2005</w:t>
            </w:r>
          </w:p>
        </w:tc>
      </w:tr>
      <w:tr w:rsidR="00D2458C" w:rsidRPr="00693446" w:rsidTr="00380192">
        <w:trPr>
          <w:cantSplit/>
        </w:trPr>
        <w:tc>
          <w:tcPr>
            <w:tcW w:w="3222" w:type="dxa"/>
          </w:tcPr>
          <w:p w:rsidR="00D2458C" w:rsidRPr="00693446" w:rsidRDefault="00D2458C"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Operating System</w:t>
            </w:r>
          </w:p>
        </w:tc>
        <w:tc>
          <w:tcPr>
            <w:tcW w:w="6190" w:type="dxa"/>
          </w:tcPr>
          <w:p w:rsidR="00D2458C" w:rsidRPr="00693446" w:rsidRDefault="00D2458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 vista</w:t>
            </w:r>
          </w:p>
        </w:tc>
      </w:tr>
    </w:tbl>
    <w:p w:rsidR="00147126" w:rsidRPr="00693446" w:rsidRDefault="00147126" w:rsidP="001F38B8">
      <w:pPr>
        <w:jc w:val="both"/>
        <w:rPr>
          <w:rFonts w:asciiTheme="majorHAnsi" w:hAnsiTheme="majorHAnsi" w:cs="Arial"/>
          <w:b/>
          <w:sz w:val="22"/>
          <w:szCs w:val="22"/>
        </w:rPr>
      </w:pPr>
      <w:r w:rsidRPr="00693446">
        <w:rPr>
          <w:rFonts w:asciiTheme="majorHAnsi" w:hAnsiTheme="majorHAnsi" w:cs="Arial"/>
          <w:sz w:val="22"/>
          <w:szCs w:val="22"/>
        </w:rPr>
        <w:tab/>
      </w:r>
    </w:p>
    <w:p w:rsidR="00341945" w:rsidRPr="00693446" w:rsidRDefault="00341945" w:rsidP="001F38B8">
      <w:pPr>
        <w:suppressAutoHyphens w:val="0"/>
        <w:spacing w:before="0" w:after="0"/>
        <w:jc w:val="both"/>
        <w:rPr>
          <w:rFonts w:asciiTheme="majorHAnsi" w:hAnsiTheme="majorHAnsi" w:cs="Arial"/>
          <w:b/>
          <w:sz w:val="22"/>
          <w:szCs w:val="22"/>
          <w:lang w:val="en-US"/>
        </w:rPr>
      </w:pPr>
    </w:p>
    <w:p w:rsidR="00303707" w:rsidRPr="00693446" w:rsidRDefault="000440E3"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Royalty Management</w:t>
      </w:r>
    </w:p>
    <w:p w:rsidR="00B73090" w:rsidRPr="00693446" w:rsidRDefault="0099172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This portal will be used by the different companies like Reliance, ONGC </w:t>
      </w:r>
      <w:proofErr w:type="spellStart"/>
      <w:proofErr w:type="gramStart"/>
      <w:r w:rsidRPr="00693446">
        <w:rPr>
          <w:rFonts w:asciiTheme="majorHAnsi" w:hAnsiTheme="majorHAnsi" w:cs="Arial"/>
          <w:sz w:val="22"/>
          <w:szCs w:val="22"/>
          <w:lang w:val="en-US"/>
        </w:rPr>
        <w:t>etc.mainly</w:t>
      </w:r>
      <w:proofErr w:type="spellEnd"/>
      <w:proofErr w:type="gramEnd"/>
      <w:r w:rsidRPr="00693446">
        <w:rPr>
          <w:rFonts w:asciiTheme="majorHAnsi" w:hAnsiTheme="majorHAnsi" w:cs="Arial"/>
          <w:sz w:val="22"/>
          <w:szCs w:val="22"/>
          <w:lang w:val="en-US"/>
        </w:rPr>
        <w:t xml:space="preserve"> for royalty management. DGH provides </w:t>
      </w:r>
      <w:proofErr w:type="spellStart"/>
      <w:r w:rsidRPr="00693446">
        <w:rPr>
          <w:rFonts w:asciiTheme="majorHAnsi" w:hAnsiTheme="majorHAnsi" w:cs="Arial"/>
          <w:sz w:val="22"/>
          <w:szCs w:val="22"/>
          <w:lang w:val="en-US"/>
        </w:rPr>
        <w:t>licence</w:t>
      </w:r>
      <w:proofErr w:type="spellEnd"/>
      <w:r w:rsidRPr="00693446">
        <w:rPr>
          <w:rFonts w:asciiTheme="majorHAnsi" w:hAnsiTheme="majorHAnsi" w:cs="Arial"/>
          <w:sz w:val="22"/>
          <w:szCs w:val="22"/>
          <w:lang w:val="en-US"/>
        </w:rPr>
        <w:t xml:space="preserve"> to companies for petroleum </w:t>
      </w:r>
      <w:r w:rsidRPr="00693446">
        <w:rPr>
          <w:rFonts w:asciiTheme="majorHAnsi" w:hAnsiTheme="majorHAnsi" w:cs="Arial"/>
          <w:sz w:val="22"/>
          <w:szCs w:val="22"/>
          <w:lang w:val="en-US"/>
        </w:rPr>
        <w:tab/>
        <w:t>exploration in India and in return companies pay royalty amount to DGH. This portal takes care of whole process.</w:t>
      </w:r>
    </w:p>
    <w:p w:rsidR="00BC36C7" w:rsidRPr="00693446" w:rsidRDefault="00BC36C7" w:rsidP="001F38B8">
      <w:pPr>
        <w:snapToGrid w:val="0"/>
        <w:spacing w:before="20" w:after="20"/>
        <w:ind w:left="-180"/>
        <w:jc w:val="both"/>
        <w:rPr>
          <w:rFonts w:asciiTheme="majorHAnsi" w:hAnsiTheme="majorHAnsi" w:cs="Arial"/>
          <w:sz w:val="22"/>
          <w:szCs w:val="22"/>
          <w:lang w:val="en-US"/>
        </w:rPr>
      </w:pPr>
      <w:r w:rsidRPr="00693446">
        <w:rPr>
          <w:rFonts w:asciiTheme="majorHAnsi" w:hAnsiTheme="majorHAnsi" w:cs="Arial"/>
          <w:b/>
          <w:sz w:val="22"/>
          <w:szCs w:val="22"/>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BC36C7" w:rsidRPr="00693446" w:rsidTr="00380192">
        <w:trPr>
          <w:cantSplit/>
        </w:trPr>
        <w:tc>
          <w:tcPr>
            <w:tcW w:w="3222" w:type="dxa"/>
          </w:tcPr>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BC36C7" w:rsidRPr="00693446" w:rsidRDefault="006F56C4"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Royalty Management</w:t>
            </w:r>
          </w:p>
        </w:tc>
      </w:tr>
      <w:tr w:rsidR="00BC36C7" w:rsidRPr="00693446" w:rsidTr="00380192">
        <w:trPr>
          <w:cantSplit/>
        </w:trPr>
        <w:tc>
          <w:tcPr>
            <w:tcW w:w="3222" w:type="dxa"/>
          </w:tcPr>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BC36C7" w:rsidRPr="00693446" w:rsidRDefault="006F56C4"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Directorate General of Hydrocarbons (DGH)</w:t>
            </w:r>
          </w:p>
        </w:tc>
      </w:tr>
      <w:tr w:rsidR="00BC36C7" w:rsidRPr="00693446" w:rsidTr="00380192">
        <w:trPr>
          <w:cantSplit/>
        </w:trPr>
        <w:tc>
          <w:tcPr>
            <w:tcW w:w="3222" w:type="dxa"/>
          </w:tcPr>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 &amp; Contribution</w:t>
            </w:r>
            <w:r w:rsidRPr="00693446">
              <w:rPr>
                <w:rFonts w:asciiTheme="majorHAnsi" w:hAnsiTheme="majorHAnsi" w:cs="Arial"/>
                <w:b/>
                <w:sz w:val="22"/>
                <w:szCs w:val="22"/>
                <w:lang w:val="en-US"/>
              </w:rPr>
              <w:tab/>
            </w:r>
          </w:p>
        </w:tc>
        <w:tc>
          <w:tcPr>
            <w:tcW w:w="6190" w:type="dxa"/>
          </w:tcPr>
          <w:p w:rsidR="00BC36C7" w:rsidRPr="00693446" w:rsidRDefault="00BC36C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lang w:val="en-US"/>
              </w:rPr>
              <w:t>Role:</w:t>
            </w:r>
            <w:r w:rsidRPr="00693446">
              <w:rPr>
                <w:rFonts w:asciiTheme="majorHAnsi" w:hAnsiTheme="majorHAnsi" w:cs="Arial"/>
                <w:sz w:val="22"/>
                <w:szCs w:val="22"/>
                <w:lang w:val="en-US"/>
              </w:rPr>
              <w:t xml:space="preserve"> Consultant</w:t>
            </w:r>
          </w:p>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Contribution: </w:t>
            </w:r>
          </w:p>
          <w:p w:rsidR="00BC36C7" w:rsidRPr="00693446" w:rsidRDefault="00BC36C7" w:rsidP="001F38B8">
            <w:pPr>
              <w:pStyle w:val="ListParagraph"/>
              <w:numPr>
                <w:ilvl w:val="0"/>
                <w:numId w:val="26"/>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Understand requirements</w:t>
            </w:r>
          </w:p>
          <w:p w:rsidR="00365E70" w:rsidRPr="00693446" w:rsidRDefault="00365E70" w:rsidP="001F38B8">
            <w:pPr>
              <w:pStyle w:val="ListParagraph"/>
              <w:numPr>
                <w:ilvl w:val="0"/>
                <w:numId w:val="26"/>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Design </w:t>
            </w:r>
            <w:proofErr w:type="spellStart"/>
            <w:r w:rsidRPr="00693446">
              <w:rPr>
                <w:rFonts w:asciiTheme="majorHAnsi" w:hAnsiTheme="majorHAnsi" w:cs="Arial"/>
                <w:sz w:val="22"/>
                <w:szCs w:val="22"/>
              </w:rPr>
              <w:t>PoC</w:t>
            </w:r>
            <w:proofErr w:type="spellEnd"/>
          </w:p>
          <w:p w:rsidR="00365E70" w:rsidRPr="00693446" w:rsidRDefault="009C3248" w:rsidP="001F38B8">
            <w:pPr>
              <w:pStyle w:val="ListParagraph"/>
              <w:numPr>
                <w:ilvl w:val="0"/>
                <w:numId w:val="26"/>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Develop .Net application </w:t>
            </w:r>
          </w:p>
          <w:p w:rsidR="00935E38" w:rsidRPr="00693446" w:rsidRDefault="009C3248" w:rsidP="001F38B8">
            <w:pPr>
              <w:pStyle w:val="ListParagraph"/>
              <w:numPr>
                <w:ilvl w:val="0"/>
                <w:numId w:val="26"/>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Conduct </w:t>
            </w:r>
            <w:r w:rsidR="0053470E" w:rsidRPr="00693446">
              <w:rPr>
                <w:rFonts w:asciiTheme="majorHAnsi" w:hAnsiTheme="majorHAnsi" w:cs="Arial"/>
                <w:sz w:val="22"/>
                <w:szCs w:val="22"/>
              </w:rPr>
              <w:t>UAT</w:t>
            </w:r>
            <w:r w:rsidR="00241C45" w:rsidRPr="00693446">
              <w:rPr>
                <w:rFonts w:asciiTheme="majorHAnsi" w:hAnsiTheme="majorHAnsi" w:cs="Arial"/>
                <w:sz w:val="22"/>
                <w:szCs w:val="22"/>
              </w:rPr>
              <w:t xml:space="preserve"> &amp; Training session</w:t>
            </w:r>
          </w:p>
          <w:p w:rsidR="00BC36C7" w:rsidRPr="00693446" w:rsidRDefault="002D579A" w:rsidP="001F38B8">
            <w:pPr>
              <w:pStyle w:val="ListParagraph"/>
              <w:numPr>
                <w:ilvl w:val="0"/>
                <w:numId w:val="26"/>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User </w:t>
            </w:r>
            <w:r w:rsidR="00F329BB" w:rsidRPr="00693446">
              <w:rPr>
                <w:rFonts w:asciiTheme="majorHAnsi" w:hAnsiTheme="majorHAnsi" w:cs="Arial"/>
                <w:sz w:val="22"/>
                <w:szCs w:val="22"/>
              </w:rPr>
              <w:t xml:space="preserve">Sign Off. </w:t>
            </w:r>
          </w:p>
        </w:tc>
      </w:tr>
      <w:tr w:rsidR="00BC36C7" w:rsidRPr="00693446" w:rsidTr="00380192">
        <w:trPr>
          <w:cantSplit/>
        </w:trPr>
        <w:tc>
          <w:tcPr>
            <w:tcW w:w="3222" w:type="dxa"/>
          </w:tcPr>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BC36C7" w:rsidRPr="00693446" w:rsidRDefault="00BE6A4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ASP.NET 2008, </w:t>
            </w:r>
            <w:r w:rsidR="00897105" w:rsidRPr="00693446">
              <w:rPr>
                <w:rFonts w:asciiTheme="majorHAnsi" w:hAnsiTheme="majorHAnsi" w:cs="Arial"/>
                <w:sz w:val="22"/>
                <w:szCs w:val="22"/>
                <w:lang w:val="en-US"/>
              </w:rPr>
              <w:t>Oracle 10g</w:t>
            </w:r>
            <w:r w:rsidRPr="00693446">
              <w:rPr>
                <w:rFonts w:asciiTheme="majorHAnsi" w:hAnsiTheme="majorHAnsi" w:cs="Arial"/>
                <w:sz w:val="22"/>
                <w:szCs w:val="22"/>
                <w:lang w:val="en-US"/>
              </w:rPr>
              <w:t>, Crystal Reports</w:t>
            </w:r>
          </w:p>
        </w:tc>
      </w:tr>
      <w:tr w:rsidR="00BC36C7" w:rsidRPr="00693446" w:rsidTr="00380192">
        <w:trPr>
          <w:cantSplit/>
        </w:trPr>
        <w:tc>
          <w:tcPr>
            <w:tcW w:w="3222" w:type="dxa"/>
          </w:tcPr>
          <w:p w:rsidR="00BC36C7" w:rsidRPr="00693446" w:rsidRDefault="00BC36C7"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BC36C7" w:rsidRPr="00693446" w:rsidRDefault="00366C2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Client Server Architecture</w:t>
            </w:r>
            <w:r w:rsidR="00C32F7C" w:rsidRPr="00693446">
              <w:rPr>
                <w:rFonts w:asciiTheme="majorHAnsi" w:hAnsiTheme="majorHAnsi" w:cs="Arial"/>
                <w:sz w:val="22"/>
                <w:szCs w:val="22"/>
                <w:lang w:val="en-US"/>
              </w:rPr>
              <w:t xml:space="preserve">.NET 2008 (ASP.Net </w:t>
            </w:r>
            <w:proofErr w:type="gramStart"/>
            <w:r w:rsidR="00C32F7C" w:rsidRPr="00693446">
              <w:rPr>
                <w:rFonts w:asciiTheme="majorHAnsi" w:hAnsiTheme="majorHAnsi" w:cs="Arial"/>
                <w:sz w:val="22"/>
                <w:szCs w:val="22"/>
                <w:lang w:val="en-US"/>
              </w:rPr>
              <w:t>C# )</w:t>
            </w:r>
            <w:proofErr w:type="gramEnd"/>
            <w:r w:rsidR="00C32F7C" w:rsidRPr="00693446">
              <w:rPr>
                <w:rFonts w:asciiTheme="majorHAnsi" w:hAnsiTheme="majorHAnsi" w:cs="Arial"/>
                <w:sz w:val="22"/>
                <w:szCs w:val="22"/>
                <w:lang w:val="en-US"/>
              </w:rPr>
              <w:t xml:space="preserve">, </w:t>
            </w:r>
            <w:r w:rsidR="00FE435A" w:rsidRPr="00693446">
              <w:rPr>
                <w:rFonts w:asciiTheme="majorHAnsi" w:hAnsiTheme="majorHAnsi" w:cs="Arial"/>
                <w:sz w:val="22"/>
                <w:szCs w:val="22"/>
                <w:lang w:val="en-US"/>
              </w:rPr>
              <w:t>Oracle</w:t>
            </w:r>
          </w:p>
        </w:tc>
      </w:tr>
    </w:tbl>
    <w:p w:rsidR="00E34F67" w:rsidRPr="00693446" w:rsidRDefault="00E34F67" w:rsidP="001F38B8">
      <w:pPr>
        <w:tabs>
          <w:tab w:val="left" w:pos="2898"/>
          <w:tab w:val="left" w:pos="8838"/>
        </w:tabs>
        <w:spacing w:after="120"/>
        <w:jc w:val="both"/>
        <w:rPr>
          <w:rFonts w:asciiTheme="majorHAnsi" w:hAnsiTheme="majorHAnsi" w:cs="Arial"/>
          <w:b/>
          <w:color w:val="000080"/>
          <w:sz w:val="22"/>
          <w:szCs w:val="22"/>
        </w:rPr>
      </w:pPr>
    </w:p>
    <w:p w:rsidR="008605A2" w:rsidRPr="00693446" w:rsidRDefault="00DA2C3E" w:rsidP="001F38B8">
      <w:pPr>
        <w:suppressAutoHyphens w:val="0"/>
        <w:spacing w:before="0" w:after="0"/>
        <w:jc w:val="both"/>
        <w:rPr>
          <w:rFonts w:asciiTheme="majorHAnsi" w:hAnsiTheme="majorHAnsi" w:cs="Arial"/>
          <w:b/>
          <w:sz w:val="22"/>
          <w:szCs w:val="22"/>
        </w:rPr>
      </w:pPr>
      <w:r w:rsidRPr="00693446">
        <w:rPr>
          <w:rFonts w:asciiTheme="majorHAnsi" w:hAnsiTheme="majorHAnsi" w:cs="Arial"/>
          <w:b/>
          <w:sz w:val="22"/>
          <w:szCs w:val="22"/>
          <w:lang w:val="en-US"/>
        </w:rPr>
        <w:t>MEIT</w:t>
      </w:r>
      <w:r w:rsidR="00A17F39" w:rsidRPr="00693446">
        <w:rPr>
          <w:rFonts w:asciiTheme="majorHAnsi" w:hAnsiTheme="majorHAnsi" w:cs="Arial"/>
          <w:b/>
          <w:sz w:val="22"/>
          <w:szCs w:val="22"/>
          <w:lang w:val="en-US"/>
        </w:rPr>
        <w:t xml:space="preserve"> - Lot </w:t>
      </w:r>
      <w:r w:rsidR="00FF304D" w:rsidRPr="00693446">
        <w:rPr>
          <w:rFonts w:asciiTheme="majorHAnsi" w:hAnsiTheme="majorHAnsi" w:cs="Arial"/>
          <w:b/>
          <w:sz w:val="22"/>
          <w:szCs w:val="22"/>
          <w:lang w:val="en-US"/>
        </w:rPr>
        <w:t>–</w:t>
      </w:r>
      <w:r w:rsidR="00732C3F" w:rsidRPr="00693446">
        <w:rPr>
          <w:rFonts w:asciiTheme="majorHAnsi" w:hAnsiTheme="majorHAnsi" w:cs="Arial"/>
          <w:b/>
          <w:sz w:val="22"/>
          <w:szCs w:val="22"/>
          <w:lang w:val="en-US"/>
        </w:rPr>
        <w:t xml:space="preserve"> </w:t>
      </w:r>
      <w:r w:rsidR="005A285F" w:rsidRPr="00693446">
        <w:rPr>
          <w:rFonts w:asciiTheme="majorHAnsi" w:hAnsiTheme="majorHAnsi" w:cs="Arial"/>
          <w:b/>
          <w:sz w:val="22"/>
          <w:szCs w:val="22"/>
          <w:lang w:val="en-US"/>
        </w:rPr>
        <w:t>IV</w:t>
      </w:r>
      <w:r w:rsidR="00FF304D" w:rsidRPr="00693446">
        <w:rPr>
          <w:rFonts w:asciiTheme="majorHAnsi" w:hAnsiTheme="majorHAnsi" w:cs="Arial"/>
          <w:b/>
          <w:sz w:val="22"/>
          <w:szCs w:val="22"/>
          <w:lang w:val="en-US"/>
        </w:rPr>
        <w:t xml:space="preserve"> (FIS)</w:t>
      </w:r>
    </w:p>
    <w:p w:rsidR="005C33AD" w:rsidRPr="00693446" w:rsidRDefault="005C33A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The FIS system will be implemented in all the offices of the DAD. The System will have interfaced with all system developed under Mission EXCEL IT. FIS System will cover entire information regarding Budget Allocation, </w:t>
      </w:r>
      <w:proofErr w:type="spellStart"/>
      <w:r w:rsidRPr="00693446">
        <w:rPr>
          <w:rFonts w:asciiTheme="majorHAnsi" w:hAnsiTheme="majorHAnsi" w:cs="Arial"/>
          <w:sz w:val="22"/>
          <w:szCs w:val="22"/>
          <w:lang w:val="en-US"/>
        </w:rPr>
        <w:t>Defence</w:t>
      </w:r>
      <w:proofErr w:type="spellEnd"/>
      <w:r w:rsidRPr="00693446">
        <w:rPr>
          <w:rFonts w:asciiTheme="majorHAnsi" w:hAnsiTheme="majorHAnsi" w:cs="Arial"/>
          <w:sz w:val="22"/>
          <w:szCs w:val="22"/>
          <w:lang w:val="en-US"/>
        </w:rPr>
        <w:t xml:space="preserve"> Expenditure etc. </w:t>
      </w:r>
    </w:p>
    <w:p w:rsidR="00C76078" w:rsidRPr="00693446" w:rsidRDefault="00C76078" w:rsidP="001F38B8">
      <w:pPr>
        <w:tabs>
          <w:tab w:val="num" w:pos="360"/>
        </w:tabs>
        <w:spacing w:before="120"/>
        <w:jc w:val="both"/>
        <w:rPr>
          <w:rFonts w:asciiTheme="majorHAnsi" w:hAnsiTheme="majorHAnsi" w:cs="Arial"/>
          <w:b/>
          <w:bCs/>
          <w:sz w:val="22"/>
          <w:szCs w:val="22"/>
        </w:rPr>
      </w:pPr>
      <w:r w:rsidRPr="00693446">
        <w:rPr>
          <w:rFonts w:asciiTheme="majorHAnsi" w:hAnsiTheme="majorHAnsi" w:cs="Arial"/>
          <w:b/>
          <w:sz w:val="22"/>
          <w:szCs w:val="22"/>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C76078" w:rsidRPr="00693446" w:rsidTr="00380192">
        <w:trPr>
          <w:cantSplit/>
        </w:trPr>
        <w:tc>
          <w:tcPr>
            <w:tcW w:w="3222" w:type="dxa"/>
          </w:tcPr>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C76078" w:rsidRPr="00693446" w:rsidRDefault="008E2995"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MEIT – Lot – IV (FIS)</w:t>
            </w:r>
          </w:p>
        </w:tc>
      </w:tr>
      <w:tr w:rsidR="00C76078" w:rsidRPr="00693446" w:rsidTr="00380192">
        <w:trPr>
          <w:cantSplit/>
        </w:trPr>
        <w:tc>
          <w:tcPr>
            <w:tcW w:w="3222" w:type="dxa"/>
          </w:tcPr>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C76078" w:rsidRPr="00693446" w:rsidRDefault="00E26689"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Controller General of </w:t>
            </w:r>
            <w:proofErr w:type="spellStart"/>
            <w:r w:rsidRPr="00693446">
              <w:rPr>
                <w:rFonts w:asciiTheme="majorHAnsi" w:hAnsiTheme="majorHAnsi" w:cs="Arial"/>
                <w:sz w:val="22"/>
                <w:szCs w:val="22"/>
                <w:lang w:val="en-US"/>
              </w:rPr>
              <w:t>Defence</w:t>
            </w:r>
            <w:proofErr w:type="spellEnd"/>
            <w:r w:rsidRPr="00693446">
              <w:rPr>
                <w:rFonts w:asciiTheme="majorHAnsi" w:hAnsiTheme="majorHAnsi" w:cs="Arial"/>
                <w:sz w:val="22"/>
                <w:szCs w:val="22"/>
                <w:lang w:val="en-US"/>
              </w:rPr>
              <w:t xml:space="preserve"> Accounts of India (CGDA)</w:t>
            </w:r>
          </w:p>
        </w:tc>
      </w:tr>
      <w:tr w:rsidR="00C76078" w:rsidRPr="00693446" w:rsidTr="00380192">
        <w:trPr>
          <w:cantSplit/>
        </w:trPr>
        <w:tc>
          <w:tcPr>
            <w:tcW w:w="3222" w:type="dxa"/>
          </w:tcPr>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 &amp; Contribution</w:t>
            </w:r>
            <w:r w:rsidRPr="00693446">
              <w:rPr>
                <w:rFonts w:asciiTheme="majorHAnsi" w:hAnsiTheme="majorHAnsi" w:cs="Arial"/>
                <w:b/>
                <w:sz w:val="22"/>
                <w:szCs w:val="22"/>
                <w:lang w:val="en-US"/>
              </w:rPr>
              <w:tab/>
            </w:r>
          </w:p>
        </w:tc>
        <w:tc>
          <w:tcPr>
            <w:tcW w:w="6190" w:type="dxa"/>
          </w:tcPr>
          <w:p w:rsidR="00C76078" w:rsidRPr="00693446" w:rsidRDefault="00C76078"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lang w:val="en-US"/>
              </w:rPr>
              <w:t>Role:</w:t>
            </w:r>
            <w:r w:rsidRPr="00693446">
              <w:rPr>
                <w:rFonts w:asciiTheme="majorHAnsi" w:hAnsiTheme="majorHAnsi" w:cs="Arial"/>
                <w:sz w:val="22"/>
                <w:szCs w:val="22"/>
                <w:lang w:val="en-US"/>
              </w:rPr>
              <w:t xml:space="preserve"> Consultant</w:t>
            </w:r>
            <w:r w:rsidR="00EF5C26" w:rsidRPr="00693446">
              <w:rPr>
                <w:rFonts w:asciiTheme="majorHAnsi" w:hAnsiTheme="majorHAnsi" w:cs="Arial"/>
                <w:sz w:val="22"/>
                <w:szCs w:val="22"/>
                <w:lang w:val="en-US"/>
              </w:rPr>
              <w:t xml:space="preserve"> (Database expert)</w:t>
            </w:r>
          </w:p>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Contribution: </w:t>
            </w:r>
          </w:p>
          <w:p w:rsidR="002F448B" w:rsidRPr="00693446" w:rsidRDefault="00C76078" w:rsidP="001F38B8">
            <w:pPr>
              <w:pStyle w:val="ListParagraph"/>
              <w:numPr>
                <w:ilvl w:val="0"/>
                <w:numId w:val="27"/>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Understand </w:t>
            </w:r>
            <w:r w:rsidR="0045610A" w:rsidRPr="00693446">
              <w:rPr>
                <w:rFonts w:asciiTheme="majorHAnsi" w:hAnsiTheme="majorHAnsi" w:cs="Arial"/>
                <w:sz w:val="22"/>
                <w:szCs w:val="22"/>
              </w:rPr>
              <w:t>existing Database schemas of different applications</w:t>
            </w:r>
            <w:r w:rsidR="00180078" w:rsidRPr="00693446">
              <w:rPr>
                <w:rFonts w:asciiTheme="majorHAnsi" w:hAnsiTheme="majorHAnsi" w:cs="Arial"/>
                <w:sz w:val="22"/>
                <w:szCs w:val="22"/>
              </w:rPr>
              <w:t xml:space="preserve"> developed by different selected vendors. </w:t>
            </w:r>
          </w:p>
          <w:p w:rsidR="00180078" w:rsidRPr="00693446" w:rsidRDefault="00ED16CC" w:rsidP="001F38B8">
            <w:pPr>
              <w:pStyle w:val="ListParagraph"/>
              <w:numPr>
                <w:ilvl w:val="0"/>
                <w:numId w:val="27"/>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Write PL-</w:t>
            </w:r>
            <w:proofErr w:type="spellStart"/>
            <w:r w:rsidRPr="00693446">
              <w:rPr>
                <w:rFonts w:asciiTheme="majorHAnsi" w:hAnsiTheme="majorHAnsi" w:cs="Arial"/>
                <w:sz w:val="22"/>
                <w:szCs w:val="22"/>
              </w:rPr>
              <w:t>Sql</w:t>
            </w:r>
            <w:proofErr w:type="spellEnd"/>
            <w:r w:rsidR="00C67B05" w:rsidRPr="00693446">
              <w:rPr>
                <w:rFonts w:asciiTheme="majorHAnsi" w:hAnsiTheme="majorHAnsi" w:cs="Arial"/>
                <w:sz w:val="22"/>
                <w:szCs w:val="22"/>
              </w:rPr>
              <w:t xml:space="preserve"> script</w:t>
            </w:r>
            <w:r w:rsidRPr="00693446">
              <w:rPr>
                <w:rFonts w:asciiTheme="majorHAnsi" w:hAnsiTheme="majorHAnsi" w:cs="Arial"/>
                <w:sz w:val="22"/>
                <w:szCs w:val="22"/>
              </w:rPr>
              <w:t xml:space="preserve">s for data migration </w:t>
            </w:r>
          </w:p>
          <w:p w:rsidR="00C76078" w:rsidRPr="00693446" w:rsidRDefault="00ED16CC" w:rsidP="001F38B8">
            <w:pPr>
              <w:pStyle w:val="ListParagraph"/>
              <w:numPr>
                <w:ilvl w:val="0"/>
                <w:numId w:val="27"/>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Support Deloitte development</w:t>
            </w:r>
            <w:r w:rsidR="007A36E8" w:rsidRPr="00693446">
              <w:rPr>
                <w:rFonts w:asciiTheme="majorHAnsi" w:hAnsiTheme="majorHAnsi" w:cs="Arial"/>
                <w:sz w:val="22"/>
                <w:szCs w:val="22"/>
              </w:rPr>
              <w:t xml:space="preserve"> teams</w:t>
            </w:r>
            <w:r w:rsidRPr="00693446">
              <w:rPr>
                <w:rFonts w:asciiTheme="majorHAnsi" w:hAnsiTheme="majorHAnsi" w:cs="Arial"/>
                <w:sz w:val="22"/>
                <w:szCs w:val="22"/>
              </w:rPr>
              <w:t xml:space="preserve"> </w:t>
            </w:r>
            <w:r w:rsidR="002451D2" w:rsidRPr="00693446">
              <w:rPr>
                <w:rFonts w:asciiTheme="majorHAnsi" w:hAnsiTheme="majorHAnsi" w:cs="Arial"/>
                <w:sz w:val="22"/>
                <w:szCs w:val="22"/>
              </w:rPr>
              <w:t xml:space="preserve">by </w:t>
            </w:r>
            <w:r w:rsidR="007A36E8" w:rsidRPr="00693446">
              <w:rPr>
                <w:rFonts w:asciiTheme="majorHAnsi" w:hAnsiTheme="majorHAnsi" w:cs="Arial"/>
                <w:sz w:val="22"/>
                <w:szCs w:val="22"/>
              </w:rPr>
              <w:t>writing st</w:t>
            </w:r>
            <w:r w:rsidR="007E69D3" w:rsidRPr="00693446">
              <w:rPr>
                <w:rFonts w:asciiTheme="majorHAnsi" w:hAnsiTheme="majorHAnsi" w:cs="Arial"/>
                <w:sz w:val="22"/>
                <w:szCs w:val="22"/>
              </w:rPr>
              <w:t xml:space="preserve">ored procedures, </w:t>
            </w:r>
            <w:r w:rsidR="00EA44EE" w:rsidRPr="00693446">
              <w:rPr>
                <w:rFonts w:asciiTheme="majorHAnsi" w:hAnsiTheme="majorHAnsi" w:cs="Arial"/>
                <w:sz w:val="22"/>
                <w:szCs w:val="22"/>
              </w:rPr>
              <w:t>triggers</w:t>
            </w:r>
            <w:r w:rsidR="007E69D3" w:rsidRPr="00693446">
              <w:rPr>
                <w:rFonts w:asciiTheme="majorHAnsi" w:hAnsiTheme="majorHAnsi" w:cs="Arial"/>
                <w:sz w:val="22"/>
                <w:szCs w:val="22"/>
              </w:rPr>
              <w:t xml:space="preserve">, </w:t>
            </w:r>
            <w:r w:rsidR="00EA44EE" w:rsidRPr="00693446">
              <w:rPr>
                <w:rFonts w:asciiTheme="majorHAnsi" w:hAnsiTheme="majorHAnsi" w:cs="Arial"/>
                <w:sz w:val="22"/>
                <w:szCs w:val="22"/>
              </w:rPr>
              <w:t>views &amp;</w:t>
            </w:r>
            <w:r w:rsidR="007A36E8" w:rsidRPr="00693446">
              <w:rPr>
                <w:rFonts w:asciiTheme="majorHAnsi" w:hAnsiTheme="majorHAnsi" w:cs="Arial"/>
                <w:sz w:val="22"/>
                <w:szCs w:val="22"/>
              </w:rPr>
              <w:t xml:space="preserve"> Indexes etc. </w:t>
            </w:r>
          </w:p>
        </w:tc>
      </w:tr>
      <w:tr w:rsidR="00C76078" w:rsidRPr="00693446" w:rsidTr="00380192">
        <w:trPr>
          <w:cantSplit/>
        </w:trPr>
        <w:tc>
          <w:tcPr>
            <w:tcW w:w="3222" w:type="dxa"/>
          </w:tcPr>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lastRenderedPageBreak/>
              <w:t>Tools</w:t>
            </w:r>
          </w:p>
        </w:tc>
        <w:tc>
          <w:tcPr>
            <w:tcW w:w="6190" w:type="dxa"/>
          </w:tcPr>
          <w:p w:rsidR="00C76078" w:rsidRPr="00693446" w:rsidRDefault="00F120E8" w:rsidP="001F38B8">
            <w:pPr>
              <w:snapToGrid w:val="0"/>
              <w:spacing w:before="20" w:after="20"/>
              <w:jc w:val="both"/>
              <w:rPr>
                <w:rFonts w:asciiTheme="majorHAnsi" w:hAnsiTheme="majorHAnsi" w:cs="Arial"/>
                <w:sz w:val="22"/>
                <w:szCs w:val="22"/>
                <w:lang w:val="en-US"/>
              </w:rPr>
            </w:pPr>
            <w:proofErr w:type="spellStart"/>
            <w:r w:rsidRPr="00693446">
              <w:rPr>
                <w:rFonts w:asciiTheme="majorHAnsi" w:hAnsiTheme="majorHAnsi" w:cs="Arial"/>
                <w:sz w:val="22"/>
                <w:szCs w:val="22"/>
                <w:lang w:val="en-US"/>
              </w:rPr>
              <w:t>Postgressql</w:t>
            </w:r>
            <w:proofErr w:type="spellEnd"/>
            <w:r w:rsidRPr="00693446">
              <w:rPr>
                <w:rFonts w:asciiTheme="majorHAnsi" w:hAnsiTheme="majorHAnsi" w:cs="Arial"/>
                <w:sz w:val="22"/>
                <w:szCs w:val="22"/>
                <w:lang w:val="en-US"/>
              </w:rPr>
              <w:t xml:space="preserve"> 8.1</w:t>
            </w:r>
          </w:p>
        </w:tc>
      </w:tr>
      <w:tr w:rsidR="00C76078" w:rsidRPr="00693446" w:rsidTr="00380192">
        <w:trPr>
          <w:cantSplit/>
        </w:trPr>
        <w:tc>
          <w:tcPr>
            <w:tcW w:w="3222" w:type="dxa"/>
          </w:tcPr>
          <w:p w:rsidR="00C76078" w:rsidRPr="00693446" w:rsidRDefault="00C76078"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C76078" w:rsidRPr="00693446" w:rsidRDefault="000855EA"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Windows/Linux</w:t>
            </w:r>
          </w:p>
        </w:tc>
      </w:tr>
    </w:tbl>
    <w:p w:rsidR="00C76078" w:rsidRPr="00693446" w:rsidRDefault="00C76078" w:rsidP="001F38B8">
      <w:pPr>
        <w:tabs>
          <w:tab w:val="left" w:pos="2898"/>
          <w:tab w:val="left" w:pos="8838"/>
        </w:tabs>
        <w:spacing w:after="120"/>
        <w:jc w:val="both"/>
        <w:rPr>
          <w:rFonts w:asciiTheme="majorHAnsi" w:hAnsiTheme="majorHAnsi" w:cs="Arial"/>
          <w:b/>
          <w:color w:val="000080"/>
          <w:sz w:val="22"/>
          <w:szCs w:val="22"/>
        </w:rPr>
      </w:pPr>
    </w:p>
    <w:p w:rsidR="0039724F" w:rsidRPr="00693446" w:rsidRDefault="0039724F" w:rsidP="00BA6A96">
      <w:pPr>
        <w:suppressAutoHyphens w:val="0"/>
        <w:spacing w:before="0" w:after="0"/>
        <w:jc w:val="both"/>
        <w:rPr>
          <w:rFonts w:asciiTheme="majorHAnsi" w:hAnsiTheme="majorHAnsi" w:cs="Arial"/>
          <w:b/>
          <w:sz w:val="22"/>
          <w:szCs w:val="22"/>
          <w:lang w:val="en-US"/>
        </w:rPr>
      </w:pPr>
      <w:r w:rsidRPr="00693446">
        <w:rPr>
          <w:rFonts w:asciiTheme="majorHAnsi" w:hAnsiTheme="majorHAnsi" w:cs="Arial"/>
          <w:b/>
          <w:sz w:val="22"/>
          <w:szCs w:val="22"/>
          <w:lang w:val="en-US"/>
        </w:rPr>
        <w:t>PFMS (Project Financial Management System)</w:t>
      </w:r>
    </w:p>
    <w:p w:rsidR="00992F7E" w:rsidRPr="00693446" w:rsidRDefault="00992F7E" w:rsidP="001F38B8">
      <w:pPr>
        <w:snapToGrid w:val="0"/>
        <w:spacing w:before="20" w:after="20"/>
        <w:ind w:left="450"/>
        <w:jc w:val="both"/>
        <w:rPr>
          <w:rFonts w:asciiTheme="majorHAnsi" w:hAnsiTheme="majorHAnsi" w:cs="Arial"/>
          <w:sz w:val="22"/>
          <w:szCs w:val="22"/>
          <w:lang w:val="en-US"/>
        </w:rPr>
      </w:pPr>
    </w:p>
    <w:p w:rsidR="00380192" w:rsidRPr="00693446" w:rsidRDefault="00F841B8" w:rsidP="001F38B8">
      <w:pPr>
        <w:snapToGrid w:val="0"/>
        <w:spacing w:before="20" w:after="20"/>
        <w:jc w:val="both"/>
        <w:rPr>
          <w:rFonts w:asciiTheme="majorHAnsi" w:hAnsiTheme="majorHAnsi" w:cs="Arial"/>
          <w:b/>
          <w:sz w:val="22"/>
          <w:szCs w:val="22"/>
        </w:rPr>
      </w:pPr>
      <w:r w:rsidRPr="00693446">
        <w:rPr>
          <w:rFonts w:asciiTheme="majorHAnsi" w:hAnsiTheme="majorHAnsi" w:cs="Arial"/>
          <w:sz w:val="22"/>
          <w:szCs w:val="22"/>
          <w:lang w:val="en-US"/>
        </w:rPr>
        <w:t xml:space="preserve">PFMS software is an Accounting package running at different offices of NHAI across India. All accounting entries are done only through PFMS software </w:t>
      </w:r>
      <w:proofErr w:type="gramStart"/>
      <w:r w:rsidRPr="00693446">
        <w:rPr>
          <w:rFonts w:asciiTheme="majorHAnsi" w:hAnsiTheme="majorHAnsi" w:cs="Arial"/>
          <w:sz w:val="22"/>
          <w:szCs w:val="22"/>
          <w:lang w:val="en-US"/>
        </w:rPr>
        <w:t>in  NHAI</w:t>
      </w:r>
      <w:proofErr w:type="gramEnd"/>
      <w:r w:rsidRPr="00693446">
        <w:rPr>
          <w:rFonts w:asciiTheme="majorHAnsi" w:hAnsiTheme="majorHAnsi" w:cs="Arial"/>
          <w:sz w:val="22"/>
          <w:szCs w:val="22"/>
          <w:lang w:val="en-US"/>
        </w:rPr>
        <w:t xml:space="preserve">. It’s </w:t>
      </w:r>
      <w:proofErr w:type="gramStart"/>
      <w:r w:rsidRPr="00693446">
        <w:rPr>
          <w:rFonts w:asciiTheme="majorHAnsi" w:hAnsiTheme="majorHAnsi" w:cs="Arial"/>
          <w:sz w:val="22"/>
          <w:szCs w:val="22"/>
          <w:lang w:val="en-US"/>
        </w:rPr>
        <w:t>a  client</w:t>
      </w:r>
      <w:proofErr w:type="gramEnd"/>
      <w:r w:rsidRPr="00693446">
        <w:rPr>
          <w:rFonts w:asciiTheme="majorHAnsi" w:hAnsiTheme="majorHAnsi" w:cs="Arial"/>
          <w:sz w:val="22"/>
          <w:szCs w:val="22"/>
          <w:lang w:val="en-US"/>
        </w:rPr>
        <w:t xml:space="preserve"> server  architecture designed using VB.Net 2003 and MS-SQL Server 2000. The database server for the software is hosted in New Delhi and client is installed on the desk of the all accounts officers in NHAI all over India. Software accesses the database server on real time basis.</w:t>
      </w:r>
      <w:r w:rsidR="0039724F" w:rsidRPr="00693446">
        <w:rPr>
          <w:rFonts w:asciiTheme="majorHAnsi" w:hAnsiTheme="majorHAnsi" w:cs="Arial"/>
          <w:b/>
          <w:sz w:val="22"/>
          <w:szCs w:val="22"/>
        </w:rPr>
        <w:tab/>
      </w:r>
    </w:p>
    <w:p w:rsidR="0039724F" w:rsidRPr="00693446" w:rsidRDefault="0039724F" w:rsidP="001F38B8">
      <w:pPr>
        <w:snapToGrid w:val="0"/>
        <w:spacing w:before="20" w:after="20"/>
        <w:ind w:left="450"/>
        <w:jc w:val="both"/>
        <w:rPr>
          <w:rFonts w:asciiTheme="majorHAnsi" w:hAnsiTheme="majorHAnsi" w:cs="Arial"/>
          <w:sz w:val="22"/>
          <w:szCs w:val="22"/>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190"/>
      </w:tblGrid>
      <w:tr w:rsidR="0039724F" w:rsidRPr="00693446" w:rsidTr="00A62746">
        <w:trPr>
          <w:cantSplit/>
        </w:trPr>
        <w:tc>
          <w:tcPr>
            <w:tcW w:w="3222" w:type="dxa"/>
          </w:tcPr>
          <w:p w:rsidR="0039724F" w:rsidRPr="00693446" w:rsidRDefault="0039724F"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Project</w:t>
            </w:r>
          </w:p>
        </w:tc>
        <w:tc>
          <w:tcPr>
            <w:tcW w:w="6190" w:type="dxa"/>
          </w:tcPr>
          <w:p w:rsidR="0039724F" w:rsidRPr="00693446" w:rsidRDefault="00B57D9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PFMS (Project Financial Management System)</w:t>
            </w:r>
          </w:p>
        </w:tc>
      </w:tr>
      <w:tr w:rsidR="0039724F" w:rsidRPr="00693446" w:rsidTr="00A62746">
        <w:trPr>
          <w:cantSplit/>
        </w:trPr>
        <w:tc>
          <w:tcPr>
            <w:tcW w:w="3222" w:type="dxa"/>
          </w:tcPr>
          <w:p w:rsidR="0039724F" w:rsidRPr="00693446" w:rsidRDefault="0039724F"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Client</w:t>
            </w:r>
          </w:p>
        </w:tc>
        <w:tc>
          <w:tcPr>
            <w:tcW w:w="6190" w:type="dxa"/>
          </w:tcPr>
          <w:p w:rsidR="0039724F" w:rsidRPr="00693446" w:rsidRDefault="00B618E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National Highways Authority of India</w:t>
            </w:r>
          </w:p>
        </w:tc>
      </w:tr>
      <w:tr w:rsidR="0039724F" w:rsidRPr="00693446" w:rsidTr="00A62746">
        <w:trPr>
          <w:cantSplit/>
        </w:trPr>
        <w:tc>
          <w:tcPr>
            <w:tcW w:w="3222" w:type="dxa"/>
          </w:tcPr>
          <w:p w:rsidR="0039724F" w:rsidRPr="00693446" w:rsidRDefault="0039724F"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Role &amp; Contribution</w:t>
            </w:r>
            <w:r w:rsidRPr="00693446">
              <w:rPr>
                <w:rFonts w:asciiTheme="majorHAnsi" w:hAnsiTheme="majorHAnsi" w:cs="Arial"/>
                <w:b/>
                <w:sz w:val="22"/>
                <w:szCs w:val="22"/>
                <w:lang w:val="en-US"/>
              </w:rPr>
              <w:tab/>
            </w:r>
          </w:p>
        </w:tc>
        <w:tc>
          <w:tcPr>
            <w:tcW w:w="6190" w:type="dxa"/>
          </w:tcPr>
          <w:p w:rsidR="0039724F" w:rsidRPr="00693446" w:rsidRDefault="0039724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u w:val="single"/>
                <w:lang w:val="en-US"/>
              </w:rPr>
              <w:t>Role:</w:t>
            </w:r>
            <w:r w:rsidRPr="00693446">
              <w:rPr>
                <w:rFonts w:asciiTheme="majorHAnsi" w:hAnsiTheme="majorHAnsi" w:cs="Arial"/>
                <w:sz w:val="22"/>
                <w:szCs w:val="22"/>
                <w:lang w:val="en-US"/>
              </w:rPr>
              <w:t xml:space="preserve"> Consultant </w:t>
            </w:r>
          </w:p>
          <w:p w:rsidR="0039724F" w:rsidRPr="00693446" w:rsidRDefault="0039724F" w:rsidP="001F38B8">
            <w:pPr>
              <w:snapToGrid w:val="0"/>
              <w:spacing w:before="20" w:after="20"/>
              <w:jc w:val="both"/>
              <w:rPr>
                <w:rFonts w:asciiTheme="majorHAnsi" w:hAnsiTheme="majorHAnsi" w:cs="Arial"/>
                <w:b/>
                <w:sz w:val="22"/>
                <w:szCs w:val="22"/>
                <w:u w:val="single"/>
                <w:lang w:val="en-US"/>
              </w:rPr>
            </w:pPr>
            <w:r w:rsidRPr="00693446">
              <w:rPr>
                <w:rFonts w:asciiTheme="majorHAnsi" w:hAnsiTheme="majorHAnsi" w:cs="Arial"/>
                <w:b/>
                <w:sz w:val="22"/>
                <w:szCs w:val="22"/>
                <w:u w:val="single"/>
                <w:lang w:val="en-US"/>
              </w:rPr>
              <w:t xml:space="preserve">Contribution: </w:t>
            </w:r>
          </w:p>
          <w:p w:rsidR="00204289" w:rsidRPr="00693446" w:rsidRDefault="0039724F" w:rsidP="001F38B8">
            <w:pPr>
              <w:pStyle w:val="ListParagraph"/>
              <w:numPr>
                <w:ilvl w:val="0"/>
                <w:numId w:val="28"/>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Understand</w:t>
            </w:r>
            <w:r w:rsidR="008527E9" w:rsidRPr="00693446">
              <w:rPr>
                <w:rFonts w:asciiTheme="majorHAnsi" w:hAnsiTheme="majorHAnsi" w:cs="Arial"/>
                <w:sz w:val="22"/>
                <w:szCs w:val="22"/>
              </w:rPr>
              <w:t xml:space="preserve"> Business logics &amp; Process</w:t>
            </w:r>
            <w:r w:rsidRPr="00693446">
              <w:rPr>
                <w:rFonts w:asciiTheme="majorHAnsi" w:hAnsiTheme="majorHAnsi" w:cs="Arial"/>
                <w:sz w:val="22"/>
                <w:szCs w:val="22"/>
              </w:rPr>
              <w:t>.</w:t>
            </w:r>
          </w:p>
          <w:p w:rsidR="00F8719A" w:rsidRPr="00693446" w:rsidRDefault="00F8719A" w:rsidP="001F38B8">
            <w:pPr>
              <w:pStyle w:val="ListParagraph"/>
              <w:numPr>
                <w:ilvl w:val="0"/>
                <w:numId w:val="28"/>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Develop </w:t>
            </w:r>
            <w:proofErr w:type="spellStart"/>
            <w:r w:rsidRPr="00693446">
              <w:rPr>
                <w:rFonts w:asciiTheme="majorHAnsi" w:hAnsiTheme="majorHAnsi" w:cs="Arial"/>
                <w:sz w:val="22"/>
                <w:szCs w:val="22"/>
              </w:rPr>
              <w:t>PoC</w:t>
            </w:r>
            <w:proofErr w:type="spellEnd"/>
          </w:p>
          <w:p w:rsidR="00204289" w:rsidRPr="00693446" w:rsidRDefault="00204289" w:rsidP="001F38B8">
            <w:pPr>
              <w:pStyle w:val="ListParagraph"/>
              <w:numPr>
                <w:ilvl w:val="0"/>
                <w:numId w:val="28"/>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Write SRS</w:t>
            </w:r>
          </w:p>
          <w:p w:rsidR="00F8719A" w:rsidRPr="00693446" w:rsidRDefault="00F8719A" w:rsidP="001F38B8">
            <w:pPr>
              <w:pStyle w:val="ListParagraph"/>
              <w:numPr>
                <w:ilvl w:val="0"/>
                <w:numId w:val="28"/>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 xml:space="preserve">End to End </w:t>
            </w:r>
            <w:r w:rsidR="00DC0451" w:rsidRPr="00693446">
              <w:rPr>
                <w:rFonts w:asciiTheme="majorHAnsi" w:hAnsiTheme="majorHAnsi" w:cs="Arial"/>
                <w:sz w:val="22"/>
                <w:szCs w:val="22"/>
              </w:rPr>
              <w:t>Front</w:t>
            </w:r>
            <w:r w:rsidR="00A15886" w:rsidRPr="00693446">
              <w:rPr>
                <w:rFonts w:asciiTheme="majorHAnsi" w:hAnsiTheme="majorHAnsi" w:cs="Arial"/>
                <w:sz w:val="22"/>
                <w:szCs w:val="22"/>
              </w:rPr>
              <w:t xml:space="preserve"> </w:t>
            </w:r>
            <w:r w:rsidR="00DC0451" w:rsidRPr="00693446">
              <w:rPr>
                <w:rFonts w:asciiTheme="majorHAnsi" w:hAnsiTheme="majorHAnsi" w:cs="Arial"/>
                <w:sz w:val="22"/>
                <w:szCs w:val="22"/>
              </w:rPr>
              <w:t>end/ Back</w:t>
            </w:r>
            <w:r w:rsidR="00A15886" w:rsidRPr="00693446">
              <w:rPr>
                <w:rFonts w:asciiTheme="majorHAnsi" w:hAnsiTheme="majorHAnsi" w:cs="Arial"/>
                <w:sz w:val="22"/>
                <w:szCs w:val="22"/>
              </w:rPr>
              <w:t xml:space="preserve"> </w:t>
            </w:r>
            <w:r w:rsidR="00DC0451" w:rsidRPr="00693446">
              <w:rPr>
                <w:rFonts w:asciiTheme="majorHAnsi" w:hAnsiTheme="majorHAnsi" w:cs="Arial"/>
                <w:sz w:val="22"/>
                <w:szCs w:val="22"/>
              </w:rPr>
              <w:t xml:space="preserve">end </w:t>
            </w:r>
            <w:r w:rsidRPr="00693446">
              <w:rPr>
                <w:rFonts w:asciiTheme="majorHAnsi" w:hAnsiTheme="majorHAnsi" w:cs="Arial"/>
                <w:sz w:val="22"/>
                <w:szCs w:val="22"/>
              </w:rPr>
              <w:t>Development</w:t>
            </w:r>
          </w:p>
          <w:p w:rsidR="0039724F" w:rsidRPr="00693446" w:rsidRDefault="00947829" w:rsidP="001F38B8">
            <w:pPr>
              <w:pStyle w:val="ListParagraph"/>
              <w:numPr>
                <w:ilvl w:val="0"/>
                <w:numId w:val="28"/>
              </w:numPr>
              <w:snapToGrid w:val="0"/>
              <w:spacing w:before="20" w:after="20"/>
              <w:jc w:val="both"/>
              <w:rPr>
                <w:rFonts w:asciiTheme="majorHAnsi" w:hAnsiTheme="majorHAnsi" w:cs="Arial"/>
                <w:sz w:val="22"/>
                <w:szCs w:val="22"/>
              </w:rPr>
            </w:pPr>
            <w:r w:rsidRPr="00693446">
              <w:rPr>
                <w:rFonts w:asciiTheme="majorHAnsi" w:hAnsiTheme="majorHAnsi" w:cs="Arial"/>
                <w:sz w:val="22"/>
                <w:szCs w:val="22"/>
              </w:rPr>
              <w:t>UAT &amp; Application Support</w:t>
            </w:r>
          </w:p>
        </w:tc>
      </w:tr>
      <w:tr w:rsidR="0039724F" w:rsidRPr="00693446" w:rsidTr="00A62746">
        <w:trPr>
          <w:cantSplit/>
        </w:trPr>
        <w:tc>
          <w:tcPr>
            <w:tcW w:w="3222" w:type="dxa"/>
          </w:tcPr>
          <w:p w:rsidR="0039724F" w:rsidRPr="00693446" w:rsidRDefault="0039724F"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Tools</w:t>
            </w:r>
          </w:p>
        </w:tc>
        <w:tc>
          <w:tcPr>
            <w:tcW w:w="6190" w:type="dxa"/>
          </w:tcPr>
          <w:p w:rsidR="0039724F" w:rsidRPr="00693446" w:rsidRDefault="00065861"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.Net 2003,</w:t>
            </w:r>
            <w:r w:rsidR="00F46535" w:rsidRPr="00693446">
              <w:rPr>
                <w:rFonts w:asciiTheme="majorHAnsi" w:hAnsiTheme="majorHAnsi" w:cs="Arial"/>
                <w:sz w:val="22"/>
                <w:szCs w:val="22"/>
                <w:lang w:val="en-US"/>
              </w:rPr>
              <w:t xml:space="preserve"> </w:t>
            </w:r>
            <w:proofErr w:type="spellStart"/>
            <w:r w:rsidR="00F46535" w:rsidRPr="00693446">
              <w:rPr>
                <w:rFonts w:asciiTheme="majorHAnsi" w:hAnsiTheme="majorHAnsi" w:cs="Arial"/>
                <w:sz w:val="22"/>
                <w:szCs w:val="22"/>
                <w:lang w:val="en-US"/>
              </w:rPr>
              <w:t>Winforms</w:t>
            </w:r>
            <w:proofErr w:type="spellEnd"/>
            <w:r w:rsidR="00F46535" w:rsidRPr="00693446">
              <w:rPr>
                <w:rFonts w:asciiTheme="majorHAnsi" w:hAnsiTheme="majorHAnsi" w:cs="Arial"/>
                <w:sz w:val="22"/>
                <w:szCs w:val="22"/>
                <w:lang w:val="en-US"/>
              </w:rPr>
              <w:t>, C#,</w:t>
            </w:r>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Server 2000, Crystal Reports</w:t>
            </w:r>
          </w:p>
        </w:tc>
      </w:tr>
      <w:tr w:rsidR="0039724F" w:rsidRPr="00693446" w:rsidTr="00A62746">
        <w:trPr>
          <w:cantSplit/>
        </w:trPr>
        <w:tc>
          <w:tcPr>
            <w:tcW w:w="3222" w:type="dxa"/>
          </w:tcPr>
          <w:p w:rsidR="0039724F" w:rsidRPr="00693446" w:rsidRDefault="0039724F"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Environment</w:t>
            </w:r>
          </w:p>
        </w:tc>
        <w:tc>
          <w:tcPr>
            <w:tcW w:w="6190" w:type="dxa"/>
          </w:tcPr>
          <w:p w:rsidR="0039724F" w:rsidRPr="00693446" w:rsidRDefault="0039724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Windows</w:t>
            </w:r>
            <w:r w:rsidR="0093042E" w:rsidRPr="00693446">
              <w:rPr>
                <w:rFonts w:asciiTheme="majorHAnsi" w:hAnsiTheme="majorHAnsi" w:cs="Arial"/>
                <w:sz w:val="22"/>
                <w:szCs w:val="22"/>
                <w:lang w:val="en-US"/>
              </w:rPr>
              <w:t xml:space="preserve"> XP/Vista</w:t>
            </w:r>
          </w:p>
        </w:tc>
      </w:tr>
    </w:tbl>
    <w:p w:rsidR="0039724F" w:rsidRPr="00693446" w:rsidRDefault="0039724F" w:rsidP="001F38B8">
      <w:pPr>
        <w:tabs>
          <w:tab w:val="left" w:pos="2898"/>
          <w:tab w:val="left" w:pos="8838"/>
        </w:tabs>
        <w:spacing w:after="120"/>
        <w:jc w:val="both"/>
        <w:rPr>
          <w:rFonts w:asciiTheme="majorHAnsi" w:hAnsiTheme="majorHAnsi" w:cs="Arial"/>
          <w:b/>
          <w:color w:val="000080"/>
          <w:sz w:val="22"/>
          <w:szCs w:val="22"/>
        </w:rPr>
      </w:pPr>
    </w:p>
    <w:p w:rsidR="00C543AD" w:rsidRPr="00693446" w:rsidRDefault="00C543AD"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Tertiary Sales (Long code SMS integration)</w:t>
      </w:r>
    </w:p>
    <w:p w:rsidR="00C543AD" w:rsidRPr="00693446" w:rsidRDefault="00C543A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b/>
          <w:sz w:val="22"/>
          <w:szCs w:val="22"/>
          <w:u w:val="single"/>
          <w:lang w:val="en-US"/>
        </w:rPr>
        <w:t>Client:</w:t>
      </w:r>
      <w:r w:rsidRPr="00693446">
        <w:rPr>
          <w:rFonts w:asciiTheme="majorHAnsi" w:hAnsiTheme="majorHAnsi" w:cs="Arial"/>
          <w:sz w:val="22"/>
          <w:szCs w:val="22"/>
          <w:lang w:val="en-US"/>
        </w:rPr>
        <w:t xml:space="preserve"> Varun Beverage Ltd. (VBL)</w:t>
      </w:r>
    </w:p>
    <w:p w:rsidR="00C543AD" w:rsidRPr="00693446" w:rsidRDefault="00C543AD" w:rsidP="001F38B8">
      <w:pPr>
        <w:tabs>
          <w:tab w:val="left" w:pos="1800"/>
        </w:tabs>
        <w:jc w:val="both"/>
        <w:rPr>
          <w:rFonts w:asciiTheme="majorHAnsi" w:hAnsiTheme="majorHAnsi" w:cs="Arial"/>
          <w:sz w:val="22"/>
          <w:szCs w:val="22"/>
          <w:lang w:val="en-US"/>
        </w:rPr>
      </w:pPr>
    </w:p>
    <w:p w:rsidR="00C543AD" w:rsidRPr="00693446" w:rsidRDefault="00C543A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The dictionary meaning of “Tertiary” is “Coming next after the second and just before the fourth in position”. </w:t>
      </w:r>
      <w:proofErr w:type="gramStart"/>
      <w:r w:rsidRPr="00693446">
        <w:rPr>
          <w:rFonts w:asciiTheme="majorHAnsi" w:hAnsiTheme="majorHAnsi" w:cs="Arial"/>
          <w:sz w:val="22"/>
          <w:szCs w:val="22"/>
          <w:lang w:val="en-US"/>
        </w:rPr>
        <w:t>For the purpose of</w:t>
      </w:r>
      <w:proofErr w:type="gramEnd"/>
      <w:r w:rsidRPr="00693446">
        <w:rPr>
          <w:rFonts w:asciiTheme="majorHAnsi" w:hAnsiTheme="majorHAnsi" w:cs="Arial"/>
          <w:sz w:val="22"/>
          <w:szCs w:val="22"/>
          <w:lang w:val="en-US"/>
        </w:rPr>
        <w:t xml:space="preserve"> recording sales figure online, Deloitte provided a solution to VBL which accepts SMS input, sent on a predefined number with a keyword. The same </w:t>
      </w:r>
      <w:proofErr w:type="spellStart"/>
      <w:r w:rsidRPr="00693446">
        <w:rPr>
          <w:rFonts w:asciiTheme="majorHAnsi" w:hAnsiTheme="majorHAnsi" w:cs="Arial"/>
          <w:sz w:val="22"/>
          <w:szCs w:val="22"/>
          <w:lang w:val="en-US"/>
        </w:rPr>
        <w:t>sms</w:t>
      </w:r>
      <w:proofErr w:type="spellEnd"/>
      <w:r w:rsidRPr="00693446">
        <w:rPr>
          <w:rFonts w:asciiTheme="majorHAnsi" w:hAnsiTheme="majorHAnsi" w:cs="Arial"/>
          <w:sz w:val="22"/>
          <w:szCs w:val="22"/>
          <w:lang w:val="en-US"/>
        </w:rPr>
        <w:t xml:space="preserve"> is received by software using 3rd party Long code SMS service and stores </w:t>
      </w:r>
      <w:proofErr w:type="spellStart"/>
      <w:r w:rsidRPr="00693446">
        <w:rPr>
          <w:rFonts w:asciiTheme="majorHAnsi" w:hAnsiTheme="majorHAnsi" w:cs="Arial"/>
          <w:sz w:val="22"/>
          <w:szCs w:val="22"/>
          <w:lang w:val="en-US"/>
        </w:rPr>
        <w:t>sms</w:t>
      </w:r>
      <w:proofErr w:type="spellEnd"/>
      <w:r w:rsidRPr="00693446">
        <w:rPr>
          <w:rFonts w:asciiTheme="majorHAnsi" w:hAnsiTheme="majorHAnsi" w:cs="Arial"/>
          <w:sz w:val="22"/>
          <w:szCs w:val="22"/>
          <w:lang w:val="en-US"/>
        </w:rPr>
        <w:t xml:space="preserve"> data in application database, which was further fetched by SAP BI server. Top management is using timely received sales figure to plan next day’s production. Before the implementation of this application, production planning was done a week before.  </w:t>
      </w:r>
    </w:p>
    <w:p w:rsidR="00C543AD" w:rsidRPr="00693446" w:rsidRDefault="00C543AD" w:rsidP="001F38B8">
      <w:pPr>
        <w:snapToGrid w:val="0"/>
        <w:spacing w:before="20" w:after="20"/>
        <w:jc w:val="both"/>
        <w:rPr>
          <w:rFonts w:asciiTheme="majorHAnsi" w:hAnsiTheme="majorHAnsi" w:cs="Arial"/>
          <w:sz w:val="22"/>
          <w:szCs w:val="22"/>
          <w:lang w:val="en-US"/>
        </w:rPr>
      </w:pPr>
    </w:p>
    <w:p w:rsidR="00655BDD" w:rsidRPr="00693446" w:rsidRDefault="00655BDD"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XBRL Implementations</w:t>
      </w:r>
    </w:p>
    <w:p w:rsidR="00655BDD" w:rsidRPr="00693446" w:rsidRDefault="00655BD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Ministry of Corporate Affairs has mandated all the listed companies to submit their financials in XBRL (</w:t>
      </w:r>
      <w:proofErr w:type="spellStart"/>
      <w:r w:rsidRPr="00693446">
        <w:rPr>
          <w:rFonts w:asciiTheme="majorHAnsi" w:hAnsiTheme="majorHAnsi" w:cs="Arial"/>
          <w:sz w:val="22"/>
          <w:szCs w:val="22"/>
          <w:lang w:val="en-US"/>
        </w:rPr>
        <w:t>Xtensible</w:t>
      </w:r>
      <w:proofErr w:type="spellEnd"/>
      <w:r w:rsidRPr="00693446">
        <w:rPr>
          <w:rFonts w:asciiTheme="majorHAnsi" w:hAnsiTheme="majorHAnsi" w:cs="Arial"/>
          <w:sz w:val="22"/>
          <w:szCs w:val="22"/>
          <w:lang w:val="en-US"/>
        </w:rPr>
        <w:t xml:space="preserve"> Business Reporting Language) format. These </w:t>
      </w:r>
      <w:proofErr w:type="gramStart"/>
      <w:r w:rsidRPr="00693446">
        <w:rPr>
          <w:rFonts w:asciiTheme="majorHAnsi" w:hAnsiTheme="majorHAnsi" w:cs="Arial"/>
          <w:sz w:val="22"/>
          <w:szCs w:val="22"/>
          <w:lang w:val="en-US"/>
        </w:rPr>
        <w:t>short term</w:t>
      </w:r>
      <w:proofErr w:type="gramEnd"/>
      <w:r w:rsidRPr="00693446">
        <w:rPr>
          <w:rFonts w:asciiTheme="majorHAnsi" w:hAnsiTheme="majorHAnsi" w:cs="Arial"/>
          <w:sz w:val="22"/>
          <w:szCs w:val="22"/>
          <w:lang w:val="en-US"/>
        </w:rPr>
        <w:t xml:space="preserve"> projects were about conversion of In-GAAP financial to XBRL financial.</w:t>
      </w:r>
    </w:p>
    <w:p w:rsidR="00655BDD" w:rsidRPr="00693446" w:rsidRDefault="00655BDD" w:rsidP="001F38B8">
      <w:pPr>
        <w:snapToGrid w:val="0"/>
        <w:spacing w:before="20" w:after="20"/>
        <w:jc w:val="both"/>
        <w:rPr>
          <w:rFonts w:asciiTheme="majorHAnsi" w:hAnsiTheme="majorHAnsi" w:cs="Arial"/>
          <w:sz w:val="22"/>
          <w:szCs w:val="22"/>
          <w:lang w:val="en-US"/>
        </w:rPr>
      </w:pPr>
    </w:p>
    <w:p w:rsidR="00D94200" w:rsidRPr="00693446" w:rsidRDefault="00D9420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Data Cleansing &amp; Migration</w:t>
      </w:r>
    </w:p>
    <w:p w:rsidR="00D94200" w:rsidRPr="00693446" w:rsidRDefault="00D9420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This project is a Data cleaning &amp; Migration project. Deloitte has got the mandate for data cleansing &amp; migration and myself is responsible for the task of data cleansing, building data for Arrears bifurcation, customer deposit &amp; Refund. I am part of the team of two members. I have written a </w:t>
      </w:r>
      <w:proofErr w:type="spellStart"/>
      <w:r w:rsidRPr="00693446">
        <w:rPr>
          <w:rFonts w:asciiTheme="majorHAnsi" w:hAnsiTheme="majorHAnsi" w:cs="Arial"/>
          <w:sz w:val="22"/>
          <w:szCs w:val="22"/>
          <w:lang w:val="en-US"/>
        </w:rPr>
        <w:t>sql</w:t>
      </w:r>
      <w:proofErr w:type="spellEnd"/>
      <w:r w:rsidRPr="00693446">
        <w:rPr>
          <w:rFonts w:asciiTheme="majorHAnsi" w:hAnsiTheme="majorHAnsi" w:cs="Arial"/>
          <w:sz w:val="22"/>
          <w:szCs w:val="22"/>
          <w:lang w:val="en-US"/>
        </w:rPr>
        <w:t xml:space="preserve"> script &amp; desktop application to pick the data from existing system and format in desired format. </w:t>
      </w:r>
    </w:p>
    <w:p w:rsidR="00D94200" w:rsidRPr="00693446" w:rsidRDefault="00D94200" w:rsidP="001F38B8">
      <w:pPr>
        <w:snapToGrid w:val="0"/>
        <w:spacing w:before="20" w:after="20"/>
        <w:jc w:val="both"/>
        <w:rPr>
          <w:rFonts w:asciiTheme="majorHAnsi" w:hAnsiTheme="majorHAnsi" w:cs="Arial"/>
          <w:sz w:val="22"/>
          <w:szCs w:val="22"/>
          <w:lang w:val="en-US"/>
        </w:rPr>
      </w:pPr>
    </w:p>
    <w:p w:rsidR="00ED3827" w:rsidRPr="00693446" w:rsidRDefault="00ED3827" w:rsidP="001F38B8">
      <w:pPr>
        <w:snapToGrid w:val="0"/>
        <w:spacing w:before="20" w:after="20"/>
        <w:jc w:val="both"/>
        <w:rPr>
          <w:rFonts w:asciiTheme="majorHAnsi" w:hAnsiTheme="majorHAnsi" w:cs="Arial"/>
          <w:sz w:val="22"/>
          <w:szCs w:val="22"/>
          <w:lang w:val="en-US"/>
        </w:rPr>
      </w:pPr>
    </w:p>
    <w:p w:rsidR="005F5D6B" w:rsidRDefault="005F5D6B">
      <w:pPr>
        <w:suppressAutoHyphens w:val="0"/>
        <w:spacing w:before="0" w:after="0"/>
        <w:rPr>
          <w:rFonts w:asciiTheme="majorHAnsi" w:hAnsiTheme="majorHAnsi" w:cs="Arial"/>
          <w:b/>
          <w:sz w:val="22"/>
          <w:szCs w:val="22"/>
          <w:lang w:val="pt-PT"/>
        </w:rPr>
      </w:pPr>
      <w:r>
        <w:rPr>
          <w:rFonts w:asciiTheme="majorHAnsi" w:hAnsiTheme="majorHAnsi" w:cs="Arial"/>
          <w:b/>
          <w:sz w:val="22"/>
          <w:szCs w:val="22"/>
          <w:lang w:val="pt-PT"/>
        </w:rPr>
        <w:br w:type="page"/>
      </w:r>
    </w:p>
    <w:p w:rsidR="005F5D6B" w:rsidRDefault="005F5D6B" w:rsidP="001F38B8">
      <w:pPr>
        <w:spacing w:after="0"/>
        <w:jc w:val="both"/>
        <w:rPr>
          <w:rFonts w:asciiTheme="majorHAnsi" w:hAnsiTheme="majorHAnsi" w:cs="Arial"/>
          <w:b/>
          <w:sz w:val="22"/>
          <w:szCs w:val="22"/>
          <w:lang w:val="pt-PT"/>
        </w:rPr>
      </w:pPr>
    </w:p>
    <w:p w:rsidR="004E69BE" w:rsidRPr="00693446" w:rsidRDefault="004E69BE" w:rsidP="001F38B8">
      <w:pPr>
        <w:spacing w:after="0"/>
        <w:jc w:val="both"/>
        <w:rPr>
          <w:rFonts w:asciiTheme="majorHAnsi" w:hAnsiTheme="majorHAnsi" w:cs="Arial"/>
          <w:b/>
          <w:sz w:val="22"/>
          <w:szCs w:val="22"/>
          <w:lang w:val="pt-PT"/>
        </w:rPr>
      </w:pPr>
      <w:r w:rsidRPr="00693446">
        <w:rPr>
          <w:rFonts w:asciiTheme="majorHAnsi" w:hAnsiTheme="majorHAnsi" w:cs="Arial"/>
          <w:b/>
          <w:sz w:val="22"/>
          <w:szCs w:val="22"/>
          <w:lang w:val="pt-PT"/>
        </w:rPr>
        <w:t>ASU Tech Pvt Ltd (India)</w:t>
      </w:r>
    </w:p>
    <w:p w:rsidR="004E69BE" w:rsidRPr="00693446" w:rsidRDefault="004E69BE" w:rsidP="001F38B8">
      <w:pPr>
        <w:tabs>
          <w:tab w:val="left" w:pos="2898"/>
          <w:tab w:val="left" w:pos="8838"/>
        </w:tabs>
        <w:spacing w:after="120"/>
        <w:jc w:val="both"/>
        <w:rPr>
          <w:rFonts w:asciiTheme="majorHAnsi" w:hAnsiTheme="majorHAnsi" w:cs="Arial"/>
          <w:b/>
          <w:color w:val="000080"/>
          <w:sz w:val="22"/>
          <w:szCs w:val="22"/>
        </w:rPr>
      </w:pPr>
    </w:p>
    <w:p w:rsidR="00ED3827" w:rsidRPr="00693446" w:rsidRDefault="00ED3827"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Duration : </w:t>
      </w:r>
      <w:r w:rsidR="00815B79" w:rsidRPr="00693446">
        <w:rPr>
          <w:rFonts w:asciiTheme="majorHAnsi" w:hAnsiTheme="majorHAnsi" w:cs="Arial"/>
          <w:b/>
          <w:sz w:val="22"/>
          <w:szCs w:val="22"/>
          <w:lang w:val="pt-PT"/>
        </w:rPr>
        <w:t>July</w:t>
      </w:r>
      <w:r w:rsidRPr="00693446">
        <w:rPr>
          <w:rFonts w:asciiTheme="majorHAnsi" w:hAnsiTheme="majorHAnsi" w:cs="Arial"/>
          <w:b/>
          <w:sz w:val="22"/>
          <w:szCs w:val="22"/>
          <w:lang w:val="pt-PT"/>
        </w:rPr>
        <w:t xml:space="preserve"> – 200</w:t>
      </w:r>
      <w:r w:rsidR="00815B79" w:rsidRPr="00693446">
        <w:rPr>
          <w:rFonts w:asciiTheme="majorHAnsi" w:hAnsiTheme="majorHAnsi" w:cs="Arial"/>
          <w:b/>
          <w:sz w:val="22"/>
          <w:szCs w:val="22"/>
          <w:lang w:val="pt-PT"/>
        </w:rPr>
        <w:t>3</w:t>
      </w:r>
      <w:r w:rsidRPr="00693446">
        <w:rPr>
          <w:rFonts w:asciiTheme="majorHAnsi" w:hAnsiTheme="majorHAnsi" w:cs="Arial"/>
          <w:b/>
          <w:sz w:val="22"/>
          <w:szCs w:val="22"/>
          <w:lang w:val="pt-PT"/>
        </w:rPr>
        <w:t xml:space="preserve"> – July 20</w:t>
      </w:r>
      <w:r w:rsidR="00815B79" w:rsidRPr="00693446">
        <w:rPr>
          <w:rFonts w:asciiTheme="majorHAnsi" w:hAnsiTheme="majorHAnsi" w:cs="Arial"/>
          <w:b/>
          <w:sz w:val="22"/>
          <w:szCs w:val="22"/>
          <w:lang w:val="pt-PT"/>
        </w:rPr>
        <w:t>04</w:t>
      </w:r>
      <w:r w:rsidRPr="00693446">
        <w:rPr>
          <w:rFonts w:asciiTheme="majorHAnsi" w:hAnsiTheme="majorHAnsi" w:cs="Arial"/>
          <w:b/>
          <w:sz w:val="22"/>
          <w:szCs w:val="22"/>
          <w:lang w:val="pt-PT"/>
        </w:rPr>
        <w:t xml:space="preserve"> </w:t>
      </w:r>
    </w:p>
    <w:p w:rsidR="00ED3827" w:rsidRPr="00693446" w:rsidRDefault="00ED3827"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Designation: </w:t>
      </w:r>
      <w:r w:rsidR="00B978E7" w:rsidRPr="00693446">
        <w:rPr>
          <w:rFonts w:asciiTheme="majorHAnsi" w:hAnsiTheme="majorHAnsi" w:cs="Arial"/>
          <w:b/>
          <w:sz w:val="22"/>
          <w:szCs w:val="22"/>
          <w:lang w:val="pt-PT"/>
        </w:rPr>
        <w:t>Programmer</w:t>
      </w:r>
    </w:p>
    <w:p w:rsidR="00ED3827" w:rsidRPr="00693446" w:rsidRDefault="00ED3827" w:rsidP="001F38B8">
      <w:pPr>
        <w:tabs>
          <w:tab w:val="left" w:pos="2898"/>
          <w:tab w:val="left" w:pos="8838"/>
        </w:tabs>
        <w:spacing w:after="120"/>
        <w:jc w:val="both"/>
        <w:rPr>
          <w:rFonts w:asciiTheme="majorHAnsi" w:hAnsiTheme="majorHAnsi" w:cs="Arial"/>
          <w:b/>
          <w:sz w:val="22"/>
          <w:szCs w:val="22"/>
          <w:lang w:val="pt-PT"/>
        </w:rPr>
      </w:pPr>
      <w:r w:rsidRPr="00693446">
        <w:rPr>
          <w:rFonts w:asciiTheme="majorHAnsi" w:hAnsiTheme="majorHAnsi" w:cs="Arial"/>
          <w:b/>
          <w:sz w:val="22"/>
          <w:szCs w:val="22"/>
          <w:lang w:val="pt-PT"/>
        </w:rPr>
        <w:t xml:space="preserve">Roles &amp; Responsibilities: </w:t>
      </w:r>
    </w:p>
    <w:p w:rsidR="005E39DD" w:rsidRPr="00693446" w:rsidRDefault="005E39DD" w:rsidP="001F38B8">
      <w:pPr>
        <w:spacing w:after="0"/>
        <w:jc w:val="both"/>
        <w:rPr>
          <w:rFonts w:asciiTheme="majorHAnsi" w:hAnsiTheme="majorHAnsi"/>
          <w:color w:val="000000"/>
          <w:sz w:val="22"/>
          <w:szCs w:val="22"/>
          <w:lang w:val="en-IN" w:eastAsia="en-IN"/>
        </w:rPr>
      </w:pPr>
      <w:r w:rsidRPr="00693446">
        <w:rPr>
          <w:rFonts w:asciiTheme="majorHAnsi" w:hAnsiTheme="majorHAnsi"/>
          <w:color w:val="000000"/>
          <w:sz w:val="22"/>
          <w:szCs w:val="22"/>
        </w:rPr>
        <w:t xml:space="preserve">I started my carrier with ASU Tech. </w:t>
      </w:r>
      <w:proofErr w:type="spellStart"/>
      <w:r w:rsidRPr="00693446">
        <w:rPr>
          <w:rFonts w:asciiTheme="majorHAnsi" w:hAnsiTheme="majorHAnsi"/>
          <w:color w:val="000000"/>
          <w:sz w:val="22"/>
          <w:szCs w:val="22"/>
        </w:rPr>
        <w:t>Pvt.</w:t>
      </w:r>
      <w:proofErr w:type="spellEnd"/>
      <w:r w:rsidRPr="00693446">
        <w:rPr>
          <w:rFonts w:asciiTheme="majorHAnsi" w:hAnsiTheme="majorHAnsi"/>
          <w:color w:val="000000"/>
          <w:sz w:val="22"/>
          <w:szCs w:val="22"/>
        </w:rPr>
        <w:t xml:space="preserve"> Ltd. as Jr. Programmer.</w:t>
      </w:r>
    </w:p>
    <w:p w:rsidR="005E39DD" w:rsidRPr="00693446" w:rsidRDefault="005E39DD" w:rsidP="001F38B8">
      <w:pPr>
        <w:spacing w:after="0"/>
        <w:jc w:val="both"/>
        <w:rPr>
          <w:rFonts w:asciiTheme="majorHAnsi" w:hAnsiTheme="majorHAnsi"/>
          <w:color w:val="000000"/>
          <w:sz w:val="22"/>
          <w:szCs w:val="22"/>
        </w:rPr>
      </w:pPr>
      <w:r w:rsidRPr="00693446">
        <w:rPr>
          <w:rFonts w:asciiTheme="majorHAnsi" w:hAnsiTheme="majorHAnsi"/>
          <w:color w:val="000000"/>
          <w:sz w:val="22"/>
          <w:szCs w:val="22"/>
        </w:rPr>
        <w:t xml:space="preserve">In this organization, I used to develop small pieces of software under the supervision of my seniors. </w:t>
      </w:r>
    </w:p>
    <w:p w:rsidR="005E39DD" w:rsidRPr="00693446" w:rsidRDefault="005E39DD" w:rsidP="001F38B8">
      <w:pPr>
        <w:pStyle w:val="ListParagraph"/>
        <w:jc w:val="both"/>
        <w:rPr>
          <w:rFonts w:asciiTheme="majorHAnsi" w:hAnsiTheme="majorHAnsi"/>
          <w:color w:val="000000"/>
          <w:sz w:val="22"/>
          <w:szCs w:val="22"/>
        </w:rPr>
      </w:pPr>
    </w:p>
    <w:p w:rsidR="005E39DD" w:rsidRPr="00693446" w:rsidRDefault="005E39DD" w:rsidP="001F38B8">
      <w:pPr>
        <w:jc w:val="both"/>
        <w:rPr>
          <w:rFonts w:asciiTheme="majorHAnsi" w:hAnsiTheme="majorHAnsi"/>
          <w:color w:val="000000"/>
          <w:sz w:val="22"/>
          <w:szCs w:val="22"/>
        </w:rPr>
      </w:pPr>
      <w:proofErr w:type="gramStart"/>
      <w:r w:rsidRPr="005F5D6B">
        <w:rPr>
          <w:rFonts w:asciiTheme="majorHAnsi" w:hAnsiTheme="majorHAnsi"/>
          <w:b/>
          <w:color w:val="000000"/>
          <w:sz w:val="22"/>
          <w:szCs w:val="22"/>
        </w:rPr>
        <w:t>Roles :</w:t>
      </w:r>
      <w:proofErr w:type="gramEnd"/>
      <w:r w:rsidRPr="00693446">
        <w:rPr>
          <w:rFonts w:asciiTheme="majorHAnsi" w:hAnsiTheme="majorHAnsi"/>
          <w:color w:val="000000"/>
          <w:sz w:val="22"/>
          <w:szCs w:val="22"/>
        </w:rPr>
        <w:t xml:space="preserve"> Programmer: </w:t>
      </w:r>
    </w:p>
    <w:p w:rsidR="005E39DD" w:rsidRPr="00693446" w:rsidRDefault="005E39DD" w:rsidP="001F38B8">
      <w:pPr>
        <w:jc w:val="both"/>
        <w:rPr>
          <w:rFonts w:asciiTheme="majorHAnsi" w:hAnsiTheme="majorHAnsi"/>
          <w:color w:val="000000"/>
          <w:sz w:val="22"/>
          <w:szCs w:val="22"/>
        </w:rPr>
      </w:pPr>
      <w:r w:rsidRPr="005F5D6B">
        <w:rPr>
          <w:rFonts w:asciiTheme="majorHAnsi" w:hAnsiTheme="majorHAnsi"/>
          <w:b/>
          <w:color w:val="000000"/>
          <w:sz w:val="22"/>
          <w:szCs w:val="22"/>
        </w:rPr>
        <w:t>Responsivities:</w:t>
      </w:r>
      <w:r w:rsidRPr="00693446">
        <w:rPr>
          <w:rFonts w:asciiTheme="majorHAnsi" w:hAnsiTheme="majorHAnsi"/>
          <w:color w:val="000000"/>
          <w:sz w:val="22"/>
          <w:szCs w:val="22"/>
        </w:rPr>
        <w:t xml:space="preserve"> Writing programmer modules as per given documentation </w:t>
      </w:r>
    </w:p>
    <w:p w:rsidR="00DA2D2F" w:rsidRPr="00693446" w:rsidRDefault="00DA2D2F" w:rsidP="001F38B8">
      <w:pPr>
        <w:jc w:val="both"/>
        <w:rPr>
          <w:rFonts w:asciiTheme="majorHAnsi" w:hAnsiTheme="majorHAnsi"/>
          <w:color w:val="000000"/>
          <w:sz w:val="22"/>
          <w:szCs w:val="22"/>
        </w:rPr>
      </w:pPr>
    </w:p>
    <w:p w:rsidR="005E39DD" w:rsidRPr="00693446" w:rsidRDefault="005E39DD" w:rsidP="001F38B8">
      <w:pPr>
        <w:jc w:val="both"/>
        <w:rPr>
          <w:rFonts w:asciiTheme="majorHAnsi" w:hAnsiTheme="majorHAnsi"/>
          <w:color w:val="000000"/>
          <w:sz w:val="22"/>
          <w:szCs w:val="22"/>
        </w:rPr>
      </w:pPr>
      <w:r w:rsidRPr="00693446">
        <w:rPr>
          <w:rFonts w:asciiTheme="majorHAnsi" w:hAnsiTheme="majorHAnsi"/>
          <w:color w:val="000000"/>
          <w:sz w:val="22"/>
          <w:szCs w:val="22"/>
        </w:rPr>
        <w:t xml:space="preserve">I was involved in following projects as programmer. </w:t>
      </w:r>
    </w:p>
    <w:p w:rsidR="005E39DD" w:rsidRPr="00693446" w:rsidRDefault="005E39DD" w:rsidP="001F38B8">
      <w:pPr>
        <w:tabs>
          <w:tab w:val="left" w:pos="2898"/>
          <w:tab w:val="left" w:pos="8838"/>
        </w:tabs>
        <w:spacing w:after="120"/>
        <w:jc w:val="both"/>
        <w:rPr>
          <w:rFonts w:asciiTheme="majorHAnsi" w:hAnsiTheme="majorHAnsi" w:cs="Arial"/>
          <w:b/>
          <w:sz w:val="22"/>
          <w:szCs w:val="22"/>
          <w:lang w:val="pt-PT"/>
        </w:rPr>
      </w:pPr>
    </w:p>
    <w:p w:rsidR="00D1703F" w:rsidRPr="00693446" w:rsidRDefault="006B0465"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Post Auction Module</w:t>
      </w:r>
    </w:p>
    <w:p w:rsidR="006B0465" w:rsidRPr="00693446" w:rsidRDefault="006B0465"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PFMS software is an Accounting package running at different offices of NHAI across India. All accounting entries are done only through PFMS software </w:t>
      </w:r>
      <w:proofErr w:type="gramStart"/>
      <w:r w:rsidRPr="00693446">
        <w:rPr>
          <w:rFonts w:asciiTheme="majorHAnsi" w:hAnsiTheme="majorHAnsi" w:cs="Arial"/>
          <w:sz w:val="22"/>
          <w:szCs w:val="22"/>
          <w:lang w:val="en-US"/>
        </w:rPr>
        <w:t>in  NHAI</w:t>
      </w:r>
      <w:proofErr w:type="gramEnd"/>
      <w:r w:rsidRPr="00693446">
        <w:rPr>
          <w:rFonts w:asciiTheme="majorHAnsi" w:hAnsiTheme="majorHAnsi" w:cs="Arial"/>
          <w:sz w:val="22"/>
          <w:szCs w:val="22"/>
          <w:lang w:val="en-US"/>
        </w:rPr>
        <w:t xml:space="preserve">. It’s </w:t>
      </w:r>
      <w:proofErr w:type="gramStart"/>
      <w:r w:rsidRPr="00693446">
        <w:rPr>
          <w:rFonts w:asciiTheme="majorHAnsi" w:hAnsiTheme="majorHAnsi" w:cs="Arial"/>
          <w:sz w:val="22"/>
          <w:szCs w:val="22"/>
          <w:lang w:val="en-US"/>
        </w:rPr>
        <w:t>a  client</w:t>
      </w:r>
      <w:proofErr w:type="gramEnd"/>
      <w:r w:rsidRPr="00693446">
        <w:rPr>
          <w:rFonts w:asciiTheme="majorHAnsi" w:hAnsiTheme="majorHAnsi" w:cs="Arial"/>
          <w:sz w:val="22"/>
          <w:szCs w:val="22"/>
          <w:lang w:val="en-US"/>
        </w:rPr>
        <w:t xml:space="preserve"> server  architecture designed using VB.Net 2003 and MS-SQL Server 2000. The database server for the software is hosted in New Delhi and client is installed on the desk of the all accounts officers in NHAI all over India. Software accesses the database server on real time basis.</w:t>
      </w:r>
      <w:r w:rsidRPr="00693446">
        <w:rPr>
          <w:rFonts w:asciiTheme="majorHAnsi" w:hAnsiTheme="majorHAnsi" w:cs="Arial"/>
          <w:b/>
          <w:sz w:val="22"/>
          <w:szCs w:val="22"/>
        </w:rPr>
        <w:tab/>
      </w:r>
    </w:p>
    <w:p w:rsidR="00BA5FF3" w:rsidRPr="00693446" w:rsidRDefault="00BA5FF3" w:rsidP="001F38B8">
      <w:pPr>
        <w:suppressAutoHyphens w:val="0"/>
        <w:spacing w:before="0" w:after="0"/>
        <w:jc w:val="both"/>
        <w:rPr>
          <w:rFonts w:asciiTheme="majorHAnsi" w:hAnsiTheme="majorHAnsi" w:cs="Arial"/>
          <w:b/>
          <w:color w:val="000080"/>
          <w:sz w:val="22"/>
          <w:szCs w:val="22"/>
        </w:rPr>
      </w:pPr>
    </w:p>
    <w:p w:rsidR="00303707" w:rsidRPr="00693446" w:rsidRDefault="00A56A49" w:rsidP="001F38B8">
      <w:pPr>
        <w:suppressAutoHyphens w:val="0"/>
        <w:spacing w:before="0" w:after="0"/>
        <w:jc w:val="both"/>
        <w:rPr>
          <w:rFonts w:asciiTheme="majorHAnsi" w:hAnsiTheme="majorHAnsi" w:cs="Arial"/>
          <w:b/>
          <w:sz w:val="22"/>
          <w:szCs w:val="22"/>
          <w:lang w:val="en-US"/>
        </w:rPr>
      </w:pPr>
      <w:r w:rsidRPr="00693446">
        <w:rPr>
          <w:rFonts w:asciiTheme="majorHAnsi" w:hAnsiTheme="majorHAnsi" w:cs="Arial"/>
          <w:b/>
          <w:sz w:val="22"/>
          <w:szCs w:val="22"/>
          <w:lang w:val="en-US"/>
        </w:rPr>
        <w:t>Inventory Control System</w:t>
      </w:r>
    </w:p>
    <w:p w:rsidR="00BC56EC" w:rsidRPr="00693446" w:rsidRDefault="00FE4B12"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sz w:val="22"/>
          <w:szCs w:val="22"/>
          <w:lang w:val="en-US"/>
        </w:rPr>
        <w:t>ICS is used to track the EDP inventory. Software has feature to record quotation details, goods purchased, sample check, inventory management and various kind of inventory ledgers and vendor ledgers etc.</w:t>
      </w:r>
    </w:p>
    <w:p w:rsidR="00BC56EC" w:rsidRPr="00693446" w:rsidRDefault="00BC56E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b/>
      </w:r>
    </w:p>
    <w:p w:rsidR="003977BF" w:rsidRPr="00693446" w:rsidRDefault="00CB4C1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ERP (Account Module)</w:t>
      </w:r>
    </w:p>
    <w:p w:rsidR="003977BF" w:rsidRPr="00693446" w:rsidRDefault="0085150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It’s a complete ERP with different modules to meet the daily requirements of different departments of the company. ERP has features </w:t>
      </w:r>
      <w:proofErr w:type="gramStart"/>
      <w:r w:rsidRPr="00693446">
        <w:rPr>
          <w:rFonts w:asciiTheme="majorHAnsi" w:hAnsiTheme="majorHAnsi" w:cs="Arial"/>
          <w:sz w:val="22"/>
          <w:szCs w:val="22"/>
          <w:lang w:val="en-US"/>
        </w:rPr>
        <w:t>to  generate</w:t>
      </w:r>
      <w:proofErr w:type="gramEnd"/>
      <w:r w:rsidRPr="00693446">
        <w:rPr>
          <w:rFonts w:asciiTheme="majorHAnsi" w:hAnsiTheme="majorHAnsi" w:cs="Arial"/>
          <w:sz w:val="22"/>
          <w:szCs w:val="22"/>
          <w:lang w:val="en-US"/>
        </w:rPr>
        <w:t xml:space="preserve"> quotations, compare quotations, generate purchase orders against quotations and send them online, goods received against purchase order, inventory management, production management, invoice generation and payments tracks, payroll system, HR module. This software has n number of reports for different department and a report generator tool through which user can generate his own report in no time.</w:t>
      </w:r>
    </w:p>
    <w:p w:rsidR="00464C0A" w:rsidRPr="00693446" w:rsidRDefault="00464C0A" w:rsidP="001F38B8">
      <w:pPr>
        <w:snapToGrid w:val="0"/>
        <w:spacing w:before="20" w:after="20"/>
        <w:jc w:val="both"/>
        <w:rPr>
          <w:rFonts w:asciiTheme="majorHAnsi" w:hAnsiTheme="majorHAnsi" w:cs="Arial"/>
          <w:sz w:val="22"/>
          <w:szCs w:val="22"/>
          <w:lang w:val="en-US"/>
        </w:rPr>
      </w:pPr>
    </w:p>
    <w:p w:rsidR="00412F46" w:rsidRPr="00693446" w:rsidRDefault="009F7F54"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 xml:space="preserve">Work Flows </w:t>
      </w:r>
    </w:p>
    <w:p w:rsidR="00742915" w:rsidRPr="00693446" w:rsidRDefault="00742915"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Workflows are designed with the purpose of making the entire office paper less. </w:t>
      </w:r>
      <w:proofErr w:type="gramStart"/>
      <w:r w:rsidRPr="00693446">
        <w:rPr>
          <w:rFonts w:asciiTheme="majorHAnsi" w:hAnsiTheme="majorHAnsi" w:cs="Arial"/>
          <w:sz w:val="22"/>
          <w:szCs w:val="22"/>
          <w:lang w:val="en-US"/>
        </w:rPr>
        <w:t>Each and every</w:t>
      </w:r>
      <w:proofErr w:type="gramEnd"/>
      <w:r w:rsidRPr="00693446">
        <w:rPr>
          <w:rFonts w:asciiTheme="majorHAnsi" w:hAnsiTheme="majorHAnsi" w:cs="Arial"/>
          <w:sz w:val="22"/>
          <w:szCs w:val="22"/>
          <w:lang w:val="en-US"/>
        </w:rPr>
        <w:t xml:space="preserve"> job is identified first and implemented the same using work flows. Work flows has various modules to maintain the daily routine of the employees of the company. For example, LTA modules tracks the leave applications of the employees, leaves taken by employees and amount claimed against tours etc.</w:t>
      </w:r>
    </w:p>
    <w:p w:rsidR="00CB6C3A" w:rsidRPr="00693446" w:rsidRDefault="00CB6C3A" w:rsidP="001F38B8">
      <w:pPr>
        <w:snapToGrid w:val="0"/>
        <w:spacing w:before="20" w:after="20"/>
        <w:jc w:val="both"/>
        <w:rPr>
          <w:rFonts w:asciiTheme="majorHAnsi" w:hAnsiTheme="majorHAnsi" w:cs="Arial"/>
          <w:sz w:val="22"/>
          <w:szCs w:val="22"/>
          <w:lang w:val="en-US"/>
        </w:rPr>
      </w:pPr>
    </w:p>
    <w:p w:rsidR="00E43F14" w:rsidRPr="00693446" w:rsidRDefault="00BA4054"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Payroll Software</w:t>
      </w:r>
      <w:r w:rsidR="00D718BF" w:rsidRPr="00693446">
        <w:rPr>
          <w:rFonts w:asciiTheme="majorHAnsi" w:hAnsiTheme="majorHAnsi" w:cs="Arial"/>
          <w:b/>
          <w:sz w:val="22"/>
          <w:szCs w:val="22"/>
          <w:lang w:val="en-US"/>
        </w:rPr>
        <w:tab/>
      </w:r>
      <w:r w:rsidR="00E43F14" w:rsidRPr="00693446">
        <w:rPr>
          <w:rFonts w:asciiTheme="majorHAnsi" w:hAnsiTheme="majorHAnsi" w:cs="Arial"/>
          <w:b/>
          <w:sz w:val="22"/>
          <w:szCs w:val="22"/>
          <w:lang w:val="en-US"/>
        </w:rPr>
        <w:t xml:space="preserve"> </w:t>
      </w:r>
    </w:p>
    <w:p w:rsidR="00E43F14" w:rsidRPr="00693446" w:rsidRDefault="00E43F14"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Workflows are designed with the purpose of making the entire office paper less. </w:t>
      </w:r>
      <w:proofErr w:type="gramStart"/>
      <w:r w:rsidRPr="00693446">
        <w:rPr>
          <w:rFonts w:asciiTheme="majorHAnsi" w:hAnsiTheme="majorHAnsi" w:cs="Arial"/>
          <w:sz w:val="22"/>
          <w:szCs w:val="22"/>
          <w:lang w:val="en-US"/>
        </w:rPr>
        <w:t>Each and every</w:t>
      </w:r>
      <w:proofErr w:type="gramEnd"/>
      <w:r w:rsidRPr="00693446">
        <w:rPr>
          <w:rFonts w:asciiTheme="majorHAnsi" w:hAnsiTheme="majorHAnsi" w:cs="Arial"/>
          <w:sz w:val="22"/>
          <w:szCs w:val="22"/>
          <w:lang w:val="en-US"/>
        </w:rPr>
        <w:t xml:space="preserve"> job is identified first and implemented the same using work flows. Work flows has various modules to maintain the daily routine of the employees of the company. For example, LTA modules tracks the leave applications of the employees, leaves taken by employees and amount claimed against tours etc.</w:t>
      </w:r>
    </w:p>
    <w:p w:rsidR="00E43F14" w:rsidRPr="00693446" w:rsidRDefault="00E43F14" w:rsidP="001F38B8">
      <w:pPr>
        <w:snapToGrid w:val="0"/>
        <w:spacing w:before="20" w:after="20"/>
        <w:ind w:left="450"/>
        <w:jc w:val="both"/>
        <w:rPr>
          <w:rFonts w:asciiTheme="majorHAnsi" w:hAnsiTheme="majorHAnsi" w:cs="Arial"/>
          <w:sz w:val="22"/>
          <w:szCs w:val="22"/>
          <w:lang w:val="en-US"/>
        </w:rPr>
      </w:pPr>
    </w:p>
    <w:p w:rsidR="00F2269D" w:rsidRPr="00693446" w:rsidRDefault="00B80499"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Loan Recovery System</w:t>
      </w:r>
    </w:p>
    <w:p w:rsidR="001E4BFB" w:rsidRPr="00693446" w:rsidRDefault="0057246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Loan Recover System is used to maintain the loan account given by the </w:t>
      </w:r>
      <w:proofErr w:type="spellStart"/>
      <w:r w:rsidRPr="00693446">
        <w:rPr>
          <w:rFonts w:asciiTheme="majorHAnsi" w:hAnsiTheme="majorHAnsi" w:cs="Arial"/>
          <w:sz w:val="22"/>
          <w:szCs w:val="22"/>
          <w:lang w:val="en-US"/>
        </w:rPr>
        <w:t>nigam</w:t>
      </w:r>
      <w:proofErr w:type="spellEnd"/>
      <w:r w:rsidRPr="00693446">
        <w:rPr>
          <w:rFonts w:asciiTheme="majorHAnsi" w:hAnsiTheme="majorHAnsi" w:cs="Arial"/>
          <w:sz w:val="22"/>
          <w:szCs w:val="22"/>
          <w:lang w:val="en-US"/>
        </w:rPr>
        <w:t xml:space="preserve">. Software facilitate the users to open beneficiary’s account in the software and calculate interest, </w:t>
      </w:r>
      <w:r w:rsidR="00C47CBE" w:rsidRPr="00693446">
        <w:rPr>
          <w:rFonts w:asciiTheme="majorHAnsi" w:hAnsiTheme="majorHAnsi" w:cs="Arial"/>
          <w:sz w:val="22"/>
          <w:szCs w:val="22"/>
          <w:lang w:val="en-US"/>
        </w:rPr>
        <w:t>instalment</w:t>
      </w:r>
      <w:r w:rsidRPr="00693446">
        <w:rPr>
          <w:rFonts w:asciiTheme="majorHAnsi" w:hAnsiTheme="majorHAnsi" w:cs="Arial"/>
          <w:sz w:val="22"/>
          <w:szCs w:val="22"/>
          <w:lang w:val="en-US"/>
        </w:rPr>
        <w:t xml:space="preserve"> track etc.</w:t>
      </w:r>
    </w:p>
    <w:p w:rsidR="001E4BFB" w:rsidRPr="00693446" w:rsidRDefault="001E4BFB"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b/>
      </w:r>
    </w:p>
    <w:p w:rsidR="00BC56EC" w:rsidRPr="00693446" w:rsidRDefault="001E4BFB"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ab/>
      </w:r>
      <w:r w:rsidRPr="00693446">
        <w:rPr>
          <w:rFonts w:asciiTheme="majorHAnsi" w:hAnsiTheme="majorHAnsi" w:cs="Arial"/>
          <w:sz w:val="22"/>
          <w:szCs w:val="22"/>
          <w:lang w:val="en-US"/>
        </w:rPr>
        <w:tab/>
      </w:r>
      <w:r w:rsidRPr="00693446">
        <w:rPr>
          <w:rFonts w:asciiTheme="majorHAnsi" w:hAnsiTheme="majorHAnsi" w:cs="Arial"/>
          <w:sz w:val="22"/>
          <w:szCs w:val="22"/>
          <w:lang w:val="en-US"/>
        </w:rPr>
        <w:tab/>
      </w:r>
      <w:r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r w:rsidR="001435C0" w:rsidRPr="00693446">
        <w:rPr>
          <w:rFonts w:asciiTheme="majorHAnsi" w:hAnsiTheme="majorHAnsi" w:cs="Arial"/>
          <w:sz w:val="22"/>
          <w:szCs w:val="22"/>
          <w:lang w:val="en-US"/>
        </w:rPr>
        <w:tab/>
      </w:r>
    </w:p>
    <w:p w:rsidR="002F57AF" w:rsidRDefault="002F57AF">
      <w:pPr>
        <w:suppressAutoHyphens w:val="0"/>
        <w:spacing w:before="0" w:after="0"/>
        <w:rPr>
          <w:rFonts w:asciiTheme="majorHAnsi" w:hAnsiTheme="majorHAnsi" w:cs="Arial"/>
          <w:b/>
          <w:sz w:val="22"/>
          <w:szCs w:val="22"/>
          <w:lang w:val="en-US"/>
        </w:rPr>
      </w:pPr>
      <w:r>
        <w:rPr>
          <w:rFonts w:asciiTheme="majorHAnsi" w:hAnsiTheme="majorHAnsi" w:cs="Arial"/>
          <w:b/>
          <w:sz w:val="22"/>
          <w:szCs w:val="22"/>
          <w:lang w:val="en-US"/>
        </w:rPr>
        <w:br w:type="page"/>
      </w:r>
    </w:p>
    <w:p w:rsidR="002F57AF" w:rsidRDefault="002F57AF" w:rsidP="001F38B8">
      <w:pPr>
        <w:snapToGrid w:val="0"/>
        <w:spacing w:before="20" w:after="20"/>
        <w:jc w:val="both"/>
        <w:rPr>
          <w:rFonts w:asciiTheme="majorHAnsi" w:hAnsiTheme="majorHAnsi" w:cs="Arial"/>
          <w:b/>
          <w:sz w:val="22"/>
          <w:szCs w:val="22"/>
          <w:lang w:val="en-US"/>
        </w:rPr>
      </w:pPr>
    </w:p>
    <w:p w:rsidR="00E34F67" w:rsidRPr="00693446" w:rsidRDefault="0057302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Career Profile</w:t>
      </w:r>
    </w:p>
    <w:p w:rsidR="00E34F67" w:rsidRPr="00693446" w:rsidRDefault="00E34F67" w:rsidP="001F38B8">
      <w:pPr>
        <w:snapToGrid w:val="0"/>
        <w:spacing w:before="20" w:after="20"/>
        <w:jc w:val="both"/>
        <w:rPr>
          <w:rFonts w:asciiTheme="majorHAnsi" w:hAnsiTheme="majorHAnsi" w:cs="Arial"/>
          <w:sz w:val="22"/>
          <w:szCs w:val="22"/>
          <w:lang w:val="en-US"/>
        </w:rPr>
      </w:pPr>
    </w:p>
    <w:tbl>
      <w:tblPr>
        <w:tblW w:w="9360" w:type="dxa"/>
        <w:tblInd w:w="288" w:type="dxa"/>
        <w:tblLayout w:type="fixed"/>
        <w:tblLook w:val="0000" w:firstRow="0" w:lastRow="0" w:firstColumn="0" w:lastColumn="0" w:noHBand="0" w:noVBand="0"/>
      </w:tblPr>
      <w:tblGrid>
        <w:gridCol w:w="2880"/>
        <w:gridCol w:w="3580"/>
        <w:gridCol w:w="2900"/>
      </w:tblGrid>
      <w:tr w:rsidR="00E34F67" w:rsidRPr="00693446" w:rsidTr="005256D7">
        <w:trPr>
          <w:cantSplit/>
        </w:trPr>
        <w:tc>
          <w:tcPr>
            <w:tcW w:w="2880" w:type="dxa"/>
            <w:tcBorders>
              <w:top w:val="single" w:sz="4" w:space="0" w:color="000000"/>
              <w:left w:val="single" w:sz="4" w:space="0" w:color="000000"/>
              <w:bottom w:val="single" w:sz="4" w:space="0" w:color="000000"/>
            </w:tcBorders>
            <w:shd w:val="clear" w:color="auto" w:fill="BFBFBF"/>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Dates</w:t>
            </w:r>
          </w:p>
        </w:tc>
        <w:tc>
          <w:tcPr>
            <w:tcW w:w="3580" w:type="dxa"/>
            <w:tcBorders>
              <w:top w:val="single" w:sz="4" w:space="0" w:color="000000"/>
              <w:left w:val="single" w:sz="4" w:space="0" w:color="000000"/>
              <w:bottom w:val="single" w:sz="4" w:space="0" w:color="000000"/>
            </w:tcBorders>
            <w:shd w:val="clear" w:color="auto" w:fill="BFBFBF"/>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Organization</w:t>
            </w:r>
          </w:p>
        </w:tc>
        <w:tc>
          <w:tcPr>
            <w:tcW w:w="2900" w:type="dxa"/>
            <w:tcBorders>
              <w:top w:val="single" w:sz="4" w:space="0" w:color="000000"/>
              <w:left w:val="single" w:sz="4" w:space="0" w:color="000000"/>
              <w:bottom w:val="single" w:sz="4" w:space="0" w:color="000000"/>
              <w:right w:val="single" w:sz="4" w:space="0" w:color="000000"/>
            </w:tcBorders>
            <w:shd w:val="clear" w:color="auto" w:fill="BFBFBF"/>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Role</w:t>
            </w:r>
          </w:p>
        </w:tc>
      </w:tr>
      <w:tr w:rsidR="00ED0A9F" w:rsidRPr="00693446" w:rsidTr="005256D7">
        <w:trPr>
          <w:cantSplit/>
        </w:trPr>
        <w:tc>
          <w:tcPr>
            <w:tcW w:w="2880" w:type="dxa"/>
            <w:tcBorders>
              <w:top w:val="single" w:sz="4" w:space="0" w:color="000000"/>
              <w:left w:val="single" w:sz="4" w:space="0" w:color="000000"/>
              <w:bottom w:val="single" w:sz="4" w:space="0" w:color="000000"/>
            </w:tcBorders>
            <w:shd w:val="clear" w:color="auto" w:fill="auto"/>
          </w:tcPr>
          <w:p w:rsidR="00ED0A9F" w:rsidRPr="00693446" w:rsidRDefault="00ED0A9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November 2016 Onwards</w:t>
            </w:r>
          </w:p>
        </w:tc>
        <w:tc>
          <w:tcPr>
            <w:tcW w:w="3580" w:type="dxa"/>
            <w:tcBorders>
              <w:top w:val="single" w:sz="4" w:space="0" w:color="000000"/>
              <w:left w:val="single" w:sz="4" w:space="0" w:color="000000"/>
              <w:bottom w:val="single" w:sz="4" w:space="0" w:color="000000"/>
            </w:tcBorders>
            <w:shd w:val="clear" w:color="auto" w:fill="auto"/>
          </w:tcPr>
          <w:p w:rsidR="00ED0A9F" w:rsidRPr="00693446" w:rsidRDefault="00ED0A9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Wunderman International </w:t>
            </w:r>
          </w:p>
        </w:tc>
        <w:tc>
          <w:tcPr>
            <w:tcW w:w="2900" w:type="dxa"/>
            <w:tcBorders>
              <w:top w:val="single" w:sz="4" w:space="0" w:color="000000"/>
              <w:left w:val="single" w:sz="4" w:space="0" w:color="000000"/>
              <w:bottom w:val="single" w:sz="4" w:space="0" w:color="000000"/>
              <w:right w:val="single" w:sz="4" w:space="0" w:color="000000"/>
            </w:tcBorders>
            <w:shd w:val="clear" w:color="auto" w:fill="auto"/>
          </w:tcPr>
          <w:p w:rsidR="00ED0A9F" w:rsidRPr="00693446" w:rsidRDefault="00ED0A9F"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Consultant</w:t>
            </w:r>
          </w:p>
        </w:tc>
      </w:tr>
      <w:tr w:rsidR="00542032" w:rsidRPr="00693446" w:rsidTr="005256D7">
        <w:trPr>
          <w:cantSplit/>
        </w:trPr>
        <w:tc>
          <w:tcPr>
            <w:tcW w:w="2880" w:type="dxa"/>
            <w:tcBorders>
              <w:top w:val="single" w:sz="4" w:space="0" w:color="000000"/>
              <w:left w:val="single" w:sz="4" w:space="0" w:color="000000"/>
              <w:bottom w:val="single" w:sz="4" w:space="0" w:color="000000"/>
            </w:tcBorders>
            <w:shd w:val="clear" w:color="auto" w:fill="auto"/>
          </w:tcPr>
          <w:p w:rsidR="00542032" w:rsidRPr="00693446" w:rsidRDefault="0054203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Aug-2013 </w:t>
            </w:r>
            <w:r w:rsidR="00ED0A9F" w:rsidRPr="00693446">
              <w:rPr>
                <w:rFonts w:asciiTheme="majorHAnsi" w:hAnsiTheme="majorHAnsi" w:cs="Arial"/>
                <w:sz w:val="22"/>
                <w:szCs w:val="22"/>
                <w:lang w:val="en-US"/>
              </w:rPr>
              <w:t>– November 2016</w:t>
            </w:r>
          </w:p>
        </w:tc>
        <w:tc>
          <w:tcPr>
            <w:tcW w:w="3580" w:type="dxa"/>
            <w:tcBorders>
              <w:top w:val="single" w:sz="4" w:space="0" w:color="000000"/>
              <w:left w:val="single" w:sz="4" w:space="0" w:color="000000"/>
              <w:bottom w:val="single" w:sz="4" w:space="0" w:color="000000"/>
            </w:tcBorders>
            <w:shd w:val="clear" w:color="auto" w:fill="auto"/>
          </w:tcPr>
          <w:p w:rsidR="00542032" w:rsidRPr="00693446" w:rsidRDefault="0054203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Freelancer (Brand: </w:t>
            </w:r>
            <w:proofErr w:type="spellStart"/>
            <w:r w:rsidRPr="00693446">
              <w:rPr>
                <w:rFonts w:asciiTheme="majorHAnsi" w:hAnsiTheme="majorHAnsi" w:cs="Arial"/>
                <w:sz w:val="22"/>
                <w:szCs w:val="22"/>
                <w:lang w:val="en-US"/>
              </w:rPr>
              <w:t>AnnyTech</w:t>
            </w:r>
            <w:proofErr w:type="spellEnd"/>
            <w:r w:rsidRPr="00693446">
              <w:rPr>
                <w:rFonts w:asciiTheme="majorHAnsi" w:hAnsiTheme="majorHAnsi" w:cs="Arial"/>
                <w:sz w:val="22"/>
                <w:szCs w:val="22"/>
                <w:lang w:val="en-US"/>
              </w:rPr>
              <w:t xml:space="preserve"> Consulting)</w:t>
            </w:r>
          </w:p>
        </w:tc>
        <w:tc>
          <w:tcPr>
            <w:tcW w:w="2900" w:type="dxa"/>
            <w:tcBorders>
              <w:top w:val="single" w:sz="4" w:space="0" w:color="000000"/>
              <w:left w:val="single" w:sz="4" w:space="0" w:color="000000"/>
              <w:bottom w:val="single" w:sz="4" w:space="0" w:color="000000"/>
              <w:right w:val="single" w:sz="4" w:space="0" w:color="000000"/>
            </w:tcBorders>
            <w:shd w:val="clear" w:color="auto" w:fill="auto"/>
          </w:tcPr>
          <w:p w:rsidR="00542032" w:rsidRPr="00693446" w:rsidRDefault="007B0E4D"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Consultant</w:t>
            </w:r>
          </w:p>
        </w:tc>
      </w:tr>
      <w:tr w:rsidR="00E34F67" w:rsidRPr="00693446" w:rsidTr="005256D7">
        <w:trPr>
          <w:cantSplit/>
        </w:trPr>
        <w:tc>
          <w:tcPr>
            <w:tcW w:w="2880" w:type="dxa"/>
            <w:tcBorders>
              <w:top w:val="single" w:sz="4" w:space="0" w:color="000000"/>
              <w:left w:val="single" w:sz="4" w:space="0" w:color="000000"/>
              <w:bottom w:val="single" w:sz="4" w:space="0" w:color="000000"/>
            </w:tcBorders>
            <w:shd w:val="clear" w:color="auto" w:fill="auto"/>
          </w:tcPr>
          <w:p w:rsidR="00E34F67" w:rsidRPr="00693446" w:rsidRDefault="00027BB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Nov-2006 </w:t>
            </w:r>
            <w:r w:rsidR="00A66A4E" w:rsidRPr="00693446">
              <w:rPr>
                <w:rFonts w:asciiTheme="majorHAnsi" w:hAnsiTheme="majorHAnsi" w:cs="Arial"/>
                <w:sz w:val="22"/>
                <w:szCs w:val="22"/>
                <w:lang w:val="en-US"/>
              </w:rPr>
              <w:t>–</w:t>
            </w:r>
            <w:r w:rsidR="00476E01" w:rsidRPr="00693446">
              <w:rPr>
                <w:rFonts w:asciiTheme="majorHAnsi" w:hAnsiTheme="majorHAnsi" w:cs="Arial"/>
                <w:sz w:val="22"/>
                <w:szCs w:val="22"/>
                <w:lang w:val="en-US"/>
              </w:rPr>
              <w:t xml:space="preserve"> </w:t>
            </w:r>
            <w:r w:rsidR="00A66A4E" w:rsidRPr="00693446">
              <w:rPr>
                <w:rFonts w:asciiTheme="majorHAnsi" w:hAnsiTheme="majorHAnsi" w:cs="Arial"/>
                <w:sz w:val="22"/>
                <w:szCs w:val="22"/>
                <w:lang w:val="en-US"/>
              </w:rPr>
              <w:t>Aug- 2013</w:t>
            </w:r>
          </w:p>
        </w:tc>
        <w:tc>
          <w:tcPr>
            <w:tcW w:w="3580" w:type="dxa"/>
            <w:tcBorders>
              <w:top w:val="single" w:sz="4" w:space="0" w:color="000000"/>
              <w:left w:val="single" w:sz="4" w:space="0" w:color="000000"/>
              <w:bottom w:val="single" w:sz="4" w:space="0" w:color="000000"/>
            </w:tcBorders>
            <w:shd w:val="clear" w:color="auto" w:fill="auto"/>
          </w:tcPr>
          <w:p w:rsidR="00E34F67" w:rsidRPr="00693446" w:rsidRDefault="008C285A"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Deloitte</w:t>
            </w:r>
          </w:p>
        </w:tc>
        <w:tc>
          <w:tcPr>
            <w:tcW w:w="2900"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8C285A"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Sr. Consultant</w:t>
            </w:r>
          </w:p>
        </w:tc>
      </w:tr>
      <w:tr w:rsidR="00E34F67" w:rsidRPr="00693446" w:rsidTr="005256D7">
        <w:trPr>
          <w:cantSplit/>
        </w:trPr>
        <w:tc>
          <w:tcPr>
            <w:tcW w:w="2880" w:type="dxa"/>
            <w:tcBorders>
              <w:top w:val="single" w:sz="4" w:space="0" w:color="000000"/>
              <w:left w:val="single" w:sz="4" w:space="0" w:color="000000"/>
              <w:bottom w:val="single" w:sz="4" w:space="0" w:color="000000"/>
            </w:tcBorders>
            <w:shd w:val="clear" w:color="auto" w:fill="auto"/>
          </w:tcPr>
          <w:tbl>
            <w:tblPr>
              <w:tblW w:w="2592"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2592"/>
            </w:tblGrid>
            <w:tr w:rsidR="00A73F0C" w:rsidRPr="00693446" w:rsidTr="00DD0695">
              <w:trPr>
                <w:tblCellSpacing w:w="0" w:type="dxa"/>
              </w:trPr>
              <w:tc>
                <w:tcPr>
                  <w:tcW w:w="2592" w:type="dxa"/>
                  <w:noWrap/>
                  <w:vAlign w:val="center"/>
                  <w:hideMark/>
                </w:tcPr>
                <w:p w:rsidR="00A73F0C" w:rsidRPr="00693446" w:rsidRDefault="00A73F0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July -2004 </w:t>
                  </w:r>
                  <w:r w:rsidR="00C05EC0" w:rsidRPr="00693446">
                    <w:rPr>
                      <w:rFonts w:asciiTheme="majorHAnsi" w:hAnsiTheme="majorHAnsi" w:cs="Arial"/>
                      <w:sz w:val="22"/>
                      <w:szCs w:val="22"/>
                      <w:lang w:val="en-US"/>
                    </w:rPr>
                    <w:t>-</w:t>
                  </w:r>
                  <w:r w:rsidRPr="00693446">
                    <w:rPr>
                      <w:rFonts w:asciiTheme="majorHAnsi" w:hAnsiTheme="majorHAnsi" w:cs="Arial"/>
                      <w:sz w:val="22"/>
                      <w:szCs w:val="22"/>
                      <w:lang w:val="en-US"/>
                    </w:rPr>
                    <w:t xml:space="preserve"> Nov 2006</w:t>
                  </w:r>
                </w:p>
              </w:tc>
            </w:tr>
          </w:tbl>
          <w:p w:rsidR="00E34F67" w:rsidRPr="00693446" w:rsidRDefault="00E34F67" w:rsidP="001F38B8">
            <w:pPr>
              <w:snapToGrid w:val="0"/>
              <w:spacing w:before="20" w:after="20"/>
              <w:jc w:val="both"/>
              <w:rPr>
                <w:rFonts w:asciiTheme="majorHAnsi" w:hAnsiTheme="majorHAnsi" w:cs="Arial"/>
                <w:sz w:val="22"/>
                <w:szCs w:val="22"/>
                <w:lang w:val="en-US"/>
              </w:rPr>
            </w:pPr>
          </w:p>
        </w:tc>
        <w:tc>
          <w:tcPr>
            <w:tcW w:w="3580" w:type="dxa"/>
            <w:tcBorders>
              <w:top w:val="single" w:sz="4" w:space="0" w:color="000000"/>
              <w:left w:val="single" w:sz="4" w:space="0" w:color="000000"/>
              <w:bottom w:val="single" w:sz="4" w:space="0" w:color="000000"/>
            </w:tcBorders>
            <w:shd w:val="clear" w:color="auto" w:fill="auto"/>
          </w:tcPr>
          <w:p w:rsidR="00E34F67" w:rsidRPr="00693446" w:rsidRDefault="00722237" w:rsidP="001F38B8">
            <w:pPr>
              <w:snapToGrid w:val="0"/>
              <w:spacing w:before="20" w:after="20"/>
              <w:jc w:val="both"/>
              <w:rPr>
                <w:rFonts w:asciiTheme="majorHAnsi" w:hAnsiTheme="majorHAnsi" w:cs="Arial"/>
                <w:sz w:val="22"/>
                <w:szCs w:val="22"/>
                <w:lang w:val="en-US"/>
              </w:rPr>
            </w:pPr>
            <w:proofErr w:type="spellStart"/>
            <w:r w:rsidRPr="00693446">
              <w:rPr>
                <w:rFonts w:asciiTheme="majorHAnsi" w:hAnsiTheme="majorHAnsi" w:cs="Arial"/>
                <w:sz w:val="22"/>
                <w:szCs w:val="22"/>
                <w:lang w:val="en-US"/>
              </w:rPr>
              <w:t>SteelRx</w:t>
            </w:r>
            <w:proofErr w:type="spellEnd"/>
            <w:r w:rsidRPr="00693446">
              <w:rPr>
                <w:rFonts w:asciiTheme="majorHAnsi" w:hAnsiTheme="majorHAnsi" w:cs="Arial"/>
                <w:sz w:val="22"/>
                <w:szCs w:val="22"/>
                <w:lang w:val="en-US"/>
              </w:rPr>
              <w:t xml:space="preserve"> </w:t>
            </w:r>
            <w:proofErr w:type="spellStart"/>
            <w:r w:rsidRPr="00693446">
              <w:rPr>
                <w:rFonts w:asciiTheme="majorHAnsi" w:hAnsiTheme="majorHAnsi" w:cs="Arial"/>
                <w:sz w:val="22"/>
                <w:szCs w:val="22"/>
                <w:lang w:val="en-US"/>
              </w:rPr>
              <w:t>Pvt</w:t>
            </w:r>
            <w:proofErr w:type="spellEnd"/>
            <w:r w:rsidRPr="00693446">
              <w:rPr>
                <w:rFonts w:asciiTheme="majorHAnsi" w:hAnsiTheme="majorHAnsi" w:cs="Arial"/>
                <w:sz w:val="22"/>
                <w:szCs w:val="22"/>
                <w:lang w:val="en-US"/>
              </w:rPr>
              <w:t xml:space="preserve"> Ltd</w:t>
            </w:r>
          </w:p>
        </w:tc>
        <w:tc>
          <w:tcPr>
            <w:tcW w:w="2900"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722237"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Software Engineer</w:t>
            </w:r>
          </w:p>
        </w:tc>
      </w:tr>
      <w:tr w:rsidR="00E34F67" w:rsidRPr="00693446" w:rsidTr="005256D7">
        <w:trPr>
          <w:cantSplit/>
        </w:trPr>
        <w:tc>
          <w:tcPr>
            <w:tcW w:w="2880" w:type="dxa"/>
            <w:tcBorders>
              <w:top w:val="single" w:sz="4" w:space="0" w:color="000000"/>
              <w:left w:val="single" w:sz="4" w:space="0" w:color="000000"/>
              <w:bottom w:val="single" w:sz="4" w:space="0" w:color="000000"/>
            </w:tcBorders>
            <w:shd w:val="clear" w:color="auto" w:fill="auto"/>
          </w:tcPr>
          <w:tbl>
            <w:tblPr>
              <w:tblW w:w="3681"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2412"/>
              <w:gridCol w:w="1269"/>
            </w:tblGrid>
            <w:tr w:rsidR="00476E01" w:rsidRPr="00693446" w:rsidTr="00B60046">
              <w:trPr>
                <w:tblCellSpacing w:w="0" w:type="dxa"/>
              </w:trPr>
              <w:tc>
                <w:tcPr>
                  <w:tcW w:w="2412" w:type="dxa"/>
                  <w:noWrap/>
                  <w:vAlign w:val="center"/>
                  <w:hideMark/>
                </w:tcPr>
                <w:p w:rsidR="00476E01" w:rsidRPr="00693446" w:rsidRDefault="0074298E"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July – 2003 – July 2004</w:t>
                  </w:r>
                </w:p>
              </w:tc>
              <w:tc>
                <w:tcPr>
                  <w:tcW w:w="1269" w:type="dxa"/>
                  <w:noWrap/>
                  <w:vAlign w:val="center"/>
                  <w:hideMark/>
                </w:tcPr>
                <w:p w:rsidR="00476E01" w:rsidRPr="00693446" w:rsidRDefault="00476E01" w:rsidP="001F38B8">
                  <w:pPr>
                    <w:snapToGrid w:val="0"/>
                    <w:spacing w:before="20" w:after="20"/>
                    <w:jc w:val="both"/>
                    <w:rPr>
                      <w:rFonts w:asciiTheme="majorHAnsi" w:hAnsiTheme="majorHAnsi" w:cs="Arial"/>
                      <w:sz w:val="22"/>
                      <w:szCs w:val="22"/>
                      <w:lang w:val="en-US"/>
                    </w:rPr>
                  </w:pPr>
                </w:p>
              </w:tc>
            </w:tr>
          </w:tbl>
          <w:p w:rsidR="00E34F67" w:rsidRPr="00693446" w:rsidRDefault="00E34F67" w:rsidP="001F38B8">
            <w:pPr>
              <w:snapToGrid w:val="0"/>
              <w:spacing w:before="20" w:after="20"/>
              <w:jc w:val="both"/>
              <w:rPr>
                <w:rFonts w:asciiTheme="majorHAnsi" w:hAnsiTheme="majorHAnsi" w:cs="Arial"/>
                <w:sz w:val="22"/>
                <w:szCs w:val="22"/>
                <w:lang w:val="en-US"/>
              </w:rPr>
            </w:pPr>
          </w:p>
        </w:tc>
        <w:tc>
          <w:tcPr>
            <w:tcW w:w="3580" w:type="dxa"/>
            <w:tcBorders>
              <w:top w:val="single" w:sz="4" w:space="0" w:color="000000"/>
              <w:left w:val="single" w:sz="4" w:space="0" w:color="000000"/>
              <w:bottom w:val="single" w:sz="4" w:space="0" w:color="000000"/>
            </w:tcBorders>
            <w:shd w:val="clear" w:color="auto" w:fill="auto"/>
          </w:tcPr>
          <w:p w:rsidR="00E34F67" w:rsidRPr="00693446" w:rsidRDefault="00C545E2"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ASU Tech. </w:t>
            </w:r>
            <w:proofErr w:type="spellStart"/>
            <w:r w:rsidRPr="00693446">
              <w:rPr>
                <w:rFonts w:asciiTheme="majorHAnsi" w:hAnsiTheme="majorHAnsi" w:cs="Arial"/>
                <w:sz w:val="22"/>
                <w:szCs w:val="22"/>
                <w:lang w:val="en-US"/>
              </w:rPr>
              <w:t>Pvt</w:t>
            </w:r>
            <w:proofErr w:type="spellEnd"/>
            <w:r w:rsidRPr="00693446">
              <w:rPr>
                <w:rFonts w:asciiTheme="majorHAnsi" w:hAnsiTheme="majorHAnsi" w:cs="Arial"/>
                <w:sz w:val="22"/>
                <w:szCs w:val="22"/>
                <w:lang w:val="en-US"/>
              </w:rPr>
              <w:t xml:space="preserve"> Ltd</w:t>
            </w:r>
          </w:p>
        </w:tc>
        <w:tc>
          <w:tcPr>
            <w:tcW w:w="2900"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1E3BD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Programmer</w:t>
            </w:r>
          </w:p>
        </w:tc>
      </w:tr>
    </w:tbl>
    <w:p w:rsidR="00E34F67" w:rsidRPr="00693446" w:rsidRDefault="00E34F67" w:rsidP="001F38B8">
      <w:pPr>
        <w:snapToGrid w:val="0"/>
        <w:spacing w:before="20" w:after="20"/>
        <w:jc w:val="both"/>
        <w:rPr>
          <w:rFonts w:asciiTheme="majorHAnsi" w:hAnsiTheme="majorHAnsi" w:cs="Arial"/>
          <w:sz w:val="22"/>
          <w:szCs w:val="22"/>
          <w:lang w:val="en-US"/>
        </w:rPr>
      </w:pPr>
    </w:p>
    <w:p w:rsidR="00E34F67" w:rsidRPr="00693446" w:rsidRDefault="00573020" w:rsidP="001F38B8">
      <w:pPr>
        <w:snapToGrid w:val="0"/>
        <w:spacing w:before="20" w:after="20"/>
        <w:jc w:val="both"/>
        <w:rPr>
          <w:rFonts w:asciiTheme="majorHAnsi" w:hAnsiTheme="majorHAnsi" w:cs="Arial"/>
          <w:b/>
          <w:sz w:val="22"/>
          <w:szCs w:val="22"/>
          <w:lang w:val="en-US"/>
        </w:rPr>
      </w:pPr>
      <w:r w:rsidRPr="00693446">
        <w:rPr>
          <w:rFonts w:asciiTheme="majorHAnsi" w:hAnsiTheme="majorHAnsi" w:cs="Arial"/>
          <w:b/>
          <w:sz w:val="22"/>
          <w:szCs w:val="22"/>
          <w:lang w:val="en-US"/>
        </w:rPr>
        <w:t>Personal Details</w:t>
      </w:r>
    </w:p>
    <w:p w:rsidR="00E34F67" w:rsidRPr="00693446" w:rsidRDefault="00E34F67" w:rsidP="001F38B8">
      <w:pPr>
        <w:snapToGrid w:val="0"/>
        <w:spacing w:before="20" w:after="20"/>
        <w:jc w:val="both"/>
        <w:rPr>
          <w:rFonts w:asciiTheme="majorHAnsi" w:hAnsiTheme="majorHAnsi" w:cs="Arial"/>
          <w:sz w:val="22"/>
          <w:szCs w:val="22"/>
          <w:lang w:val="en-US"/>
        </w:rPr>
      </w:pPr>
    </w:p>
    <w:tbl>
      <w:tblPr>
        <w:tblW w:w="9360" w:type="dxa"/>
        <w:tblInd w:w="288" w:type="dxa"/>
        <w:tblLayout w:type="fixed"/>
        <w:tblLook w:val="0000" w:firstRow="0" w:lastRow="0" w:firstColumn="0" w:lastColumn="0" w:noHBand="0" w:noVBand="0"/>
      </w:tblPr>
      <w:tblGrid>
        <w:gridCol w:w="4500"/>
        <w:gridCol w:w="4860"/>
      </w:tblGrid>
      <w:tr w:rsidR="00E34F67" w:rsidRPr="00693446" w:rsidTr="005256D7">
        <w:tc>
          <w:tcPr>
            <w:tcW w:w="4500" w:type="dxa"/>
            <w:tcBorders>
              <w:top w:val="single" w:sz="4" w:space="0" w:color="000000"/>
              <w:left w:val="single" w:sz="4" w:space="0" w:color="000000"/>
              <w:bottom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Date of Birth</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2C403C"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16th, Nov 1982</w:t>
            </w:r>
          </w:p>
        </w:tc>
      </w:tr>
      <w:tr w:rsidR="00E34F67" w:rsidRPr="00693446" w:rsidTr="005256D7">
        <w:tc>
          <w:tcPr>
            <w:tcW w:w="4500" w:type="dxa"/>
            <w:tcBorders>
              <w:top w:val="single" w:sz="4" w:space="0" w:color="000000"/>
              <w:left w:val="single" w:sz="4" w:space="0" w:color="000000"/>
              <w:bottom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Nationality</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rsidR="00E34F67" w:rsidRPr="00693446" w:rsidRDefault="00573020"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Indian</w:t>
            </w:r>
          </w:p>
        </w:tc>
      </w:tr>
      <w:tr w:rsidR="00A538D4" w:rsidRPr="00693446" w:rsidTr="005256D7">
        <w:tc>
          <w:tcPr>
            <w:tcW w:w="4500" w:type="dxa"/>
            <w:tcBorders>
              <w:top w:val="single" w:sz="4" w:space="0" w:color="000000"/>
              <w:left w:val="single" w:sz="4" w:space="0" w:color="000000"/>
              <w:bottom w:val="single" w:sz="4" w:space="0" w:color="000000"/>
            </w:tcBorders>
            <w:shd w:val="clear" w:color="auto" w:fill="auto"/>
          </w:tcPr>
          <w:p w:rsidR="00A538D4" w:rsidRPr="00693446" w:rsidRDefault="004934A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 xml:space="preserve">Valid </w:t>
            </w:r>
            <w:r w:rsidR="00A538D4" w:rsidRPr="00693446">
              <w:rPr>
                <w:rFonts w:asciiTheme="majorHAnsi" w:hAnsiTheme="majorHAnsi" w:cs="Arial"/>
                <w:sz w:val="22"/>
                <w:szCs w:val="22"/>
                <w:lang w:val="en-US"/>
              </w:rPr>
              <w:t>Passport</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rsidR="00A538D4" w:rsidRPr="00693446" w:rsidRDefault="004934A3" w:rsidP="001F38B8">
            <w:pPr>
              <w:snapToGrid w:val="0"/>
              <w:spacing w:before="20" w:after="20"/>
              <w:jc w:val="both"/>
              <w:rPr>
                <w:rFonts w:asciiTheme="majorHAnsi" w:hAnsiTheme="majorHAnsi" w:cs="Arial"/>
                <w:sz w:val="22"/>
                <w:szCs w:val="22"/>
                <w:lang w:val="en-US"/>
              </w:rPr>
            </w:pPr>
            <w:r w:rsidRPr="00693446">
              <w:rPr>
                <w:rFonts w:asciiTheme="majorHAnsi" w:hAnsiTheme="majorHAnsi" w:cs="Arial"/>
                <w:sz w:val="22"/>
                <w:szCs w:val="22"/>
                <w:lang w:val="en-US"/>
              </w:rPr>
              <w:t>Yes</w:t>
            </w:r>
          </w:p>
        </w:tc>
      </w:tr>
    </w:tbl>
    <w:p w:rsidR="000E63C2" w:rsidRPr="00EA21B1" w:rsidRDefault="000E63C2" w:rsidP="00EA21B1">
      <w:pPr>
        <w:tabs>
          <w:tab w:val="left" w:pos="2898"/>
          <w:tab w:val="left" w:pos="8838"/>
        </w:tabs>
        <w:spacing w:after="120"/>
        <w:jc w:val="both"/>
        <w:rPr>
          <w:rFonts w:asciiTheme="majorHAnsi" w:hAnsiTheme="majorHAnsi" w:cs="Arial"/>
          <w:b/>
          <w:color w:val="000080"/>
          <w:sz w:val="22"/>
          <w:szCs w:val="22"/>
        </w:rPr>
      </w:pPr>
      <w:bookmarkStart w:id="0" w:name="_GoBack"/>
      <w:bookmarkEnd w:id="0"/>
    </w:p>
    <w:sectPr w:rsidR="000E63C2" w:rsidRPr="00EA21B1" w:rsidSect="003319A7">
      <w:type w:val="continuous"/>
      <w:pgSz w:w="11906" w:h="16838"/>
      <w:pgMar w:top="532" w:right="656" w:bottom="568" w:left="810" w:header="284" w:footer="2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4D2" w:rsidRDefault="00A314D2">
      <w:pPr>
        <w:spacing w:before="0" w:after="0"/>
      </w:pPr>
      <w:r>
        <w:separator/>
      </w:r>
    </w:p>
  </w:endnote>
  <w:endnote w:type="continuationSeparator" w:id="0">
    <w:p w:rsidR="00A314D2" w:rsidRDefault="00A314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BE" w:rsidRDefault="004E69BE">
    <w:pPr>
      <w:pStyle w:val="Footer"/>
      <w:jc w:val="center"/>
    </w:pPr>
    <w:r>
      <w:t xml:space="preserve">Page </w:t>
    </w:r>
    <w:r>
      <w:fldChar w:fldCharType="begin"/>
    </w:r>
    <w:r>
      <w:instrText xml:space="preserve"> PAGE </w:instrText>
    </w:r>
    <w:r>
      <w:fldChar w:fldCharType="separate"/>
    </w:r>
    <w:r>
      <w:rPr>
        <w:noProof/>
      </w:rPr>
      <w:t>7</w:t>
    </w:r>
    <w:r>
      <w:rPr>
        <w:noProof/>
      </w:rPr>
      <w:fldChar w:fldCharType="end"/>
    </w:r>
    <w:r>
      <w:t xml:space="preserve"> of </w:t>
    </w:r>
    <w:r>
      <w:fldChar w:fldCharType="begin"/>
    </w:r>
    <w:r>
      <w:instrText xml:space="preserve"> NUMPAGES \*Arabic </w:instrText>
    </w:r>
    <w:r>
      <w:fldChar w:fldCharType="separate"/>
    </w:r>
    <w:r>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4D2" w:rsidRDefault="00A314D2">
      <w:pPr>
        <w:spacing w:before="0" w:after="0"/>
      </w:pPr>
      <w:r>
        <w:separator/>
      </w:r>
    </w:p>
  </w:footnote>
  <w:footnote w:type="continuationSeparator" w:id="0">
    <w:p w:rsidR="00A314D2" w:rsidRDefault="00A314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BE" w:rsidRDefault="004E69BE">
    <w:pPr>
      <w:pStyle w:val="Header"/>
    </w:pPr>
    <w:r>
      <w:t>Resume</w:t>
    </w:r>
    <w:r>
      <w:tab/>
    </w:r>
    <w:r>
      <w:tab/>
      <w:t xml:space="preserve">Raj Kamal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92"/>
        </w:tabs>
        <w:ind w:left="792"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numFmt w:val="bullet"/>
      <w:pStyle w:val="Achievement"/>
      <w:lvlText w:val=""/>
      <w:lvlJc w:val="left"/>
      <w:pPr>
        <w:tabs>
          <w:tab w:val="num" w:pos="0"/>
        </w:tabs>
        <w:ind w:left="240" w:hanging="240"/>
      </w:pPr>
      <w:rPr>
        <w:rFonts w:ascii="Wingdings" w:hAnsi="Wingdings"/>
      </w:rPr>
    </w:lvl>
  </w:abstractNum>
  <w:abstractNum w:abstractNumId="5" w15:restartNumberingAfterBreak="0">
    <w:nsid w:val="006E27D8"/>
    <w:multiLevelType w:val="hybridMultilevel"/>
    <w:tmpl w:val="ABFEC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C45AB9"/>
    <w:multiLevelType w:val="hybridMultilevel"/>
    <w:tmpl w:val="5C00C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1B7EB9"/>
    <w:multiLevelType w:val="hybridMultilevel"/>
    <w:tmpl w:val="433EEF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944D7"/>
    <w:multiLevelType w:val="hybridMultilevel"/>
    <w:tmpl w:val="433EEF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A72C77"/>
    <w:multiLevelType w:val="hybridMultilevel"/>
    <w:tmpl w:val="9DEA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53CA4"/>
    <w:multiLevelType w:val="hybridMultilevel"/>
    <w:tmpl w:val="1BDAFB04"/>
    <w:lvl w:ilvl="0" w:tplc="C4BCEDFE">
      <w:start w:val="1"/>
      <w:numFmt w:val="decimal"/>
      <w:lvlText w:val="%1."/>
      <w:lvlJc w:val="left"/>
      <w:pPr>
        <w:tabs>
          <w:tab w:val="num" w:pos="720"/>
        </w:tabs>
        <w:ind w:left="720" w:hanging="360"/>
      </w:pPr>
      <w:rPr>
        <w:rFonts w:hint="default"/>
      </w:rPr>
    </w:lvl>
    <w:lvl w:ilvl="1" w:tplc="CD20DD42" w:tentative="1">
      <w:start w:val="1"/>
      <w:numFmt w:val="lowerLetter"/>
      <w:lvlText w:val="%2."/>
      <w:lvlJc w:val="left"/>
      <w:pPr>
        <w:tabs>
          <w:tab w:val="num" w:pos="1440"/>
        </w:tabs>
        <w:ind w:left="1440" w:hanging="360"/>
      </w:pPr>
    </w:lvl>
    <w:lvl w:ilvl="2" w:tplc="C22CCC16" w:tentative="1">
      <w:start w:val="1"/>
      <w:numFmt w:val="lowerRoman"/>
      <w:lvlText w:val="%3."/>
      <w:lvlJc w:val="right"/>
      <w:pPr>
        <w:tabs>
          <w:tab w:val="num" w:pos="2160"/>
        </w:tabs>
        <w:ind w:left="2160" w:hanging="180"/>
      </w:pPr>
    </w:lvl>
    <w:lvl w:ilvl="3" w:tplc="E746156C" w:tentative="1">
      <w:start w:val="1"/>
      <w:numFmt w:val="decimal"/>
      <w:lvlText w:val="%4."/>
      <w:lvlJc w:val="left"/>
      <w:pPr>
        <w:tabs>
          <w:tab w:val="num" w:pos="2880"/>
        </w:tabs>
        <w:ind w:left="2880" w:hanging="360"/>
      </w:pPr>
    </w:lvl>
    <w:lvl w:ilvl="4" w:tplc="1302AD70" w:tentative="1">
      <w:start w:val="1"/>
      <w:numFmt w:val="lowerLetter"/>
      <w:lvlText w:val="%5."/>
      <w:lvlJc w:val="left"/>
      <w:pPr>
        <w:tabs>
          <w:tab w:val="num" w:pos="3600"/>
        </w:tabs>
        <w:ind w:left="3600" w:hanging="360"/>
      </w:pPr>
    </w:lvl>
    <w:lvl w:ilvl="5" w:tplc="13700322" w:tentative="1">
      <w:start w:val="1"/>
      <w:numFmt w:val="lowerRoman"/>
      <w:lvlText w:val="%6."/>
      <w:lvlJc w:val="right"/>
      <w:pPr>
        <w:tabs>
          <w:tab w:val="num" w:pos="4320"/>
        </w:tabs>
        <w:ind w:left="4320" w:hanging="180"/>
      </w:pPr>
    </w:lvl>
    <w:lvl w:ilvl="6" w:tplc="B0842496" w:tentative="1">
      <w:start w:val="1"/>
      <w:numFmt w:val="decimal"/>
      <w:lvlText w:val="%7."/>
      <w:lvlJc w:val="left"/>
      <w:pPr>
        <w:tabs>
          <w:tab w:val="num" w:pos="5040"/>
        </w:tabs>
        <w:ind w:left="5040" w:hanging="360"/>
      </w:pPr>
    </w:lvl>
    <w:lvl w:ilvl="7" w:tplc="FFE6B0A4" w:tentative="1">
      <w:start w:val="1"/>
      <w:numFmt w:val="lowerLetter"/>
      <w:lvlText w:val="%8."/>
      <w:lvlJc w:val="left"/>
      <w:pPr>
        <w:tabs>
          <w:tab w:val="num" w:pos="5760"/>
        </w:tabs>
        <w:ind w:left="5760" w:hanging="360"/>
      </w:pPr>
    </w:lvl>
    <w:lvl w:ilvl="8" w:tplc="F6E8B12A" w:tentative="1">
      <w:start w:val="1"/>
      <w:numFmt w:val="lowerRoman"/>
      <w:lvlText w:val="%9."/>
      <w:lvlJc w:val="right"/>
      <w:pPr>
        <w:tabs>
          <w:tab w:val="num" w:pos="6480"/>
        </w:tabs>
        <w:ind w:left="6480" w:hanging="180"/>
      </w:pPr>
    </w:lvl>
  </w:abstractNum>
  <w:abstractNum w:abstractNumId="11" w15:restartNumberingAfterBreak="0">
    <w:nsid w:val="10C91499"/>
    <w:multiLevelType w:val="hybridMultilevel"/>
    <w:tmpl w:val="C532BD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85107"/>
    <w:multiLevelType w:val="hybridMultilevel"/>
    <w:tmpl w:val="824AC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387CCC"/>
    <w:multiLevelType w:val="hybridMultilevel"/>
    <w:tmpl w:val="FAD2D3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1B0AD7"/>
    <w:multiLevelType w:val="multilevel"/>
    <w:tmpl w:val="F698C3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E228E"/>
    <w:multiLevelType w:val="hybridMultilevel"/>
    <w:tmpl w:val="AA66A8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293752"/>
    <w:multiLevelType w:val="hybridMultilevel"/>
    <w:tmpl w:val="F87EBB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C6AA8"/>
    <w:multiLevelType w:val="hybridMultilevel"/>
    <w:tmpl w:val="1D1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661C2"/>
    <w:multiLevelType w:val="multilevel"/>
    <w:tmpl w:val="32CC1A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05F05"/>
    <w:multiLevelType w:val="hybridMultilevel"/>
    <w:tmpl w:val="3B602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83008"/>
    <w:multiLevelType w:val="multilevel"/>
    <w:tmpl w:val="A0DA73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A7588"/>
    <w:multiLevelType w:val="hybridMultilevel"/>
    <w:tmpl w:val="4E7681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D0E65"/>
    <w:multiLevelType w:val="multilevel"/>
    <w:tmpl w:val="CE1C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D6878"/>
    <w:multiLevelType w:val="hybridMultilevel"/>
    <w:tmpl w:val="0F465C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6E16C4"/>
    <w:multiLevelType w:val="multilevel"/>
    <w:tmpl w:val="2C8A34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43D58"/>
    <w:multiLevelType w:val="hybridMultilevel"/>
    <w:tmpl w:val="3A5E9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E2747"/>
    <w:multiLevelType w:val="hybridMultilevel"/>
    <w:tmpl w:val="F1444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539E8"/>
    <w:multiLevelType w:val="hybridMultilevel"/>
    <w:tmpl w:val="79BA50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34378"/>
    <w:multiLevelType w:val="hybridMultilevel"/>
    <w:tmpl w:val="0E486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553EB"/>
    <w:multiLevelType w:val="hybridMultilevel"/>
    <w:tmpl w:val="3B6AA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30B22"/>
    <w:multiLevelType w:val="hybridMultilevel"/>
    <w:tmpl w:val="9C4C7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573E3"/>
    <w:multiLevelType w:val="hybridMultilevel"/>
    <w:tmpl w:val="1B4450B8"/>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D70105"/>
    <w:multiLevelType w:val="multilevel"/>
    <w:tmpl w:val="9AEA8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20E91"/>
    <w:multiLevelType w:val="multilevel"/>
    <w:tmpl w:val="F91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11B94"/>
    <w:multiLevelType w:val="hybridMultilevel"/>
    <w:tmpl w:val="67CEB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24755"/>
    <w:multiLevelType w:val="hybridMultilevel"/>
    <w:tmpl w:val="A8B6DEB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35"/>
  </w:num>
  <w:num w:numId="8">
    <w:abstractNumId w:val="17"/>
  </w:num>
  <w:num w:numId="9">
    <w:abstractNumId w:val="23"/>
  </w:num>
  <w:num w:numId="10">
    <w:abstractNumId w:val="13"/>
  </w:num>
  <w:num w:numId="11">
    <w:abstractNumId w:val="8"/>
  </w:num>
  <w:num w:numId="12">
    <w:abstractNumId w:val="15"/>
  </w:num>
  <w:num w:numId="13">
    <w:abstractNumId w:val="21"/>
  </w:num>
  <w:num w:numId="14">
    <w:abstractNumId w:val="7"/>
  </w:num>
  <w:num w:numId="15">
    <w:abstractNumId w:val="31"/>
  </w:num>
  <w:num w:numId="16">
    <w:abstractNumId w:val="9"/>
  </w:num>
  <w:num w:numId="17">
    <w:abstractNumId w:val="22"/>
  </w:num>
  <w:num w:numId="18">
    <w:abstractNumId w:val="33"/>
  </w:num>
  <w:num w:numId="19">
    <w:abstractNumId w:val="27"/>
  </w:num>
  <w:num w:numId="20">
    <w:abstractNumId w:val="34"/>
  </w:num>
  <w:num w:numId="21">
    <w:abstractNumId w:val="20"/>
  </w:num>
  <w:num w:numId="22">
    <w:abstractNumId w:val="30"/>
  </w:num>
  <w:num w:numId="23">
    <w:abstractNumId w:val="25"/>
  </w:num>
  <w:num w:numId="24">
    <w:abstractNumId w:val="18"/>
  </w:num>
  <w:num w:numId="25">
    <w:abstractNumId w:val="16"/>
  </w:num>
  <w:num w:numId="26">
    <w:abstractNumId w:val="28"/>
  </w:num>
  <w:num w:numId="27">
    <w:abstractNumId w:val="5"/>
  </w:num>
  <w:num w:numId="28">
    <w:abstractNumId w:val="11"/>
  </w:num>
  <w:num w:numId="29">
    <w:abstractNumId w:val="19"/>
  </w:num>
  <w:num w:numId="30">
    <w:abstractNumId w:val="6"/>
  </w:num>
  <w:num w:numId="31">
    <w:abstractNumId w:val="24"/>
  </w:num>
  <w:num w:numId="32">
    <w:abstractNumId w:val="12"/>
  </w:num>
  <w:num w:numId="33">
    <w:abstractNumId w:val="29"/>
  </w:num>
  <w:num w:numId="34">
    <w:abstractNumId w:val="26"/>
  </w:num>
  <w:num w:numId="35">
    <w:abstractNumId w:val="3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47B"/>
    <w:rsid w:val="00001D84"/>
    <w:rsid w:val="0000297E"/>
    <w:rsid w:val="00003CC1"/>
    <w:rsid w:val="00006A48"/>
    <w:rsid w:val="000073CA"/>
    <w:rsid w:val="000101AB"/>
    <w:rsid w:val="0001479A"/>
    <w:rsid w:val="00017E11"/>
    <w:rsid w:val="00023063"/>
    <w:rsid w:val="00024023"/>
    <w:rsid w:val="000244BE"/>
    <w:rsid w:val="00025398"/>
    <w:rsid w:val="00026023"/>
    <w:rsid w:val="0002749D"/>
    <w:rsid w:val="00027BBC"/>
    <w:rsid w:val="000340B7"/>
    <w:rsid w:val="000341EE"/>
    <w:rsid w:val="00034D6D"/>
    <w:rsid w:val="00035E3B"/>
    <w:rsid w:val="00041D91"/>
    <w:rsid w:val="00042117"/>
    <w:rsid w:val="000440E3"/>
    <w:rsid w:val="000518AD"/>
    <w:rsid w:val="00051B86"/>
    <w:rsid w:val="000529C5"/>
    <w:rsid w:val="00053EB5"/>
    <w:rsid w:val="0005519C"/>
    <w:rsid w:val="000571AF"/>
    <w:rsid w:val="0006276A"/>
    <w:rsid w:val="000646ED"/>
    <w:rsid w:val="00065861"/>
    <w:rsid w:val="00067BC2"/>
    <w:rsid w:val="000716CD"/>
    <w:rsid w:val="00074074"/>
    <w:rsid w:val="00075DC1"/>
    <w:rsid w:val="000774FA"/>
    <w:rsid w:val="00077A4C"/>
    <w:rsid w:val="00082A10"/>
    <w:rsid w:val="000847C1"/>
    <w:rsid w:val="00084BDE"/>
    <w:rsid w:val="000855EA"/>
    <w:rsid w:val="00087D28"/>
    <w:rsid w:val="00090633"/>
    <w:rsid w:val="000919E0"/>
    <w:rsid w:val="0009260C"/>
    <w:rsid w:val="00096C6C"/>
    <w:rsid w:val="000A28E6"/>
    <w:rsid w:val="000B0EEF"/>
    <w:rsid w:val="000B1348"/>
    <w:rsid w:val="000B4D24"/>
    <w:rsid w:val="000B6ACD"/>
    <w:rsid w:val="000B6DCE"/>
    <w:rsid w:val="000C36C3"/>
    <w:rsid w:val="000C4A38"/>
    <w:rsid w:val="000D0040"/>
    <w:rsid w:val="000D1909"/>
    <w:rsid w:val="000D22D0"/>
    <w:rsid w:val="000D2591"/>
    <w:rsid w:val="000E0FAC"/>
    <w:rsid w:val="000E106C"/>
    <w:rsid w:val="000E38C8"/>
    <w:rsid w:val="000E3E3F"/>
    <w:rsid w:val="000E5D3E"/>
    <w:rsid w:val="000E63C2"/>
    <w:rsid w:val="000E6671"/>
    <w:rsid w:val="000E7903"/>
    <w:rsid w:val="000E7A96"/>
    <w:rsid w:val="000F108C"/>
    <w:rsid w:val="000F199D"/>
    <w:rsid w:val="000F3521"/>
    <w:rsid w:val="000F3C37"/>
    <w:rsid w:val="00100613"/>
    <w:rsid w:val="00103B24"/>
    <w:rsid w:val="00103C60"/>
    <w:rsid w:val="0010724C"/>
    <w:rsid w:val="001078B9"/>
    <w:rsid w:val="00114158"/>
    <w:rsid w:val="001204F8"/>
    <w:rsid w:val="00120944"/>
    <w:rsid w:val="0012220D"/>
    <w:rsid w:val="0012347B"/>
    <w:rsid w:val="001264F2"/>
    <w:rsid w:val="00130027"/>
    <w:rsid w:val="001315E9"/>
    <w:rsid w:val="00131D48"/>
    <w:rsid w:val="00132393"/>
    <w:rsid w:val="00134045"/>
    <w:rsid w:val="00135A14"/>
    <w:rsid w:val="00136BD6"/>
    <w:rsid w:val="0013763D"/>
    <w:rsid w:val="00140F04"/>
    <w:rsid w:val="0014215C"/>
    <w:rsid w:val="001435C0"/>
    <w:rsid w:val="00147126"/>
    <w:rsid w:val="00153641"/>
    <w:rsid w:val="00153D91"/>
    <w:rsid w:val="00154FDD"/>
    <w:rsid w:val="0015740D"/>
    <w:rsid w:val="00157C59"/>
    <w:rsid w:val="00162D8B"/>
    <w:rsid w:val="00164C57"/>
    <w:rsid w:val="00165886"/>
    <w:rsid w:val="00166F91"/>
    <w:rsid w:val="00167642"/>
    <w:rsid w:val="00175319"/>
    <w:rsid w:val="001755E4"/>
    <w:rsid w:val="00176EE8"/>
    <w:rsid w:val="00180078"/>
    <w:rsid w:val="0018018D"/>
    <w:rsid w:val="00180C25"/>
    <w:rsid w:val="00181F85"/>
    <w:rsid w:val="0018225E"/>
    <w:rsid w:val="001845E9"/>
    <w:rsid w:val="00185F91"/>
    <w:rsid w:val="00186097"/>
    <w:rsid w:val="00187E50"/>
    <w:rsid w:val="0019390D"/>
    <w:rsid w:val="0019622A"/>
    <w:rsid w:val="001962F7"/>
    <w:rsid w:val="0019688A"/>
    <w:rsid w:val="00196968"/>
    <w:rsid w:val="001A4AD6"/>
    <w:rsid w:val="001A64A6"/>
    <w:rsid w:val="001A7755"/>
    <w:rsid w:val="001B0562"/>
    <w:rsid w:val="001B1A24"/>
    <w:rsid w:val="001B5A54"/>
    <w:rsid w:val="001B60C2"/>
    <w:rsid w:val="001B708A"/>
    <w:rsid w:val="001C2D51"/>
    <w:rsid w:val="001C4EB9"/>
    <w:rsid w:val="001C68EE"/>
    <w:rsid w:val="001C7228"/>
    <w:rsid w:val="001D0B45"/>
    <w:rsid w:val="001D172A"/>
    <w:rsid w:val="001D2441"/>
    <w:rsid w:val="001E2F67"/>
    <w:rsid w:val="001E3BD3"/>
    <w:rsid w:val="001E4BFB"/>
    <w:rsid w:val="001F0198"/>
    <w:rsid w:val="001F04AE"/>
    <w:rsid w:val="001F38B8"/>
    <w:rsid w:val="001F3B48"/>
    <w:rsid w:val="0020223D"/>
    <w:rsid w:val="00202F10"/>
    <w:rsid w:val="00204289"/>
    <w:rsid w:val="0020545D"/>
    <w:rsid w:val="002075FE"/>
    <w:rsid w:val="00207D1E"/>
    <w:rsid w:val="002120A6"/>
    <w:rsid w:val="00215D06"/>
    <w:rsid w:val="00215F52"/>
    <w:rsid w:val="0021605D"/>
    <w:rsid w:val="00216B2E"/>
    <w:rsid w:val="00220031"/>
    <w:rsid w:val="00220B57"/>
    <w:rsid w:val="00220D63"/>
    <w:rsid w:val="00220DCA"/>
    <w:rsid w:val="00221EDB"/>
    <w:rsid w:val="00222345"/>
    <w:rsid w:val="00222C18"/>
    <w:rsid w:val="0022480E"/>
    <w:rsid w:val="00226C6D"/>
    <w:rsid w:val="00230FAC"/>
    <w:rsid w:val="00233B61"/>
    <w:rsid w:val="002347A6"/>
    <w:rsid w:val="00235E9A"/>
    <w:rsid w:val="00241C45"/>
    <w:rsid w:val="002432CF"/>
    <w:rsid w:val="0024377C"/>
    <w:rsid w:val="002441DD"/>
    <w:rsid w:val="002443DF"/>
    <w:rsid w:val="00244BE1"/>
    <w:rsid w:val="00244FA6"/>
    <w:rsid w:val="002451CF"/>
    <w:rsid w:val="002451D2"/>
    <w:rsid w:val="00250E13"/>
    <w:rsid w:val="002513C1"/>
    <w:rsid w:val="0025648C"/>
    <w:rsid w:val="00260CD3"/>
    <w:rsid w:val="00260D0B"/>
    <w:rsid w:val="00262232"/>
    <w:rsid w:val="00262564"/>
    <w:rsid w:val="00264FC6"/>
    <w:rsid w:val="002650DE"/>
    <w:rsid w:val="0027325E"/>
    <w:rsid w:val="00274AB2"/>
    <w:rsid w:val="00274D27"/>
    <w:rsid w:val="00276960"/>
    <w:rsid w:val="00284CD9"/>
    <w:rsid w:val="00285382"/>
    <w:rsid w:val="0028598F"/>
    <w:rsid w:val="00285CC3"/>
    <w:rsid w:val="00287FFB"/>
    <w:rsid w:val="0029125A"/>
    <w:rsid w:val="00291469"/>
    <w:rsid w:val="00291CBB"/>
    <w:rsid w:val="00291EF8"/>
    <w:rsid w:val="00293D20"/>
    <w:rsid w:val="00294E4E"/>
    <w:rsid w:val="00295238"/>
    <w:rsid w:val="00295522"/>
    <w:rsid w:val="002A1DAB"/>
    <w:rsid w:val="002A2B9C"/>
    <w:rsid w:val="002A2EB0"/>
    <w:rsid w:val="002A4487"/>
    <w:rsid w:val="002A6A97"/>
    <w:rsid w:val="002A6CCC"/>
    <w:rsid w:val="002A7AEC"/>
    <w:rsid w:val="002B5FA8"/>
    <w:rsid w:val="002C3804"/>
    <w:rsid w:val="002C403C"/>
    <w:rsid w:val="002C45D0"/>
    <w:rsid w:val="002D2D0D"/>
    <w:rsid w:val="002D579A"/>
    <w:rsid w:val="002D6128"/>
    <w:rsid w:val="002D7249"/>
    <w:rsid w:val="002E0615"/>
    <w:rsid w:val="002E5F15"/>
    <w:rsid w:val="002F1D53"/>
    <w:rsid w:val="002F448B"/>
    <w:rsid w:val="002F53AA"/>
    <w:rsid w:val="002F57AF"/>
    <w:rsid w:val="002F790A"/>
    <w:rsid w:val="003012EF"/>
    <w:rsid w:val="00302163"/>
    <w:rsid w:val="003033DE"/>
    <w:rsid w:val="00303707"/>
    <w:rsid w:val="003053E5"/>
    <w:rsid w:val="00314DA1"/>
    <w:rsid w:val="00315F24"/>
    <w:rsid w:val="00323DB9"/>
    <w:rsid w:val="00323FB6"/>
    <w:rsid w:val="00324D1E"/>
    <w:rsid w:val="00325A9A"/>
    <w:rsid w:val="003319A7"/>
    <w:rsid w:val="00334A53"/>
    <w:rsid w:val="00334E11"/>
    <w:rsid w:val="00335CBF"/>
    <w:rsid w:val="0033608D"/>
    <w:rsid w:val="0033633F"/>
    <w:rsid w:val="003412E2"/>
    <w:rsid w:val="00341945"/>
    <w:rsid w:val="00345AAF"/>
    <w:rsid w:val="0035233B"/>
    <w:rsid w:val="00354C2C"/>
    <w:rsid w:val="00355903"/>
    <w:rsid w:val="003608E2"/>
    <w:rsid w:val="00363D99"/>
    <w:rsid w:val="0036512D"/>
    <w:rsid w:val="003659D1"/>
    <w:rsid w:val="00365E70"/>
    <w:rsid w:val="00366C2F"/>
    <w:rsid w:val="00367C74"/>
    <w:rsid w:val="00367E8A"/>
    <w:rsid w:val="0037174C"/>
    <w:rsid w:val="00371C2C"/>
    <w:rsid w:val="00372A5F"/>
    <w:rsid w:val="0037334D"/>
    <w:rsid w:val="00373ED2"/>
    <w:rsid w:val="00374BF7"/>
    <w:rsid w:val="00375821"/>
    <w:rsid w:val="003766F7"/>
    <w:rsid w:val="00377824"/>
    <w:rsid w:val="00380192"/>
    <w:rsid w:val="00382957"/>
    <w:rsid w:val="00386596"/>
    <w:rsid w:val="003868F2"/>
    <w:rsid w:val="00386BDA"/>
    <w:rsid w:val="00387401"/>
    <w:rsid w:val="0039049D"/>
    <w:rsid w:val="0039057A"/>
    <w:rsid w:val="003907E6"/>
    <w:rsid w:val="00392697"/>
    <w:rsid w:val="00392ADB"/>
    <w:rsid w:val="00393190"/>
    <w:rsid w:val="0039607E"/>
    <w:rsid w:val="0039724F"/>
    <w:rsid w:val="003977BF"/>
    <w:rsid w:val="00397B27"/>
    <w:rsid w:val="003A5183"/>
    <w:rsid w:val="003A53B3"/>
    <w:rsid w:val="003A7FE6"/>
    <w:rsid w:val="003B0654"/>
    <w:rsid w:val="003B5307"/>
    <w:rsid w:val="003B6553"/>
    <w:rsid w:val="003B75F9"/>
    <w:rsid w:val="003C09E8"/>
    <w:rsid w:val="003C46B7"/>
    <w:rsid w:val="003C49B6"/>
    <w:rsid w:val="003D0467"/>
    <w:rsid w:val="003D17C7"/>
    <w:rsid w:val="003D197C"/>
    <w:rsid w:val="003D616C"/>
    <w:rsid w:val="003D7D80"/>
    <w:rsid w:val="003E4D19"/>
    <w:rsid w:val="003E58FC"/>
    <w:rsid w:val="003E6C1B"/>
    <w:rsid w:val="003F41D6"/>
    <w:rsid w:val="003F5D99"/>
    <w:rsid w:val="003F7571"/>
    <w:rsid w:val="00406689"/>
    <w:rsid w:val="00406E80"/>
    <w:rsid w:val="00410794"/>
    <w:rsid w:val="00412F46"/>
    <w:rsid w:val="00416C15"/>
    <w:rsid w:val="0041743E"/>
    <w:rsid w:val="00424D98"/>
    <w:rsid w:val="00424ED3"/>
    <w:rsid w:val="004276D2"/>
    <w:rsid w:val="00434973"/>
    <w:rsid w:val="00436419"/>
    <w:rsid w:val="00437D8A"/>
    <w:rsid w:val="00440980"/>
    <w:rsid w:val="00440A1D"/>
    <w:rsid w:val="0044249E"/>
    <w:rsid w:val="00444D42"/>
    <w:rsid w:val="004461C2"/>
    <w:rsid w:val="00446E82"/>
    <w:rsid w:val="00451A86"/>
    <w:rsid w:val="00453EDC"/>
    <w:rsid w:val="0045460A"/>
    <w:rsid w:val="0045610A"/>
    <w:rsid w:val="00457840"/>
    <w:rsid w:val="00457A71"/>
    <w:rsid w:val="00457E42"/>
    <w:rsid w:val="00461497"/>
    <w:rsid w:val="004617F6"/>
    <w:rsid w:val="004625E5"/>
    <w:rsid w:val="00463E7A"/>
    <w:rsid w:val="00464213"/>
    <w:rsid w:val="004646FB"/>
    <w:rsid w:val="00464C0A"/>
    <w:rsid w:val="004707DD"/>
    <w:rsid w:val="00473827"/>
    <w:rsid w:val="00476E01"/>
    <w:rsid w:val="00482B5F"/>
    <w:rsid w:val="0048487F"/>
    <w:rsid w:val="00492F7F"/>
    <w:rsid w:val="004934A3"/>
    <w:rsid w:val="00497396"/>
    <w:rsid w:val="004A1D52"/>
    <w:rsid w:val="004A351A"/>
    <w:rsid w:val="004B2F7C"/>
    <w:rsid w:val="004B3162"/>
    <w:rsid w:val="004B4BEF"/>
    <w:rsid w:val="004B4DA9"/>
    <w:rsid w:val="004C02BF"/>
    <w:rsid w:val="004C3584"/>
    <w:rsid w:val="004C5FF7"/>
    <w:rsid w:val="004D06FF"/>
    <w:rsid w:val="004D117D"/>
    <w:rsid w:val="004D126E"/>
    <w:rsid w:val="004D4A68"/>
    <w:rsid w:val="004E2D20"/>
    <w:rsid w:val="004E3A19"/>
    <w:rsid w:val="004E52B9"/>
    <w:rsid w:val="004E596A"/>
    <w:rsid w:val="004E5ED2"/>
    <w:rsid w:val="004E69BE"/>
    <w:rsid w:val="004E7CF5"/>
    <w:rsid w:val="004F07BA"/>
    <w:rsid w:val="004F0F6A"/>
    <w:rsid w:val="004F32FB"/>
    <w:rsid w:val="004F3D06"/>
    <w:rsid w:val="004F58FF"/>
    <w:rsid w:val="00500593"/>
    <w:rsid w:val="00500A28"/>
    <w:rsid w:val="00500AC7"/>
    <w:rsid w:val="00501163"/>
    <w:rsid w:val="0050355A"/>
    <w:rsid w:val="0050620F"/>
    <w:rsid w:val="005064B7"/>
    <w:rsid w:val="00511399"/>
    <w:rsid w:val="005165FB"/>
    <w:rsid w:val="005176EC"/>
    <w:rsid w:val="005213CA"/>
    <w:rsid w:val="0052194C"/>
    <w:rsid w:val="00524267"/>
    <w:rsid w:val="005256C5"/>
    <w:rsid w:val="005256D7"/>
    <w:rsid w:val="00525989"/>
    <w:rsid w:val="0052617E"/>
    <w:rsid w:val="005326FB"/>
    <w:rsid w:val="005346AD"/>
    <w:rsid w:val="0053470E"/>
    <w:rsid w:val="0053605B"/>
    <w:rsid w:val="005403D8"/>
    <w:rsid w:val="00540443"/>
    <w:rsid w:val="0054078F"/>
    <w:rsid w:val="00540929"/>
    <w:rsid w:val="00540C20"/>
    <w:rsid w:val="005418F1"/>
    <w:rsid w:val="00541DAE"/>
    <w:rsid w:val="00542032"/>
    <w:rsid w:val="00545205"/>
    <w:rsid w:val="0055028F"/>
    <w:rsid w:val="00550A8D"/>
    <w:rsid w:val="005525E1"/>
    <w:rsid w:val="00552C71"/>
    <w:rsid w:val="00554238"/>
    <w:rsid w:val="00555ECB"/>
    <w:rsid w:val="005563B4"/>
    <w:rsid w:val="005571C2"/>
    <w:rsid w:val="00563C54"/>
    <w:rsid w:val="005716E1"/>
    <w:rsid w:val="00571C2F"/>
    <w:rsid w:val="0057246D"/>
    <w:rsid w:val="00573020"/>
    <w:rsid w:val="005770C3"/>
    <w:rsid w:val="005771A7"/>
    <w:rsid w:val="005841FB"/>
    <w:rsid w:val="005844C2"/>
    <w:rsid w:val="00585D76"/>
    <w:rsid w:val="005932CD"/>
    <w:rsid w:val="005943DA"/>
    <w:rsid w:val="00595E1A"/>
    <w:rsid w:val="00596615"/>
    <w:rsid w:val="00597FD8"/>
    <w:rsid w:val="005A0265"/>
    <w:rsid w:val="005A0659"/>
    <w:rsid w:val="005A0E64"/>
    <w:rsid w:val="005A1547"/>
    <w:rsid w:val="005A219A"/>
    <w:rsid w:val="005A223D"/>
    <w:rsid w:val="005A285F"/>
    <w:rsid w:val="005A655E"/>
    <w:rsid w:val="005A6D10"/>
    <w:rsid w:val="005A79AE"/>
    <w:rsid w:val="005B164D"/>
    <w:rsid w:val="005B1FBA"/>
    <w:rsid w:val="005B4230"/>
    <w:rsid w:val="005B75C8"/>
    <w:rsid w:val="005C33AD"/>
    <w:rsid w:val="005C3483"/>
    <w:rsid w:val="005C3645"/>
    <w:rsid w:val="005C3F85"/>
    <w:rsid w:val="005C4558"/>
    <w:rsid w:val="005C5845"/>
    <w:rsid w:val="005E06C8"/>
    <w:rsid w:val="005E29E1"/>
    <w:rsid w:val="005E39DD"/>
    <w:rsid w:val="005E3B17"/>
    <w:rsid w:val="005E57D4"/>
    <w:rsid w:val="005E5EEC"/>
    <w:rsid w:val="005F2837"/>
    <w:rsid w:val="005F4C94"/>
    <w:rsid w:val="005F5BB9"/>
    <w:rsid w:val="005F5D6B"/>
    <w:rsid w:val="005F6B5F"/>
    <w:rsid w:val="005F6F14"/>
    <w:rsid w:val="006119BA"/>
    <w:rsid w:val="00613AC8"/>
    <w:rsid w:val="0061649B"/>
    <w:rsid w:val="006166E3"/>
    <w:rsid w:val="0062141F"/>
    <w:rsid w:val="00621932"/>
    <w:rsid w:val="006277BD"/>
    <w:rsid w:val="00627D48"/>
    <w:rsid w:val="00631AF3"/>
    <w:rsid w:val="00634CA1"/>
    <w:rsid w:val="00635475"/>
    <w:rsid w:val="00637A61"/>
    <w:rsid w:val="006415FB"/>
    <w:rsid w:val="00641AA6"/>
    <w:rsid w:val="00641E6B"/>
    <w:rsid w:val="00642C9C"/>
    <w:rsid w:val="00646E7A"/>
    <w:rsid w:val="00653132"/>
    <w:rsid w:val="00653FEF"/>
    <w:rsid w:val="00655BDD"/>
    <w:rsid w:val="0065640A"/>
    <w:rsid w:val="00657539"/>
    <w:rsid w:val="00657C78"/>
    <w:rsid w:val="00660F3C"/>
    <w:rsid w:val="006615B1"/>
    <w:rsid w:val="00662759"/>
    <w:rsid w:val="00664371"/>
    <w:rsid w:val="00666067"/>
    <w:rsid w:val="0066702F"/>
    <w:rsid w:val="00671B88"/>
    <w:rsid w:val="006756AF"/>
    <w:rsid w:val="00676837"/>
    <w:rsid w:val="00677ED5"/>
    <w:rsid w:val="00680121"/>
    <w:rsid w:val="00680614"/>
    <w:rsid w:val="00681B73"/>
    <w:rsid w:val="00683B5D"/>
    <w:rsid w:val="00685B2E"/>
    <w:rsid w:val="006872F7"/>
    <w:rsid w:val="006918F1"/>
    <w:rsid w:val="00691BAF"/>
    <w:rsid w:val="00691F2F"/>
    <w:rsid w:val="00693446"/>
    <w:rsid w:val="00693ABB"/>
    <w:rsid w:val="00693E37"/>
    <w:rsid w:val="0069429E"/>
    <w:rsid w:val="00695838"/>
    <w:rsid w:val="00697E6B"/>
    <w:rsid w:val="006A309E"/>
    <w:rsid w:val="006A44FA"/>
    <w:rsid w:val="006A50FE"/>
    <w:rsid w:val="006A6632"/>
    <w:rsid w:val="006B0465"/>
    <w:rsid w:val="006B1686"/>
    <w:rsid w:val="006B2A44"/>
    <w:rsid w:val="006C2FE2"/>
    <w:rsid w:val="006C3EF5"/>
    <w:rsid w:val="006C683F"/>
    <w:rsid w:val="006C6C34"/>
    <w:rsid w:val="006C7792"/>
    <w:rsid w:val="006D0555"/>
    <w:rsid w:val="006D41E0"/>
    <w:rsid w:val="006D4A45"/>
    <w:rsid w:val="006D7D6B"/>
    <w:rsid w:val="006E2862"/>
    <w:rsid w:val="006E31C2"/>
    <w:rsid w:val="006E361F"/>
    <w:rsid w:val="006F286D"/>
    <w:rsid w:val="006F56C4"/>
    <w:rsid w:val="006F5ED0"/>
    <w:rsid w:val="006F6913"/>
    <w:rsid w:val="00701D7D"/>
    <w:rsid w:val="00702B51"/>
    <w:rsid w:val="00704140"/>
    <w:rsid w:val="00706CA2"/>
    <w:rsid w:val="00706F0C"/>
    <w:rsid w:val="007078F5"/>
    <w:rsid w:val="007108C8"/>
    <w:rsid w:val="007120ED"/>
    <w:rsid w:val="007128BB"/>
    <w:rsid w:val="007161A4"/>
    <w:rsid w:val="00717B03"/>
    <w:rsid w:val="007200EA"/>
    <w:rsid w:val="00722237"/>
    <w:rsid w:val="00723A15"/>
    <w:rsid w:val="00725A02"/>
    <w:rsid w:val="007265D6"/>
    <w:rsid w:val="00727A80"/>
    <w:rsid w:val="00730ABE"/>
    <w:rsid w:val="0073117C"/>
    <w:rsid w:val="00732C3F"/>
    <w:rsid w:val="007376BD"/>
    <w:rsid w:val="007428CD"/>
    <w:rsid w:val="00742915"/>
    <w:rsid w:val="0074298E"/>
    <w:rsid w:val="00744FDF"/>
    <w:rsid w:val="007450D0"/>
    <w:rsid w:val="00745B68"/>
    <w:rsid w:val="00747262"/>
    <w:rsid w:val="00752EF2"/>
    <w:rsid w:val="00755712"/>
    <w:rsid w:val="00760199"/>
    <w:rsid w:val="007654DC"/>
    <w:rsid w:val="00772524"/>
    <w:rsid w:val="00772616"/>
    <w:rsid w:val="00772CDB"/>
    <w:rsid w:val="00780772"/>
    <w:rsid w:val="00780A25"/>
    <w:rsid w:val="00782D60"/>
    <w:rsid w:val="00791BA5"/>
    <w:rsid w:val="00792585"/>
    <w:rsid w:val="00793C5F"/>
    <w:rsid w:val="00793C84"/>
    <w:rsid w:val="007942EE"/>
    <w:rsid w:val="0079537C"/>
    <w:rsid w:val="00795B67"/>
    <w:rsid w:val="00796A0B"/>
    <w:rsid w:val="00797BD3"/>
    <w:rsid w:val="007A36E8"/>
    <w:rsid w:val="007A3F36"/>
    <w:rsid w:val="007A645F"/>
    <w:rsid w:val="007B0E4D"/>
    <w:rsid w:val="007B1398"/>
    <w:rsid w:val="007B4164"/>
    <w:rsid w:val="007B4BF3"/>
    <w:rsid w:val="007B69FE"/>
    <w:rsid w:val="007B7022"/>
    <w:rsid w:val="007C0484"/>
    <w:rsid w:val="007C0B82"/>
    <w:rsid w:val="007C1C9C"/>
    <w:rsid w:val="007C25EB"/>
    <w:rsid w:val="007C31CC"/>
    <w:rsid w:val="007C6ACA"/>
    <w:rsid w:val="007D131E"/>
    <w:rsid w:val="007D1E30"/>
    <w:rsid w:val="007D2927"/>
    <w:rsid w:val="007E0C2A"/>
    <w:rsid w:val="007E5972"/>
    <w:rsid w:val="007E69D3"/>
    <w:rsid w:val="007E7451"/>
    <w:rsid w:val="007F1536"/>
    <w:rsid w:val="007F6C17"/>
    <w:rsid w:val="007F711B"/>
    <w:rsid w:val="00800277"/>
    <w:rsid w:val="00800D03"/>
    <w:rsid w:val="00801812"/>
    <w:rsid w:val="00802618"/>
    <w:rsid w:val="00804EDF"/>
    <w:rsid w:val="00804F97"/>
    <w:rsid w:val="00806E40"/>
    <w:rsid w:val="008113E1"/>
    <w:rsid w:val="008121E2"/>
    <w:rsid w:val="008126CD"/>
    <w:rsid w:val="0081393B"/>
    <w:rsid w:val="00813EDD"/>
    <w:rsid w:val="00814278"/>
    <w:rsid w:val="00815B79"/>
    <w:rsid w:val="00816A33"/>
    <w:rsid w:val="0081723B"/>
    <w:rsid w:val="00817EBC"/>
    <w:rsid w:val="00821D88"/>
    <w:rsid w:val="00822FC2"/>
    <w:rsid w:val="00823B84"/>
    <w:rsid w:val="00827D82"/>
    <w:rsid w:val="0083066C"/>
    <w:rsid w:val="00832615"/>
    <w:rsid w:val="00832AD9"/>
    <w:rsid w:val="00833FAF"/>
    <w:rsid w:val="00835395"/>
    <w:rsid w:val="00837A9E"/>
    <w:rsid w:val="0084464A"/>
    <w:rsid w:val="00847078"/>
    <w:rsid w:val="008479B1"/>
    <w:rsid w:val="00847C96"/>
    <w:rsid w:val="00847DF3"/>
    <w:rsid w:val="00850950"/>
    <w:rsid w:val="00851502"/>
    <w:rsid w:val="008515AE"/>
    <w:rsid w:val="008527E9"/>
    <w:rsid w:val="008605A2"/>
    <w:rsid w:val="00861C61"/>
    <w:rsid w:val="00863511"/>
    <w:rsid w:val="008648D1"/>
    <w:rsid w:val="0086649B"/>
    <w:rsid w:val="00870D20"/>
    <w:rsid w:val="00873544"/>
    <w:rsid w:val="008740CA"/>
    <w:rsid w:val="00874B7D"/>
    <w:rsid w:val="00876B21"/>
    <w:rsid w:val="00880619"/>
    <w:rsid w:val="00881F1E"/>
    <w:rsid w:val="00882BDA"/>
    <w:rsid w:val="00885941"/>
    <w:rsid w:val="00885EF0"/>
    <w:rsid w:val="008866DF"/>
    <w:rsid w:val="0088708C"/>
    <w:rsid w:val="008879EF"/>
    <w:rsid w:val="00890531"/>
    <w:rsid w:val="008912B7"/>
    <w:rsid w:val="00891AD8"/>
    <w:rsid w:val="00893F47"/>
    <w:rsid w:val="00897105"/>
    <w:rsid w:val="008A0DEB"/>
    <w:rsid w:val="008A2ADF"/>
    <w:rsid w:val="008A5DB9"/>
    <w:rsid w:val="008A6FFD"/>
    <w:rsid w:val="008B0C6B"/>
    <w:rsid w:val="008B1CC9"/>
    <w:rsid w:val="008B208B"/>
    <w:rsid w:val="008B2490"/>
    <w:rsid w:val="008B4DD3"/>
    <w:rsid w:val="008B735B"/>
    <w:rsid w:val="008C0649"/>
    <w:rsid w:val="008C0B3E"/>
    <w:rsid w:val="008C22A3"/>
    <w:rsid w:val="008C241B"/>
    <w:rsid w:val="008C285A"/>
    <w:rsid w:val="008C2EEA"/>
    <w:rsid w:val="008C383C"/>
    <w:rsid w:val="008C4B0A"/>
    <w:rsid w:val="008D4738"/>
    <w:rsid w:val="008D738B"/>
    <w:rsid w:val="008D7DD2"/>
    <w:rsid w:val="008E2995"/>
    <w:rsid w:val="008E3379"/>
    <w:rsid w:val="008E3876"/>
    <w:rsid w:val="008E4314"/>
    <w:rsid w:val="008E4AD5"/>
    <w:rsid w:val="008F07FB"/>
    <w:rsid w:val="008F3B43"/>
    <w:rsid w:val="008F4A63"/>
    <w:rsid w:val="009052D6"/>
    <w:rsid w:val="009053CF"/>
    <w:rsid w:val="0090699A"/>
    <w:rsid w:val="00910B8F"/>
    <w:rsid w:val="009112DF"/>
    <w:rsid w:val="00912E98"/>
    <w:rsid w:val="00914DD4"/>
    <w:rsid w:val="00914EE5"/>
    <w:rsid w:val="00917E03"/>
    <w:rsid w:val="009259A7"/>
    <w:rsid w:val="00925DED"/>
    <w:rsid w:val="00927480"/>
    <w:rsid w:val="00927598"/>
    <w:rsid w:val="00927B87"/>
    <w:rsid w:val="0093042E"/>
    <w:rsid w:val="00930991"/>
    <w:rsid w:val="009318A2"/>
    <w:rsid w:val="0093579C"/>
    <w:rsid w:val="00935E38"/>
    <w:rsid w:val="009372A0"/>
    <w:rsid w:val="00937796"/>
    <w:rsid w:val="00937845"/>
    <w:rsid w:val="009403C4"/>
    <w:rsid w:val="00947829"/>
    <w:rsid w:val="009561B0"/>
    <w:rsid w:val="009568EC"/>
    <w:rsid w:val="0096194B"/>
    <w:rsid w:val="0096201A"/>
    <w:rsid w:val="0096251D"/>
    <w:rsid w:val="009632D4"/>
    <w:rsid w:val="00963CE6"/>
    <w:rsid w:val="00963E7C"/>
    <w:rsid w:val="009641B3"/>
    <w:rsid w:val="009651E3"/>
    <w:rsid w:val="009653AA"/>
    <w:rsid w:val="009704A9"/>
    <w:rsid w:val="00970C43"/>
    <w:rsid w:val="009721EA"/>
    <w:rsid w:val="0097567A"/>
    <w:rsid w:val="00977D88"/>
    <w:rsid w:val="0098143C"/>
    <w:rsid w:val="00983466"/>
    <w:rsid w:val="00986577"/>
    <w:rsid w:val="009901DE"/>
    <w:rsid w:val="0099172D"/>
    <w:rsid w:val="009920E0"/>
    <w:rsid w:val="00992C99"/>
    <w:rsid w:val="00992F7E"/>
    <w:rsid w:val="00993F01"/>
    <w:rsid w:val="009942B1"/>
    <w:rsid w:val="00997C80"/>
    <w:rsid w:val="009A0E31"/>
    <w:rsid w:val="009A21D3"/>
    <w:rsid w:val="009A26CD"/>
    <w:rsid w:val="009A52F7"/>
    <w:rsid w:val="009A6D7F"/>
    <w:rsid w:val="009A76D2"/>
    <w:rsid w:val="009B23C4"/>
    <w:rsid w:val="009B40F6"/>
    <w:rsid w:val="009B424F"/>
    <w:rsid w:val="009B44C3"/>
    <w:rsid w:val="009B642C"/>
    <w:rsid w:val="009B6C12"/>
    <w:rsid w:val="009C026C"/>
    <w:rsid w:val="009C2B39"/>
    <w:rsid w:val="009C3248"/>
    <w:rsid w:val="009C4D09"/>
    <w:rsid w:val="009C7C6D"/>
    <w:rsid w:val="009D33C2"/>
    <w:rsid w:val="009D477E"/>
    <w:rsid w:val="009E15BD"/>
    <w:rsid w:val="009E2FB5"/>
    <w:rsid w:val="009E6D36"/>
    <w:rsid w:val="009F0E21"/>
    <w:rsid w:val="009F38BB"/>
    <w:rsid w:val="009F7F54"/>
    <w:rsid w:val="00A0163E"/>
    <w:rsid w:val="00A019E9"/>
    <w:rsid w:val="00A02F8E"/>
    <w:rsid w:val="00A03582"/>
    <w:rsid w:val="00A05F27"/>
    <w:rsid w:val="00A15886"/>
    <w:rsid w:val="00A15F7F"/>
    <w:rsid w:val="00A17F39"/>
    <w:rsid w:val="00A2137E"/>
    <w:rsid w:val="00A23F79"/>
    <w:rsid w:val="00A24AAA"/>
    <w:rsid w:val="00A24AC5"/>
    <w:rsid w:val="00A255E9"/>
    <w:rsid w:val="00A25E52"/>
    <w:rsid w:val="00A314D2"/>
    <w:rsid w:val="00A34731"/>
    <w:rsid w:val="00A37371"/>
    <w:rsid w:val="00A37609"/>
    <w:rsid w:val="00A3788C"/>
    <w:rsid w:val="00A44176"/>
    <w:rsid w:val="00A45690"/>
    <w:rsid w:val="00A46755"/>
    <w:rsid w:val="00A5008E"/>
    <w:rsid w:val="00A53698"/>
    <w:rsid w:val="00A538D4"/>
    <w:rsid w:val="00A54CB0"/>
    <w:rsid w:val="00A55038"/>
    <w:rsid w:val="00A564D6"/>
    <w:rsid w:val="00A56A2C"/>
    <w:rsid w:val="00A56A49"/>
    <w:rsid w:val="00A60CD3"/>
    <w:rsid w:val="00A6252F"/>
    <w:rsid w:val="00A62746"/>
    <w:rsid w:val="00A6279D"/>
    <w:rsid w:val="00A6291A"/>
    <w:rsid w:val="00A63C40"/>
    <w:rsid w:val="00A63E7B"/>
    <w:rsid w:val="00A64727"/>
    <w:rsid w:val="00A66A4E"/>
    <w:rsid w:val="00A66B9B"/>
    <w:rsid w:val="00A67079"/>
    <w:rsid w:val="00A73F0C"/>
    <w:rsid w:val="00A74052"/>
    <w:rsid w:val="00A77426"/>
    <w:rsid w:val="00A8670B"/>
    <w:rsid w:val="00A874AD"/>
    <w:rsid w:val="00A9109F"/>
    <w:rsid w:val="00A936FF"/>
    <w:rsid w:val="00A97747"/>
    <w:rsid w:val="00AA0ECB"/>
    <w:rsid w:val="00AA2886"/>
    <w:rsid w:val="00AA2FA0"/>
    <w:rsid w:val="00AA3521"/>
    <w:rsid w:val="00AA3BA7"/>
    <w:rsid w:val="00AA3F37"/>
    <w:rsid w:val="00AB1D76"/>
    <w:rsid w:val="00AB5191"/>
    <w:rsid w:val="00AC4D01"/>
    <w:rsid w:val="00AD0628"/>
    <w:rsid w:val="00AD090C"/>
    <w:rsid w:val="00AD0DDE"/>
    <w:rsid w:val="00AD4411"/>
    <w:rsid w:val="00AD4E51"/>
    <w:rsid w:val="00AD7538"/>
    <w:rsid w:val="00AE272C"/>
    <w:rsid w:val="00AE483C"/>
    <w:rsid w:val="00AE5DC5"/>
    <w:rsid w:val="00AF1AB0"/>
    <w:rsid w:val="00AF2939"/>
    <w:rsid w:val="00AF4768"/>
    <w:rsid w:val="00AF5E47"/>
    <w:rsid w:val="00AF63D0"/>
    <w:rsid w:val="00B022AE"/>
    <w:rsid w:val="00B03ACD"/>
    <w:rsid w:val="00B03D2C"/>
    <w:rsid w:val="00B067A4"/>
    <w:rsid w:val="00B0718E"/>
    <w:rsid w:val="00B0721E"/>
    <w:rsid w:val="00B14F00"/>
    <w:rsid w:val="00B15A15"/>
    <w:rsid w:val="00B1623E"/>
    <w:rsid w:val="00B171ED"/>
    <w:rsid w:val="00B20F51"/>
    <w:rsid w:val="00B22BF9"/>
    <w:rsid w:val="00B257E7"/>
    <w:rsid w:val="00B2713A"/>
    <w:rsid w:val="00B27FB5"/>
    <w:rsid w:val="00B33597"/>
    <w:rsid w:val="00B33DE0"/>
    <w:rsid w:val="00B362DC"/>
    <w:rsid w:val="00B464F2"/>
    <w:rsid w:val="00B50CCD"/>
    <w:rsid w:val="00B53A5A"/>
    <w:rsid w:val="00B57D90"/>
    <w:rsid w:val="00B60046"/>
    <w:rsid w:val="00B618EF"/>
    <w:rsid w:val="00B62C3E"/>
    <w:rsid w:val="00B64A06"/>
    <w:rsid w:val="00B64F60"/>
    <w:rsid w:val="00B6547B"/>
    <w:rsid w:val="00B668F2"/>
    <w:rsid w:val="00B6702D"/>
    <w:rsid w:val="00B71BCF"/>
    <w:rsid w:val="00B72A88"/>
    <w:rsid w:val="00B73090"/>
    <w:rsid w:val="00B73D4F"/>
    <w:rsid w:val="00B76F0D"/>
    <w:rsid w:val="00B80499"/>
    <w:rsid w:val="00B8055A"/>
    <w:rsid w:val="00B82620"/>
    <w:rsid w:val="00B85CD8"/>
    <w:rsid w:val="00B90043"/>
    <w:rsid w:val="00B9297A"/>
    <w:rsid w:val="00B93436"/>
    <w:rsid w:val="00B95E81"/>
    <w:rsid w:val="00B978E7"/>
    <w:rsid w:val="00BA4054"/>
    <w:rsid w:val="00BA4ED1"/>
    <w:rsid w:val="00BA55F9"/>
    <w:rsid w:val="00BA5FF3"/>
    <w:rsid w:val="00BA6A96"/>
    <w:rsid w:val="00BA6DCE"/>
    <w:rsid w:val="00BB11DA"/>
    <w:rsid w:val="00BB156B"/>
    <w:rsid w:val="00BB5172"/>
    <w:rsid w:val="00BB6F4D"/>
    <w:rsid w:val="00BB7BE9"/>
    <w:rsid w:val="00BC36C7"/>
    <w:rsid w:val="00BC56EC"/>
    <w:rsid w:val="00BC7502"/>
    <w:rsid w:val="00BD1338"/>
    <w:rsid w:val="00BD2159"/>
    <w:rsid w:val="00BD4FFD"/>
    <w:rsid w:val="00BD5A80"/>
    <w:rsid w:val="00BE38B0"/>
    <w:rsid w:val="00BE6A4C"/>
    <w:rsid w:val="00BF2EBA"/>
    <w:rsid w:val="00BF4673"/>
    <w:rsid w:val="00BF500D"/>
    <w:rsid w:val="00BF6C55"/>
    <w:rsid w:val="00BF6CB4"/>
    <w:rsid w:val="00BF77B0"/>
    <w:rsid w:val="00C011EF"/>
    <w:rsid w:val="00C02241"/>
    <w:rsid w:val="00C05EC0"/>
    <w:rsid w:val="00C0675C"/>
    <w:rsid w:val="00C06CB1"/>
    <w:rsid w:val="00C07B51"/>
    <w:rsid w:val="00C11AD0"/>
    <w:rsid w:val="00C124C9"/>
    <w:rsid w:val="00C15CD6"/>
    <w:rsid w:val="00C172A6"/>
    <w:rsid w:val="00C210AC"/>
    <w:rsid w:val="00C24251"/>
    <w:rsid w:val="00C32F7C"/>
    <w:rsid w:val="00C33092"/>
    <w:rsid w:val="00C36A01"/>
    <w:rsid w:val="00C37E64"/>
    <w:rsid w:val="00C44114"/>
    <w:rsid w:val="00C45226"/>
    <w:rsid w:val="00C47CBE"/>
    <w:rsid w:val="00C543AD"/>
    <w:rsid w:val="00C54468"/>
    <w:rsid w:val="00C545E2"/>
    <w:rsid w:val="00C55D59"/>
    <w:rsid w:val="00C605C0"/>
    <w:rsid w:val="00C630FD"/>
    <w:rsid w:val="00C64C02"/>
    <w:rsid w:val="00C67B05"/>
    <w:rsid w:val="00C72543"/>
    <w:rsid w:val="00C72A18"/>
    <w:rsid w:val="00C72C24"/>
    <w:rsid w:val="00C733DA"/>
    <w:rsid w:val="00C76078"/>
    <w:rsid w:val="00C76401"/>
    <w:rsid w:val="00C80012"/>
    <w:rsid w:val="00C80488"/>
    <w:rsid w:val="00C808B7"/>
    <w:rsid w:val="00C84348"/>
    <w:rsid w:val="00C85888"/>
    <w:rsid w:val="00C862C8"/>
    <w:rsid w:val="00C91D99"/>
    <w:rsid w:val="00C932EC"/>
    <w:rsid w:val="00CA1F9D"/>
    <w:rsid w:val="00CA3462"/>
    <w:rsid w:val="00CA4073"/>
    <w:rsid w:val="00CA57A5"/>
    <w:rsid w:val="00CA7272"/>
    <w:rsid w:val="00CB410F"/>
    <w:rsid w:val="00CB4C10"/>
    <w:rsid w:val="00CB64F1"/>
    <w:rsid w:val="00CB6903"/>
    <w:rsid w:val="00CB6ADF"/>
    <w:rsid w:val="00CB6C3A"/>
    <w:rsid w:val="00CC04CA"/>
    <w:rsid w:val="00CC4BDE"/>
    <w:rsid w:val="00CC6355"/>
    <w:rsid w:val="00CC6D40"/>
    <w:rsid w:val="00CD053A"/>
    <w:rsid w:val="00CD178F"/>
    <w:rsid w:val="00CD2202"/>
    <w:rsid w:val="00CD321B"/>
    <w:rsid w:val="00CD47F3"/>
    <w:rsid w:val="00CD5745"/>
    <w:rsid w:val="00CD6556"/>
    <w:rsid w:val="00CD70DD"/>
    <w:rsid w:val="00CD7460"/>
    <w:rsid w:val="00CE35E4"/>
    <w:rsid w:val="00CE40C8"/>
    <w:rsid w:val="00CE4BCE"/>
    <w:rsid w:val="00CE52F8"/>
    <w:rsid w:val="00CF237B"/>
    <w:rsid w:val="00CF3AC4"/>
    <w:rsid w:val="00CF4DAA"/>
    <w:rsid w:val="00CF4E44"/>
    <w:rsid w:val="00CF725E"/>
    <w:rsid w:val="00CF7C13"/>
    <w:rsid w:val="00D02BD0"/>
    <w:rsid w:val="00D03BC8"/>
    <w:rsid w:val="00D0749A"/>
    <w:rsid w:val="00D1703F"/>
    <w:rsid w:val="00D2038D"/>
    <w:rsid w:val="00D214D5"/>
    <w:rsid w:val="00D21DFA"/>
    <w:rsid w:val="00D2217B"/>
    <w:rsid w:val="00D2322F"/>
    <w:rsid w:val="00D2458C"/>
    <w:rsid w:val="00D2558C"/>
    <w:rsid w:val="00D31101"/>
    <w:rsid w:val="00D31976"/>
    <w:rsid w:val="00D3218B"/>
    <w:rsid w:val="00D34183"/>
    <w:rsid w:val="00D357A3"/>
    <w:rsid w:val="00D372A2"/>
    <w:rsid w:val="00D37591"/>
    <w:rsid w:val="00D41068"/>
    <w:rsid w:val="00D430D8"/>
    <w:rsid w:val="00D43924"/>
    <w:rsid w:val="00D443E7"/>
    <w:rsid w:val="00D50D04"/>
    <w:rsid w:val="00D51EAF"/>
    <w:rsid w:val="00D561F7"/>
    <w:rsid w:val="00D57115"/>
    <w:rsid w:val="00D57BEB"/>
    <w:rsid w:val="00D61CB8"/>
    <w:rsid w:val="00D634D0"/>
    <w:rsid w:val="00D645D9"/>
    <w:rsid w:val="00D64FFA"/>
    <w:rsid w:val="00D6539B"/>
    <w:rsid w:val="00D66F24"/>
    <w:rsid w:val="00D673FB"/>
    <w:rsid w:val="00D7099F"/>
    <w:rsid w:val="00D718BF"/>
    <w:rsid w:val="00D71B67"/>
    <w:rsid w:val="00D7293D"/>
    <w:rsid w:val="00D8205B"/>
    <w:rsid w:val="00D912F2"/>
    <w:rsid w:val="00D930ED"/>
    <w:rsid w:val="00D93805"/>
    <w:rsid w:val="00D94200"/>
    <w:rsid w:val="00D9575C"/>
    <w:rsid w:val="00D96A4B"/>
    <w:rsid w:val="00DA26EA"/>
    <w:rsid w:val="00DA2C3E"/>
    <w:rsid w:val="00DA2D2F"/>
    <w:rsid w:val="00DA6B68"/>
    <w:rsid w:val="00DB49E9"/>
    <w:rsid w:val="00DB55A5"/>
    <w:rsid w:val="00DB5DB5"/>
    <w:rsid w:val="00DB6FEC"/>
    <w:rsid w:val="00DC008D"/>
    <w:rsid w:val="00DC0451"/>
    <w:rsid w:val="00DC361E"/>
    <w:rsid w:val="00DC36B7"/>
    <w:rsid w:val="00DC4847"/>
    <w:rsid w:val="00DD058F"/>
    <w:rsid w:val="00DD0695"/>
    <w:rsid w:val="00DD3140"/>
    <w:rsid w:val="00DD6401"/>
    <w:rsid w:val="00DF5089"/>
    <w:rsid w:val="00DF5394"/>
    <w:rsid w:val="00DF6E26"/>
    <w:rsid w:val="00E00022"/>
    <w:rsid w:val="00E02FB8"/>
    <w:rsid w:val="00E037FD"/>
    <w:rsid w:val="00E042D0"/>
    <w:rsid w:val="00E052B3"/>
    <w:rsid w:val="00E06EA9"/>
    <w:rsid w:val="00E1284C"/>
    <w:rsid w:val="00E12EAD"/>
    <w:rsid w:val="00E14680"/>
    <w:rsid w:val="00E1640D"/>
    <w:rsid w:val="00E241A3"/>
    <w:rsid w:val="00E24E60"/>
    <w:rsid w:val="00E259C9"/>
    <w:rsid w:val="00E26689"/>
    <w:rsid w:val="00E314F6"/>
    <w:rsid w:val="00E330E1"/>
    <w:rsid w:val="00E34F67"/>
    <w:rsid w:val="00E35C65"/>
    <w:rsid w:val="00E43F14"/>
    <w:rsid w:val="00E44979"/>
    <w:rsid w:val="00E45A50"/>
    <w:rsid w:val="00E46EBD"/>
    <w:rsid w:val="00E510A3"/>
    <w:rsid w:val="00E52B5D"/>
    <w:rsid w:val="00E52BCF"/>
    <w:rsid w:val="00E60D75"/>
    <w:rsid w:val="00E611FE"/>
    <w:rsid w:val="00E62E7C"/>
    <w:rsid w:val="00E640FA"/>
    <w:rsid w:val="00E656AD"/>
    <w:rsid w:val="00E72CB2"/>
    <w:rsid w:val="00E72D99"/>
    <w:rsid w:val="00E755EC"/>
    <w:rsid w:val="00E75AF8"/>
    <w:rsid w:val="00E7626E"/>
    <w:rsid w:val="00E77EDC"/>
    <w:rsid w:val="00E80423"/>
    <w:rsid w:val="00E807B2"/>
    <w:rsid w:val="00E81468"/>
    <w:rsid w:val="00E823F3"/>
    <w:rsid w:val="00E82618"/>
    <w:rsid w:val="00E83E36"/>
    <w:rsid w:val="00E83F01"/>
    <w:rsid w:val="00E84CCE"/>
    <w:rsid w:val="00E85D6A"/>
    <w:rsid w:val="00E9119E"/>
    <w:rsid w:val="00E91A53"/>
    <w:rsid w:val="00E9393F"/>
    <w:rsid w:val="00E951AF"/>
    <w:rsid w:val="00EA0327"/>
    <w:rsid w:val="00EA1542"/>
    <w:rsid w:val="00EA21B1"/>
    <w:rsid w:val="00EA376A"/>
    <w:rsid w:val="00EA44EE"/>
    <w:rsid w:val="00EA4E75"/>
    <w:rsid w:val="00EA4F72"/>
    <w:rsid w:val="00EA6E42"/>
    <w:rsid w:val="00EA72CC"/>
    <w:rsid w:val="00EA7CDA"/>
    <w:rsid w:val="00EB1F98"/>
    <w:rsid w:val="00EC2039"/>
    <w:rsid w:val="00EC3326"/>
    <w:rsid w:val="00EC437B"/>
    <w:rsid w:val="00EC59B2"/>
    <w:rsid w:val="00EC5A50"/>
    <w:rsid w:val="00EC62AE"/>
    <w:rsid w:val="00ED002B"/>
    <w:rsid w:val="00ED046F"/>
    <w:rsid w:val="00ED0A9F"/>
    <w:rsid w:val="00ED0B42"/>
    <w:rsid w:val="00ED16CC"/>
    <w:rsid w:val="00ED3827"/>
    <w:rsid w:val="00EE2649"/>
    <w:rsid w:val="00EE28EE"/>
    <w:rsid w:val="00EE4715"/>
    <w:rsid w:val="00EE4831"/>
    <w:rsid w:val="00EE4908"/>
    <w:rsid w:val="00EF2356"/>
    <w:rsid w:val="00EF579E"/>
    <w:rsid w:val="00EF5C26"/>
    <w:rsid w:val="00EF7D16"/>
    <w:rsid w:val="00F005B0"/>
    <w:rsid w:val="00F10D0D"/>
    <w:rsid w:val="00F11B71"/>
    <w:rsid w:val="00F120E8"/>
    <w:rsid w:val="00F144B6"/>
    <w:rsid w:val="00F2193A"/>
    <w:rsid w:val="00F21F10"/>
    <w:rsid w:val="00F2269D"/>
    <w:rsid w:val="00F30075"/>
    <w:rsid w:val="00F30ACD"/>
    <w:rsid w:val="00F30B99"/>
    <w:rsid w:val="00F30EFC"/>
    <w:rsid w:val="00F329BB"/>
    <w:rsid w:val="00F32B6B"/>
    <w:rsid w:val="00F33DFE"/>
    <w:rsid w:val="00F358EE"/>
    <w:rsid w:val="00F36FC2"/>
    <w:rsid w:val="00F400E8"/>
    <w:rsid w:val="00F44412"/>
    <w:rsid w:val="00F46535"/>
    <w:rsid w:val="00F51EB1"/>
    <w:rsid w:val="00F53512"/>
    <w:rsid w:val="00F54211"/>
    <w:rsid w:val="00F5435E"/>
    <w:rsid w:val="00F55CDB"/>
    <w:rsid w:val="00F55FEA"/>
    <w:rsid w:val="00F5672E"/>
    <w:rsid w:val="00F57BDE"/>
    <w:rsid w:val="00F61678"/>
    <w:rsid w:val="00F63CCB"/>
    <w:rsid w:val="00F66264"/>
    <w:rsid w:val="00F70F6B"/>
    <w:rsid w:val="00F72083"/>
    <w:rsid w:val="00F75DA4"/>
    <w:rsid w:val="00F76313"/>
    <w:rsid w:val="00F80661"/>
    <w:rsid w:val="00F813C1"/>
    <w:rsid w:val="00F82A21"/>
    <w:rsid w:val="00F840BB"/>
    <w:rsid w:val="00F841B8"/>
    <w:rsid w:val="00F8661F"/>
    <w:rsid w:val="00F8719A"/>
    <w:rsid w:val="00F932D7"/>
    <w:rsid w:val="00F955C8"/>
    <w:rsid w:val="00F95B33"/>
    <w:rsid w:val="00F970FC"/>
    <w:rsid w:val="00F9741F"/>
    <w:rsid w:val="00F97EA5"/>
    <w:rsid w:val="00FA1E3D"/>
    <w:rsid w:val="00FA28C4"/>
    <w:rsid w:val="00FB54CC"/>
    <w:rsid w:val="00FB60E0"/>
    <w:rsid w:val="00FB6585"/>
    <w:rsid w:val="00FC0079"/>
    <w:rsid w:val="00FC6624"/>
    <w:rsid w:val="00FC7497"/>
    <w:rsid w:val="00FD311C"/>
    <w:rsid w:val="00FD7F22"/>
    <w:rsid w:val="00FE11F4"/>
    <w:rsid w:val="00FE2BB9"/>
    <w:rsid w:val="00FE385D"/>
    <w:rsid w:val="00FE435A"/>
    <w:rsid w:val="00FE4B12"/>
    <w:rsid w:val="00FE5DD5"/>
    <w:rsid w:val="00FF1256"/>
    <w:rsid w:val="00FF304D"/>
    <w:rsid w:val="00FF32A6"/>
    <w:rsid w:val="00FF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724A6B"/>
  <w15:docId w15:val="{ABD6521C-415B-49DD-A309-405450B6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F67"/>
    <w:pPr>
      <w:suppressAutoHyphens/>
      <w:spacing w:before="40" w:after="40"/>
    </w:pPr>
    <w:rPr>
      <w:rFonts w:ascii="Arial" w:hAnsi="Arial"/>
      <w:sz w:val="18"/>
      <w:lang w:val="en-GB" w:eastAsia="ar-SA"/>
    </w:rPr>
  </w:style>
  <w:style w:type="paragraph" w:styleId="Heading1">
    <w:name w:val="heading 1"/>
    <w:basedOn w:val="Normal"/>
    <w:next w:val="Normal"/>
    <w:qFormat/>
    <w:rsid w:val="00E34F67"/>
    <w:pPr>
      <w:keepNext/>
      <w:numPr>
        <w:numId w:val="1"/>
      </w:numPr>
      <w:pBdr>
        <w:top w:val="single" w:sz="4" w:space="1" w:color="000000"/>
      </w:pBdr>
      <w:outlineLvl w:val="0"/>
    </w:pPr>
    <w:rPr>
      <w:b/>
      <w:bCs/>
    </w:rPr>
  </w:style>
  <w:style w:type="paragraph" w:styleId="Heading2">
    <w:name w:val="heading 2"/>
    <w:basedOn w:val="Normal"/>
    <w:next w:val="Normal"/>
    <w:qFormat/>
    <w:rsid w:val="00E34F67"/>
    <w:pPr>
      <w:keepNext/>
      <w:numPr>
        <w:ilvl w:val="1"/>
        <w:numId w:val="1"/>
      </w:numPr>
      <w:outlineLvl w:val="1"/>
    </w:pPr>
    <w:rPr>
      <w:b/>
      <w:bCs/>
    </w:rPr>
  </w:style>
  <w:style w:type="paragraph" w:styleId="Heading3">
    <w:name w:val="heading 3"/>
    <w:basedOn w:val="Normal"/>
    <w:next w:val="Normal"/>
    <w:qFormat/>
    <w:rsid w:val="00E34F67"/>
    <w:pPr>
      <w:keepNext/>
      <w:numPr>
        <w:ilvl w:val="2"/>
        <w:numId w:val="1"/>
      </w:numPr>
      <w:spacing w:before="0" w:after="0"/>
      <w:outlineLvl w:val="2"/>
    </w:pPr>
    <w:rPr>
      <w:rFonts w:ascii="Times New Roman" w:hAnsi="Times New Roman"/>
      <w:b/>
      <w:sz w:val="20"/>
      <w:lang w:val="en-US"/>
    </w:rPr>
  </w:style>
  <w:style w:type="paragraph" w:styleId="Heading4">
    <w:name w:val="heading 4"/>
    <w:basedOn w:val="Normal"/>
    <w:next w:val="Normal"/>
    <w:qFormat/>
    <w:rsid w:val="00E34F67"/>
    <w:pPr>
      <w:keepNext/>
      <w:spacing w:before="0" w:after="0"/>
      <w:outlineLvl w:val="3"/>
    </w:pPr>
    <w:rPr>
      <w:rFonts w:ascii="Verdana" w:hAnsi="Verdana"/>
      <w:b/>
      <w:sz w:val="16"/>
      <w:lang w:val="en-US"/>
    </w:rPr>
  </w:style>
  <w:style w:type="paragraph" w:styleId="Heading7">
    <w:name w:val="heading 7"/>
    <w:basedOn w:val="Normal"/>
    <w:next w:val="Normal"/>
    <w:link w:val="Heading7Char"/>
    <w:uiPriority w:val="9"/>
    <w:semiHidden/>
    <w:unhideWhenUsed/>
    <w:qFormat/>
    <w:rsid w:val="001471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34F67"/>
    <w:rPr>
      <w:rFonts w:ascii="Symbol" w:hAnsi="Symbol"/>
    </w:rPr>
  </w:style>
  <w:style w:type="character" w:customStyle="1" w:styleId="WW8Num3z0">
    <w:name w:val="WW8Num3z0"/>
    <w:rsid w:val="00E34F67"/>
    <w:rPr>
      <w:rFonts w:ascii="Symbol" w:hAnsi="Symbol"/>
    </w:rPr>
  </w:style>
  <w:style w:type="character" w:customStyle="1" w:styleId="WW8Num4z0">
    <w:name w:val="WW8Num4z0"/>
    <w:rsid w:val="00E34F67"/>
    <w:rPr>
      <w:rFonts w:ascii="Wingdings" w:hAnsi="Wingdings"/>
    </w:rPr>
  </w:style>
  <w:style w:type="character" w:customStyle="1" w:styleId="WW8Num5z0">
    <w:name w:val="WW8Num5z0"/>
    <w:rsid w:val="00E34F67"/>
    <w:rPr>
      <w:rFonts w:ascii="Symbol" w:hAnsi="Symbol"/>
    </w:rPr>
  </w:style>
  <w:style w:type="character" w:customStyle="1" w:styleId="Absatz-Standardschriftart">
    <w:name w:val="Absatz-Standardschriftart"/>
    <w:rsid w:val="00E34F67"/>
  </w:style>
  <w:style w:type="character" w:customStyle="1" w:styleId="WW-Absatz-Standardschriftart">
    <w:name w:val="WW-Absatz-Standardschriftart"/>
    <w:rsid w:val="00E34F67"/>
  </w:style>
  <w:style w:type="character" w:customStyle="1" w:styleId="WW-Absatz-Standardschriftart1">
    <w:name w:val="WW-Absatz-Standardschriftart1"/>
    <w:rsid w:val="00E34F67"/>
  </w:style>
  <w:style w:type="character" w:customStyle="1" w:styleId="WW8Num2z1">
    <w:name w:val="WW8Num2z1"/>
    <w:rsid w:val="00E34F67"/>
    <w:rPr>
      <w:rFonts w:ascii="Courier New" w:hAnsi="Courier New"/>
    </w:rPr>
  </w:style>
  <w:style w:type="character" w:customStyle="1" w:styleId="WW8Num2z2">
    <w:name w:val="WW8Num2z2"/>
    <w:rsid w:val="00E34F67"/>
    <w:rPr>
      <w:rFonts w:ascii="Wingdings" w:hAnsi="Wingdings"/>
    </w:rPr>
  </w:style>
  <w:style w:type="character" w:customStyle="1" w:styleId="WW8Num3z1">
    <w:name w:val="WW8Num3z1"/>
    <w:rsid w:val="00E34F67"/>
    <w:rPr>
      <w:rFonts w:ascii="Courier New" w:hAnsi="Courier New"/>
    </w:rPr>
  </w:style>
  <w:style w:type="character" w:customStyle="1" w:styleId="WW8Num3z2">
    <w:name w:val="WW8Num3z2"/>
    <w:rsid w:val="00E34F67"/>
    <w:rPr>
      <w:rFonts w:ascii="Wingdings" w:hAnsi="Wingdings"/>
    </w:rPr>
  </w:style>
  <w:style w:type="character" w:customStyle="1" w:styleId="WW8Num5z1">
    <w:name w:val="WW8Num5z1"/>
    <w:rsid w:val="00E34F67"/>
    <w:rPr>
      <w:rFonts w:ascii="Courier New" w:hAnsi="Courier New"/>
    </w:rPr>
  </w:style>
  <w:style w:type="character" w:customStyle="1" w:styleId="WW8Num5z2">
    <w:name w:val="WW8Num5z2"/>
    <w:rsid w:val="00E34F67"/>
    <w:rPr>
      <w:rFonts w:ascii="Wingdings" w:hAnsi="Wingdings"/>
    </w:rPr>
  </w:style>
  <w:style w:type="character" w:customStyle="1" w:styleId="WW8Num6z0">
    <w:name w:val="WW8Num6z0"/>
    <w:rsid w:val="00E34F67"/>
    <w:rPr>
      <w:rFonts w:ascii="Symbol" w:hAnsi="Symbol"/>
    </w:rPr>
  </w:style>
  <w:style w:type="character" w:customStyle="1" w:styleId="WW8Num6z1">
    <w:name w:val="WW8Num6z1"/>
    <w:rsid w:val="00E34F67"/>
    <w:rPr>
      <w:rFonts w:ascii="Courier New" w:hAnsi="Courier New"/>
    </w:rPr>
  </w:style>
  <w:style w:type="character" w:customStyle="1" w:styleId="WW8Num6z2">
    <w:name w:val="WW8Num6z2"/>
    <w:rsid w:val="00E34F67"/>
    <w:rPr>
      <w:rFonts w:ascii="Wingdings" w:hAnsi="Wingdings"/>
    </w:rPr>
  </w:style>
  <w:style w:type="character" w:customStyle="1" w:styleId="WW8Num8z0">
    <w:name w:val="WW8Num8z0"/>
    <w:rsid w:val="00E34F67"/>
    <w:rPr>
      <w:rFonts w:ascii="Wingdings" w:hAnsi="Wingdings"/>
    </w:rPr>
  </w:style>
  <w:style w:type="character" w:customStyle="1" w:styleId="WW8Num8z1">
    <w:name w:val="WW8Num8z1"/>
    <w:rsid w:val="00E34F67"/>
    <w:rPr>
      <w:rFonts w:ascii="Courier New" w:hAnsi="Courier New"/>
    </w:rPr>
  </w:style>
  <w:style w:type="character" w:customStyle="1" w:styleId="WW8Num8z3">
    <w:name w:val="WW8Num8z3"/>
    <w:rsid w:val="00E34F67"/>
    <w:rPr>
      <w:rFonts w:ascii="Symbol" w:hAnsi="Symbol"/>
    </w:rPr>
  </w:style>
  <w:style w:type="character" w:customStyle="1" w:styleId="WW8Num9z0">
    <w:name w:val="WW8Num9z0"/>
    <w:rsid w:val="00E34F67"/>
    <w:rPr>
      <w:rFonts w:ascii="Symbol" w:hAnsi="Symbol" w:cs="Times New Roman"/>
    </w:rPr>
  </w:style>
  <w:style w:type="character" w:customStyle="1" w:styleId="WW8Num9z1">
    <w:name w:val="WW8Num9z1"/>
    <w:rsid w:val="00E34F67"/>
    <w:rPr>
      <w:rFonts w:ascii="Wingdings" w:hAnsi="Wingdings" w:cs="Times New Roman"/>
      <w:sz w:val="16"/>
      <w:szCs w:val="16"/>
    </w:rPr>
  </w:style>
  <w:style w:type="character" w:customStyle="1" w:styleId="WW8Num9z2">
    <w:name w:val="WW8Num9z2"/>
    <w:rsid w:val="00E34F67"/>
    <w:rPr>
      <w:rFonts w:ascii="Wingdings" w:hAnsi="Wingdings" w:cs="Times New Roman"/>
    </w:rPr>
  </w:style>
  <w:style w:type="character" w:customStyle="1" w:styleId="WW8Num9z4">
    <w:name w:val="WW8Num9z4"/>
    <w:rsid w:val="00E34F67"/>
    <w:rPr>
      <w:rFonts w:ascii="Courier New" w:hAnsi="Courier New" w:cs="Courier New"/>
    </w:rPr>
  </w:style>
  <w:style w:type="character" w:customStyle="1" w:styleId="WW8Num10z0">
    <w:name w:val="WW8Num10z0"/>
    <w:rsid w:val="00E34F67"/>
    <w:rPr>
      <w:rFonts w:ascii="Symbol" w:hAnsi="Symbol"/>
    </w:rPr>
  </w:style>
  <w:style w:type="character" w:customStyle="1" w:styleId="WW8Num10z1">
    <w:name w:val="WW8Num10z1"/>
    <w:rsid w:val="00E34F67"/>
    <w:rPr>
      <w:rFonts w:ascii="Courier New" w:hAnsi="Courier New" w:cs="Courier New"/>
    </w:rPr>
  </w:style>
  <w:style w:type="character" w:customStyle="1" w:styleId="WW8Num10z2">
    <w:name w:val="WW8Num10z2"/>
    <w:rsid w:val="00E34F67"/>
    <w:rPr>
      <w:rFonts w:ascii="Wingdings" w:hAnsi="Wingdings"/>
    </w:rPr>
  </w:style>
  <w:style w:type="character" w:customStyle="1" w:styleId="WW8Num11z0">
    <w:name w:val="WW8Num11z0"/>
    <w:rsid w:val="00E34F67"/>
    <w:rPr>
      <w:rFonts w:ascii="Symbol" w:hAnsi="Symbol"/>
    </w:rPr>
  </w:style>
  <w:style w:type="character" w:customStyle="1" w:styleId="WW8Num11z1">
    <w:name w:val="WW8Num11z1"/>
    <w:rsid w:val="00E34F67"/>
    <w:rPr>
      <w:rFonts w:ascii="Courier New" w:hAnsi="Courier New"/>
    </w:rPr>
  </w:style>
  <w:style w:type="character" w:customStyle="1" w:styleId="WW8Num11z2">
    <w:name w:val="WW8Num11z2"/>
    <w:rsid w:val="00E34F67"/>
    <w:rPr>
      <w:rFonts w:ascii="Wingdings" w:hAnsi="Wingdings"/>
    </w:rPr>
  </w:style>
  <w:style w:type="character" w:customStyle="1" w:styleId="WW8Num12z0">
    <w:name w:val="WW8Num12z0"/>
    <w:rsid w:val="00E34F67"/>
    <w:rPr>
      <w:rFonts w:ascii="Wingdings" w:hAnsi="Wingdings"/>
    </w:rPr>
  </w:style>
  <w:style w:type="character" w:customStyle="1" w:styleId="WW8Num12z1">
    <w:name w:val="WW8Num12z1"/>
    <w:rsid w:val="00E34F67"/>
    <w:rPr>
      <w:rFonts w:ascii="Courier New" w:hAnsi="Courier New"/>
    </w:rPr>
  </w:style>
  <w:style w:type="character" w:customStyle="1" w:styleId="WW8Num12z3">
    <w:name w:val="WW8Num12z3"/>
    <w:rsid w:val="00E34F67"/>
    <w:rPr>
      <w:rFonts w:ascii="Symbol" w:hAnsi="Symbol"/>
    </w:rPr>
  </w:style>
  <w:style w:type="character" w:customStyle="1" w:styleId="WW8Num13z0">
    <w:name w:val="WW8Num13z0"/>
    <w:rsid w:val="00E34F67"/>
    <w:rPr>
      <w:rFonts w:ascii="Symbol" w:hAnsi="Symbol"/>
    </w:rPr>
  </w:style>
  <w:style w:type="character" w:customStyle="1" w:styleId="WW8Num13z1">
    <w:name w:val="WW8Num13z1"/>
    <w:rsid w:val="00E34F67"/>
    <w:rPr>
      <w:rFonts w:ascii="Courier New" w:hAnsi="Courier New" w:cs="Courier New"/>
    </w:rPr>
  </w:style>
  <w:style w:type="character" w:customStyle="1" w:styleId="WW8Num13z2">
    <w:name w:val="WW8Num13z2"/>
    <w:rsid w:val="00E34F67"/>
    <w:rPr>
      <w:rFonts w:ascii="Wingdings" w:hAnsi="Wingdings"/>
    </w:rPr>
  </w:style>
  <w:style w:type="character" w:customStyle="1" w:styleId="WW8Num14z0">
    <w:name w:val="WW8Num14z0"/>
    <w:rsid w:val="00E34F67"/>
    <w:rPr>
      <w:rFonts w:ascii="Arial" w:hAnsi="Arial"/>
      <w:b w:val="0"/>
      <w:i w:val="0"/>
      <w:sz w:val="20"/>
    </w:rPr>
  </w:style>
  <w:style w:type="character" w:customStyle="1" w:styleId="WW8Num16z0">
    <w:name w:val="WW8Num16z0"/>
    <w:rsid w:val="00E34F67"/>
    <w:rPr>
      <w:rFonts w:ascii="Symbol" w:hAnsi="Symbol"/>
    </w:rPr>
  </w:style>
  <w:style w:type="character" w:customStyle="1" w:styleId="WW8Num16z1">
    <w:name w:val="WW8Num16z1"/>
    <w:rsid w:val="00E34F67"/>
    <w:rPr>
      <w:rFonts w:ascii="Courier New" w:hAnsi="Courier New" w:cs="Courier New"/>
    </w:rPr>
  </w:style>
  <w:style w:type="character" w:customStyle="1" w:styleId="WW8Num16z2">
    <w:name w:val="WW8Num16z2"/>
    <w:rsid w:val="00E34F67"/>
    <w:rPr>
      <w:rFonts w:ascii="Wingdings" w:hAnsi="Wingdings" w:cs="Times New Roman"/>
    </w:rPr>
  </w:style>
  <w:style w:type="character" w:customStyle="1" w:styleId="WW8Num16z3">
    <w:name w:val="WW8Num16z3"/>
    <w:rsid w:val="00E34F67"/>
    <w:rPr>
      <w:rFonts w:ascii="Symbol" w:hAnsi="Symbol" w:cs="Times New Roman"/>
    </w:rPr>
  </w:style>
  <w:style w:type="character" w:customStyle="1" w:styleId="WW8Num17z0">
    <w:name w:val="WW8Num17z0"/>
    <w:rsid w:val="00E34F67"/>
    <w:rPr>
      <w:rFonts w:ascii="Symbol" w:hAnsi="Symbol"/>
    </w:rPr>
  </w:style>
  <w:style w:type="character" w:customStyle="1" w:styleId="WW8Num17z1">
    <w:name w:val="WW8Num17z1"/>
    <w:rsid w:val="00E34F67"/>
    <w:rPr>
      <w:rFonts w:ascii="Courier New" w:hAnsi="Courier New"/>
    </w:rPr>
  </w:style>
  <w:style w:type="character" w:customStyle="1" w:styleId="WW8Num17z2">
    <w:name w:val="WW8Num17z2"/>
    <w:rsid w:val="00E34F67"/>
    <w:rPr>
      <w:rFonts w:ascii="Wingdings" w:hAnsi="Wingdings"/>
    </w:rPr>
  </w:style>
  <w:style w:type="character" w:customStyle="1" w:styleId="WW8NumSt14z0">
    <w:name w:val="WW8NumSt14z0"/>
    <w:rsid w:val="00E34F67"/>
    <w:rPr>
      <w:rFonts w:ascii="Wingdings" w:hAnsi="Wingdings"/>
      <w:sz w:val="12"/>
    </w:rPr>
  </w:style>
  <w:style w:type="character" w:styleId="Hyperlink">
    <w:name w:val="Hyperlink"/>
    <w:basedOn w:val="DefaultParagraphFont"/>
    <w:rsid w:val="00E34F67"/>
    <w:rPr>
      <w:color w:val="0000FF"/>
      <w:u w:val="single"/>
    </w:rPr>
  </w:style>
  <w:style w:type="character" w:customStyle="1" w:styleId="sblisttext1">
    <w:name w:val="sblisttext1"/>
    <w:basedOn w:val="DefaultParagraphFont"/>
    <w:rsid w:val="00E34F67"/>
    <w:rPr>
      <w:rFonts w:ascii="Verdana" w:hAnsi="Verdana"/>
      <w:color w:val="000000"/>
      <w:sz w:val="15"/>
      <w:szCs w:val="15"/>
    </w:rPr>
  </w:style>
  <w:style w:type="character" w:styleId="FollowedHyperlink">
    <w:name w:val="FollowedHyperlink"/>
    <w:basedOn w:val="DefaultParagraphFont"/>
    <w:rsid w:val="00E34F67"/>
    <w:rPr>
      <w:color w:val="800080"/>
      <w:u w:val="single"/>
    </w:rPr>
  </w:style>
  <w:style w:type="character" w:customStyle="1" w:styleId="DocInitl">
    <w:name w:val="Doc Initl"/>
    <w:basedOn w:val="DefaultParagraphFont"/>
    <w:rsid w:val="00E34F67"/>
    <w:rPr>
      <w:rFonts w:ascii="Book Antiqua" w:hAnsi="Book Antiqua"/>
      <w:sz w:val="24"/>
      <w:szCs w:val="24"/>
      <w:lang w:val="en-US"/>
    </w:rPr>
  </w:style>
  <w:style w:type="paragraph" w:customStyle="1" w:styleId="Heading">
    <w:name w:val="Heading"/>
    <w:basedOn w:val="Normal"/>
    <w:next w:val="BodyText"/>
    <w:rsid w:val="00E34F67"/>
    <w:pPr>
      <w:keepNext/>
      <w:spacing w:before="240" w:after="120"/>
    </w:pPr>
    <w:rPr>
      <w:rFonts w:eastAsia="Lucida Sans Unicode" w:cs="Tahoma"/>
      <w:sz w:val="28"/>
      <w:szCs w:val="28"/>
    </w:rPr>
  </w:style>
  <w:style w:type="paragraph" w:styleId="BodyText">
    <w:name w:val="Body Text"/>
    <w:basedOn w:val="Normal"/>
    <w:rsid w:val="00E34F67"/>
    <w:pPr>
      <w:widowControl w:val="0"/>
      <w:spacing w:before="0" w:after="0"/>
      <w:jc w:val="both"/>
    </w:pPr>
    <w:rPr>
      <w:rFonts w:ascii="Times New Roman" w:hAnsi="Times New Roman"/>
      <w:b/>
      <w:sz w:val="24"/>
      <w:lang w:val="en-US"/>
    </w:rPr>
  </w:style>
  <w:style w:type="paragraph" w:styleId="List">
    <w:name w:val="List"/>
    <w:basedOn w:val="BodyText"/>
    <w:rsid w:val="00E34F67"/>
    <w:rPr>
      <w:rFonts w:cs="Tahoma"/>
    </w:rPr>
  </w:style>
  <w:style w:type="paragraph" w:styleId="Caption">
    <w:name w:val="caption"/>
    <w:basedOn w:val="Normal"/>
    <w:qFormat/>
    <w:rsid w:val="00E34F67"/>
    <w:pPr>
      <w:suppressLineNumbers/>
      <w:spacing w:before="120" w:after="120"/>
    </w:pPr>
    <w:rPr>
      <w:rFonts w:cs="Tahoma"/>
      <w:i/>
      <w:iCs/>
      <w:sz w:val="24"/>
      <w:szCs w:val="24"/>
    </w:rPr>
  </w:style>
  <w:style w:type="paragraph" w:customStyle="1" w:styleId="Index">
    <w:name w:val="Index"/>
    <w:basedOn w:val="Normal"/>
    <w:rsid w:val="00E34F67"/>
    <w:pPr>
      <w:suppressLineNumbers/>
    </w:pPr>
    <w:rPr>
      <w:rFonts w:cs="Tahoma"/>
    </w:rPr>
  </w:style>
  <w:style w:type="paragraph" w:styleId="Header">
    <w:name w:val="header"/>
    <w:basedOn w:val="Normal"/>
    <w:rsid w:val="00E34F67"/>
    <w:pPr>
      <w:tabs>
        <w:tab w:val="center" w:pos="4320"/>
        <w:tab w:val="right" w:pos="8640"/>
      </w:tabs>
    </w:pPr>
  </w:style>
  <w:style w:type="paragraph" w:styleId="Footer">
    <w:name w:val="footer"/>
    <w:basedOn w:val="Normal"/>
    <w:rsid w:val="00E34F67"/>
    <w:pPr>
      <w:tabs>
        <w:tab w:val="center" w:pos="4320"/>
        <w:tab w:val="right" w:pos="8640"/>
      </w:tabs>
    </w:pPr>
  </w:style>
  <w:style w:type="paragraph" w:styleId="BodyText3">
    <w:name w:val="Body Text 3"/>
    <w:basedOn w:val="Normal"/>
    <w:rsid w:val="00E34F67"/>
    <w:pPr>
      <w:spacing w:before="0" w:after="0"/>
      <w:jc w:val="both"/>
    </w:pPr>
    <w:rPr>
      <w:rFonts w:ascii="Times New Roman" w:hAnsi="Times New Roman"/>
      <w:b/>
      <w:i/>
      <w:color w:val="0000FF"/>
      <w:sz w:val="26"/>
    </w:rPr>
  </w:style>
  <w:style w:type="paragraph" w:customStyle="1" w:styleId="SEInd">
    <w:name w:val="SEInd"/>
    <w:basedOn w:val="Normal"/>
    <w:rsid w:val="00E34F67"/>
    <w:pPr>
      <w:spacing w:before="0" w:after="80" w:line="260" w:lineRule="exact"/>
      <w:ind w:left="288"/>
    </w:pPr>
    <w:rPr>
      <w:sz w:val="20"/>
      <w:lang w:val="en-US"/>
    </w:rPr>
  </w:style>
  <w:style w:type="paragraph" w:customStyle="1" w:styleId="SoftExpbull">
    <w:name w:val="SoftExpbull"/>
    <w:basedOn w:val="Normal"/>
    <w:rsid w:val="00E34F67"/>
    <w:pPr>
      <w:spacing w:before="80" w:after="120"/>
    </w:pPr>
    <w:rPr>
      <w:b/>
      <w:i/>
      <w:sz w:val="20"/>
      <w:lang w:val="en-US"/>
    </w:rPr>
  </w:style>
  <w:style w:type="paragraph" w:styleId="BodyText2">
    <w:name w:val="Body Text 2"/>
    <w:basedOn w:val="Normal"/>
    <w:rsid w:val="00E34F67"/>
    <w:rPr>
      <w:b/>
      <w:bCs/>
    </w:rPr>
  </w:style>
  <w:style w:type="paragraph" w:customStyle="1" w:styleId="projbodtxt">
    <w:name w:val="projbodtxt"/>
    <w:basedOn w:val="Normal"/>
    <w:rsid w:val="00E34F67"/>
    <w:pPr>
      <w:spacing w:before="0" w:after="120" w:line="280" w:lineRule="exact"/>
      <w:jc w:val="both"/>
    </w:pPr>
    <w:rPr>
      <w:sz w:val="20"/>
      <w:lang w:val="en-US"/>
    </w:rPr>
  </w:style>
  <w:style w:type="paragraph" w:customStyle="1" w:styleId="pg1body">
    <w:name w:val="pg1body"/>
    <w:basedOn w:val="Normal"/>
    <w:rsid w:val="00E34F67"/>
    <w:pPr>
      <w:spacing w:after="120" w:line="280" w:lineRule="exact"/>
    </w:pPr>
    <w:rPr>
      <w:sz w:val="20"/>
      <w:lang w:val="en-US"/>
    </w:rPr>
  </w:style>
  <w:style w:type="paragraph" w:customStyle="1" w:styleId="projtabhd">
    <w:name w:val="projtabhd"/>
    <w:basedOn w:val="Normal"/>
    <w:rsid w:val="00E34F67"/>
    <w:pPr>
      <w:spacing w:before="60" w:after="60"/>
    </w:pPr>
    <w:rPr>
      <w:rFonts w:ascii="Times New Roman" w:hAnsi="Times New Roman"/>
      <w:b/>
      <w:sz w:val="20"/>
      <w:lang w:val="en-US"/>
    </w:rPr>
  </w:style>
  <w:style w:type="paragraph" w:customStyle="1" w:styleId="Achievement">
    <w:name w:val="Achievement"/>
    <w:basedOn w:val="BodyText"/>
    <w:rsid w:val="00E34F67"/>
    <w:pPr>
      <w:widowControl/>
      <w:numPr>
        <w:numId w:val="5"/>
      </w:numPr>
      <w:spacing w:after="60" w:line="240" w:lineRule="atLeast"/>
    </w:pPr>
    <w:rPr>
      <w:rFonts w:ascii="Garamond" w:hAnsi="Garamond"/>
      <w:b w:val="0"/>
      <w:sz w:val="22"/>
    </w:rPr>
  </w:style>
  <w:style w:type="paragraph" w:styleId="BodyTextIndent">
    <w:name w:val="Body Text Indent"/>
    <w:basedOn w:val="Normal"/>
    <w:rsid w:val="00E34F67"/>
    <w:pPr>
      <w:ind w:left="720"/>
    </w:pPr>
    <w:rPr>
      <w:rFonts w:cs="Arial"/>
      <w:bCs/>
      <w:sz w:val="20"/>
    </w:rPr>
  </w:style>
  <w:style w:type="paragraph" w:customStyle="1" w:styleId="temptext2">
    <w:name w:val="temptext2"/>
    <w:basedOn w:val="Normal"/>
    <w:rsid w:val="00E34F67"/>
    <w:pPr>
      <w:keepNext/>
      <w:keepLines/>
      <w:tabs>
        <w:tab w:val="left" w:pos="3240"/>
        <w:tab w:val="left" w:pos="3600"/>
      </w:tabs>
      <w:spacing w:before="0" w:after="0"/>
      <w:ind w:left="3600" w:hanging="3600"/>
      <w:jc w:val="both"/>
    </w:pPr>
    <w:rPr>
      <w:rFonts w:ascii="Helv" w:hAnsi="Helv"/>
      <w:sz w:val="20"/>
      <w:lang w:val="en-US"/>
    </w:rPr>
  </w:style>
  <w:style w:type="paragraph" w:customStyle="1" w:styleId="Framecontents">
    <w:name w:val="Frame contents"/>
    <w:basedOn w:val="BodyText"/>
    <w:rsid w:val="00E34F67"/>
  </w:style>
  <w:style w:type="paragraph" w:customStyle="1" w:styleId="TableContents">
    <w:name w:val="Table Contents"/>
    <w:basedOn w:val="Normal"/>
    <w:rsid w:val="00E34F67"/>
    <w:pPr>
      <w:suppressLineNumbers/>
    </w:pPr>
  </w:style>
  <w:style w:type="paragraph" w:customStyle="1" w:styleId="TableHeading">
    <w:name w:val="Table Heading"/>
    <w:basedOn w:val="TableContents"/>
    <w:rsid w:val="00E34F67"/>
    <w:pPr>
      <w:jc w:val="center"/>
    </w:pPr>
    <w:rPr>
      <w:b/>
      <w:bCs/>
    </w:rPr>
  </w:style>
  <w:style w:type="character" w:customStyle="1" w:styleId="Heading7Char">
    <w:name w:val="Heading 7 Char"/>
    <w:basedOn w:val="DefaultParagraphFont"/>
    <w:link w:val="Heading7"/>
    <w:uiPriority w:val="9"/>
    <w:semiHidden/>
    <w:rsid w:val="00147126"/>
    <w:rPr>
      <w:rFonts w:asciiTheme="majorHAnsi" w:eastAsiaTheme="majorEastAsia" w:hAnsiTheme="majorHAnsi" w:cstheme="majorBidi"/>
      <w:i/>
      <w:iCs/>
      <w:color w:val="404040" w:themeColor="text1" w:themeTint="BF"/>
      <w:sz w:val="18"/>
      <w:lang w:val="en-GB" w:eastAsia="ar-SA"/>
    </w:rPr>
  </w:style>
  <w:style w:type="paragraph" w:styleId="ListParagraph">
    <w:name w:val="List Paragraph"/>
    <w:basedOn w:val="Normal"/>
    <w:qFormat/>
    <w:rsid w:val="00147126"/>
    <w:pPr>
      <w:suppressAutoHyphens w:val="0"/>
      <w:overflowPunct w:val="0"/>
      <w:autoSpaceDE w:val="0"/>
      <w:autoSpaceDN w:val="0"/>
      <w:adjustRightInd w:val="0"/>
      <w:spacing w:before="0" w:after="0"/>
      <w:ind w:left="720"/>
      <w:contextualSpacing/>
      <w:textAlignment w:val="baseline"/>
    </w:pPr>
    <w:rPr>
      <w:rFonts w:ascii="Times New Roman" w:hAnsi="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36145">
      <w:bodyDiv w:val="1"/>
      <w:marLeft w:val="0"/>
      <w:marRight w:val="0"/>
      <w:marTop w:val="0"/>
      <w:marBottom w:val="0"/>
      <w:divBdr>
        <w:top w:val="none" w:sz="0" w:space="0" w:color="auto"/>
        <w:left w:val="none" w:sz="0" w:space="0" w:color="auto"/>
        <w:bottom w:val="none" w:sz="0" w:space="0" w:color="auto"/>
        <w:right w:val="none" w:sz="0" w:space="0" w:color="auto"/>
      </w:divBdr>
    </w:div>
    <w:div w:id="299264175">
      <w:bodyDiv w:val="1"/>
      <w:marLeft w:val="0"/>
      <w:marRight w:val="0"/>
      <w:marTop w:val="0"/>
      <w:marBottom w:val="0"/>
      <w:divBdr>
        <w:top w:val="none" w:sz="0" w:space="0" w:color="auto"/>
        <w:left w:val="none" w:sz="0" w:space="0" w:color="auto"/>
        <w:bottom w:val="none" w:sz="0" w:space="0" w:color="auto"/>
        <w:right w:val="none" w:sz="0" w:space="0" w:color="auto"/>
      </w:divBdr>
      <w:divsChild>
        <w:div w:id="2017684057">
          <w:marLeft w:val="0"/>
          <w:marRight w:val="0"/>
          <w:marTop w:val="0"/>
          <w:marBottom w:val="0"/>
          <w:divBdr>
            <w:top w:val="none" w:sz="0" w:space="0" w:color="auto"/>
            <w:left w:val="none" w:sz="0" w:space="0" w:color="auto"/>
            <w:bottom w:val="none" w:sz="0" w:space="0" w:color="auto"/>
            <w:right w:val="none" w:sz="0" w:space="0" w:color="auto"/>
          </w:divBdr>
        </w:div>
      </w:divsChild>
    </w:div>
    <w:div w:id="431359614">
      <w:bodyDiv w:val="1"/>
      <w:marLeft w:val="0"/>
      <w:marRight w:val="0"/>
      <w:marTop w:val="0"/>
      <w:marBottom w:val="0"/>
      <w:divBdr>
        <w:top w:val="none" w:sz="0" w:space="0" w:color="auto"/>
        <w:left w:val="none" w:sz="0" w:space="0" w:color="auto"/>
        <w:bottom w:val="none" w:sz="0" w:space="0" w:color="auto"/>
        <w:right w:val="none" w:sz="0" w:space="0" w:color="auto"/>
      </w:divBdr>
    </w:div>
    <w:div w:id="653678558">
      <w:bodyDiv w:val="1"/>
      <w:marLeft w:val="0"/>
      <w:marRight w:val="0"/>
      <w:marTop w:val="0"/>
      <w:marBottom w:val="0"/>
      <w:divBdr>
        <w:top w:val="none" w:sz="0" w:space="0" w:color="auto"/>
        <w:left w:val="none" w:sz="0" w:space="0" w:color="auto"/>
        <w:bottom w:val="none" w:sz="0" w:space="0" w:color="auto"/>
        <w:right w:val="none" w:sz="0" w:space="0" w:color="auto"/>
      </w:divBdr>
    </w:div>
    <w:div w:id="677922577">
      <w:bodyDiv w:val="1"/>
      <w:marLeft w:val="0"/>
      <w:marRight w:val="0"/>
      <w:marTop w:val="0"/>
      <w:marBottom w:val="0"/>
      <w:divBdr>
        <w:top w:val="none" w:sz="0" w:space="0" w:color="auto"/>
        <w:left w:val="none" w:sz="0" w:space="0" w:color="auto"/>
        <w:bottom w:val="none" w:sz="0" w:space="0" w:color="auto"/>
        <w:right w:val="none" w:sz="0" w:space="0" w:color="auto"/>
      </w:divBdr>
    </w:div>
    <w:div w:id="877864035">
      <w:bodyDiv w:val="1"/>
      <w:marLeft w:val="0"/>
      <w:marRight w:val="0"/>
      <w:marTop w:val="0"/>
      <w:marBottom w:val="0"/>
      <w:divBdr>
        <w:top w:val="none" w:sz="0" w:space="0" w:color="auto"/>
        <w:left w:val="none" w:sz="0" w:space="0" w:color="auto"/>
        <w:bottom w:val="none" w:sz="0" w:space="0" w:color="auto"/>
        <w:right w:val="none" w:sz="0" w:space="0" w:color="auto"/>
      </w:divBdr>
    </w:div>
    <w:div w:id="1045955168">
      <w:bodyDiv w:val="1"/>
      <w:marLeft w:val="0"/>
      <w:marRight w:val="0"/>
      <w:marTop w:val="0"/>
      <w:marBottom w:val="0"/>
      <w:divBdr>
        <w:top w:val="none" w:sz="0" w:space="0" w:color="auto"/>
        <w:left w:val="none" w:sz="0" w:space="0" w:color="auto"/>
        <w:bottom w:val="none" w:sz="0" w:space="0" w:color="auto"/>
        <w:right w:val="none" w:sz="0" w:space="0" w:color="auto"/>
      </w:divBdr>
    </w:div>
    <w:div w:id="1064641616">
      <w:bodyDiv w:val="1"/>
      <w:marLeft w:val="0"/>
      <w:marRight w:val="0"/>
      <w:marTop w:val="0"/>
      <w:marBottom w:val="0"/>
      <w:divBdr>
        <w:top w:val="none" w:sz="0" w:space="0" w:color="auto"/>
        <w:left w:val="none" w:sz="0" w:space="0" w:color="auto"/>
        <w:bottom w:val="none" w:sz="0" w:space="0" w:color="auto"/>
        <w:right w:val="none" w:sz="0" w:space="0" w:color="auto"/>
      </w:divBdr>
      <w:divsChild>
        <w:div w:id="1935048361">
          <w:marLeft w:val="0"/>
          <w:marRight w:val="0"/>
          <w:marTop w:val="0"/>
          <w:marBottom w:val="0"/>
          <w:divBdr>
            <w:top w:val="none" w:sz="0" w:space="0" w:color="auto"/>
            <w:left w:val="none" w:sz="0" w:space="0" w:color="auto"/>
            <w:bottom w:val="none" w:sz="0" w:space="0" w:color="auto"/>
            <w:right w:val="none" w:sz="0" w:space="0" w:color="auto"/>
          </w:divBdr>
        </w:div>
      </w:divsChild>
    </w:div>
    <w:div w:id="1252812130">
      <w:bodyDiv w:val="1"/>
      <w:marLeft w:val="0"/>
      <w:marRight w:val="0"/>
      <w:marTop w:val="0"/>
      <w:marBottom w:val="0"/>
      <w:divBdr>
        <w:top w:val="none" w:sz="0" w:space="0" w:color="auto"/>
        <w:left w:val="none" w:sz="0" w:space="0" w:color="auto"/>
        <w:bottom w:val="none" w:sz="0" w:space="0" w:color="auto"/>
        <w:right w:val="none" w:sz="0" w:space="0" w:color="auto"/>
      </w:divBdr>
    </w:div>
    <w:div w:id="1256551549">
      <w:bodyDiv w:val="1"/>
      <w:marLeft w:val="0"/>
      <w:marRight w:val="0"/>
      <w:marTop w:val="0"/>
      <w:marBottom w:val="0"/>
      <w:divBdr>
        <w:top w:val="none" w:sz="0" w:space="0" w:color="auto"/>
        <w:left w:val="none" w:sz="0" w:space="0" w:color="auto"/>
        <w:bottom w:val="none" w:sz="0" w:space="0" w:color="auto"/>
        <w:right w:val="none" w:sz="0" w:space="0" w:color="auto"/>
      </w:divBdr>
    </w:div>
    <w:div w:id="1900094841">
      <w:bodyDiv w:val="1"/>
      <w:marLeft w:val="0"/>
      <w:marRight w:val="0"/>
      <w:marTop w:val="0"/>
      <w:marBottom w:val="0"/>
      <w:divBdr>
        <w:top w:val="none" w:sz="0" w:space="0" w:color="auto"/>
        <w:left w:val="none" w:sz="0" w:space="0" w:color="auto"/>
        <w:bottom w:val="none" w:sz="0" w:space="0" w:color="auto"/>
        <w:right w:val="none" w:sz="0" w:space="0" w:color="auto"/>
      </w:divBdr>
    </w:div>
    <w:div w:id="20363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ajkamal.arora@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rajsatia_in@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62F30-E293-4AC7-B8C9-6ED076A0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11</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CV Template</vt:lpstr>
    </vt:vector>
  </TitlesOfParts>
  <Company>Hewlett-Packard</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Suvendu Halder</dc:creator>
  <cp:lastModifiedBy>Arora, Raj Kamal</cp:lastModifiedBy>
  <cp:revision>1364</cp:revision>
  <cp:lastPrinted>2004-08-09T09:40:00Z</cp:lastPrinted>
  <dcterms:created xsi:type="dcterms:W3CDTF">2012-11-01T17:28:00Z</dcterms:created>
  <dcterms:modified xsi:type="dcterms:W3CDTF">2018-03-09T08:40:00Z</dcterms:modified>
</cp:coreProperties>
</file>