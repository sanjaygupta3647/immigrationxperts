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7738" w:rsidRPr="000A2409" w:rsidRDefault="005A7738" w:rsidP="00F004FB">
      <w:pPr>
        <w:rPr>
          <w:sz w:val="32"/>
          <w:szCs w:val="32"/>
          <w:lang w:val="fr-FR"/>
        </w:rPr>
      </w:pPr>
      <w:proofErr w:type="spellStart"/>
      <w:r w:rsidRPr="000A2409">
        <w:rPr>
          <w:sz w:val="32"/>
          <w:szCs w:val="32"/>
          <w:lang w:val="fr-FR"/>
        </w:rPr>
        <w:t>Pratibha</w:t>
      </w:r>
      <w:proofErr w:type="spellEnd"/>
      <w:r w:rsidRPr="000A2409">
        <w:rPr>
          <w:sz w:val="32"/>
          <w:szCs w:val="32"/>
          <w:lang w:val="fr-FR"/>
        </w:rPr>
        <w:t xml:space="preserve"> </w:t>
      </w:r>
      <w:proofErr w:type="spellStart"/>
      <w:r w:rsidRPr="000A2409">
        <w:rPr>
          <w:sz w:val="32"/>
          <w:szCs w:val="32"/>
          <w:lang w:val="fr-FR"/>
        </w:rPr>
        <w:t>Jha</w:t>
      </w:r>
      <w:proofErr w:type="spellEnd"/>
      <w:r w:rsidR="009D4080" w:rsidRPr="000A2409">
        <w:rPr>
          <w:sz w:val="32"/>
          <w:szCs w:val="32"/>
          <w:lang w:val="fr-FR"/>
        </w:rPr>
        <w:t xml:space="preserve">                                                            </w:t>
      </w:r>
      <w:r w:rsidR="000A2409">
        <w:rPr>
          <w:noProof/>
          <w:sz w:val="32"/>
          <w:szCs w:val="32"/>
          <w:lang w:val="en-IN" w:eastAsia="en-IN"/>
        </w:rPr>
        <w:drawing>
          <wp:inline distT="0" distB="0" distL="0" distR="0">
            <wp:extent cx="1333500" cy="1428750"/>
            <wp:effectExtent l="19050" t="0" r="0" b="0"/>
            <wp:docPr id="1" name="Picture 1" descr="priri 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iri pic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7738" w:rsidRPr="000A2409" w:rsidRDefault="005A7738" w:rsidP="005A7738">
      <w:pPr>
        <w:pStyle w:val="NoSpacing"/>
        <w:ind w:left="-720"/>
        <w:rPr>
          <w:sz w:val="32"/>
          <w:szCs w:val="32"/>
          <w:lang w:val="fr-FR"/>
        </w:rPr>
      </w:pPr>
      <w:r w:rsidRPr="000A2409">
        <w:rPr>
          <w:sz w:val="32"/>
          <w:szCs w:val="32"/>
          <w:lang w:val="fr-FR"/>
        </w:rPr>
        <w:t>R-20/3</w:t>
      </w:r>
      <w:proofErr w:type="gramStart"/>
      <w:r w:rsidRPr="000A2409">
        <w:rPr>
          <w:sz w:val="32"/>
          <w:szCs w:val="32"/>
          <w:lang w:val="fr-FR"/>
        </w:rPr>
        <w:t>,</w:t>
      </w:r>
      <w:proofErr w:type="spellStart"/>
      <w:r w:rsidRPr="000A2409">
        <w:rPr>
          <w:sz w:val="32"/>
          <w:szCs w:val="32"/>
          <w:lang w:val="fr-FR"/>
        </w:rPr>
        <w:t>Saurabh</w:t>
      </w:r>
      <w:proofErr w:type="spellEnd"/>
      <w:proofErr w:type="gramEnd"/>
      <w:r w:rsidRPr="000A2409">
        <w:rPr>
          <w:sz w:val="32"/>
          <w:szCs w:val="32"/>
          <w:lang w:val="fr-FR"/>
        </w:rPr>
        <w:t xml:space="preserve"> </w:t>
      </w:r>
      <w:proofErr w:type="spellStart"/>
      <w:r w:rsidRPr="000A2409">
        <w:rPr>
          <w:sz w:val="32"/>
          <w:szCs w:val="32"/>
          <w:lang w:val="fr-FR"/>
        </w:rPr>
        <w:t>vihar,Hari</w:t>
      </w:r>
      <w:proofErr w:type="spellEnd"/>
      <w:r w:rsidRPr="000A2409">
        <w:rPr>
          <w:sz w:val="32"/>
          <w:szCs w:val="32"/>
          <w:lang w:val="fr-FR"/>
        </w:rPr>
        <w:t xml:space="preserve"> </w:t>
      </w:r>
      <w:proofErr w:type="spellStart"/>
      <w:r w:rsidRPr="000A2409">
        <w:rPr>
          <w:sz w:val="32"/>
          <w:szCs w:val="32"/>
          <w:lang w:val="fr-FR"/>
        </w:rPr>
        <w:t>nagar</w:t>
      </w:r>
      <w:proofErr w:type="spellEnd"/>
      <w:r w:rsidRPr="000A2409">
        <w:rPr>
          <w:sz w:val="32"/>
          <w:szCs w:val="32"/>
          <w:lang w:val="fr-FR"/>
        </w:rPr>
        <w:t xml:space="preserve"> part 1</w:t>
      </w:r>
    </w:p>
    <w:p w:rsidR="005A7738" w:rsidRDefault="005A7738" w:rsidP="005A7738">
      <w:pPr>
        <w:pStyle w:val="NoSpacing"/>
        <w:ind w:left="-720"/>
        <w:rPr>
          <w:sz w:val="32"/>
          <w:szCs w:val="32"/>
        </w:rPr>
      </w:pPr>
      <w:proofErr w:type="spellStart"/>
      <w:proofErr w:type="gramStart"/>
      <w:r w:rsidRPr="00323053">
        <w:rPr>
          <w:sz w:val="32"/>
          <w:szCs w:val="32"/>
        </w:rPr>
        <w:t>Badarpur</w:t>
      </w:r>
      <w:proofErr w:type="spellEnd"/>
      <w:r w:rsidRPr="00323053">
        <w:rPr>
          <w:sz w:val="32"/>
          <w:szCs w:val="32"/>
        </w:rPr>
        <w:t>, New Delhi-44</w:t>
      </w:r>
      <w:r>
        <w:rPr>
          <w:sz w:val="32"/>
          <w:szCs w:val="32"/>
        </w:rPr>
        <w:t>.</w:t>
      </w:r>
      <w:proofErr w:type="gramEnd"/>
    </w:p>
    <w:p w:rsidR="005A7738" w:rsidRDefault="005A7738" w:rsidP="005A7738">
      <w:pPr>
        <w:pStyle w:val="NoSpacing"/>
        <w:ind w:left="-720"/>
        <w:rPr>
          <w:sz w:val="32"/>
          <w:szCs w:val="32"/>
        </w:rPr>
      </w:pPr>
    </w:p>
    <w:p w:rsidR="005A7738" w:rsidRDefault="00B471CB" w:rsidP="005A7738">
      <w:pPr>
        <w:pStyle w:val="NoSpacing"/>
        <w:ind w:left="-720"/>
        <w:rPr>
          <w:sz w:val="32"/>
          <w:szCs w:val="32"/>
        </w:rPr>
      </w:pPr>
      <w:r>
        <w:rPr>
          <w:sz w:val="32"/>
          <w:szCs w:val="32"/>
        </w:rPr>
        <w:t xml:space="preserve">Tel. Number- 7503804603, </w:t>
      </w:r>
      <w:proofErr w:type="gramStart"/>
      <w:r>
        <w:rPr>
          <w:sz w:val="32"/>
          <w:szCs w:val="32"/>
        </w:rPr>
        <w:t>8802499240</w:t>
      </w:r>
      <w:r w:rsidR="009D4080">
        <w:rPr>
          <w:sz w:val="32"/>
          <w:szCs w:val="32"/>
        </w:rPr>
        <w:t xml:space="preserve">                </w:t>
      </w:r>
      <w:r w:rsidR="005A7738">
        <w:rPr>
          <w:sz w:val="32"/>
          <w:szCs w:val="32"/>
        </w:rPr>
        <w:t>Email</w:t>
      </w:r>
      <w:hyperlink r:id="rId6" w:history="1">
        <w:r w:rsidR="005A7738" w:rsidRPr="00AA4A4C">
          <w:rPr>
            <w:rStyle w:val="Hyperlink"/>
            <w:sz w:val="32"/>
            <w:szCs w:val="32"/>
          </w:rPr>
          <w:t>pratibha.educator@gmail.com</w:t>
        </w:r>
        <w:proofErr w:type="gramEnd"/>
      </w:hyperlink>
    </w:p>
    <w:p w:rsidR="005A7738" w:rsidRDefault="005A7738" w:rsidP="005A7738">
      <w:pPr>
        <w:pStyle w:val="NoSpacing"/>
        <w:ind w:left="-720"/>
        <w:rPr>
          <w:sz w:val="32"/>
          <w:szCs w:val="32"/>
        </w:rPr>
      </w:pPr>
    </w:p>
    <w:p w:rsidR="005A7738" w:rsidRDefault="00F465D4" w:rsidP="005A7738">
      <w:pPr>
        <w:pStyle w:val="NoSpacing"/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Language Teacher </w:t>
      </w:r>
      <w:r w:rsidR="00791FC0">
        <w:rPr>
          <w:sz w:val="32"/>
          <w:szCs w:val="32"/>
        </w:rPr>
        <w:t>SANSKRIT/ HINDI</w:t>
      </w:r>
    </w:p>
    <w:p w:rsidR="005A7738" w:rsidRDefault="005A7738" w:rsidP="005A7738">
      <w:pPr>
        <w:pStyle w:val="NoSpacing"/>
        <w:ind w:left="-720"/>
        <w:rPr>
          <w:sz w:val="28"/>
          <w:szCs w:val="28"/>
        </w:rPr>
      </w:pPr>
      <w:r>
        <w:rPr>
          <w:sz w:val="28"/>
          <w:szCs w:val="28"/>
        </w:rPr>
        <w:t>Teaching is not like filling bucket its like kindling a lamp, I am very dedicated to students and truly believe on transforming of knowledge.</w:t>
      </w:r>
      <w:r w:rsidR="004C60E9">
        <w:rPr>
          <w:sz w:val="28"/>
          <w:szCs w:val="28"/>
        </w:rPr>
        <w:t xml:space="preserve"> </w:t>
      </w:r>
    </w:p>
    <w:p w:rsidR="005A7738" w:rsidRDefault="005A7738" w:rsidP="005A7738">
      <w:pPr>
        <w:pStyle w:val="NoSpacing"/>
        <w:ind w:left="-720"/>
        <w:rPr>
          <w:sz w:val="28"/>
          <w:szCs w:val="28"/>
        </w:rPr>
      </w:pPr>
      <w:r>
        <w:rPr>
          <w:sz w:val="28"/>
          <w:szCs w:val="28"/>
        </w:rPr>
        <w:t xml:space="preserve">Professional experience gained within varied practical and development roles, mainly within modern support. </w:t>
      </w:r>
      <w:proofErr w:type="gramStart"/>
      <w:r>
        <w:rPr>
          <w:sz w:val="28"/>
          <w:szCs w:val="28"/>
        </w:rPr>
        <w:t>Believing a mature, constructive and eclectic teaching approach and effective working relationships between staff, students and parents are crucial to a responsive student attitude, a successful learning environment and meeting the needs of children and school mandates.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Now looking to make a continued significant contribution for a scho</w:t>
      </w:r>
      <w:r w:rsidR="00EB6FF7">
        <w:rPr>
          <w:sz w:val="28"/>
          <w:szCs w:val="28"/>
        </w:rPr>
        <w:t xml:space="preserve">ol in </w:t>
      </w:r>
      <w:r>
        <w:rPr>
          <w:sz w:val="28"/>
          <w:szCs w:val="28"/>
        </w:rPr>
        <w:t>preferably as a classroom teacher, a language teacher or a position of similar responsibility.</w:t>
      </w:r>
      <w:proofErr w:type="gramEnd"/>
    </w:p>
    <w:p w:rsidR="005A7738" w:rsidRDefault="00D151E9" w:rsidP="00D151E9">
      <w:pPr>
        <w:pStyle w:val="NoSpacing"/>
        <w:rPr>
          <w:sz w:val="32"/>
          <w:szCs w:val="32"/>
        </w:rPr>
      </w:pPr>
      <w:r>
        <w:rPr>
          <w:sz w:val="28"/>
          <w:szCs w:val="28"/>
        </w:rPr>
        <w:t xml:space="preserve">                                  </w:t>
      </w:r>
      <w:r w:rsidR="005A7738">
        <w:rPr>
          <w:sz w:val="32"/>
          <w:szCs w:val="32"/>
        </w:rPr>
        <w:t>PROFESSIONAL DEVELOPMENT</w:t>
      </w:r>
    </w:p>
    <w:p w:rsidR="004C60E9" w:rsidRDefault="004C60E9" w:rsidP="004C60E9">
      <w:pPr>
        <w:tabs>
          <w:tab w:val="left" w:pos="-360"/>
        </w:tabs>
        <w:ind w:left="-720" w:right="-720"/>
      </w:pPr>
      <w:r>
        <w:t xml:space="preserve">Currently working with THE SHRI RAM MILLENIUM </w:t>
      </w:r>
      <w:proofErr w:type="gramStart"/>
      <w:r>
        <w:t>SCHOOL(</w:t>
      </w:r>
      <w:proofErr w:type="gramEnd"/>
      <w:r>
        <w:t xml:space="preserve"> ICSE), </w:t>
      </w:r>
      <w:proofErr w:type="spellStart"/>
      <w:r>
        <w:t>Noida</w:t>
      </w:r>
      <w:proofErr w:type="spellEnd"/>
      <w:r>
        <w:t xml:space="preserve"> Branch.</w:t>
      </w:r>
    </w:p>
    <w:p w:rsidR="004C60E9" w:rsidRDefault="004C60E9" w:rsidP="00D151E9">
      <w:pPr>
        <w:pStyle w:val="NoSpacing"/>
        <w:rPr>
          <w:sz w:val="32"/>
          <w:szCs w:val="32"/>
        </w:rPr>
      </w:pPr>
    </w:p>
    <w:p w:rsidR="005A7738" w:rsidRDefault="005A7738" w:rsidP="005A7738">
      <w:pPr>
        <w:pStyle w:val="NoSpacing"/>
        <w:ind w:left="-720"/>
        <w:jc w:val="center"/>
        <w:rPr>
          <w:sz w:val="32"/>
          <w:szCs w:val="32"/>
        </w:rPr>
      </w:pPr>
    </w:p>
    <w:tbl>
      <w:tblPr>
        <w:tblW w:w="10121" w:type="dxa"/>
        <w:tblInd w:w="-628" w:type="dxa"/>
        <w:tblLayout w:type="fixed"/>
        <w:tblLook w:val="0000"/>
      </w:tblPr>
      <w:tblGrid>
        <w:gridCol w:w="10121"/>
      </w:tblGrid>
      <w:tr w:rsidR="000059E8" w:rsidTr="005A7738">
        <w:trPr>
          <w:trHeight w:val="345"/>
        </w:trPr>
        <w:tc>
          <w:tcPr>
            <w:tcW w:w="10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9E8" w:rsidRDefault="000059E8">
            <w:pPr>
              <w:snapToGrid w:val="0"/>
              <w:ind w:left="-720" w:right="-720"/>
              <w:rPr>
                <w:b/>
              </w:rPr>
            </w:pPr>
            <w:r>
              <w:rPr>
                <w:sz w:val="20"/>
                <w:szCs w:val="20"/>
              </w:rPr>
              <w:t xml:space="preserve">Ducat   </w:t>
            </w:r>
            <w:r>
              <w:rPr>
                <w:b/>
              </w:rPr>
              <w:t>EDUCATION</w:t>
            </w:r>
          </w:p>
        </w:tc>
      </w:tr>
    </w:tbl>
    <w:p w:rsidR="000059E8" w:rsidRDefault="000059E8">
      <w:pPr>
        <w:ind w:left="-720" w:right="-720"/>
      </w:pPr>
    </w:p>
    <w:tbl>
      <w:tblPr>
        <w:tblW w:w="10535" w:type="dxa"/>
        <w:tblInd w:w="-617" w:type="dxa"/>
        <w:tblLayout w:type="fixed"/>
        <w:tblLook w:val="0000"/>
      </w:tblPr>
      <w:tblGrid>
        <w:gridCol w:w="2165"/>
        <w:gridCol w:w="1260"/>
        <w:gridCol w:w="5130"/>
        <w:gridCol w:w="1980"/>
      </w:tblGrid>
      <w:tr w:rsidR="00EB6FF7" w:rsidTr="00EB6FF7">
        <w:trPr>
          <w:trHeight w:val="53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snapToGrid w:val="0"/>
              <w:ind w:right="-720"/>
            </w:pPr>
            <w:r>
              <w:t>CBSE(Class 10)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snapToGrid w:val="0"/>
              <w:ind w:right="-720"/>
            </w:pPr>
            <w:r>
              <w:t>2004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ind w:right="-720"/>
            </w:pPr>
            <w:r>
              <w:t>CBSE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66.5%</w:t>
            </w:r>
          </w:p>
        </w:tc>
      </w:tr>
      <w:tr w:rsidR="00EB6FF7" w:rsidTr="00EB6FF7">
        <w:trPr>
          <w:trHeight w:val="575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snapToGrid w:val="0"/>
              <w:ind w:right="-720"/>
            </w:pPr>
            <w:r>
              <w:t>CBSE(Class XII)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2006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ind w:right="-720"/>
            </w:pPr>
            <w:r>
              <w:t>CBSE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74.2%</w:t>
            </w:r>
          </w:p>
        </w:tc>
      </w:tr>
      <w:tr w:rsidR="00EB6FF7" w:rsidTr="00EB6FF7">
        <w:trPr>
          <w:trHeight w:val="71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snapToGrid w:val="0"/>
              <w:ind w:right="-720"/>
            </w:pPr>
            <w:r>
              <w:t xml:space="preserve">B.A. Sanskrit </w:t>
            </w:r>
            <w:proofErr w:type="spellStart"/>
            <w:r>
              <w:t>Hons</w:t>
            </w:r>
            <w:proofErr w:type="spellEnd"/>
            <w:r>
              <w:t>.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2006-2009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ind w:right="-720"/>
            </w:pPr>
            <w:smartTag w:uri="urn:schemas-microsoft-com:office:smarttags" w:element="place">
              <w:smartTag w:uri="urn:schemas-microsoft-com:office:smarttags" w:element="PlaceName">
                <w:r>
                  <w:t>LADY SRI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RAM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COLLEGE</w:t>
                </w:r>
              </w:smartTag>
            </w:smartTag>
            <w:r>
              <w:t xml:space="preserve"> FOR WOMEN, D.U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217A1C">
            <w:pPr>
              <w:snapToGrid w:val="0"/>
              <w:ind w:right="-720"/>
            </w:pPr>
            <w:r>
              <w:t xml:space="preserve"> 63.63</w:t>
            </w:r>
            <w:r w:rsidR="00EB6FF7">
              <w:t>%</w:t>
            </w:r>
          </w:p>
        </w:tc>
      </w:tr>
      <w:tr w:rsidR="00EB6FF7" w:rsidTr="00EB6FF7">
        <w:trPr>
          <w:trHeight w:val="71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proofErr w:type="spellStart"/>
            <w:r>
              <w:t>B.Ed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2010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ind w:right="-720"/>
            </w:pPr>
            <w:r>
              <w:t xml:space="preserve">RASHTRIYA SANSKRIT SANSTHAN, </w:t>
            </w:r>
            <w:smartTag w:uri="urn:schemas-microsoft-com:office:smarttags" w:element="City">
              <w:smartTag w:uri="urn:schemas-microsoft-com:office:smarttags" w:element="place">
                <w:r>
                  <w:t>DELHI</w:t>
                </w:r>
              </w:smartTag>
            </w:smartTag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76 %</w:t>
            </w:r>
          </w:p>
        </w:tc>
      </w:tr>
      <w:tr w:rsidR="00EB6FF7" w:rsidTr="00EB6FF7">
        <w:trPr>
          <w:trHeight w:val="71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snapToGrid w:val="0"/>
              <w:ind w:right="-720"/>
            </w:pPr>
            <w:r>
              <w:lastRenderedPageBreak/>
              <w:t>CTET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2011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ind w:right="-720"/>
            </w:pPr>
            <w:r>
              <w:t>CBSE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70%</w:t>
            </w:r>
          </w:p>
        </w:tc>
      </w:tr>
      <w:tr w:rsidR="00EB6FF7" w:rsidTr="00EB6FF7">
        <w:trPr>
          <w:trHeight w:val="710"/>
        </w:trPr>
        <w:tc>
          <w:tcPr>
            <w:tcW w:w="21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 w:rsidP="00791FC0">
            <w:pPr>
              <w:snapToGrid w:val="0"/>
              <w:ind w:right="-720"/>
            </w:pPr>
            <w:r>
              <w:t>M.A (HINDI)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690CB1">
            <w:pPr>
              <w:snapToGrid w:val="0"/>
              <w:ind w:right="-720"/>
            </w:pPr>
            <w:r>
              <w:t>2013-2015</w:t>
            </w:r>
          </w:p>
        </w:tc>
        <w:tc>
          <w:tcPr>
            <w:tcW w:w="51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ind w:right="-720"/>
            </w:pPr>
            <w:r>
              <w:t>IGNOU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EB6FF7" w:rsidRDefault="00EB6FF7">
            <w:pPr>
              <w:snapToGrid w:val="0"/>
              <w:ind w:right="-720"/>
            </w:pPr>
            <w:r>
              <w:t>Pursuing final year</w:t>
            </w:r>
          </w:p>
        </w:tc>
      </w:tr>
    </w:tbl>
    <w:p w:rsidR="000059E8" w:rsidRDefault="000059E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>
      <w:pPr>
        <w:ind w:left="-720" w:right="-720"/>
        <w:rPr>
          <w:sz w:val="20"/>
          <w:szCs w:val="20"/>
        </w:rPr>
      </w:pPr>
    </w:p>
    <w:p w:rsidR="005A7738" w:rsidRDefault="005A7738" w:rsidP="005A7738">
      <w:pPr>
        <w:pStyle w:val="NoSpacing"/>
        <w:ind w:left="-720"/>
        <w:jc w:val="center"/>
        <w:rPr>
          <w:sz w:val="32"/>
          <w:szCs w:val="32"/>
        </w:rPr>
      </w:pPr>
      <w:r>
        <w:rPr>
          <w:sz w:val="32"/>
          <w:szCs w:val="32"/>
        </w:rPr>
        <w:t>PROFESSIONAL EXPERIENCE AND SIGNIFICANT ACHIVEMENTS</w:t>
      </w:r>
    </w:p>
    <w:p w:rsidR="005A7738" w:rsidRDefault="005A7738">
      <w:pPr>
        <w:ind w:left="-720" w:right="-720"/>
        <w:rPr>
          <w:sz w:val="20"/>
          <w:szCs w:val="20"/>
        </w:rPr>
      </w:pPr>
    </w:p>
    <w:tbl>
      <w:tblPr>
        <w:tblW w:w="0" w:type="auto"/>
        <w:tblInd w:w="-617" w:type="dxa"/>
        <w:tblLayout w:type="fixed"/>
        <w:tblLook w:val="0000"/>
      </w:tblPr>
      <w:tblGrid>
        <w:gridCol w:w="10090"/>
      </w:tblGrid>
      <w:tr w:rsidR="000059E8">
        <w:trPr>
          <w:trHeight w:val="360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9E8" w:rsidRDefault="000059E8">
            <w:pPr>
              <w:snapToGrid w:val="0"/>
              <w:ind w:right="-720"/>
              <w:rPr>
                <w:b/>
              </w:rPr>
            </w:pPr>
            <w:r>
              <w:rPr>
                <w:b/>
              </w:rPr>
              <w:t>ACADEMIC PROJECTS</w:t>
            </w:r>
          </w:p>
        </w:tc>
      </w:tr>
    </w:tbl>
    <w:p w:rsidR="000059E8" w:rsidRDefault="000059E8">
      <w:pPr>
        <w:numPr>
          <w:ilvl w:val="0"/>
          <w:numId w:val="6"/>
        </w:numPr>
        <w:tabs>
          <w:tab w:val="left" w:pos="-360"/>
        </w:tabs>
        <w:ind w:left="-360" w:right="-720"/>
      </w:pPr>
      <w:r>
        <w:t>Project 1.</w:t>
      </w:r>
      <w:r w:rsidR="00332284">
        <w:t>ARCHAEOLOGY AND EPIGRAPHY</w:t>
      </w:r>
    </w:p>
    <w:p w:rsidR="000059E8" w:rsidRDefault="000059E8">
      <w:pPr>
        <w:numPr>
          <w:ilvl w:val="0"/>
          <w:numId w:val="6"/>
        </w:numPr>
        <w:tabs>
          <w:tab w:val="left" w:pos="-360"/>
        </w:tabs>
        <w:ind w:left="-360" w:right="-720"/>
      </w:pPr>
      <w:r>
        <w:t xml:space="preserve">Project 2: </w:t>
      </w:r>
      <w:r w:rsidR="00332284">
        <w:t xml:space="preserve">Organic farming and </w:t>
      </w:r>
      <w:r w:rsidR="00AE131A">
        <w:t>earth’s</w:t>
      </w:r>
      <w:r w:rsidR="00EB6FF7">
        <w:t xml:space="preserve"> democracy at </w:t>
      </w:r>
      <w:smartTag w:uri="urn:schemas-microsoft-com:office:smarttags" w:element="place">
        <w:r w:rsidR="00EB6FF7">
          <w:t>St.</w:t>
        </w:r>
      </w:smartTag>
      <w:r w:rsidR="00EB6FF7">
        <w:t xml:space="preserve"> </w:t>
      </w:r>
      <w:proofErr w:type="spellStart"/>
      <w:proofErr w:type="gramStart"/>
      <w:r w:rsidR="00EB6FF7">
        <w:t>beeds</w:t>
      </w:r>
      <w:proofErr w:type="spellEnd"/>
      <w:proofErr w:type="gramEnd"/>
      <w:r w:rsidR="00EB6FF7">
        <w:t xml:space="preserve"> </w:t>
      </w:r>
      <w:proofErr w:type="spellStart"/>
      <w:r w:rsidR="00EB6FF7">
        <w:t>C</w:t>
      </w:r>
      <w:r w:rsidR="00332284">
        <w:t>ollge</w:t>
      </w:r>
      <w:proofErr w:type="spellEnd"/>
      <w:r w:rsidR="00AE131A">
        <w:t xml:space="preserve">, </w:t>
      </w:r>
      <w:proofErr w:type="spellStart"/>
      <w:r w:rsidR="00EB6FF7">
        <w:t>S</w:t>
      </w:r>
      <w:r w:rsidR="00AE131A">
        <w:t>himla</w:t>
      </w:r>
      <w:proofErr w:type="spellEnd"/>
      <w:r w:rsidR="00332284">
        <w:t>.</w:t>
      </w:r>
    </w:p>
    <w:tbl>
      <w:tblPr>
        <w:tblW w:w="0" w:type="auto"/>
        <w:tblInd w:w="-617" w:type="dxa"/>
        <w:tblLayout w:type="fixed"/>
        <w:tblLook w:val="0000"/>
      </w:tblPr>
      <w:tblGrid>
        <w:gridCol w:w="10090"/>
      </w:tblGrid>
      <w:tr w:rsidR="000059E8">
        <w:trPr>
          <w:trHeight w:val="360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9E8" w:rsidRDefault="000059E8">
            <w:pPr>
              <w:snapToGrid w:val="0"/>
              <w:ind w:right="-720"/>
              <w:rPr>
                <w:b/>
              </w:rPr>
            </w:pPr>
            <w:r>
              <w:rPr>
                <w:b/>
              </w:rPr>
              <w:t>ACADEMIC ACHIEVEMENTS AND AWARDS</w:t>
            </w:r>
          </w:p>
        </w:tc>
      </w:tr>
    </w:tbl>
    <w:p w:rsidR="000059E8" w:rsidRDefault="000059E8">
      <w:pPr>
        <w:numPr>
          <w:ilvl w:val="0"/>
          <w:numId w:val="4"/>
        </w:numPr>
        <w:tabs>
          <w:tab w:val="left" w:pos="-360"/>
        </w:tabs>
        <w:ind w:left="-360" w:right="-720"/>
      </w:pPr>
      <w:r>
        <w:t xml:space="preserve">Secured </w:t>
      </w:r>
      <w:r w:rsidR="00AA6933">
        <w:t>G</w:t>
      </w:r>
      <w:r w:rsidR="00332284">
        <w:t>ood academic position.</w:t>
      </w:r>
    </w:p>
    <w:p w:rsidR="00AA6933" w:rsidRDefault="00AA6933">
      <w:pPr>
        <w:numPr>
          <w:ilvl w:val="0"/>
          <w:numId w:val="4"/>
        </w:numPr>
        <w:tabs>
          <w:tab w:val="left" w:pos="-360"/>
        </w:tabs>
        <w:ind w:left="-360" w:right="-720"/>
      </w:pPr>
      <w:r>
        <w:t>NCC ‘B’ CERTIFICATE 2008.</w:t>
      </w:r>
    </w:p>
    <w:p w:rsidR="00AA6933" w:rsidRDefault="000059E8">
      <w:pPr>
        <w:numPr>
          <w:ilvl w:val="0"/>
          <w:numId w:val="4"/>
        </w:numPr>
        <w:tabs>
          <w:tab w:val="left" w:pos="-360"/>
        </w:tabs>
        <w:ind w:left="-360" w:right="-720"/>
      </w:pPr>
      <w:r>
        <w:t xml:space="preserve"> </w:t>
      </w:r>
      <w:r w:rsidR="002F0C1A">
        <w:t xml:space="preserve">NCC </w:t>
      </w:r>
      <w:r w:rsidR="00AA6933">
        <w:t>‘</w:t>
      </w:r>
      <w:r w:rsidR="002F0C1A">
        <w:t>C</w:t>
      </w:r>
      <w:r w:rsidR="00AA6933">
        <w:t>’</w:t>
      </w:r>
      <w:r w:rsidR="002F0C1A">
        <w:t xml:space="preserve"> CERTIFICATE</w:t>
      </w:r>
      <w:r w:rsidR="00AA6933">
        <w:t xml:space="preserve"> 2009.</w:t>
      </w:r>
    </w:p>
    <w:p w:rsidR="00AA6933" w:rsidRDefault="00AA6933">
      <w:pPr>
        <w:numPr>
          <w:ilvl w:val="0"/>
          <w:numId w:val="4"/>
        </w:numPr>
        <w:tabs>
          <w:tab w:val="left" w:pos="-360"/>
        </w:tabs>
        <w:ind w:left="-360" w:right="-720"/>
      </w:pPr>
      <w:r>
        <w:t xml:space="preserve"> Awarded G.L.BANSAL. SCHOLARSHIP</w:t>
      </w:r>
    </w:p>
    <w:p w:rsidR="000059E8" w:rsidRDefault="00EB6FF7">
      <w:pPr>
        <w:numPr>
          <w:ilvl w:val="0"/>
          <w:numId w:val="4"/>
        </w:numPr>
        <w:tabs>
          <w:tab w:val="left" w:pos="-360"/>
        </w:tabs>
        <w:ind w:left="-360" w:right="-720"/>
      </w:pPr>
      <w:r>
        <w:t xml:space="preserve"> B</w:t>
      </w:r>
      <w:r w:rsidR="00AE131A">
        <w:t>est</w:t>
      </w:r>
      <w:r w:rsidR="00332284">
        <w:t xml:space="preserve"> article</w:t>
      </w:r>
      <w:r>
        <w:t xml:space="preserve"> prize in </w:t>
      </w:r>
      <w:r w:rsidR="004C60E9">
        <w:t xml:space="preserve">LSR </w:t>
      </w:r>
      <w:r>
        <w:t xml:space="preserve">College </w:t>
      </w:r>
      <w:proofErr w:type="spellStart"/>
      <w:r>
        <w:t>Magzine</w:t>
      </w:r>
      <w:proofErr w:type="spellEnd"/>
      <w:r>
        <w:t xml:space="preserve"> 2009</w:t>
      </w:r>
      <w:r w:rsidR="004C60E9">
        <w:t>-10.</w:t>
      </w:r>
    </w:p>
    <w:p w:rsidR="00EB6FF7" w:rsidRDefault="00EB6FF7">
      <w:pPr>
        <w:numPr>
          <w:ilvl w:val="0"/>
          <w:numId w:val="4"/>
        </w:numPr>
        <w:tabs>
          <w:tab w:val="left" w:pos="-360"/>
        </w:tabs>
        <w:ind w:left="-360" w:right="-720"/>
      </w:pPr>
      <w:r>
        <w:t xml:space="preserve">Received Prize on Describing </w:t>
      </w:r>
      <w:proofErr w:type="spellStart"/>
      <w:r>
        <w:t>Surpnakha</w:t>
      </w:r>
      <w:proofErr w:type="spellEnd"/>
      <w:r>
        <w:t xml:space="preserve"> character in </w:t>
      </w:r>
      <w:proofErr w:type="spellStart"/>
      <w:r>
        <w:t>Ramayna</w:t>
      </w:r>
      <w:proofErr w:type="spellEnd"/>
      <w:r>
        <w:t xml:space="preserve"> Inter university competition.</w:t>
      </w:r>
    </w:p>
    <w:tbl>
      <w:tblPr>
        <w:tblW w:w="10090" w:type="dxa"/>
        <w:tblInd w:w="-617" w:type="dxa"/>
        <w:tblLayout w:type="fixed"/>
        <w:tblLook w:val="0000"/>
      </w:tblPr>
      <w:tblGrid>
        <w:gridCol w:w="10090"/>
      </w:tblGrid>
      <w:tr w:rsidR="000059E8">
        <w:trPr>
          <w:trHeight w:val="350"/>
        </w:trPr>
        <w:tc>
          <w:tcPr>
            <w:tcW w:w="10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9E8" w:rsidRDefault="000059E8">
            <w:pPr>
              <w:snapToGrid w:val="0"/>
              <w:ind w:right="-720"/>
              <w:rPr>
                <w:b/>
              </w:rPr>
            </w:pPr>
            <w:r>
              <w:rPr>
                <w:b/>
              </w:rPr>
              <w:t>POSITIONS OF RESPONSIBILITY</w:t>
            </w:r>
          </w:p>
        </w:tc>
      </w:tr>
    </w:tbl>
    <w:p w:rsidR="00AA6933" w:rsidRDefault="000059E8" w:rsidP="00AA6933">
      <w:pPr>
        <w:numPr>
          <w:ilvl w:val="0"/>
          <w:numId w:val="8"/>
        </w:numPr>
        <w:tabs>
          <w:tab w:val="left" w:pos="-360"/>
        </w:tabs>
        <w:ind w:left="-360" w:right="-720"/>
      </w:pPr>
      <w:r>
        <w:t xml:space="preserve">Representative </w:t>
      </w:r>
      <w:r w:rsidR="00332284">
        <w:t xml:space="preserve">sexual harassment </w:t>
      </w:r>
      <w:r w:rsidR="00F34299">
        <w:t>committee</w:t>
      </w:r>
      <w:r>
        <w:t xml:space="preserve"> of the college.</w:t>
      </w:r>
    </w:p>
    <w:p w:rsidR="00AA6933" w:rsidRPr="00AA6933" w:rsidRDefault="00AA6933" w:rsidP="00AA6933">
      <w:pPr>
        <w:tabs>
          <w:tab w:val="left" w:pos="-360"/>
        </w:tabs>
        <w:ind w:left="-360" w:right="-720"/>
        <w:rPr>
          <w:i/>
        </w:rPr>
      </w:pPr>
      <w:proofErr w:type="gramStart"/>
      <w:r w:rsidRPr="00AA6933">
        <w:rPr>
          <w:i/>
        </w:rPr>
        <w:t>Co-coordinator of REACH</w:t>
      </w:r>
      <w:r w:rsidR="00C76606">
        <w:rPr>
          <w:i/>
        </w:rPr>
        <w:t xml:space="preserve"> society</w:t>
      </w:r>
      <w:r w:rsidRPr="00AA6933">
        <w:rPr>
          <w:i/>
        </w:rPr>
        <w:t>-2008.</w:t>
      </w:r>
      <w:proofErr w:type="gramEnd"/>
    </w:p>
    <w:p w:rsidR="005A7738" w:rsidRDefault="00C76606">
      <w:pPr>
        <w:numPr>
          <w:ilvl w:val="0"/>
          <w:numId w:val="8"/>
        </w:numPr>
        <w:tabs>
          <w:tab w:val="left" w:pos="-360"/>
        </w:tabs>
        <w:ind w:left="-360" w:right="-720"/>
      </w:pPr>
      <w:r>
        <w:t xml:space="preserve">Learned Spoken Sanskrit from </w:t>
      </w:r>
      <w:proofErr w:type="spellStart"/>
      <w:r>
        <w:t>Rashtriya</w:t>
      </w:r>
      <w:proofErr w:type="spellEnd"/>
      <w:r>
        <w:t xml:space="preserve"> Sanskrit </w:t>
      </w:r>
      <w:proofErr w:type="spellStart"/>
      <w:r>
        <w:t>Sansthan</w:t>
      </w:r>
      <w:proofErr w:type="spellEnd"/>
      <w:r>
        <w:t xml:space="preserve">, </w:t>
      </w:r>
      <w:smartTag w:uri="urn:schemas-microsoft-com:office:smarttags" w:element="City">
        <w:smartTag w:uri="urn:schemas-microsoft-com:office:smarttags" w:element="place">
          <w:r>
            <w:t>Delhi</w:t>
          </w:r>
        </w:smartTag>
      </w:smartTag>
      <w:r>
        <w:t>.</w:t>
      </w:r>
    </w:p>
    <w:p w:rsidR="000059E8" w:rsidRDefault="00C76606">
      <w:pPr>
        <w:numPr>
          <w:ilvl w:val="0"/>
          <w:numId w:val="7"/>
        </w:numPr>
        <w:tabs>
          <w:tab w:val="left" w:pos="-360"/>
        </w:tabs>
        <w:ind w:left="-360" w:right="-720"/>
      </w:pPr>
      <w:r>
        <w:t>I have been part of National Sports Organization in Yoga for 3 yrs</w:t>
      </w:r>
      <w:r w:rsidR="000059E8">
        <w:t>.</w:t>
      </w:r>
    </w:p>
    <w:p w:rsidR="000059E8" w:rsidRDefault="000059E8">
      <w:pPr>
        <w:numPr>
          <w:ilvl w:val="0"/>
          <w:numId w:val="7"/>
        </w:numPr>
        <w:tabs>
          <w:tab w:val="left" w:pos="-360"/>
        </w:tabs>
        <w:ind w:left="-360" w:right="-720"/>
      </w:pPr>
      <w:r>
        <w:t>Participated in Inter-college debate organized by NSS in 2007</w:t>
      </w:r>
    </w:p>
    <w:p w:rsidR="000059E8" w:rsidRDefault="000059E8">
      <w:pPr>
        <w:numPr>
          <w:ilvl w:val="0"/>
          <w:numId w:val="7"/>
        </w:numPr>
        <w:tabs>
          <w:tab w:val="left" w:pos="-360"/>
        </w:tabs>
        <w:ind w:left="-360" w:right="-720"/>
      </w:pPr>
      <w:r>
        <w:t>Participated in run in 2007 for spreading awareness regarding the education of girl child.</w:t>
      </w:r>
    </w:p>
    <w:p w:rsidR="00E548CE" w:rsidRDefault="000059E8" w:rsidP="00721FE5">
      <w:pPr>
        <w:numPr>
          <w:ilvl w:val="0"/>
          <w:numId w:val="7"/>
        </w:numPr>
        <w:tabs>
          <w:tab w:val="left" w:pos="-360"/>
        </w:tabs>
        <w:ind w:left="-360" w:right="-720"/>
      </w:pPr>
      <w:r>
        <w:t>Worked with REACH and HIVE soci</w:t>
      </w:r>
      <w:r w:rsidR="004C60E9">
        <w:t>eties of the college in 2007-08</w:t>
      </w:r>
    </w:p>
    <w:p w:rsidR="004C60E9" w:rsidRPr="003D40EE" w:rsidRDefault="004C60E9" w:rsidP="00721FE5">
      <w:pPr>
        <w:numPr>
          <w:ilvl w:val="0"/>
          <w:numId w:val="7"/>
        </w:numPr>
        <w:tabs>
          <w:tab w:val="left" w:pos="-360"/>
        </w:tabs>
        <w:ind w:left="-360" w:right="-720"/>
        <w:rPr>
          <w:b/>
          <w:bCs/>
        </w:rPr>
      </w:pPr>
      <w:r w:rsidRPr="003D40EE">
        <w:rPr>
          <w:b/>
          <w:bCs/>
        </w:rPr>
        <w:t>I taught class 3</w:t>
      </w:r>
      <w:proofErr w:type="gramStart"/>
      <w:r w:rsidRPr="003D40EE">
        <w:rPr>
          <w:b/>
          <w:bCs/>
        </w:rPr>
        <w:t>,4,5,6,7</w:t>
      </w:r>
      <w:proofErr w:type="gramEnd"/>
      <w:r w:rsidRPr="003D40EE">
        <w:rPr>
          <w:b/>
          <w:bCs/>
        </w:rPr>
        <w:t xml:space="preserve"> for Hindi and 6,7,8,9,10 for Sanskrit.</w:t>
      </w:r>
    </w:p>
    <w:p w:rsidR="00D151E9" w:rsidRPr="003D40EE" w:rsidRDefault="00D151E9">
      <w:pPr>
        <w:numPr>
          <w:ilvl w:val="0"/>
          <w:numId w:val="7"/>
        </w:numPr>
        <w:tabs>
          <w:tab w:val="left" w:pos="-360"/>
        </w:tabs>
        <w:ind w:left="-360" w:right="-720"/>
        <w:rPr>
          <w:b/>
          <w:bCs/>
        </w:rPr>
      </w:pPr>
      <w:r w:rsidRPr="003D40EE">
        <w:rPr>
          <w:b/>
          <w:bCs/>
        </w:rPr>
        <w:t>Trip coordinator for 2013-14.</w:t>
      </w:r>
      <w:r w:rsidR="00721FE5" w:rsidRPr="003D40EE">
        <w:rPr>
          <w:b/>
          <w:bCs/>
        </w:rPr>
        <w:t xml:space="preserve">( The </w:t>
      </w:r>
      <w:proofErr w:type="spellStart"/>
      <w:r w:rsidR="00721FE5" w:rsidRPr="003D40EE">
        <w:rPr>
          <w:b/>
          <w:bCs/>
        </w:rPr>
        <w:t>shri</w:t>
      </w:r>
      <w:proofErr w:type="spellEnd"/>
      <w:r w:rsidR="00721FE5" w:rsidRPr="003D40EE">
        <w:rPr>
          <w:b/>
          <w:bCs/>
        </w:rPr>
        <w:t xml:space="preserve"> ram millennium School)</w:t>
      </w:r>
    </w:p>
    <w:p w:rsidR="00D151E9" w:rsidRDefault="00D151E9">
      <w:pPr>
        <w:numPr>
          <w:ilvl w:val="0"/>
          <w:numId w:val="7"/>
        </w:numPr>
        <w:tabs>
          <w:tab w:val="left" w:pos="-360"/>
        </w:tabs>
        <w:ind w:left="-360" w:right="-720"/>
      </w:pPr>
      <w:r>
        <w:t>House Mistress for 2013-14.</w:t>
      </w:r>
    </w:p>
    <w:p w:rsidR="004C60E9" w:rsidRDefault="004C60E9">
      <w:pPr>
        <w:numPr>
          <w:ilvl w:val="0"/>
          <w:numId w:val="7"/>
        </w:numPr>
        <w:tabs>
          <w:tab w:val="left" w:pos="-360"/>
        </w:tabs>
        <w:ind w:left="-360" w:right="-720"/>
      </w:pPr>
      <w:r>
        <w:t>Conducted Hindi and Sanskrit based Class Assembly.</w:t>
      </w:r>
    </w:p>
    <w:tbl>
      <w:tblPr>
        <w:tblW w:w="10270" w:type="dxa"/>
        <w:tblInd w:w="-617" w:type="dxa"/>
        <w:tblLayout w:type="fixed"/>
        <w:tblLook w:val="0000"/>
      </w:tblPr>
      <w:tblGrid>
        <w:gridCol w:w="10270"/>
      </w:tblGrid>
      <w:tr w:rsidR="000059E8" w:rsidTr="005A7738">
        <w:trPr>
          <w:trHeight w:val="360"/>
        </w:trPr>
        <w:tc>
          <w:tcPr>
            <w:tcW w:w="10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059E8" w:rsidRDefault="000059E8">
            <w:pPr>
              <w:snapToGrid w:val="0"/>
              <w:ind w:right="-720"/>
              <w:rPr>
                <w:b/>
              </w:rPr>
            </w:pPr>
            <w:r>
              <w:rPr>
                <w:b/>
              </w:rPr>
              <w:t>OTHER INFORMATION</w:t>
            </w:r>
          </w:p>
        </w:tc>
      </w:tr>
    </w:tbl>
    <w:p w:rsidR="00791FC0" w:rsidRPr="00791FC0" w:rsidRDefault="00791FC0" w:rsidP="00791FC0">
      <w:pPr>
        <w:rPr>
          <w:vanish/>
        </w:rPr>
      </w:pPr>
    </w:p>
    <w:p w:rsidR="00E548CE" w:rsidRDefault="000059E8" w:rsidP="00286CD5">
      <w:pPr>
        <w:numPr>
          <w:ilvl w:val="0"/>
          <w:numId w:val="5"/>
        </w:numPr>
        <w:tabs>
          <w:tab w:val="left" w:pos="-360"/>
        </w:tabs>
        <w:ind w:left="-360" w:right="-720"/>
      </w:pPr>
      <w:r>
        <w:t>Basic computer knowledge in Microsof</w:t>
      </w:r>
      <w:r w:rsidR="00EB6FF7">
        <w:t>t Office: Excel, PowerPoint, Hindi Typing.</w:t>
      </w:r>
    </w:p>
    <w:p w:rsidR="00E548CE" w:rsidRDefault="00286CD5">
      <w:pPr>
        <w:numPr>
          <w:ilvl w:val="0"/>
          <w:numId w:val="5"/>
        </w:numPr>
        <w:tabs>
          <w:tab w:val="left" w:pos="-360"/>
        </w:tabs>
        <w:ind w:left="-360" w:right="-720"/>
      </w:pPr>
      <w:r>
        <w:t xml:space="preserve">Current salary- </w:t>
      </w:r>
      <w:r w:rsidR="00EB6FF7">
        <w:t xml:space="preserve"> </w:t>
      </w:r>
      <w:r w:rsidR="00E548CE">
        <w:t>6</w:t>
      </w:r>
      <w:r w:rsidR="00E548CE" w:rsidRPr="00E548CE">
        <w:rPr>
          <w:vertAlign w:val="superscript"/>
        </w:rPr>
        <w:t>th</w:t>
      </w:r>
      <w:r>
        <w:t xml:space="preserve"> pay scale</w:t>
      </w:r>
      <w:r w:rsidR="00EB6FF7">
        <w:t xml:space="preserve"> grade.</w:t>
      </w:r>
      <w:r w:rsidR="001365CD">
        <w:t>( 32943rs Monthly)</w:t>
      </w:r>
    </w:p>
    <w:p w:rsidR="001B3A11" w:rsidRDefault="001B3A11" w:rsidP="001B3A11">
      <w:pPr>
        <w:numPr>
          <w:ilvl w:val="0"/>
          <w:numId w:val="5"/>
        </w:numPr>
        <w:tabs>
          <w:tab w:val="left" w:pos="-360"/>
        </w:tabs>
        <w:ind w:right="-720" w:hanging="720"/>
      </w:pPr>
      <w:r>
        <w:t xml:space="preserve">Worked with  A.V.N.SR.SEC.SCHOOL,Sec-19 (july,2010  to </w:t>
      </w:r>
      <w:proofErr w:type="spellStart"/>
      <w:r>
        <w:t>nov</w:t>
      </w:r>
      <w:proofErr w:type="spellEnd"/>
      <w:r>
        <w:t>, 2010)</w:t>
      </w:r>
    </w:p>
    <w:p w:rsidR="001B3A11" w:rsidRDefault="001B3A11" w:rsidP="001B3A11">
      <w:pPr>
        <w:numPr>
          <w:ilvl w:val="0"/>
          <w:numId w:val="5"/>
        </w:numPr>
        <w:tabs>
          <w:tab w:val="left" w:pos="-360"/>
        </w:tabs>
        <w:ind w:right="-720" w:hanging="720"/>
      </w:pPr>
      <w:r>
        <w:t xml:space="preserve">Worked with THE </w:t>
      </w:r>
      <w:smartTag w:uri="urn:schemas-microsoft-com:office:smarttags" w:element="place">
        <w:smartTag w:uri="urn:schemas-microsoft-com:office:smarttags" w:element="PlaceName">
          <w:r>
            <w:t>HERITAGE</w:t>
          </w:r>
        </w:smartTag>
        <w:r>
          <w:t xml:space="preserve"> </w:t>
        </w:r>
        <w:smartTag w:uri="urn:schemas-microsoft-com:office:smarttags" w:element="PlaceType">
          <w:r>
            <w:t>SCHOOL</w:t>
          </w:r>
        </w:smartTag>
      </w:smartTag>
      <w:r>
        <w:t>,VASANTKUNJ BRANCH(Dec,2010 to March, 2012)</w:t>
      </w:r>
    </w:p>
    <w:p w:rsidR="001B3A11" w:rsidRPr="003D40EE" w:rsidRDefault="001B3A11" w:rsidP="001B3A11">
      <w:pPr>
        <w:numPr>
          <w:ilvl w:val="0"/>
          <w:numId w:val="5"/>
        </w:numPr>
        <w:tabs>
          <w:tab w:val="left" w:pos="-360"/>
        </w:tabs>
        <w:ind w:right="-720" w:hanging="720"/>
        <w:rPr>
          <w:b/>
          <w:bCs/>
        </w:rPr>
      </w:pPr>
      <w:r w:rsidRPr="003D40EE">
        <w:rPr>
          <w:b/>
          <w:bCs/>
        </w:rPr>
        <w:t xml:space="preserve">Currently working with THE </w:t>
      </w:r>
      <w:smartTag w:uri="urn:schemas-microsoft-com:office:smarttags" w:element="place">
        <w:smartTag w:uri="urn:schemas-microsoft-com:office:smarttags" w:element="PlaceName">
          <w:r w:rsidRPr="003D40EE">
            <w:rPr>
              <w:b/>
              <w:bCs/>
            </w:rPr>
            <w:t>SHRI</w:t>
          </w:r>
        </w:smartTag>
        <w:r w:rsidRPr="003D40EE">
          <w:rPr>
            <w:b/>
            <w:bCs/>
          </w:rPr>
          <w:t xml:space="preserve"> </w:t>
        </w:r>
        <w:smartTag w:uri="urn:schemas-microsoft-com:office:smarttags" w:element="PlaceName">
          <w:r w:rsidRPr="003D40EE">
            <w:rPr>
              <w:b/>
              <w:bCs/>
            </w:rPr>
            <w:t>RAM</w:t>
          </w:r>
        </w:smartTag>
        <w:r w:rsidRPr="003D40EE">
          <w:rPr>
            <w:b/>
            <w:bCs/>
          </w:rPr>
          <w:t xml:space="preserve"> </w:t>
        </w:r>
        <w:smartTag w:uri="urn:schemas-microsoft-com:office:smarttags" w:element="PlaceName">
          <w:r w:rsidRPr="003D40EE">
            <w:rPr>
              <w:b/>
              <w:bCs/>
            </w:rPr>
            <w:t>MILLENIUM</w:t>
          </w:r>
        </w:smartTag>
        <w:r w:rsidRPr="003D40EE">
          <w:rPr>
            <w:b/>
            <w:bCs/>
          </w:rPr>
          <w:t xml:space="preserve"> </w:t>
        </w:r>
        <w:proofErr w:type="gramStart"/>
        <w:smartTag w:uri="urn:schemas-microsoft-com:office:smarttags" w:element="PlaceType">
          <w:r w:rsidRPr="003D40EE">
            <w:rPr>
              <w:b/>
              <w:bCs/>
            </w:rPr>
            <w:t>SCHOOL</w:t>
          </w:r>
        </w:smartTag>
      </w:smartTag>
      <w:r w:rsidR="004C60E9" w:rsidRPr="003D40EE">
        <w:rPr>
          <w:b/>
          <w:bCs/>
        </w:rPr>
        <w:t>(</w:t>
      </w:r>
      <w:proofErr w:type="gramEnd"/>
      <w:r w:rsidR="004C60E9" w:rsidRPr="003D40EE">
        <w:rPr>
          <w:b/>
          <w:bCs/>
        </w:rPr>
        <w:t xml:space="preserve"> ICSE)</w:t>
      </w:r>
      <w:r w:rsidRPr="003D40EE">
        <w:rPr>
          <w:b/>
          <w:bCs/>
        </w:rPr>
        <w:t xml:space="preserve">, </w:t>
      </w:r>
      <w:proofErr w:type="spellStart"/>
      <w:r w:rsidRPr="003D40EE">
        <w:rPr>
          <w:b/>
          <w:bCs/>
        </w:rPr>
        <w:t>Noida</w:t>
      </w:r>
      <w:proofErr w:type="spellEnd"/>
      <w:r w:rsidRPr="003D40EE">
        <w:rPr>
          <w:b/>
          <w:bCs/>
        </w:rPr>
        <w:t xml:space="preserve"> Branch.</w:t>
      </w:r>
    </w:p>
    <w:p w:rsidR="001B3A11" w:rsidRDefault="001B3A11" w:rsidP="001B3A11">
      <w:pPr>
        <w:tabs>
          <w:tab w:val="left" w:pos="-360"/>
        </w:tabs>
        <w:ind w:left="-1080" w:right="-720"/>
      </w:pPr>
    </w:p>
    <w:p w:rsidR="00E548CE" w:rsidRDefault="00E548CE" w:rsidP="001B3A11">
      <w:pPr>
        <w:tabs>
          <w:tab w:val="left" w:pos="-360"/>
        </w:tabs>
        <w:ind w:left="-360" w:right="-720" w:hanging="720"/>
      </w:pPr>
    </w:p>
    <w:p w:rsidR="000059E8" w:rsidRDefault="000059E8">
      <w:pPr>
        <w:ind w:right="-720"/>
      </w:pPr>
    </w:p>
    <w:p w:rsidR="000059E8" w:rsidRDefault="000059E8">
      <w:pPr>
        <w:ind w:left="-720" w:right="-720"/>
        <w:rPr>
          <w:sz w:val="20"/>
          <w:szCs w:val="20"/>
        </w:rPr>
      </w:pPr>
    </w:p>
    <w:p w:rsidR="000059E8" w:rsidRDefault="000059E8">
      <w:pPr>
        <w:ind w:left="-720" w:right="-720"/>
        <w:jc w:val="center"/>
        <w:rPr>
          <w:sz w:val="20"/>
          <w:szCs w:val="20"/>
        </w:rPr>
      </w:pPr>
    </w:p>
    <w:p w:rsidR="000059E8" w:rsidRDefault="000059E8">
      <w:pPr>
        <w:ind w:left="-720" w:right="-720"/>
        <w:jc w:val="center"/>
        <w:rPr>
          <w:sz w:val="20"/>
          <w:szCs w:val="20"/>
        </w:rPr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  <w:r>
        <w:t xml:space="preserve">                                          </w:t>
      </w: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p w:rsidR="000059E8" w:rsidRDefault="000059E8">
      <w:pPr>
        <w:ind w:left="-720" w:right="-720"/>
      </w:pPr>
    </w:p>
    <w:sectPr w:rsidR="000059E8">
      <w:footnotePr>
        <w:pos w:val="beneathText"/>
      </w:footnotePr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</w:abstractNum>
  <w:abstractNum w:abstractNumId="4">
    <w:nsid w:val="00000005"/>
    <w:multiLevelType w:val="singleLevel"/>
    <w:tmpl w:val="00000005"/>
    <w:name w:val="WW8Num6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</w:abstractNum>
  <w:abstractNum w:abstractNumId="5">
    <w:nsid w:val="00000006"/>
    <w:multiLevelType w:val="singleLevel"/>
    <w:tmpl w:val="00000006"/>
    <w:name w:val="WW8Num7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</w:abstractNum>
  <w:abstractNum w:abstractNumId="6">
    <w:nsid w:val="00000007"/>
    <w:multiLevelType w:val="singleLevel"/>
    <w:tmpl w:val="00000007"/>
    <w:name w:val="WW8Num10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/>
      </w:rPr>
    </w:lvl>
  </w:abstractNum>
  <w:abstractNum w:abstractNumId="7">
    <w:nsid w:val="00000008"/>
    <w:multiLevelType w:val="singleLevel"/>
    <w:tmpl w:val="000000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stylePaneFormatFilter w:val="3F01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pos w:val="beneathText"/>
  </w:footnotePr>
  <w:compat>
    <w:spaceForUL/>
    <w:balanceSingleByteDoubleByteWidth/>
    <w:doNotLeaveBackslashAlone/>
    <w:ulTrailSpace/>
    <w:doNotExpandShiftReturn/>
    <w:adjustLineHeightInTable/>
  </w:compat>
  <w:rsids>
    <w:rsidRoot w:val="004371EB"/>
    <w:rsid w:val="000059E8"/>
    <w:rsid w:val="000563F1"/>
    <w:rsid w:val="00071574"/>
    <w:rsid w:val="000A2409"/>
    <w:rsid w:val="001365CD"/>
    <w:rsid w:val="001B3A11"/>
    <w:rsid w:val="001B4AC6"/>
    <w:rsid w:val="00217A1C"/>
    <w:rsid w:val="00286CD5"/>
    <w:rsid w:val="002E7B38"/>
    <w:rsid w:val="002F0C1A"/>
    <w:rsid w:val="00332284"/>
    <w:rsid w:val="003D40EE"/>
    <w:rsid w:val="004371EB"/>
    <w:rsid w:val="004C60E9"/>
    <w:rsid w:val="005A7738"/>
    <w:rsid w:val="005D11BD"/>
    <w:rsid w:val="005D56EE"/>
    <w:rsid w:val="006702CC"/>
    <w:rsid w:val="00690CB1"/>
    <w:rsid w:val="00721FE5"/>
    <w:rsid w:val="00741866"/>
    <w:rsid w:val="00791FC0"/>
    <w:rsid w:val="007A12B7"/>
    <w:rsid w:val="008B28D5"/>
    <w:rsid w:val="008E728F"/>
    <w:rsid w:val="009106BB"/>
    <w:rsid w:val="00971A37"/>
    <w:rsid w:val="009D4080"/>
    <w:rsid w:val="009F2615"/>
    <w:rsid w:val="00AA6933"/>
    <w:rsid w:val="00AE131A"/>
    <w:rsid w:val="00B471CB"/>
    <w:rsid w:val="00C76606"/>
    <w:rsid w:val="00D151E9"/>
    <w:rsid w:val="00D21A8E"/>
    <w:rsid w:val="00D62A5A"/>
    <w:rsid w:val="00D95E44"/>
    <w:rsid w:val="00DB3440"/>
    <w:rsid w:val="00E548CE"/>
    <w:rsid w:val="00EB6FF7"/>
    <w:rsid w:val="00F004FB"/>
    <w:rsid w:val="00F34299"/>
    <w:rsid w:val="00F465D4"/>
    <w:rsid w:val="00F601B7"/>
    <w:rsid w:val="00FC77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City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  <w:szCs w:val="24"/>
      <w:lang w:val="en-US" w:eastAsia="ar-SA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WW8Num1z0">
    <w:name w:val="WW8Num1z0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0">
    <w:name w:val="WW8Num2z0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0">
    <w:name w:val="WW8Num3z0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0">
    <w:name w:val="WW8Num5z0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7z0">
    <w:name w:val="WW8Num7z0"/>
    <w:rPr>
      <w:rFonts w:ascii="Symbol" w:hAnsi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/>
    </w:rPr>
  </w:style>
  <w:style w:type="character" w:customStyle="1" w:styleId="WW8Num8z0">
    <w:name w:val="WW8Num8z0"/>
    <w:rPr>
      <w:rFonts w:ascii="Symbol" w:hAnsi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/>
    </w:rPr>
  </w:style>
  <w:style w:type="character" w:customStyle="1" w:styleId="WW8Num9z0">
    <w:name w:val="WW8Num9z0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12z3">
    <w:name w:val="WW8Num12z3"/>
    <w:rPr>
      <w:rFonts w:ascii="Symbol" w:hAnsi="Symbol"/>
    </w:rPr>
  </w:style>
  <w:style w:type="character" w:styleId="DefaultParagraphFont0">
    <w:name w:val="Default Paragraph Font"/>
  </w:style>
  <w:style w:type="character" w:styleId="Hyperlink">
    <w:name w:val="Hyperlink"/>
    <w:rPr>
      <w:color w:val="0000FF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NoSpacing">
    <w:name w:val="No Spacing"/>
    <w:uiPriority w:val="1"/>
    <w:qFormat/>
    <w:rsid w:val="005A7738"/>
    <w:rPr>
      <w:rFonts w:ascii="Calibri" w:eastAsia="Calibri" w:hAnsi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1365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365CD"/>
    <w:rPr>
      <w:rFonts w:ascii="Tahoma" w:hAnsi="Tahoma" w:cs="Tahoma"/>
      <w:sz w:val="16"/>
      <w:szCs w:val="16"/>
      <w:lang w:val="en-US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ratibha.educator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NIKHITA MEHRA</vt:lpstr>
    </vt:vector>
  </TitlesOfParts>
  <Company/>
  <LinksUpToDate>false</LinksUpToDate>
  <CharactersWithSpaces>3016</CharactersWithSpaces>
  <SharedDoc>false</SharedDoc>
  <HLinks>
    <vt:vector size="6" baseType="variant">
      <vt:variant>
        <vt:i4>3735636</vt:i4>
      </vt:variant>
      <vt:variant>
        <vt:i4>0</vt:i4>
      </vt:variant>
      <vt:variant>
        <vt:i4>0</vt:i4>
      </vt:variant>
      <vt:variant>
        <vt:i4>5</vt:i4>
      </vt:variant>
      <vt:variant>
        <vt:lpwstr>mailto:pratibha.educator@gmail.com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NIKHITA MEHRA</dc:title>
  <dc:creator>master</dc:creator>
  <cp:lastModifiedBy>Lenovo</cp:lastModifiedBy>
  <cp:revision>4</cp:revision>
  <cp:lastPrinted>1601-01-01T00:00:00Z</cp:lastPrinted>
  <dcterms:created xsi:type="dcterms:W3CDTF">2014-09-11T11:10:00Z</dcterms:created>
  <dcterms:modified xsi:type="dcterms:W3CDTF">2014-09-11T11:12:00Z</dcterms:modified>
</cp:coreProperties>
</file>