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1448" w:rsidRPr="00353D44" w:rsidRDefault="00E61448">
      <w:pPr>
        <w:pStyle w:val="Header"/>
        <w:rPr>
          <w:rFonts w:cs="Times New Roman"/>
          <w:color w:val="0F1A1C"/>
          <w:sz w:val="22"/>
          <w:szCs w:val="22"/>
          <w:lang w:eastAsia="ar-SA" w:bidi="ar-SA"/>
        </w:rPr>
      </w:pPr>
      <w:r w:rsidRPr="00353D44">
        <w:rPr>
          <w:rFonts w:cs="Times New Roman"/>
          <w:b/>
          <w:color w:val="0F1A1C"/>
          <w:sz w:val="22"/>
          <w:szCs w:val="22"/>
        </w:rPr>
        <w:t>KARAN DEWAN</w:t>
      </w:r>
      <w:bookmarkStart w:id="0" w:name="_GoBack"/>
      <w:bookmarkEnd w:id="0"/>
    </w:p>
    <w:p w:rsidR="00E61448" w:rsidRPr="00C11261" w:rsidRDefault="00E61448">
      <w:pPr>
        <w:pStyle w:val="Header"/>
        <w:rPr>
          <w:rFonts w:cs="Times New Roman"/>
          <w:i/>
          <w:iCs/>
          <w:color w:val="0F1A1C"/>
          <w:sz w:val="22"/>
          <w:szCs w:val="22"/>
          <w:lang w:eastAsia="ar-SA" w:bidi="ar-SA"/>
        </w:rPr>
      </w:pPr>
      <w:r w:rsidRPr="00C11261">
        <w:rPr>
          <w:rFonts w:cs="Times New Roman"/>
          <w:color w:val="0F1A1C"/>
          <w:sz w:val="22"/>
          <w:szCs w:val="22"/>
          <w:lang w:eastAsia="ar-SA" w:bidi="ar-SA"/>
        </w:rPr>
        <w:t>Phone: +91-9711118537 | E-mail</w:t>
      </w:r>
      <w:r w:rsidRPr="00C11261">
        <w:rPr>
          <w:rFonts w:cs="Times New Roman"/>
          <w:i/>
          <w:iCs/>
          <w:color w:val="0F1A1C"/>
          <w:sz w:val="22"/>
          <w:szCs w:val="22"/>
          <w:lang w:eastAsia="ar-SA" w:bidi="ar-SA"/>
        </w:rPr>
        <w:t xml:space="preserve">: </w:t>
      </w:r>
      <w:hyperlink r:id="rId5" w:history="1">
        <w:r w:rsidRPr="00C11261">
          <w:rPr>
            <w:rStyle w:val="Hyperlink"/>
            <w:rFonts w:cs="Times New Roman"/>
            <w:sz w:val="22"/>
            <w:szCs w:val="22"/>
            <w:lang w:eastAsia="en-US" w:bidi="ar-SA"/>
          </w:rPr>
          <w:t>karandewan@live.com</w:t>
        </w:r>
      </w:hyperlink>
    </w:p>
    <w:p w:rsidR="00E61448" w:rsidRPr="00C11261" w:rsidRDefault="00E61448">
      <w:pPr>
        <w:pStyle w:val="Header"/>
        <w:rPr>
          <w:rFonts w:cs="Times New Roman"/>
          <w:i/>
          <w:iCs/>
          <w:color w:val="0F1A1C"/>
          <w:sz w:val="22"/>
          <w:szCs w:val="22"/>
          <w:lang w:eastAsia="ar-SA" w:bidi="ar-SA"/>
        </w:rPr>
      </w:pPr>
    </w:p>
    <w:p w:rsidR="00E61448" w:rsidRPr="00C11261" w:rsidRDefault="00F9440E">
      <w:pPr>
        <w:widowControl w:val="0"/>
        <w:tabs>
          <w:tab w:val="left" w:pos="360"/>
        </w:tabs>
        <w:autoSpaceDE w:val="0"/>
        <w:ind w:left="720" w:hanging="720"/>
        <w:rPr>
          <w:rFonts w:cs="Times New Roman"/>
          <w:smallCaps/>
          <w:color w:val="0F1A1C"/>
          <w:sz w:val="28"/>
          <w:szCs w:val="28"/>
        </w:rPr>
      </w:pPr>
      <w:r w:rsidRPr="00C11261">
        <w:rPr>
          <w:rFonts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195580</wp:posOffset>
                </wp:positionV>
                <wp:extent cx="6849110" cy="1270"/>
                <wp:effectExtent l="9525" t="9525" r="8890" b="825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9110" cy="127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F0A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25pt;margin-top:15.4pt;width:539.3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" strokeweight=".26mm">
                <v:stroke joinstyle="miter" endcap="square"/>
              </v:shape>
            </w:pict>
          </mc:Fallback>
        </mc:AlternateContent>
      </w:r>
      <w:r w:rsidR="00E61448" w:rsidRPr="00C11261">
        <w:rPr>
          <w:rFonts w:cs="Times New Roman"/>
          <w:smallCaps/>
          <w:color w:val="0F1A1C"/>
          <w:sz w:val="28"/>
          <w:szCs w:val="28"/>
        </w:rPr>
        <w:t>Summary</w:t>
      </w:r>
    </w:p>
    <w:p w:rsidR="00E61448" w:rsidRPr="00C11261" w:rsidRDefault="00E61448">
      <w:pPr>
        <w:widowControl w:val="0"/>
        <w:tabs>
          <w:tab w:val="left" w:pos="360"/>
        </w:tabs>
        <w:autoSpaceDE w:val="0"/>
        <w:ind w:left="720" w:right="-104" w:hanging="720"/>
        <w:rPr>
          <w:rFonts w:cs="Times New Roman"/>
          <w:smallCaps/>
          <w:color w:val="0F1A1C"/>
          <w:sz w:val="22"/>
          <w:szCs w:val="22"/>
        </w:rPr>
      </w:pPr>
    </w:p>
    <w:p w:rsidR="00046CE3" w:rsidRDefault="00355214" w:rsidP="00BF2BEF">
      <w:pPr>
        <w:widowControl w:val="0"/>
        <w:numPr>
          <w:ilvl w:val="0"/>
          <w:numId w:val="5"/>
        </w:numPr>
        <w:tabs>
          <w:tab w:val="left" w:pos="0"/>
          <w:tab w:val="left" w:pos="360"/>
          <w:tab w:val="left" w:pos="990"/>
        </w:tabs>
        <w:autoSpaceDE w:val="0"/>
        <w:spacing w:line="266" w:lineRule="exact"/>
        <w:ind w:left="360" w:hanging="360"/>
        <w:rPr>
          <w:rFonts w:cs="Times New Roman"/>
          <w:color w:val="0F1A1C"/>
          <w:sz w:val="22"/>
          <w:szCs w:val="22"/>
        </w:rPr>
      </w:pPr>
      <w:r w:rsidRPr="00046CE3">
        <w:rPr>
          <w:rFonts w:cs="Times New Roman"/>
          <w:color w:val="0F1A1C"/>
          <w:sz w:val="22"/>
          <w:szCs w:val="22"/>
        </w:rPr>
        <w:t>More than</w:t>
      </w:r>
      <w:r w:rsidR="001C33A2" w:rsidRPr="00046CE3">
        <w:rPr>
          <w:rFonts w:cs="Times New Roman"/>
          <w:color w:val="0F1A1C"/>
          <w:sz w:val="22"/>
          <w:szCs w:val="22"/>
        </w:rPr>
        <w:t xml:space="preserve"> </w:t>
      </w:r>
      <w:r w:rsidR="00461EDB" w:rsidRPr="00046CE3">
        <w:rPr>
          <w:rFonts w:cs="Times New Roman"/>
          <w:color w:val="0F1A1C"/>
          <w:sz w:val="22"/>
          <w:szCs w:val="22"/>
        </w:rPr>
        <w:t>7</w:t>
      </w:r>
      <w:r w:rsidR="00E61448" w:rsidRPr="00046CE3">
        <w:rPr>
          <w:rFonts w:cs="Times New Roman"/>
          <w:color w:val="0F1A1C"/>
          <w:sz w:val="22"/>
          <w:szCs w:val="22"/>
        </w:rPr>
        <w:t xml:space="preserve"> years o</w:t>
      </w:r>
      <w:r w:rsidR="00046CE3">
        <w:rPr>
          <w:rFonts w:cs="Times New Roman"/>
          <w:color w:val="0F1A1C"/>
          <w:sz w:val="22"/>
          <w:szCs w:val="22"/>
        </w:rPr>
        <w:t>f experience in the IT, Telecom and Consulting industry</w:t>
      </w:r>
    </w:p>
    <w:p w:rsidR="00E61448" w:rsidRPr="00046CE3" w:rsidRDefault="00E61448" w:rsidP="00BF2BEF">
      <w:pPr>
        <w:widowControl w:val="0"/>
        <w:numPr>
          <w:ilvl w:val="0"/>
          <w:numId w:val="5"/>
        </w:numPr>
        <w:tabs>
          <w:tab w:val="left" w:pos="0"/>
          <w:tab w:val="left" w:pos="360"/>
          <w:tab w:val="left" w:pos="990"/>
        </w:tabs>
        <w:autoSpaceDE w:val="0"/>
        <w:spacing w:line="266" w:lineRule="exact"/>
        <w:ind w:left="360" w:hanging="360"/>
        <w:rPr>
          <w:rFonts w:cs="Times New Roman"/>
          <w:color w:val="0F1A1C"/>
          <w:sz w:val="22"/>
          <w:szCs w:val="22"/>
        </w:rPr>
      </w:pPr>
      <w:r w:rsidRPr="00046CE3">
        <w:rPr>
          <w:rFonts w:cs="Times New Roman"/>
          <w:color w:val="0F1A1C"/>
          <w:sz w:val="22"/>
          <w:szCs w:val="22"/>
        </w:rPr>
        <w:t>Involved in all SDLC phases (Requirement Analysis, Design, Development, Testing, Integration and Maintenance) for Telecom Services and Enterprise Applications</w:t>
      </w:r>
    </w:p>
    <w:p w:rsidR="00461EDB" w:rsidRDefault="00461EDB" w:rsidP="00461EDB">
      <w:pPr>
        <w:pStyle w:val="ListParagraph"/>
        <w:widowControl w:val="0"/>
        <w:numPr>
          <w:ilvl w:val="0"/>
          <w:numId w:val="17"/>
        </w:numPr>
        <w:tabs>
          <w:tab w:val="left" w:pos="0"/>
          <w:tab w:val="left" w:pos="360"/>
          <w:tab w:val="left" w:pos="990"/>
        </w:tabs>
        <w:autoSpaceDE w:val="0"/>
        <w:spacing w:line="266" w:lineRule="exact"/>
        <w:rPr>
          <w:rFonts w:cs="Times New Roman"/>
          <w:color w:val="0F1A1C"/>
          <w:sz w:val="22"/>
          <w:szCs w:val="22"/>
        </w:rPr>
      </w:pPr>
      <w:r w:rsidRPr="00461EDB">
        <w:rPr>
          <w:rFonts w:cs="Times New Roman"/>
          <w:color w:val="0F1A1C"/>
          <w:sz w:val="22"/>
          <w:szCs w:val="22"/>
        </w:rPr>
        <w:t>Successful in handling roles such as Project Manager, Stra</w:t>
      </w:r>
      <w:r w:rsidR="00FA70D9">
        <w:rPr>
          <w:rFonts w:cs="Times New Roman"/>
          <w:color w:val="0F1A1C"/>
          <w:sz w:val="22"/>
          <w:szCs w:val="22"/>
        </w:rPr>
        <w:t>tegy/Transformation consultant</w:t>
      </w:r>
      <w:r w:rsidRPr="00461EDB">
        <w:rPr>
          <w:rFonts w:cs="Times New Roman"/>
          <w:color w:val="0F1A1C"/>
          <w:sz w:val="22"/>
          <w:szCs w:val="22"/>
        </w:rPr>
        <w:t>, Software developer to provide E2E solutions for leading clients in both private and public sectors</w:t>
      </w:r>
    </w:p>
    <w:p w:rsidR="00461EDB" w:rsidRPr="00461EDB" w:rsidRDefault="00461EDB" w:rsidP="00461EDB">
      <w:pPr>
        <w:pStyle w:val="ListParagraph"/>
        <w:widowControl w:val="0"/>
        <w:numPr>
          <w:ilvl w:val="0"/>
          <w:numId w:val="17"/>
        </w:numPr>
        <w:tabs>
          <w:tab w:val="left" w:pos="0"/>
          <w:tab w:val="left" w:pos="360"/>
          <w:tab w:val="left" w:pos="990"/>
        </w:tabs>
        <w:autoSpaceDE w:val="0"/>
        <w:spacing w:line="266" w:lineRule="exact"/>
        <w:rPr>
          <w:rFonts w:cs="Times New Roman"/>
          <w:color w:val="0F1A1C"/>
          <w:sz w:val="22"/>
          <w:szCs w:val="22"/>
        </w:rPr>
      </w:pPr>
      <w:r w:rsidRPr="00461EDB">
        <w:rPr>
          <w:rFonts w:cs="Times New Roman"/>
          <w:color w:val="0F1A1C"/>
          <w:sz w:val="22"/>
          <w:szCs w:val="22"/>
        </w:rPr>
        <w:t>Displayed prowess in bringing several new clients and contracts by providing strategic guidance with regard to technology, IT Infrastructures and enabling major business processes through IT enhancements</w:t>
      </w:r>
    </w:p>
    <w:p w:rsidR="00E61448" w:rsidRPr="00C11261" w:rsidRDefault="00E61448">
      <w:pPr>
        <w:widowControl w:val="0"/>
        <w:numPr>
          <w:ilvl w:val="0"/>
          <w:numId w:val="5"/>
        </w:numPr>
        <w:tabs>
          <w:tab w:val="left" w:pos="0"/>
          <w:tab w:val="left" w:pos="360"/>
          <w:tab w:val="left" w:pos="990"/>
        </w:tabs>
        <w:autoSpaceDE w:val="0"/>
        <w:spacing w:line="266" w:lineRule="exact"/>
        <w:ind w:left="360" w:hanging="360"/>
        <w:rPr>
          <w:rFonts w:cs="Times New Roman"/>
          <w:color w:val="0F1A1C"/>
          <w:sz w:val="22"/>
          <w:szCs w:val="22"/>
        </w:rPr>
      </w:pPr>
      <w:r w:rsidRPr="00C11261">
        <w:rPr>
          <w:rFonts w:cs="Times New Roman"/>
          <w:color w:val="0F1A1C"/>
          <w:sz w:val="22"/>
          <w:szCs w:val="22"/>
        </w:rPr>
        <w:t>Excellent Knowledge of the Project Management</w:t>
      </w:r>
      <w:r w:rsidR="00913BDC" w:rsidRPr="00C11261">
        <w:rPr>
          <w:rFonts w:cs="Times New Roman"/>
          <w:color w:val="0F1A1C"/>
          <w:sz w:val="22"/>
          <w:szCs w:val="22"/>
        </w:rPr>
        <w:t xml:space="preserve"> and Six Sigma</w:t>
      </w:r>
      <w:r w:rsidRPr="00C11261">
        <w:rPr>
          <w:rFonts w:cs="Times New Roman"/>
          <w:color w:val="0F1A1C"/>
          <w:sz w:val="22"/>
          <w:szCs w:val="22"/>
        </w:rPr>
        <w:t xml:space="preserve"> processes</w:t>
      </w:r>
    </w:p>
    <w:p w:rsidR="00BA35C2" w:rsidRPr="00C11261" w:rsidRDefault="00BA35C2">
      <w:pPr>
        <w:widowControl w:val="0"/>
        <w:numPr>
          <w:ilvl w:val="0"/>
          <w:numId w:val="5"/>
        </w:numPr>
        <w:tabs>
          <w:tab w:val="left" w:pos="0"/>
          <w:tab w:val="left" w:pos="360"/>
          <w:tab w:val="left" w:pos="990"/>
        </w:tabs>
        <w:autoSpaceDE w:val="0"/>
        <w:spacing w:line="266" w:lineRule="exact"/>
        <w:ind w:left="360" w:hanging="360"/>
        <w:rPr>
          <w:rFonts w:cs="Times New Roman"/>
          <w:color w:val="0F1A1C"/>
          <w:sz w:val="22"/>
          <w:szCs w:val="22"/>
        </w:rPr>
      </w:pPr>
      <w:r w:rsidRPr="00C11261">
        <w:rPr>
          <w:rFonts w:cs="Times New Roman"/>
          <w:color w:val="0F1A1C"/>
          <w:sz w:val="22"/>
          <w:szCs w:val="22"/>
        </w:rPr>
        <w:t>Experienced in Release Management and Configuration Management</w:t>
      </w:r>
    </w:p>
    <w:p w:rsidR="00E61448" w:rsidRPr="00C11261" w:rsidRDefault="00E61448">
      <w:pPr>
        <w:widowControl w:val="0"/>
        <w:numPr>
          <w:ilvl w:val="0"/>
          <w:numId w:val="5"/>
        </w:numPr>
        <w:tabs>
          <w:tab w:val="left" w:pos="0"/>
          <w:tab w:val="left" w:pos="360"/>
          <w:tab w:val="left" w:pos="990"/>
        </w:tabs>
        <w:autoSpaceDE w:val="0"/>
        <w:spacing w:line="266" w:lineRule="exact"/>
        <w:ind w:left="360" w:hanging="360"/>
        <w:rPr>
          <w:rFonts w:cs="Times New Roman"/>
          <w:color w:val="0F1A1C"/>
          <w:sz w:val="22"/>
          <w:szCs w:val="22"/>
        </w:rPr>
      </w:pPr>
      <w:r w:rsidRPr="00C11261">
        <w:rPr>
          <w:rFonts w:cs="Times New Roman"/>
          <w:color w:val="0F1A1C"/>
          <w:sz w:val="22"/>
          <w:szCs w:val="22"/>
        </w:rPr>
        <w:t>Is an Agile Evangelist, responsible for spreading awareness about Agile ways of working in the organization</w:t>
      </w:r>
    </w:p>
    <w:p w:rsidR="00E61448" w:rsidRPr="00C11261" w:rsidRDefault="00E61448">
      <w:pPr>
        <w:widowControl w:val="0"/>
        <w:numPr>
          <w:ilvl w:val="0"/>
          <w:numId w:val="5"/>
        </w:numPr>
        <w:tabs>
          <w:tab w:val="left" w:pos="0"/>
          <w:tab w:val="left" w:pos="360"/>
          <w:tab w:val="left" w:pos="990"/>
        </w:tabs>
        <w:autoSpaceDE w:val="0"/>
        <w:spacing w:line="266" w:lineRule="exact"/>
        <w:ind w:left="360" w:hanging="360"/>
        <w:rPr>
          <w:rFonts w:cs="Times New Roman"/>
          <w:color w:val="0F1A1C"/>
          <w:sz w:val="22"/>
          <w:szCs w:val="22"/>
        </w:rPr>
      </w:pPr>
      <w:r w:rsidRPr="00C11261">
        <w:rPr>
          <w:rFonts w:cs="Times New Roman"/>
          <w:color w:val="0F1A1C"/>
          <w:sz w:val="22"/>
          <w:szCs w:val="22"/>
        </w:rPr>
        <w:t>Confident in delivering various trainings(processes or technical)</w:t>
      </w:r>
    </w:p>
    <w:p w:rsidR="00E61448" w:rsidRPr="00C11261" w:rsidRDefault="00E61448">
      <w:pPr>
        <w:widowControl w:val="0"/>
        <w:numPr>
          <w:ilvl w:val="0"/>
          <w:numId w:val="5"/>
        </w:numPr>
        <w:tabs>
          <w:tab w:val="left" w:pos="0"/>
          <w:tab w:val="left" w:pos="360"/>
          <w:tab w:val="left" w:pos="990"/>
        </w:tabs>
        <w:autoSpaceDE w:val="0"/>
        <w:spacing w:line="266" w:lineRule="exact"/>
        <w:ind w:left="360" w:hanging="360"/>
        <w:rPr>
          <w:rFonts w:cs="Times New Roman"/>
          <w:sz w:val="22"/>
          <w:szCs w:val="22"/>
        </w:rPr>
      </w:pPr>
      <w:r w:rsidRPr="00C11261">
        <w:rPr>
          <w:rFonts w:cs="Times New Roman"/>
          <w:color w:val="0F1A1C"/>
          <w:sz w:val="22"/>
          <w:szCs w:val="22"/>
        </w:rPr>
        <w:t xml:space="preserve">Good Understanding of various Software Methodologies - Waterfall, </w:t>
      </w:r>
      <w:r w:rsidR="00607732" w:rsidRPr="00C11261">
        <w:rPr>
          <w:rFonts w:cs="Times New Roman"/>
          <w:color w:val="0F1A1C"/>
          <w:sz w:val="22"/>
          <w:szCs w:val="22"/>
        </w:rPr>
        <w:t>Kanban</w:t>
      </w:r>
      <w:r w:rsidRPr="00C11261">
        <w:rPr>
          <w:rFonts w:cs="Times New Roman"/>
          <w:color w:val="0F1A1C"/>
          <w:sz w:val="22"/>
          <w:szCs w:val="22"/>
        </w:rPr>
        <w:t>, Iterative and Incremental and Agile</w:t>
      </w:r>
    </w:p>
    <w:p w:rsidR="00E61448" w:rsidRPr="00C11261" w:rsidRDefault="007E0166" w:rsidP="007E0166">
      <w:pPr>
        <w:tabs>
          <w:tab w:val="left" w:pos="6090"/>
        </w:tabs>
        <w:rPr>
          <w:rFonts w:cs="Times New Roman"/>
          <w:sz w:val="22"/>
          <w:szCs w:val="22"/>
        </w:rPr>
      </w:pPr>
      <w:r w:rsidRPr="00C11261">
        <w:rPr>
          <w:rFonts w:cs="Times New Roman"/>
          <w:sz w:val="22"/>
          <w:szCs w:val="22"/>
        </w:rPr>
        <w:tab/>
      </w:r>
    </w:p>
    <w:p w:rsidR="00E61448" w:rsidRPr="00C11261" w:rsidRDefault="00E61448">
      <w:pPr>
        <w:rPr>
          <w:rFonts w:cs="Times New Roman"/>
          <w:sz w:val="28"/>
          <w:szCs w:val="28"/>
        </w:rPr>
      </w:pPr>
    </w:p>
    <w:p w:rsidR="00E61448" w:rsidRPr="00C11261" w:rsidRDefault="00F9440E">
      <w:pPr>
        <w:widowControl w:val="0"/>
        <w:tabs>
          <w:tab w:val="left" w:pos="360"/>
        </w:tabs>
        <w:autoSpaceDE w:val="0"/>
        <w:ind w:left="720" w:right="-104" w:hanging="720"/>
        <w:rPr>
          <w:rFonts w:cs="Times New Roman"/>
          <w:color w:val="0F1A1C"/>
          <w:sz w:val="28"/>
          <w:szCs w:val="28"/>
        </w:rPr>
      </w:pPr>
      <w:r w:rsidRPr="00C11261">
        <w:rPr>
          <w:rFonts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195580</wp:posOffset>
                </wp:positionV>
                <wp:extent cx="6849110" cy="1270"/>
                <wp:effectExtent l="9525" t="10160" r="8890" b="762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9110" cy="127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47BB8" id="AutoShape 3" o:spid="_x0000_s1026" type="#_x0000_t32" style="position:absolute;margin-left:-2.25pt;margin-top:15.4pt;width:539.3pt;height: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" strokeweight=".26mm">
                <v:stroke joinstyle="miter" endcap="square"/>
              </v:shape>
            </w:pict>
          </mc:Fallback>
        </mc:AlternateContent>
      </w:r>
      <w:r w:rsidR="00E61448" w:rsidRPr="00C11261">
        <w:rPr>
          <w:rFonts w:cs="Times New Roman"/>
          <w:smallCaps/>
          <w:color w:val="0F1A1C"/>
          <w:sz w:val="28"/>
          <w:szCs w:val="28"/>
        </w:rPr>
        <w:t>Professional Certifications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866"/>
        <w:gridCol w:w="1222"/>
      </w:tblGrid>
      <w:tr w:rsidR="00E61448" w:rsidRPr="00C11261" w:rsidTr="004519D9">
        <w:trPr>
          <w:trHeight w:val="2070"/>
        </w:trPr>
        <w:tc>
          <w:tcPr>
            <w:tcW w:w="9866" w:type="dxa"/>
            <w:shd w:val="clear" w:color="auto" w:fill="auto"/>
          </w:tcPr>
          <w:p w:rsidR="00DE3E93" w:rsidRPr="00C11261" w:rsidRDefault="00DE3E93" w:rsidP="00DE3E93">
            <w:pPr>
              <w:widowControl w:val="0"/>
              <w:tabs>
                <w:tab w:val="left" w:pos="360"/>
              </w:tabs>
              <w:autoSpaceDE w:val="0"/>
              <w:spacing w:line="280" w:lineRule="exact"/>
              <w:ind w:left="720" w:right="-104"/>
              <w:rPr>
                <w:rFonts w:cs="Times New Roman"/>
                <w:color w:val="0F1A1C"/>
                <w:sz w:val="22"/>
                <w:szCs w:val="22"/>
              </w:rPr>
            </w:pPr>
          </w:p>
          <w:p w:rsidR="00E61448" w:rsidRPr="00C11261" w:rsidRDefault="00E61448">
            <w:pPr>
              <w:widowControl w:val="0"/>
              <w:numPr>
                <w:ilvl w:val="0"/>
                <w:numId w:val="4"/>
              </w:numPr>
              <w:tabs>
                <w:tab w:val="left" w:pos="360"/>
              </w:tabs>
              <w:autoSpaceDE w:val="0"/>
              <w:spacing w:line="280" w:lineRule="exact"/>
              <w:ind w:right="-104" w:hanging="720"/>
              <w:rPr>
                <w:rFonts w:cs="Times New Roman"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color w:val="0F1A1C"/>
                <w:sz w:val="22"/>
                <w:szCs w:val="22"/>
              </w:rPr>
              <w:t>Project Management Professional(PMP)</w:t>
            </w:r>
          </w:p>
          <w:p w:rsidR="00B570C6" w:rsidRPr="00C11261" w:rsidRDefault="00B570C6">
            <w:pPr>
              <w:widowControl w:val="0"/>
              <w:numPr>
                <w:ilvl w:val="0"/>
                <w:numId w:val="4"/>
              </w:numPr>
              <w:tabs>
                <w:tab w:val="left" w:pos="360"/>
              </w:tabs>
              <w:autoSpaceDE w:val="0"/>
              <w:spacing w:line="280" w:lineRule="exact"/>
              <w:ind w:right="-104" w:hanging="720"/>
              <w:rPr>
                <w:rFonts w:cs="Times New Roman"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color w:val="0F1A1C"/>
                <w:sz w:val="22"/>
                <w:szCs w:val="22"/>
              </w:rPr>
              <w:t>Certified Scrum Professional(CSP)</w:t>
            </w:r>
          </w:p>
          <w:p w:rsidR="00E61448" w:rsidRPr="00C11261" w:rsidRDefault="00E61448">
            <w:pPr>
              <w:widowControl w:val="0"/>
              <w:numPr>
                <w:ilvl w:val="0"/>
                <w:numId w:val="4"/>
              </w:numPr>
              <w:tabs>
                <w:tab w:val="left" w:pos="360"/>
              </w:tabs>
              <w:autoSpaceDE w:val="0"/>
              <w:spacing w:line="280" w:lineRule="exact"/>
              <w:ind w:right="-104" w:hanging="720"/>
              <w:rPr>
                <w:rFonts w:cs="Times New Roman"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color w:val="0F1A1C"/>
                <w:sz w:val="22"/>
                <w:szCs w:val="22"/>
              </w:rPr>
              <w:t>Certified Scrum Master(CSM)</w:t>
            </w:r>
          </w:p>
          <w:p w:rsidR="00DE3E93" w:rsidRPr="00C11261" w:rsidRDefault="00B81A5E">
            <w:pPr>
              <w:widowControl w:val="0"/>
              <w:numPr>
                <w:ilvl w:val="0"/>
                <w:numId w:val="4"/>
              </w:numPr>
              <w:tabs>
                <w:tab w:val="left" w:pos="360"/>
              </w:tabs>
              <w:autoSpaceDE w:val="0"/>
              <w:spacing w:line="280" w:lineRule="exact"/>
              <w:ind w:right="-104" w:hanging="720"/>
              <w:rPr>
                <w:rFonts w:cs="Times New Roman"/>
                <w:bCs/>
                <w:color w:val="0F1A1C"/>
                <w:sz w:val="22"/>
                <w:szCs w:val="22"/>
              </w:rPr>
            </w:pPr>
            <w:proofErr w:type="spellStart"/>
            <w:r w:rsidRPr="00C11261">
              <w:rPr>
                <w:rFonts w:cs="Times New Roman"/>
                <w:color w:val="0F1A1C"/>
                <w:sz w:val="22"/>
                <w:szCs w:val="22"/>
              </w:rPr>
              <w:t>SAFe</w:t>
            </w:r>
            <w:proofErr w:type="spellEnd"/>
            <w:r w:rsidR="00DE77E6" w:rsidRPr="00C11261">
              <w:rPr>
                <w:rFonts w:cs="Times New Roman"/>
                <w:color w:val="0F1A1C"/>
                <w:sz w:val="22"/>
                <w:szCs w:val="22"/>
              </w:rPr>
              <w:t xml:space="preserve"> </w:t>
            </w:r>
            <w:proofErr w:type="spellStart"/>
            <w:r w:rsidRPr="00C11261">
              <w:rPr>
                <w:rFonts w:cs="Times New Roman"/>
                <w:color w:val="0F1A1C"/>
                <w:sz w:val="22"/>
                <w:szCs w:val="22"/>
              </w:rPr>
              <w:t>Agilist</w:t>
            </w:r>
            <w:proofErr w:type="spellEnd"/>
            <w:r w:rsidRPr="00C11261">
              <w:rPr>
                <w:rFonts w:cs="Times New Roman"/>
                <w:color w:val="0F1A1C"/>
                <w:sz w:val="22"/>
                <w:szCs w:val="22"/>
              </w:rPr>
              <w:t>(SA)</w:t>
            </w:r>
          </w:p>
          <w:p w:rsidR="00F62BEA" w:rsidRPr="00C11261" w:rsidRDefault="00F62BEA">
            <w:pPr>
              <w:widowControl w:val="0"/>
              <w:numPr>
                <w:ilvl w:val="0"/>
                <w:numId w:val="4"/>
              </w:numPr>
              <w:tabs>
                <w:tab w:val="left" w:pos="360"/>
              </w:tabs>
              <w:autoSpaceDE w:val="0"/>
              <w:spacing w:line="280" w:lineRule="exact"/>
              <w:ind w:right="-104" w:hanging="720"/>
              <w:rPr>
                <w:rFonts w:cs="Times New Roman"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color w:val="0F1A1C"/>
                <w:sz w:val="22"/>
                <w:szCs w:val="22"/>
              </w:rPr>
              <w:t>Lean Six Sigma Green Belt(LSSGB)</w:t>
            </w:r>
          </w:p>
          <w:p w:rsidR="00E61448" w:rsidRPr="00C11261" w:rsidRDefault="00E61448">
            <w:pPr>
              <w:widowControl w:val="0"/>
              <w:numPr>
                <w:ilvl w:val="0"/>
                <w:numId w:val="4"/>
              </w:numPr>
              <w:tabs>
                <w:tab w:val="left" w:pos="360"/>
              </w:tabs>
              <w:autoSpaceDE w:val="0"/>
              <w:spacing w:line="280" w:lineRule="exact"/>
              <w:ind w:right="-104" w:hanging="720"/>
              <w:rPr>
                <w:rFonts w:cs="Times New Roman"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bCs/>
                <w:color w:val="0F1A1C"/>
                <w:sz w:val="22"/>
                <w:szCs w:val="22"/>
              </w:rPr>
              <w:t>Information Technology Infrastructure Library (ITIL)</w:t>
            </w:r>
          </w:p>
          <w:p w:rsidR="004519D9" w:rsidRPr="00C11261" w:rsidRDefault="004519D9">
            <w:pPr>
              <w:widowControl w:val="0"/>
              <w:tabs>
                <w:tab w:val="left" w:pos="360"/>
              </w:tabs>
              <w:autoSpaceDE w:val="0"/>
              <w:spacing w:line="280" w:lineRule="exact"/>
              <w:ind w:left="720" w:right="-104"/>
              <w:rPr>
                <w:rFonts w:cs="Times New Roman"/>
                <w:bCs/>
                <w:color w:val="0F1A1C"/>
                <w:sz w:val="22"/>
                <w:szCs w:val="22"/>
              </w:rPr>
            </w:pPr>
          </w:p>
          <w:p w:rsidR="004519D9" w:rsidRPr="00C11261" w:rsidRDefault="004519D9" w:rsidP="006715BD">
            <w:pPr>
              <w:widowControl w:val="0"/>
              <w:tabs>
                <w:tab w:val="left" w:pos="360"/>
              </w:tabs>
              <w:autoSpaceDE w:val="0"/>
              <w:ind w:left="720" w:right="-104" w:hanging="720"/>
              <w:rPr>
                <w:rFonts w:cs="Times New Roman"/>
                <w:color w:val="0F1A1C"/>
                <w:sz w:val="22"/>
                <w:szCs w:val="22"/>
              </w:rPr>
            </w:pPr>
          </w:p>
        </w:tc>
        <w:tc>
          <w:tcPr>
            <w:tcW w:w="1222" w:type="dxa"/>
            <w:shd w:val="clear" w:color="auto" w:fill="auto"/>
          </w:tcPr>
          <w:p w:rsidR="00E61448" w:rsidRPr="00C11261" w:rsidRDefault="00E61448">
            <w:pPr>
              <w:widowControl w:val="0"/>
              <w:tabs>
                <w:tab w:val="left" w:pos="360"/>
              </w:tabs>
              <w:autoSpaceDE w:val="0"/>
              <w:snapToGrid w:val="0"/>
              <w:spacing w:line="280" w:lineRule="exact"/>
              <w:ind w:right="-104"/>
              <w:rPr>
                <w:rFonts w:cs="Times New Roman"/>
                <w:color w:val="0F1A1C"/>
                <w:sz w:val="22"/>
                <w:szCs w:val="22"/>
              </w:rPr>
            </w:pPr>
          </w:p>
          <w:p w:rsidR="00E61448" w:rsidRPr="00C11261" w:rsidRDefault="00E61448">
            <w:pPr>
              <w:widowControl w:val="0"/>
              <w:tabs>
                <w:tab w:val="left" w:pos="360"/>
              </w:tabs>
              <w:autoSpaceDE w:val="0"/>
              <w:spacing w:line="280" w:lineRule="exact"/>
              <w:ind w:left="720" w:right="-104"/>
              <w:rPr>
                <w:rFonts w:cs="Times New Roman"/>
                <w:color w:val="0F1A1C"/>
                <w:sz w:val="22"/>
                <w:szCs w:val="22"/>
              </w:rPr>
            </w:pPr>
          </w:p>
          <w:p w:rsidR="00E61448" w:rsidRPr="00C11261" w:rsidRDefault="00E61448">
            <w:pPr>
              <w:widowControl w:val="0"/>
              <w:tabs>
                <w:tab w:val="left" w:pos="360"/>
              </w:tabs>
              <w:autoSpaceDE w:val="0"/>
              <w:spacing w:line="280" w:lineRule="exact"/>
              <w:ind w:left="720" w:right="-104"/>
              <w:rPr>
                <w:rFonts w:cs="Times New Roman"/>
                <w:color w:val="0F1A1C"/>
                <w:sz w:val="22"/>
                <w:szCs w:val="22"/>
              </w:rPr>
            </w:pPr>
          </w:p>
          <w:p w:rsidR="00E61448" w:rsidRPr="00C11261" w:rsidRDefault="00E61448">
            <w:pPr>
              <w:widowControl w:val="0"/>
              <w:tabs>
                <w:tab w:val="left" w:pos="360"/>
              </w:tabs>
              <w:autoSpaceDE w:val="0"/>
              <w:spacing w:line="280" w:lineRule="exact"/>
              <w:ind w:left="720" w:right="-104"/>
              <w:rPr>
                <w:rFonts w:cs="Times New Roman"/>
                <w:color w:val="0F1A1C"/>
                <w:sz w:val="22"/>
                <w:szCs w:val="22"/>
              </w:rPr>
            </w:pPr>
          </w:p>
          <w:p w:rsidR="00E61448" w:rsidRPr="00C11261" w:rsidRDefault="00E61448">
            <w:pPr>
              <w:widowControl w:val="0"/>
              <w:tabs>
                <w:tab w:val="left" w:pos="360"/>
              </w:tabs>
              <w:autoSpaceDE w:val="0"/>
              <w:spacing w:line="280" w:lineRule="exact"/>
              <w:ind w:left="720" w:right="-104"/>
              <w:rPr>
                <w:rFonts w:cs="Times New Roman"/>
                <w:color w:val="0F1A1C"/>
                <w:sz w:val="22"/>
                <w:szCs w:val="22"/>
              </w:rPr>
            </w:pPr>
          </w:p>
          <w:p w:rsidR="00E61448" w:rsidRPr="00C11261" w:rsidRDefault="00E61448">
            <w:pPr>
              <w:widowControl w:val="0"/>
              <w:tabs>
                <w:tab w:val="left" w:pos="360"/>
              </w:tabs>
              <w:autoSpaceDE w:val="0"/>
              <w:spacing w:line="280" w:lineRule="exact"/>
              <w:ind w:left="720" w:right="-104"/>
              <w:rPr>
                <w:rFonts w:cs="Times New Roman"/>
                <w:color w:val="0F1A1C"/>
                <w:sz w:val="22"/>
                <w:szCs w:val="22"/>
              </w:rPr>
            </w:pPr>
          </w:p>
          <w:p w:rsidR="00E61448" w:rsidRPr="00C11261" w:rsidRDefault="00E61448">
            <w:pPr>
              <w:widowControl w:val="0"/>
              <w:tabs>
                <w:tab w:val="left" w:pos="360"/>
              </w:tabs>
              <w:autoSpaceDE w:val="0"/>
              <w:spacing w:line="280" w:lineRule="exact"/>
              <w:ind w:left="720" w:right="-104"/>
              <w:rPr>
                <w:rFonts w:cs="Times New Roman"/>
                <w:color w:val="0F1A1C"/>
                <w:sz w:val="22"/>
                <w:szCs w:val="22"/>
              </w:rPr>
            </w:pPr>
          </w:p>
        </w:tc>
      </w:tr>
    </w:tbl>
    <w:p w:rsidR="00E61448" w:rsidRPr="00C11261" w:rsidRDefault="00F9440E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smallCaps/>
          <w:color w:val="0F1A1C"/>
          <w:sz w:val="28"/>
          <w:szCs w:val="28"/>
        </w:rPr>
      </w:pPr>
      <w:r w:rsidRPr="00C11261">
        <w:rPr>
          <w:rFonts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195580</wp:posOffset>
                </wp:positionV>
                <wp:extent cx="6849110" cy="1270"/>
                <wp:effectExtent l="9525" t="10795" r="8890" b="69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9110" cy="127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70B04" id="AutoShape 2" o:spid="_x0000_s1026" type="#_x0000_t32" style="position:absolute;margin-left:-2.25pt;margin-top:15.4pt;width:539.3pt;height: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" strokeweight=".26mm">
                <v:stroke joinstyle="miter" endcap="square"/>
              </v:shape>
            </w:pict>
          </mc:Fallback>
        </mc:AlternateContent>
      </w:r>
      <w:r w:rsidR="00E61448" w:rsidRPr="00C11261">
        <w:rPr>
          <w:rFonts w:cs="Times New Roman"/>
          <w:smallCaps/>
          <w:color w:val="0F1A1C"/>
          <w:sz w:val="28"/>
          <w:szCs w:val="28"/>
        </w:rPr>
        <w:t>Professional Experience</w:t>
      </w:r>
    </w:p>
    <w:p w:rsidR="00355214" w:rsidRDefault="00355214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b/>
          <w:color w:val="0F1A1C"/>
          <w:sz w:val="22"/>
          <w:szCs w:val="22"/>
        </w:rPr>
      </w:pPr>
      <w:r>
        <w:rPr>
          <w:rFonts w:cs="Times New Roman"/>
          <w:b/>
          <w:color w:val="0F1A1C"/>
          <w:sz w:val="22"/>
          <w:szCs w:val="22"/>
        </w:rPr>
        <w:t>KPMG India</w:t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  <w:t>GURGAON, INDIA</w:t>
      </w:r>
    </w:p>
    <w:p w:rsidR="00355214" w:rsidRDefault="00355214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b/>
          <w:color w:val="0F1A1C"/>
          <w:sz w:val="22"/>
          <w:szCs w:val="22"/>
        </w:rPr>
      </w:pPr>
      <w:r>
        <w:rPr>
          <w:rFonts w:cs="Times New Roman"/>
          <w:b/>
          <w:color w:val="0F1A1C"/>
          <w:sz w:val="22"/>
          <w:szCs w:val="22"/>
        </w:rPr>
        <w:t>Assistant Manager</w:t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  <w:t>May’18 – Present</w:t>
      </w:r>
    </w:p>
    <w:p w:rsidR="00355214" w:rsidRDefault="00355214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b/>
          <w:color w:val="0F1A1C"/>
          <w:sz w:val="22"/>
          <w:szCs w:val="22"/>
        </w:rPr>
      </w:pPr>
    </w:p>
    <w:p w:rsidR="00355214" w:rsidRPr="00C11261" w:rsidRDefault="00355214" w:rsidP="00355214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i/>
          <w:color w:val="0F1A1C"/>
          <w:sz w:val="22"/>
          <w:szCs w:val="22"/>
          <w:u w:val="single"/>
        </w:rPr>
      </w:pPr>
      <w:r w:rsidRPr="00C11261">
        <w:rPr>
          <w:rFonts w:cs="Times New Roman"/>
          <w:i/>
          <w:color w:val="0F1A1C"/>
          <w:sz w:val="22"/>
          <w:szCs w:val="22"/>
          <w:u w:val="single"/>
        </w:rPr>
        <w:t>Roles and Responsibilities:</w:t>
      </w:r>
    </w:p>
    <w:p w:rsidR="00355214" w:rsidRDefault="00355214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b/>
          <w:color w:val="0F1A1C"/>
          <w:sz w:val="22"/>
          <w:szCs w:val="22"/>
        </w:rPr>
      </w:pPr>
    </w:p>
    <w:p w:rsidR="00355214" w:rsidRPr="00046CE3" w:rsidRDefault="00355214" w:rsidP="00355214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046CE3">
        <w:rPr>
          <w:rFonts w:cs="Times New Roman"/>
          <w:bCs/>
          <w:color w:val="0F1A1C"/>
          <w:sz w:val="22"/>
          <w:szCs w:val="22"/>
        </w:rPr>
        <w:t>Managing multiple clientele/accounts &amp; teams on large &amp; complex consulting assignments and engagements</w:t>
      </w:r>
    </w:p>
    <w:p w:rsidR="00355214" w:rsidRPr="00046CE3" w:rsidRDefault="00355214" w:rsidP="00355214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046CE3">
        <w:rPr>
          <w:rFonts w:cs="Times New Roman"/>
          <w:bCs/>
          <w:color w:val="0F1A1C"/>
          <w:sz w:val="22"/>
          <w:szCs w:val="22"/>
        </w:rPr>
        <w:t>Consulting clients for revenue/target achievements, resource optimization, cost reduction &amp; BPR solutions via BPR, roadmap and framework design and implementation using IT solutions</w:t>
      </w:r>
    </w:p>
    <w:p w:rsidR="00355214" w:rsidRPr="00046CE3" w:rsidRDefault="00355214" w:rsidP="00355214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046CE3">
        <w:rPr>
          <w:rFonts w:cs="Times New Roman"/>
          <w:bCs/>
          <w:color w:val="0F1A1C"/>
          <w:sz w:val="22"/>
          <w:szCs w:val="22"/>
        </w:rPr>
        <w:t>Creating Business/value propositions using insights from legacy/complex data analysis using BI &amp; Analytical tools</w:t>
      </w:r>
    </w:p>
    <w:p w:rsidR="00355214" w:rsidRPr="00046CE3" w:rsidRDefault="00355214" w:rsidP="00355214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046CE3">
        <w:rPr>
          <w:rFonts w:cs="Times New Roman"/>
          <w:bCs/>
          <w:color w:val="0F1A1C"/>
          <w:sz w:val="22"/>
          <w:szCs w:val="22"/>
        </w:rPr>
        <w:t>Strategy &amp; Implementation roadmap for solving business problems including new product design, interactive and intuitive VA based dashboards; overall supervising and managing analytics driven projects for clients.</w:t>
      </w:r>
    </w:p>
    <w:p w:rsidR="00355214" w:rsidRPr="00046CE3" w:rsidRDefault="00355214" w:rsidP="00355214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046CE3">
        <w:rPr>
          <w:rFonts w:cs="Times New Roman"/>
          <w:bCs/>
          <w:color w:val="0F1A1C"/>
          <w:sz w:val="22"/>
          <w:szCs w:val="22"/>
        </w:rPr>
        <w:t>Frame implementation logic , future projections, trend analysis, SWOT analysis providing valuable Client insights</w:t>
      </w:r>
    </w:p>
    <w:p w:rsidR="00355214" w:rsidRPr="00046CE3" w:rsidRDefault="00355214" w:rsidP="00355214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046CE3">
        <w:rPr>
          <w:rFonts w:cs="Times New Roman"/>
          <w:bCs/>
          <w:color w:val="0F1A1C"/>
          <w:sz w:val="22"/>
          <w:szCs w:val="22"/>
        </w:rPr>
        <w:t>Liaising with cross functional and technology teams for solution implementation</w:t>
      </w:r>
    </w:p>
    <w:p w:rsidR="00355214" w:rsidRPr="00046CE3" w:rsidRDefault="00355214" w:rsidP="00355214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046CE3">
        <w:rPr>
          <w:rFonts w:cs="Times New Roman"/>
          <w:bCs/>
          <w:color w:val="0F1A1C"/>
          <w:sz w:val="22"/>
          <w:szCs w:val="22"/>
        </w:rPr>
        <w:t>Driving strategic meetings with top stakeholders, formulating policy planning decisions, recommending strategic, administrative and technological interventions</w:t>
      </w:r>
    </w:p>
    <w:p w:rsidR="00355214" w:rsidRPr="00046CE3" w:rsidRDefault="00355214" w:rsidP="00355214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046CE3">
        <w:rPr>
          <w:rFonts w:cs="Times New Roman"/>
          <w:bCs/>
          <w:color w:val="0F1A1C"/>
          <w:sz w:val="22"/>
          <w:szCs w:val="22"/>
        </w:rPr>
        <w:t>Publishing white pape</w:t>
      </w:r>
      <w:r w:rsidRPr="00046CE3">
        <w:rPr>
          <w:rFonts w:cs="Times New Roman"/>
          <w:bCs/>
          <w:color w:val="0F1A1C"/>
          <w:sz w:val="22"/>
          <w:szCs w:val="22"/>
        </w:rPr>
        <w:t>rs, concept notes, reports, presentations</w:t>
      </w:r>
      <w:r w:rsidRPr="00046CE3">
        <w:rPr>
          <w:rFonts w:cs="Times New Roman"/>
          <w:bCs/>
          <w:color w:val="0F1A1C"/>
          <w:sz w:val="22"/>
          <w:szCs w:val="22"/>
        </w:rPr>
        <w:t xml:space="preserve"> &amp; proposals supporting solution designs for problem areas</w:t>
      </w:r>
    </w:p>
    <w:p w:rsidR="00355214" w:rsidRPr="00046CE3" w:rsidRDefault="00355214" w:rsidP="00355214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046CE3">
        <w:rPr>
          <w:rFonts w:cs="Times New Roman"/>
          <w:bCs/>
          <w:color w:val="0F1A1C"/>
          <w:sz w:val="22"/>
          <w:szCs w:val="22"/>
        </w:rPr>
        <w:t>Resource management, vendor and team onboarding, invoicing, billing, revenue collection &amp; other BD activities</w:t>
      </w:r>
    </w:p>
    <w:p w:rsidR="00355214" w:rsidRDefault="00355214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b/>
          <w:color w:val="0F1A1C"/>
          <w:sz w:val="22"/>
          <w:szCs w:val="22"/>
        </w:rPr>
      </w:pPr>
    </w:p>
    <w:p w:rsidR="00355214" w:rsidRDefault="00355214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b/>
          <w:color w:val="0F1A1C"/>
          <w:sz w:val="22"/>
          <w:szCs w:val="22"/>
        </w:rPr>
      </w:pPr>
    </w:p>
    <w:p w:rsidR="00046CE3" w:rsidRDefault="00046CE3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b/>
          <w:color w:val="0F1A1C"/>
          <w:sz w:val="22"/>
          <w:szCs w:val="22"/>
        </w:rPr>
      </w:pPr>
    </w:p>
    <w:p w:rsidR="00046CE3" w:rsidRDefault="00046CE3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b/>
          <w:color w:val="0F1A1C"/>
          <w:sz w:val="22"/>
          <w:szCs w:val="22"/>
        </w:rPr>
      </w:pPr>
    </w:p>
    <w:p w:rsidR="00355214" w:rsidRDefault="00355214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b/>
          <w:color w:val="0F1A1C"/>
          <w:sz w:val="22"/>
          <w:szCs w:val="22"/>
        </w:rPr>
      </w:pPr>
    </w:p>
    <w:p w:rsidR="00355214" w:rsidRDefault="00355214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b/>
          <w:color w:val="0F1A1C"/>
          <w:sz w:val="22"/>
          <w:szCs w:val="22"/>
        </w:rPr>
      </w:pPr>
    </w:p>
    <w:p w:rsidR="00834B32" w:rsidRPr="00C11261" w:rsidRDefault="00355214">
      <w:pPr>
        <w:widowControl w:val="0"/>
        <w:tabs>
          <w:tab w:val="left" w:pos="360"/>
        </w:tabs>
        <w:autoSpaceDE w:val="0"/>
        <w:spacing w:line="280" w:lineRule="exact"/>
        <w:ind w:left="720" w:right="-104" w:hanging="720"/>
        <w:rPr>
          <w:rFonts w:cs="Times New Roman"/>
          <w:b/>
          <w:color w:val="0F1A1C"/>
          <w:sz w:val="22"/>
          <w:szCs w:val="22"/>
        </w:rPr>
      </w:pPr>
      <w:r>
        <w:rPr>
          <w:rFonts w:cs="Times New Roman"/>
          <w:b/>
          <w:color w:val="0F1A1C"/>
          <w:sz w:val="22"/>
          <w:szCs w:val="22"/>
        </w:rPr>
        <w:tab/>
      </w:r>
      <w:r>
        <w:rPr>
          <w:rFonts w:cs="Times New Roman"/>
          <w:b/>
          <w:color w:val="0F1A1C"/>
          <w:sz w:val="22"/>
          <w:szCs w:val="22"/>
        </w:rPr>
        <w:tab/>
      </w:r>
    </w:p>
    <w:p w:rsidR="00936EBF" w:rsidRPr="00C11261" w:rsidRDefault="0042241D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/>
          <w:color w:val="0F1A1C"/>
          <w:sz w:val="22"/>
          <w:szCs w:val="22"/>
        </w:rPr>
        <w:lastRenderedPageBreak/>
        <w:t>PRICEWATERHOUSE COOPERS</w:t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  <w:t>GURGAON, INDIA</w:t>
      </w:r>
    </w:p>
    <w:p w:rsidR="0042241D" w:rsidRPr="00C11261" w:rsidRDefault="0042241D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/>
          <w:color w:val="0F1A1C"/>
          <w:sz w:val="22"/>
          <w:szCs w:val="22"/>
        </w:rPr>
        <w:t>Senior Consultant</w:t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  <w:t xml:space="preserve">May’17 </w:t>
      </w:r>
      <w:r w:rsidR="002513FB" w:rsidRPr="00C11261">
        <w:rPr>
          <w:rFonts w:cs="Times New Roman"/>
          <w:b/>
          <w:color w:val="0F1A1C"/>
          <w:sz w:val="22"/>
          <w:szCs w:val="22"/>
        </w:rPr>
        <w:t>–</w:t>
      </w:r>
      <w:r w:rsidRPr="00C11261">
        <w:rPr>
          <w:rFonts w:cs="Times New Roman"/>
          <w:b/>
          <w:color w:val="0F1A1C"/>
          <w:sz w:val="22"/>
          <w:szCs w:val="22"/>
        </w:rPr>
        <w:t xml:space="preserve"> Present</w:t>
      </w:r>
    </w:p>
    <w:p w:rsidR="002513FB" w:rsidRPr="00C11261" w:rsidRDefault="002513FB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</w:p>
    <w:p w:rsidR="0042241D" w:rsidRPr="00C11261" w:rsidRDefault="0042241D" w:rsidP="0042241D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i/>
          <w:color w:val="0F1A1C"/>
          <w:sz w:val="22"/>
          <w:szCs w:val="22"/>
          <w:u w:val="single"/>
        </w:rPr>
      </w:pPr>
      <w:r w:rsidRPr="00C11261">
        <w:rPr>
          <w:rFonts w:cs="Times New Roman"/>
          <w:i/>
          <w:color w:val="0F1A1C"/>
          <w:sz w:val="22"/>
          <w:szCs w:val="22"/>
          <w:u w:val="single"/>
        </w:rPr>
        <w:t>Roles and Responsibilities:</w:t>
      </w:r>
    </w:p>
    <w:p w:rsidR="0042241D" w:rsidRPr="00C11261" w:rsidRDefault="0042241D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</w:p>
    <w:p w:rsidR="00C11261" w:rsidRPr="00C11261" w:rsidRDefault="00C11261" w:rsidP="00F94F5F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Complete strategy preparation, management and delivery of e-Gov</w:t>
      </w:r>
      <w:r w:rsidR="00461EDB">
        <w:rPr>
          <w:rFonts w:cs="Times New Roman"/>
          <w:bCs/>
          <w:color w:val="0F1A1C"/>
          <w:sz w:val="22"/>
          <w:szCs w:val="22"/>
        </w:rPr>
        <w:t>ernment</w:t>
      </w:r>
      <w:r w:rsidRPr="00C11261">
        <w:rPr>
          <w:rFonts w:cs="Times New Roman"/>
          <w:bCs/>
          <w:color w:val="0F1A1C"/>
          <w:sz w:val="22"/>
          <w:szCs w:val="22"/>
        </w:rPr>
        <w:t xml:space="preserve"> solutions including planning, scheduling, IT solution development along with preparation of concept notes, presentations and proposals for client</w:t>
      </w:r>
    </w:p>
    <w:p w:rsidR="00C11261" w:rsidRPr="00C11261" w:rsidRDefault="00C11261" w:rsidP="00C11261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sz w:val="22"/>
          <w:szCs w:val="22"/>
          <w:shd w:val="clear" w:color="auto" w:fill="FFFFFF"/>
        </w:rPr>
        <w:t>Conceptualization of digital transformation (Program Strategy) solutions, new process design/implementation for national level serv</w:t>
      </w:r>
      <w:r w:rsidR="00461EDB">
        <w:rPr>
          <w:rFonts w:cs="Times New Roman"/>
          <w:sz w:val="22"/>
          <w:szCs w:val="22"/>
          <w:shd w:val="clear" w:color="auto" w:fill="FFFFFF"/>
        </w:rPr>
        <w:t>ice delivery platforms</w:t>
      </w:r>
    </w:p>
    <w:p w:rsidR="00C11261" w:rsidRPr="00C11261" w:rsidRDefault="00C11261" w:rsidP="00C11261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sz w:val="22"/>
          <w:szCs w:val="22"/>
          <w:shd w:val="clear" w:color="auto" w:fill="FFFFFF"/>
        </w:rPr>
        <w:t>Developing innovative, high quality solutions for different scheme areas fo</w:t>
      </w:r>
      <w:r w:rsidR="00461EDB">
        <w:rPr>
          <w:rFonts w:cs="Times New Roman"/>
          <w:sz w:val="22"/>
          <w:szCs w:val="22"/>
          <w:shd w:val="clear" w:color="auto" w:fill="FFFFFF"/>
        </w:rPr>
        <w:t>r improving overall performance</w:t>
      </w:r>
    </w:p>
    <w:p w:rsidR="00C11261" w:rsidRPr="00C11261" w:rsidRDefault="00C11261" w:rsidP="00C11261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sz w:val="22"/>
          <w:szCs w:val="22"/>
          <w:shd w:val="clear" w:color="auto" w:fill="FFFFFF"/>
        </w:rPr>
        <w:t>Overseeing PMU activities, handling day to day project related issues (customization/development of new IT software modules, payments processing), process redesign, automating existing manual, paper based to online processes, new portal/website developments including wireframes creation</w:t>
      </w:r>
    </w:p>
    <w:p w:rsidR="00C11261" w:rsidRPr="00C11261" w:rsidRDefault="00C11261" w:rsidP="00C11261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sz w:val="22"/>
          <w:szCs w:val="22"/>
          <w:shd w:val="clear" w:color="auto" w:fill="FFFFFF"/>
        </w:rPr>
        <w:t>Worked on concept, strategy and IT solution design on unification of large cou</w:t>
      </w:r>
      <w:r w:rsidR="00461EDB">
        <w:rPr>
          <w:rFonts w:cs="Times New Roman"/>
          <w:sz w:val="22"/>
          <w:szCs w:val="22"/>
          <w:shd w:val="clear" w:color="auto" w:fill="FFFFFF"/>
        </w:rPr>
        <w:t>ntry level programs</w:t>
      </w:r>
    </w:p>
    <w:p w:rsidR="00C11261" w:rsidRPr="00C11261" w:rsidRDefault="00C11261" w:rsidP="00C11261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sz w:val="22"/>
          <w:szCs w:val="22"/>
          <w:shd w:val="clear" w:color="auto" w:fill="FFFFFF"/>
        </w:rPr>
        <w:t>Consulting clients with project plan formulation, delivery and change management activities for smoot</w:t>
      </w:r>
      <w:r>
        <w:rPr>
          <w:rFonts w:cs="Times New Roman"/>
          <w:sz w:val="22"/>
          <w:szCs w:val="22"/>
          <w:shd w:val="clear" w:color="auto" w:fill="FFFFFF"/>
        </w:rPr>
        <w:t>h organizational transformation</w:t>
      </w:r>
    </w:p>
    <w:p w:rsidR="00C11261" w:rsidRPr="00C11261" w:rsidRDefault="00C11261" w:rsidP="00C11261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sz w:val="22"/>
          <w:szCs w:val="22"/>
          <w:shd w:val="clear" w:color="auto" w:fill="FFFFFF"/>
        </w:rPr>
        <w:t>Manage critical timelines, stakeholder, dependencies, risks, issues and run project updates meetings</w:t>
      </w:r>
    </w:p>
    <w:p w:rsidR="00C11261" w:rsidRPr="00461EDB" w:rsidRDefault="00C11261" w:rsidP="00C11261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sz w:val="22"/>
          <w:szCs w:val="22"/>
          <w:shd w:val="clear" w:color="auto" w:fill="FFFFFF"/>
        </w:rPr>
        <w:t>Liaising with cross functional/technical teams from multiple departments and managing project del</w:t>
      </w:r>
      <w:r w:rsidR="00461EDB">
        <w:rPr>
          <w:rFonts w:cs="Times New Roman"/>
          <w:sz w:val="22"/>
          <w:szCs w:val="22"/>
          <w:shd w:val="clear" w:color="auto" w:fill="FFFFFF"/>
        </w:rPr>
        <w:t xml:space="preserve">iverables </w:t>
      </w:r>
    </w:p>
    <w:p w:rsidR="00461EDB" w:rsidRPr="00C11261" w:rsidRDefault="00461EDB" w:rsidP="00461EDB">
      <w:pPr>
        <w:pStyle w:val="ListParagraph"/>
        <w:widowControl w:val="0"/>
        <w:tabs>
          <w:tab w:val="left" w:pos="360"/>
        </w:tabs>
        <w:autoSpaceDE w:val="0"/>
        <w:spacing w:line="280" w:lineRule="exact"/>
        <w:ind w:right="-104"/>
        <w:rPr>
          <w:rFonts w:cs="Times New Roman"/>
          <w:bCs/>
          <w:color w:val="0F1A1C"/>
          <w:sz w:val="22"/>
          <w:szCs w:val="22"/>
        </w:rPr>
      </w:pPr>
    </w:p>
    <w:p w:rsidR="00C11261" w:rsidRDefault="00C11261" w:rsidP="00C11261">
      <w:pPr>
        <w:pStyle w:val="ListParagraph"/>
        <w:widowControl w:val="0"/>
        <w:tabs>
          <w:tab w:val="left" w:pos="360"/>
        </w:tabs>
        <w:autoSpaceDE w:val="0"/>
        <w:spacing w:line="280" w:lineRule="exact"/>
        <w:ind w:right="-104"/>
        <w:rPr>
          <w:rFonts w:cs="Times New Roman"/>
          <w:sz w:val="22"/>
          <w:szCs w:val="22"/>
          <w:shd w:val="clear" w:color="auto" w:fill="FFFFFF"/>
        </w:rPr>
      </w:pPr>
    </w:p>
    <w:p w:rsidR="00AE67B9" w:rsidRPr="00C11261" w:rsidRDefault="00AE67B9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/>
          <w:color w:val="0F1A1C"/>
          <w:sz w:val="22"/>
          <w:szCs w:val="22"/>
        </w:rPr>
        <w:t>BRITISH TELECOM</w:t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  <w:t xml:space="preserve">   GURGAON, INDIA</w:t>
      </w:r>
    </w:p>
    <w:p w:rsidR="00AE67B9" w:rsidRPr="00C11261" w:rsidRDefault="002A05A8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/>
          <w:color w:val="0F1A1C"/>
          <w:sz w:val="22"/>
          <w:szCs w:val="22"/>
        </w:rPr>
        <w:t>Project Coord</w:t>
      </w:r>
      <w:r w:rsidR="00576D4D" w:rsidRPr="00C11261">
        <w:rPr>
          <w:rFonts w:cs="Times New Roman"/>
          <w:b/>
          <w:color w:val="0F1A1C"/>
          <w:sz w:val="22"/>
          <w:szCs w:val="22"/>
        </w:rPr>
        <w:t>inator</w:t>
      </w:r>
      <w:r w:rsidR="00576D4D" w:rsidRPr="00C11261">
        <w:rPr>
          <w:rFonts w:cs="Times New Roman"/>
          <w:b/>
          <w:color w:val="0F1A1C"/>
          <w:sz w:val="22"/>
          <w:szCs w:val="22"/>
        </w:rPr>
        <w:tab/>
      </w:r>
      <w:r w:rsidR="00576D4D" w:rsidRPr="00C11261">
        <w:rPr>
          <w:rFonts w:cs="Times New Roman"/>
          <w:b/>
          <w:color w:val="0F1A1C"/>
          <w:sz w:val="22"/>
          <w:szCs w:val="22"/>
        </w:rPr>
        <w:tab/>
      </w:r>
      <w:r w:rsidR="00576D4D" w:rsidRPr="00C11261">
        <w:rPr>
          <w:rFonts w:cs="Times New Roman"/>
          <w:b/>
          <w:color w:val="0F1A1C"/>
          <w:sz w:val="22"/>
          <w:szCs w:val="22"/>
        </w:rPr>
        <w:tab/>
      </w:r>
      <w:r w:rsidR="00576D4D" w:rsidRPr="00C11261">
        <w:rPr>
          <w:rFonts w:cs="Times New Roman"/>
          <w:b/>
          <w:color w:val="0F1A1C"/>
          <w:sz w:val="22"/>
          <w:szCs w:val="22"/>
        </w:rPr>
        <w:tab/>
      </w:r>
      <w:r w:rsidR="00576D4D" w:rsidRPr="00C11261">
        <w:rPr>
          <w:rFonts w:cs="Times New Roman"/>
          <w:b/>
          <w:color w:val="0F1A1C"/>
          <w:sz w:val="22"/>
          <w:szCs w:val="22"/>
        </w:rPr>
        <w:tab/>
      </w:r>
      <w:r w:rsidR="00576D4D" w:rsidRPr="00C11261">
        <w:rPr>
          <w:rFonts w:cs="Times New Roman"/>
          <w:b/>
          <w:color w:val="0F1A1C"/>
          <w:sz w:val="22"/>
          <w:szCs w:val="22"/>
        </w:rPr>
        <w:tab/>
      </w:r>
      <w:r w:rsidR="00576D4D" w:rsidRPr="00C11261">
        <w:rPr>
          <w:rFonts w:cs="Times New Roman"/>
          <w:b/>
          <w:color w:val="0F1A1C"/>
          <w:sz w:val="22"/>
          <w:szCs w:val="22"/>
        </w:rPr>
        <w:tab/>
      </w:r>
      <w:r w:rsidR="00576D4D" w:rsidRPr="00C11261">
        <w:rPr>
          <w:rFonts w:cs="Times New Roman"/>
          <w:b/>
          <w:color w:val="0F1A1C"/>
          <w:sz w:val="22"/>
          <w:szCs w:val="22"/>
        </w:rPr>
        <w:tab/>
      </w:r>
      <w:r w:rsidR="00576D4D" w:rsidRPr="00C11261">
        <w:rPr>
          <w:rFonts w:cs="Times New Roman"/>
          <w:b/>
          <w:color w:val="0F1A1C"/>
          <w:sz w:val="22"/>
          <w:szCs w:val="22"/>
        </w:rPr>
        <w:tab/>
      </w:r>
      <w:r w:rsidR="00576D4D" w:rsidRPr="00C11261">
        <w:rPr>
          <w:rFonts w:cs="Times New Roman"/>
          <w:b/>
          <w:color w:val="0F1A1C"/>
          <w:sz w:val="22"/>
          <w:szCs w:val="22"/>
        </w:rPr>
        <w:tab/>
      </w:r>
      <w:r w:rsidR="00766C86" w:rsidRPr="00C11261">
        <w:rPr>
          <w:rFonts w:cs="Times New Roman"/>
          <w:b/>
          <w:color w:val="0F1A1C"/>
          <w:sz w:val="22"/>
          <w:szCs w:val="22"/>
        </w:rPr>
        <w:t xml:space="preserve">   </w:t>
      </w:r>
      <w:r w:rsidR="00AE67B9" w:rsidRPr="00C11261">
        <w:rPr>
          <w:rFonts w:cs="Times New Roman"/>
          <w:b/>
          <w:color w:val="0F1A1C"/>
          <w:sz w:val="22"/>
          <w:szCs w:val="22"/>
        </w:rPr>
        <w:t xml:space="preserve">Feb’16 </w:t>
      </w:r>
      <w:r w:rsidR="00DC2D00" w:rsidRPr="00C11261">
        <w:rPr>
          <w:rFonts w:cs="Times New Roman"/>
          <w:b/>
          <w:color w:val="0F1A1C"/>
          <w:sz w:val="22"/>
          <w:szCs w:val="22"/>
        </w:rPr>
        <w:t>–</w:t>
      </w:r>
      <w:r w:rsidR="0042241D" w:rsidRPr="00C11261">
        <w:rPr>
          <w:rFonts w:cs="Times New Roman"/>
          <w:b/>
          <w:color w:val="0F1A1C"/>
          <w:sz w:val="22"/>
          <w:szCs w:val="22"/>
        </w:rPr>
        <w:t xml:space="preserve"> May’17</w:t>
      </w:r>
    </w:p>
    <w:p w:rsidR="00DC2D00" w:rsidRPr="00C11261" w:rsidRDefault="00DC2D00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</w:p>
    <w:p w:rsidR="00CE08A3" w:rsidRPr="00C11261" w:rsidRDefault="00CE08A3" w:rsidP="00CE08A3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i/>
          <w:color w:val="0F1A1C"/>
          <w:sz w:val="22"/>
          <w:szCs w:val="22"/>
          <w:u w:val="single"/>
        </w:rPr>
      </w:pPr>
      <w:r w:rsidRPr="00C11261">
        <w:rPr>
          <w:rFonts w:cs="Times New Roman"/>
          <w:i/>
          <w:color w:val="0F1A1C"/>
          <w:sz w:val="22"/>
          <w:szCs w:val="22"/>
          <w:u w:val="single"/>
        </w:rPr>
        <w:t>Roles and Responsibilities:</w:t>
      </w:r>
    </w:p>
    <w:p w:rsidR="00CE08A3" w:rsidRPr="00C11261" w:rsidRDefault="00CE08A3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</w:p>
    <w:p w:rsidR="00CE08A3" w:rsidRPr="00C11261" w:rsidRDefault="001C33A2" w:rsidP="001C33A2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Managing end to end delivery of telecom infrastructure projects</w:t>
      </w:r>
    </w:p>
    <w:p w:rsidR="001C33A2" w:rsidRPr="00C11261" w:rsidRDefault="00587AB7" w:rsidP="001C33A2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Working with the training academy to provide trainings to the department</w:t>
      </w:r>
    </w:p>
    <w:p w:rsidR="00587AB7" w:rsidRPr="00C11261" w:rsidRDefault="00587AB7" w:rsidP="001C33A2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Preparing weekly dashboards for the project status for multiple projects</w:t>
      </w:r>
    </w:p>
    <w:p w:rsidR="00587AB7" w:rsidRPr="00C11261" w:rsidRDefault="00587AB7" w:rsidP="00587AB7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Work on Estimation Models for the PMO department</w:t>
      </w:r>
    </w:p>
    <w:p w:rsidR="00587AB7" w:rsidRPr="00C11261" w:rsidRDefault="00587AB7" w:rsidP="00587AB7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Good Knowledge of Contract documents and Agreements</w:t>
      </w:r>
    </w:p>
    <w:p w:rsidR="00587AB7" w:rsidRPr="00C11261" w:rsidRDefault="00587AB7" w:rsidP="001C33A2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Work on process improvements to reduce organizational costs</w:t>
      </w:r>
    </w:p>
    <w:p w:rsidR="00587AB7" w:rsidRPr="00C11261" w:rsidRDefault="00587AB7" w:rsidP="00587AB7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Maintain relationship with Onshore Management to ensure a "one-team approach"</w:t>
      </w:r>
    </w:p>
    <w:p w:rsidR="00587AB7" w:rsidRPr="00C11261" w:rsidRDefault="00587AB7" w:rsidP="00541276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Review/Develop Management presentations</w:t>
      </w:r>
      <w:r w:rsidR="00541276" w:rsidRPr="00C11261">
        <w:rPr>
          <w:rFonts w:cs="Times New Roman"/>
          <w:bCs/>
          <w:color w:val="0F1A1C"/>
          <w:sz w:val="22"/>
          <w:szCs w:val="22"/>
        </w:rPr>
        <w:t xml:space="preserve"> for Onshore &amp; Offshore clients</w:t>
      </w:r>
    </w:p>
    <w:p w:rsidR="00DC2D00" w:rsidRPr="00C11261" w:rsidRDefault="00587AB7" w:rsidP="00891E65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66" w:lineRule="exact"/>
        <w:ind w:right="-104" w:hanging="720"/>
        <w:jc w:val="both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Client Interaction, where required at the level of supervisors. Develop efficient and effective reporting processes</w:t>
      </w:r>
    </w:p>
    <w:p w:rsidR="00AE5A88" w:rsidRPr="00C11261" w:rsidRDefault="00AE5A88" w:rsidP="00AE5A88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66" w:lineRule="exact"/>
        <w:ind w:right="-104" w:hanging="720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Manage track and report on project budget and resource utilization</w:t>
      </w:r>
    </w:p>
    <w:p w:rsidR="00DC2D00" w:rsidRPr="00C11261" w:rsidRDefault="00DC2D00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</w:p>
    <w:p w:rsidR="00AE67B9" w:rsidRPr="00C11261" w:rsidRDefault="00AE67B9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</w:p>
    <w:p w:rsidR="00E61448" w:rsidRPr="00C11261" w:rsidRDefault="00A371A9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/>
          <w:color w:val="0F1A1C"/>
          <w:sz w:val="22"/>
          <w:szCs w:val="22"/>
        </w:rPr>
        <w:t xml:space="preserve">ERICSSON </w:t>
      </w:r>
      <w:r w:rsidR="00E61448" w:rsidRPr="00C11261">
        <w:rPr>
          <w:rFonts w:cs="Times New Roman"/>
          <w:b/>
          <w:color w:val="0F1A1C"/>
          <w:sz w:val="22"/>
          <w:szCs w:val="22"/>
        </w:rPr>
        <w:t xml:space="preserve">GLOBAL INDIA LTD.                                               </w:t>
      </w:r>
      <w:r w:rsidR="00E61448" w:rsidRPr="00C11261">
        <w:rPr>
          <w:rFonts w:cs="Times New Roman"/>
          <w:b/>
          <w:color w:val="0F1A1C"/>
          <w:sz w:val="22"/>
          <w:szCs w:val="22"/>
        </w:rPr>
        <w:tab/>
      </w:r>
      <w:r w:rsidR="00E61448" w:rsidRPr="00C11261">
        <w:rPr>
          <w:rFonts w:cs="Times New Roman"/>
          <w:b/>
          <w:color w:val="0F1A1C"/>
          <w:sz w:val="22"/>
          <w:szCs w:val="22"/>
        </w:rPr>
        <w:tab/>
      </w:r>
      <w:r w:rsidR="00E61448" w:rsidRPr="00C11261">
        <w:rPr>
          <w:rFonts w:cs="Times New Roman"/>
          <w:b/>
          <w:color w:val="0F1A1C"/>
          <w:sz w:val="22"/>
          <w:szCs w:val="22"/>
        </w:rPr>
        <w:tab/>
      </w:r>
      <w:r w:rsidR="00E61448" w:rsidRPr="00C11261">
        <w:rPr>
          <w:rFonts w:cs="Times New Roman"/>
          <w:b/>
          <w:color w:val="0F1A1C"/>
          <w:sz w:val="22"/>
          <w:szCs w:val="22"/>
        </w:rPr>
        <w:tab/>
      </w:r>
      <w:r w:rsidR="00C11261">
        <w:rPr>
          <w:rFonts w:cs="Times New Roman"/>
          <w:b/>
          <w:color w:val="0F1A1C"/>
          <w:sz w:val="22"/>
          <w:szCs w:val="22"/>
        </w:rPr>
        <w:t xml:space="preserve">      </w:t>
      </w:r>
      <w:r w:rsidR="00E61448" w:rsidRPr="00C11261">
        <w:rPr>
          <w:rFonts w:cs="Times New Roman"/>
          <w:b/>
          <w:color w:val="0F1A1C"/>
          <w:sz w:val="22"/>
          <w:szCs w:val="22"/>
        </w:rPr>
        <w:t>NOIDA, INDIA</w:t>
      </w:r>
    </w:p>
    <w:p w:rsidR="00E61448" w:rsidRPr="00C11261" w:rsidRDefault="00E61448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/>
          <w:color w:val="0F1A1C"/>
          <w:sz w:val="22"/>
          <w:szCs w:val="22"/>
        </w:rPr>
        <w:t>Senior Software Developer</w:t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="00766C86" w:rsidRPr="00C11261">
        <w:rPr>
          <w:rFonts w:cs="Times New Roman"/>
          <w:color w:val="0F1A1C"/>
          <w:sz w:val="22"/>
          <w:szCs w:val="22"/>
        </w:rPr>
        <w:tab/>
      </w:r>
      <w:r w:rsidR="00766C86" w:rsidRPr="00C11261">
        <w:rPr>
          <w:rFonts w:cs="Times New Roman"/>
          <w:color w:val="0F1A1C"/>
          <w:sz w:val="22"/>
          <w:szCs w:val="22"/>
        </w:rPr>
        <w:tab/>
      </w:r>
      <w:r w:rsidR="00C11261">
        <w:rPr>
          <w:rFonts w:cs="Times New Roman"/>
          <w:color w:val="0F1A1C"/>
          <w:sz w:val="22"/>
          <w:szCs w:val="22"/>
        </w:rPr>
        <w:t xml:space="preserve">      </w:t>
      </w:r>
      <w:r w:rsidR="00D62C8E" w:rsidRPr="00C11261">
        <w:rPr>
          <w:rFonts w:cs="Times New Roman"/>
          <w:b/>
          <w:color w:val="0F1A1C"/>
          <w:sz w:val="22"/>
          <w:szCs w:val="22"/>
        </w:rPr>
        <w:t>Dec'11</w:t>
      </w:r>
      <w:r w:rsidRPr="00C11261">
        <w:rPr>
          <w:rFonts w:cs="Times New Roman"/>
          <w:b/>
          <w:color w:val="0F1A1C"/>
          <w:sz w:val="22"/>
          <w:szCs w:val="22"/>
        </w:rPr>
        <w:t xml:space="preserve"> – </w:t>
      </w:r>
      <w:r w:rsidR="00936EBF" w:rsidRPr="00C11261">
        <w:rPr>
          <w:rFonts w:cs="Times New Roman"/>
          <w:b/>
          <w:color w:val="0F1A1C"/>
          <w:sz w:val="22"/>
          <w:szCs w:val="22"/>
        </w:rPr>
        <w:t>Feb’16</w:t>
      </w:r>
    </w:p>
    <w:p w:rsidR="00E61448" w:rsidRPr="00C11261" w:rsidRDefault="00E61448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b/>
          <w:color w:val="0F1A1C"/>
          <w:sz w:val="22"/>
          <w:szCs w:val="22"/>
        </w:rPr>
      </w:pPr>
    </w:p>
    <w:p w:rsidR="002B7278" w:rsidRPr="00C11261" w:rsidRDefault="002B7278" w:rsidP="002B7278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i/>
          <w:color w:val="0F1A1C"/>
          <w:sz w:val="22"/>
          <w:szCs w:val="22"/>
          <w:u w:val="single"/>
        </w:rPr>
      </w:pPr>
      <w:r w:rsidRPr="00C11261">
        <w:rPr>
          <w:rFonts w:cs="Times New Roman"/>
          <w:i/>
          <w:color w:val="0F1A1C"/>
          <w:sz w:val="22"/>
          <w:szCs w:val="22"/>
          <w:u w:val="single"/>
        </w:rPr>
        <w:t>Roles and Responsibilities:</w:t>
      </w:r>
    </w:p>
    <w:p w:rsidR="002B7278" w:rsidRPr="00C11261" w:rsidRDefault="002B7278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b/>
          <w:color w:val="0F1A1C"/>
          <w:sz w:val="22"/>
          <w:szCs w:val="22"/>
        </w:rPr>
      </w:pPr>
    </w:p>
    <w:p w:rsidR="00A371A9" w:rsidRPr="00C11261" w:rsidRDefault="00A371A9" w:rsidP="00A371A9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 xml:space="preserve">Developed and managed end to end delivery of </w:t>
      </w:r>
      <w:r w:rsidR="00607732" w:rsidRPr="00C11261">
        <w:rPr>
          <w:rFonts w:cs="Times New Roman"/>
          <w:bCs/>
          <w:color w:val="0F1A1C"/>
          <w:sz w:val="22"/>
          <w:szCs w:val="22"/>
        </w:rPr>
        <w:t xml:space="preserve">various </w:t>
      </w:r>
      <w:r w:rsidRPr="00C11261">
        <w:rPr>
          <w:rFonts w:cs="Times New Roman"/>
          <w:bCs/>
          <w:color w:val="0F1A1C"/>
          <w:sz w:val="22"/>
          <w:szCs w:val="22"/>
        </w:rPr>
        <w:t xml:space="preserve">telecom </w:t>
      </w:r>
      <w:r w:rsidR="00EB093C" w:rsidRPr="00C11261">
        <w:rPr>
          <w:rFonts w:cs="Times New Roman"/>
          <w:bCs/>
          <w:color w:val="0F1A1C"/>
          <w:sz w:val="22"/>
          <w:szCs w:val="22"/>
        </w:rPr>
        <w:t>applications</w:t>
      </w:r>
    </w:p>
    <w:p w:rsidR="00A371A9" w:rsidRPr="00C11261" w:rsidRDefault="00A371A9" w:rsidP="00A371A9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Worked with various projects to implement Agile ways of working</w:t>
      </w:r>
    </w:p>
    <w:p w:rsidR="00607732" w:rsidRPr="00C11261" w:rsidRDefault="00256868" w:rsidP="00607732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Coordinate activities like prioriti</w:t>
      </w:r>
      <w:r w:rsidR="00900D4F" w:rsidRPr="00C11261">
        <w:rPr>
          <w:rFonts w:cs="Times New Roman"/>
          <w:bCs/>
          <w:color w:val="0F1A1C"/>
          <w:sz w:val="22"/>
          <w:szCs w:val="22"/>
        </w:rPr>
        <w:t>zing tasks</w:t>
      </w:r>
      <w:r w:rsidRPr="00C11261">
        <w:rPr>
          <w:rFonts w:cs="Times New Roman"/>
          <w:bCs/>
          <w:color w:val="0F1A1C"/>
          <w:sz w:val="22"/>
          <w:szCs w:val="22"/>
        </w:rPr>
        <w:t>, track</w:t>
      </w:r>
      <w:r w:rsidR="00900D4F" w:rsidRPr="00C11261">
        <w:rPr>
          <w:rFonts w:cs="Times New Roman"/>
          <w:bCs/>
          <w:color w:val="0F1A1C"/>
          <w:sz w:val="22"/>
          <w:szCs w:val="22"/>
        </w:rPr>
        <w:t>ing</w:t>
      </w:r>
      <w:r w:rsidRPr="00C11261">
        <w:rPr>
          <w:rFonts w:cs="Times New Roman"/>
          <w:bCs/>
          <w:color w:val="0F1A1C"/>
          <w:sz w:val="22"/>
          <w:szCs w:val="22"/>
        </w:rPr>
        <w:t xml:space="preserve"> schedule &amp; defect and report to stakeholders</w:t>
      </w:r>
    </w:p>
    <w:p w:rsidR="00E61448" w:rsidRPr="00C11261" w:rsidRDefault="00607732" w:rsidP="00563609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66" w:lineRule="exact"/>
        <w:ind w:right="-104" w:hanging="720"/>
        <w:jc w:val="both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Implementing project plans within present budgets and deadlines while involved in dif</w:t>
      </w:r>
      <w:r w:rsidR="00C11261">
        <w:rPr>
          <w:rFonts w:cs="Times New Roman"/>
          <w:bCs/>
          <w:color w:val="0F1A1C"/>
          <w:sz w:val="22"/>
          <w:szCs w:val="22"/>
        </w:rPr>
        <w:t>ferent development environment</w:t>
      </w:r>
    </w:p>
    <w:p w:rsidR="000D342B" w:rsidRPr="00C11261" w:rsidRDefault="000D342B" w:rsidP="000D342B">
      <w:pPr>
        <w:numPr>
          <w:ilvl w:val="0"/>
          <w:numId w:val="10"/>
        </w:numPr>
        <w:suppressAutoHyphens w:val="0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Monitor and Control multiple aspects of the project including customer expectations, team expectations a</w:t>
      </w:r>
      <w:r w:rsidR="00563609" w:rsidRPr="00C11261">
        <w:rPr>
          <w:rFonts w:cs="Times New Roman"/>
          <w:bCs/>
          <w:color w:val="0F1A1C"/>
          <w:sz w:val="22"/>
          <w:szCs w:val="22"/>
        </w:rPr>
        <w:t>nd delivery related escalations</w:t>
      </w:r>
    </w:p>
    <w:p w:rsidR="000D342B" w:rsidRPr="00C11261" w:rsidRDefault="000D342B" w:rsidP="000D342B">
      <w:pPr>
        <w:numPr>
          <w:ilvl w:val="0"/>
          <w:numId w:val="10"/>
        </w:numPr>
        <w:suppressAutoHyphens w:val="0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 xml:space="preserve">Estimate assigned tasks, define detailed schedules, evaluate technologies and contribute to solutions. </w:t>
      </w:r>
    </w:p>
    <w:p w:rsidR="000D342B" w:rsidRPr="00C11261" w:rsidRDefault="00563609" w:rsidP="000D342B">
      <w:pPr>
        <w:numPr>
          <w:ilvl w:val="0"/>
          <w:numId w:val="10"/>
        </w:numPr>
        <w:suppressAutoHyphens w:val="0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Ensure a</w:t>
      </w:r>
      <w:r w:rsidR="000D342B" w:rsidRPr="00C11261">
        <w:rPr>
          <w:rFonts w:cs="Times New Roman"/>
          <w:bCs/>
          <w:color w:val="0F1A1C"/>
          <w:sz w:val="22"/>
          <w:szCs w:val="22"/>
        </w:rPr>
        <w:t>dherence to all manageme</w:t>
      </w:r>
      <w:r w:rsidRPr="00C11261">
        <w:rPr>
          <w:rFonts w:cs="Times New Roman"/>
          <w:bCs/>
          <w:color w:val="0F1A1C"/>
          <w:sz w:val="22"/>
          <w:szCs w:val="22"/>
        </w:rPr>
        <w:t>nt processes and best practices</w:t>
      </w:r>
    </w:p>
    <w:p w:rsidR="000D342B" w:rsidRPr="00C11261" w:rsidRDefault="000D342B" w:rsidP="000D342B">
      <w:pPr>
        <w:numPr>
          <w:ilvl w:val="0"/>
          <w:numId w:val="10"/>
        </w:numPr>
        <w:suppressAutoHyphens w:val="0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Ensure that standardized methods and techniques are used in the development, building, testing and deployment of build and im</w:t>
      </w:r>
      <w:r w:rsidR="00563609" w:rsidRPr="00C11261">
        <w:rPr>
          <w:rFonts w:cs="Times New Roman"/>
          <w:bCs/>
          <w:color w:val="0F1A1C"/>
          <w:sz w:val="22"/>
          <w:szCs w:val="22"/>
        </w:rPr>
        <w:t>plement optimization techniques</w:t>
      </w:r>
    </w:p>
    <w:p w:rsidR="000D342B" w:rsidRPr="00C11261" w:rsidRDefault="000D342B" w:rsidP="000D342B">
      <w:pPr>
        <w:numPr>
          <w:ilvl w:val="0"/>
          <w:numId w:val="10"/>
        </w:numPr>
        <w:suppressAutoHyphens w:val="0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Manage issues, risk</w:t>
      </w:r>
      <w:r w:rsidR="00563609" w:rsidRPr="00C11261">
        <w:rPr>
          <w:rFonts w:cs="Times New Roman"/>
          <w:bCs/>
          <w:color w:val="0F1A1C"/>
          <w:sz w:val="22"/>
          <w:szCs w:val="22"/>
        </w:rPr>
        <w:t>s, constraints, and assumptions</w:t>
      </w:r>
    </w:p>
    <w:p w:rsidR="000D342B" w:rsidRPr="00C11261" w:rsidRDefault="000D342B" w:rsidP="000D342B">
      <w:pPr>
        <w:pStyle w:val="BodyTextIndent3"/>
        <w:widowControl w:val="0"/>
        <w:numPr>
          <w:ilvl w:val="0"/>
          <w:numId w:val="10"/>
        </w:numPr>
        <w:suppressAutoHyphens w:val="0"/>
        <w:spacing w:after="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Manage customer expectations and business requirements, manage the project according to the assignment specification/project specification, i.e. carry out the project with specified goals for level of quality, product</w:t>
      </w:r>
      <w:r w:rsidR="00563609" w:rsidRPr="00C11261">
        <w:rPr>
          <w:rFonts w:cs="Times New Roman"/>
          <w:bCs/>
          <w:color w:val="0F1A1C"/>
          <w:sz w:val="22"/>
          <w:szCs w:val="22"/>
        </w:rPr>
        <w:t xml:space="preserve"> characteristics, time and cost</w:t>
      </w:r>
    </w:p>
    <w:p w:rsidR="000D342B" w:rsidRPr="00C11261" w:rsidRDefault="000D342B" w:rsidP="000D342B">
      <w:pPr>
        <w:numPr>
          <w:ilvl w:val="0"/>
          <w:numId w:val="10"/>
        </w:numPr>
        <w:suppressAutoHyphens w:val="0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lastRenderedPageBreak/>
        <w:t>Manage configuration management aspects during the project, follow up and document the progress and results of the project continuously, communicate with all parties involved in the project</w:t>
      </w:r>
    </w:p>
    <w:p w:rsidR="00563609" w:rsidRDefault="00563609" w:rsidP="00563609">
      <w:pPr>
        <w:numPr>
          <w:ilvl w:val="0"/>
          <w:numId w:val="10"/>
        </w:numPr>
        <w:suppressAutoHyphens w:val="0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Maintain continuous alignment of program scope with</w:t>
      </w:r>
      <w:r w:rsidR="00EB093C" w:rsidRPr="00C11261">
        <w:rPr>
          <w:rFonts w:cs="Times New Roman"/>
          <w:bCs/>
          <w:color w:val="0F1A1C"/>
          <w:sz w:val="22"/>
          <w:szCs w:val="22"/>
        </w:rPr>
        <w:t xml:space="preserve"> strategic business objectives</w:t>
      </w:r>
    </w:p>
    <w:p w:rsidR="00355214" w:rsidRDefault="00355214" w:rsidP="00355214">
      <w:pPr>
        <w:suppressAutoHyphens w:val="0"/>
        <w:jc w:val="both"/>
        <w:rPr>
          <w:rFonts w:cs="Times New Roman"/>
          <w:bCs/>
          <w:color w:val="0F1A1C"/>
          <w:sz w:val="22"/>
          <w:szCs w:val="22"/>
        </w:rPr>
      </w:pPr>
    </w:p>
    <w:p w:rsidR="00355214" w:rsidRDefault="00355214" w:rsidP="00355214">
      <w:pPr>
        <w:suppressAutoHyphens w:val="0"/>
        <w:jc w:val="both"/>
        <w:rPr>
          <w:rFonts w:cs="Times New Roman"/>
          <w:bCs/>
          <w:color w:val="0F1A1C"/>
          <w:sz w:val="22"/>
          <w:szCs w:val="22"/>
        </w:rPr>
      </w:pPr>
    </w:p>
    <w:p w:rsidR="00E61448" w:rsidRPr="00C11261" w:rsidRDefault="00E61448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/>
          <w:color w:val="0F1A1C"/>
          <w:sz w:val="22"/>
          <w:szCs w:val="22"/>
        </w:rPr>
        <w:t xml:space="preserve">DIGIVIVE SERVICES PVT. LTD.                                                           </w:t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  <w:t xml:space="preserve">    GURGAON, INDIA</w:t>
      </w:r>
    </w:p>
    <w:p w:rsidR="00E61448" w:rsidRPr="00C11261" w:rsidRDefault="00E61448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/>
          <w:color w:val="0F1A1C"/>
          <w:sz w:val="22"/>
          <w:szCs w:val="22"/>
        </w:rPr>
        <w:t>Software Engineer</w:t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="00766C86" w:rsidRPr="00C11261">
        <w:rPr>
          <w:rFonts w:cs="Times New Roman"/>
          <w:color w:val="0F1A1C"/>
          <w:sz w:val="22"/>
          <w:szCs w:val="22"/>
        </w:rPr>
        <w:tab/>
        <w:t xml:space="preserve">    </w:t>
      </w:r>
      <w:r w:rsidR="00B16EBE" w:rsidRPr="00C11261">
        <w:rPr>
          <w:rFonts w:cs="Times New Roman"/>
          <w:color w:val="0F1A1C"/>
          <w:sz w:val="22"/>
          <w:szCs w:val="22"/>
        </w:rPr>
        <w:t xml:space="preserve"> </w:t>
      </w:r>
      <w:r w:rsidR="005D35A6" w:rsidRPr="00C11261">
        <w:rPr>
          <w:rFonts w:cs="Times New Roman"/>
          <w:b/>
          <w:color w:val="0F1A1C"/>
          <w:sz w:val="22"/>
          <w:szCs w:val="22"/>
        </w:rPr>
        <w:t>Sep’11 – Nov’11</w:t>
      </w:r>
    </w:p>
    <w:p w:rsidR="002B7278" w:rsidRPr="00C11261" w:rsidRDefault="002B7278">
      <w:pPr>
        <w:widowControl w:val="0"/>
        <w:tabs>
          <w:tab w:val="left" w:pos="0"/>
          <w:tab w:val="left" w:pos="990"/>
        </w:tabs>
        <w:autoSpaceDE w:val="0"/>
        <w:spacing w:line="266" w:lineRule="exact"/>
        <w:ind w:left="360"/>
        <w:rPr>
          <w:rFonts w:cs="Times New Roman"/>
          <w:bCs/>
          <w:color w:val="0F1A1C"/>
          <w:sz w:val="22"/>
          <w:szCs w:val="22"/>
        </w:rPr>
      </w:pPr>
    </w:p>
    <w:p w:rsidR="002B7278" w:rsidRPr="00C11261" w:rsidRDefault="002B7278" w:rsidP="002B7278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i/>
          <w:color w:val="0F1A1C"/>
          <w:sz w:val="22"/>
          <w:szCs w:val="22"/>
          <w:u w:val="single"/>
        </w:rPr>
      </w:pPr>
      <w:r w:rsidRPr="00C11261">
        <w:rPr>
          <w:rFonts w:cs="Times New Roman"/>
          <w:i/>
          <w:color w:val="0F1A1C"/>
          <w:sz w:val="22"/>
          <w:szCs w:val="22"/>
          <w:u w:val="single"/>
        </w:rPr>
        <w:t>Roles and Responsibilities:</w:t>
      </w:r>
    </w:p>
    <w:p w:rsidR="002B7278" w:rsidRPr="00C11261" w:rsidRDefault="002B7278">
      <w:pPr>
        <w:widowControl w:val="0"/>
        <w:tabs>
          <w:tab w:val="left" w:pos="0"/>
          <w:tab w:val="left" w:pos="990"/>
        </w:tabs>
        <w:autoSpaceDE w:val="0"/>
        <w:spacing w:line="266" w:lineRule="exact"/>
        <w:ind w:left="360"/>
        <w:rPr>
          <w:rFonts w:cs="Times New Roman"/>
          <w:bCs/>
          <w:color w:val="0F1A1C"/>
          <w:sz w:val="22"/>
          <w:szCs w:val="22"/>
        </w:rPr>
      </w:pPr>
    </w:p>
    <w:p w:rsidR="002B7278" w:rsidRPr="00C11261" w:rsidRDefault="000D3D42" w:rsidP="002B7278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Coordination of activities among the team and understanding the requirements from the customers</w:t>
      </w:r>
    </w:p>
    <w:p w:rsidR="002B7278" w:rsidRPr="00C11261" w:rsidRDefault="002B7278" w:rsidP="002B7278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Analysis of the requirement and specifications</w:t>
      </w:r>
    </w:p>
    <w:p w:rsidR="002B7278" w:rsidRPr="00C11261" w:rsidRDefault="002B7278" w:rsidP="002B7278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Development of the source code</w:t>
      </w:r>
    </w:p>
    <w:p w:rsidR="002B7278" w:rsidRPr="00C11261" w:rsidRDefault="002B7278" w:rsidP="002B7278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Database designing</w:t>
      </w:r>
    </w:p>
    <w:p w:rsidR="002B7278" w:rsidRPr="00C11261" w:rsidRDefault="002B7278" w:rsidP="002B7278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Preparing the test plans, test cases</w:t>
      </w:r>
    </w:p>
    <w:p w:rsidR="002B7278" w:rsidRPr="00C11261" w:rsidRDefault="002B7278" w:rsidP="002B7278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Project Planning and Control</w:t>
      </w:r>
    </w:p>
    <w:p w:rsidR="002B7278" w:rsidRDefault="000D342B" w:rsidP="002B7278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line="280" w:lineRule="exact"/>
        <w:ind w:right="-104" w:hanging="720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Quality A</w:t>
      </w:r>
      <w:r w:rsidR="002B7278" w:rsidRPr="00C11261">
        <w:rPr>
          <w:rFonts w:cs="Times New Roman"/>
          <w:bCs/>
          <w:color w:val="0F1A1C"/>
          <w:sz w:val="22"/>
          <w:szCs w:val="22"/>
        </w:rPr>
        <w:t>ssurance of code releases</w:t>
      </w:r>
    </w:p>
    <w:p w:rsidR="00C11261" w:rsidRPr="00C11261" w:rsidRDefault="00C11261" w:rsidP="00C11261">
      <w:pPr>
        <w:widowControl w:val="0"/>
        <w:tabs>
          <w:tab w:val="left" w:pos="360"/>
        </w:tabs>
        <w:autoSpaceDE w:val="0"/>
        <w:spacing w:line="280" w:lineRule="exact"/>
        <w:ind w:left="720" w:right="-104"/>
        <w:rPr>
          <w:rFonts w:cs="Times New Roman"/>
          <w:bCs/>
          <w:color w:val="0F1A1C"/>
          <w:sz w:val="22"/>
          <w:szCs w:val="22"/>
        </w:rPr>
      </w:pPr>
    </w:p>
    <w:p w:rsidR="00E61448" w:rsidRPr="00C11261" w:rsidRDefault="00E61448">
      <w:pPr>
        <w:widowControl w:val="0"/>
        <w:tabs>
          <w:tab w:val="left" w:pos="900"/>
        </w:tabs>
        <w:autoSpaceDE w:val="0"/>
        <w:spacing w:line="266" w:lineRule="exact"/>
        <w:ind w:left="900"/>
        <w:rPr>
          <w:rFonts w:cs="Times New Roman"/>
          <w:color w:val="0F1A1C"/>
          <w:sz w:val="22"/>
          <w:szCs w:val="22"/>
        </w:rPr>
      </w:pPr>
    </w:p>
    <w:p w:rsidR="00E61448" w:rsidRPr="00C11261" w:rsidRDefault="00E61448">
      <w:pPr>
        <w:widowControl w:val="0"/>
        <w:tabs>
          <w:tab w:val="left" w:pos="2340"/>
        </w:tabs>
        <w:autoSpaceDE w:val="0"/>
        <w:spacing w:line="266" w:lineRule="exact"/>
        <w:ind w:left="720" w:hanging="720"/>
        <w:jc w:val="both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/>
          <w:color w:val="0F1A1C"/>
          <w:sz w:val="22"/>
          <w:szCs w:val="22"/>
        </w:rPr>
        <w:t xml:space="preserve">TATA CONSULTANCY SERVICES   </w:t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</w:r>
      <w:r w:rsidRPr="00C11261">
        <w:rPr>
          <w:rFonts w:cs="Times New Roman"/>
          <w:b/>
          <w:color w:val="0F1A1C"/>
          <w:sz w:val="22"/>
          <w:szCs w:val="22"/>
        </w:rPr>
        <w:tab/>
        <w:t xml:space="preserve">        KOCHI, INDIA</w:t>
      </w:r>
    </w:p>
    <w:p w:rsidR="00E61448" w:rsidRPr="00C11261" w:rsidRDefault="00E61448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b/>
          <w:color w:val="0F1A1C"/>
          <w:sz w:val="22"/>
          <w:szCs w:val="22"/>
        </w:rPr>
      </w:pPr>
      <w:r w:rsidRPr="00C11261">
        <w:rPr>
          <w:rFonts w:cs="Times New Roman"/>
          <w:b/>
          <w:color w:val="0F1A1C"/>
          <w:sz w:val="22"/>
          <w:szCs w:val="22"/>
        </w:rPr>
        <w:t>Assistant System Engineer</w:t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Pr="00C11261">
        <w:rPr>
          <w:rFonts w:cs="Times New Roman"/>
          <w:color w:val="0F1A1C"/>
          <w:sz w:val="22"/>
          <w:szCs w:val="22"/>
        </w:rPr>
        <w:tab/>
      </w:r>
      <w:r w:rsidR="00C11261">
        <w:rPr>
          <w:rFonts w:cs="Times New Roman"/>
          <w:color w:val="0F1A1C"/>
          <w:sz w:val="22"/>
          <w:szCs w:val="22"/>
        </w:rPr>
        <w:t xml:space="preserve">     </w:t>
      </w:r>
      <w:r w:rsidR="00766C86" w:rsidRPr="00C11261">
        <w:rPr>
          <w:rFonts w:cs="Times New Roman"/>
          <w:color w:val="0F1A1C"/>
          <w:sz w:val="22"/>
          <w:szCs w:val="22"/>
        </w:rPr>
        <w:t xml:space="preserve">   </w:t>
      </w:r>
      <w:r w:rsidRPr="00C11261">
        <w:rPr>
          <w:rFonts w:cs="Times New Roman"/>
          <w:b/>
          <w:color w:val="0F1A1C"/>
          <w:sz w:val="22"/>
          <w:szCs w:val="22"/>
        </w:rPr>
        <w:t>Dec’10 - Jul'11</w:t>
      </w:r>
    </w:p>
    <w:p w:rsidR="00B937B0" w:rsidRPr="00C11261" w:rsidRDefault="00B937B0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i/>
          <w:color w:val="0F1A1C"/>
          <w:sz w:val="22"/>
          <w:szCs w:val="22"/>
          <w:u w:val="single"/>
        </w:rPr>
      </w:pPr>
    </w:p>
    <w:p w:rsidR="008C6472" w:rsidRPr="00C11261" w:rsidRDefault="008C6472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i/>
          <w:color w:val="0F1A1C"/>
          <w:sz w:val="22"/>
          <w:szCs w:val="22"/>
          <w:u w:val="single"/>
        </w:rPr>
      </w:pPr>
      <w:r w:rsidRPr="00C11261">
        <w:rPr>
          <w:rFonts w:cs="Times New Roman"/>
          <w:i/>
          <w:color w:val="0F1A1C"/>
          <w:sz w:val="22"/>
          <w:szCs w:val="22"/>
          <w:u w:val="single"/>
        </w:rPr>
        <w:t>Roles and Responsibilities:</w:t>
      </w:r>
    </w:p>
    <w:p w:rsidR="008C6472" w:rsidRPr="00C11261" w:rsidRDefault="008C6472">
      <w:pPr>
        <w:widowControl w:val="0"/>
        <w:tabs>
          <w:tab w:val="left" w:pos="360"/>
          <w:tab w:val="left" w:pos="2340"/>
        </w:tabs>
        <w:autoSpaceDE w:val="0"/>
        <w:spacing w:line="266" w:lineRule="exact"/>
        <w:ind w:left="900" w:hanging="900"/>
        <w:rPr>
          <w:rFonts w:cs="Times New Roman"/>
          <w:i/>
          <w:color w:val="0F1A1C"/>
          <w:sz w:val="22"/>
          <w:szCs w:val="22"/>
          <w:u w:val="single"/>
        </w:rPr>
      </w:pPr>
    </w:p>
    <w:p w:rsidR="008C6472" w:rsidRPr="00C11261" w:rsidRDefault="008C6472" w:rsidP="008C6472">
      <w:pPr>
        <w:numPr>
          <w:ilvl w:val="0"/>
          <w:numId w:val="9"/>
        </w:numPr>
        <w:tabs>
          <w:tab w:val="num" w:pos="342"/>
        </w:tabs>
        <w:suppressAutoHyphens w:val="0"/>
        <w:ind w:left="342" w:hanging="342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Requirement Analysis and specifications</w:t>
      </w:r>
    </w:p>
    <w:p w:rsidR="008C6472" w:rsidRPr="00C11261" w:rsidRDefault="008C6472" w:rsidP="008C6472">
      <w:pPr>
        <w:numPr>
          <w:ilvl w:val="0"/>
          <w:numId w:val="9"/>
        </w:numPr>
        <w:tabs>
          <w:tab w:val="num" w:pos="342"/>
        </w:tabs>
        <w:suppressAutoHyphens w:val="0"/>
        <w:ind w:left="342" w:hanging="342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 xml:space="preserve">Use cases and UML Modelling. </w:t>
      </w:r>
    </w:p>
    <w:p w:rsidR="008C6472" w:rsidRPr="00C11261" w:rsidRDefault="002B7278" w:rsidP="008C6472">
      <w:pPr>
        <w:numPr>
          <w:ilvl w:val="0"/>
          <w:numId w:val="9"/>
        </w:numPr>
        <w:tabs>
          <w:tab w:val="num" w:pos="342"/>
        </w:tabs>
        <w:suppressAutoHyphens w:val="0"/>
        <w:ind w:left="342" w:hanging="342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Design of user interfaces and d</w:t>
      </w:r>
      <w:r w:rsidR="008C6472" w:rsidRPr="00C11261">
        <w:rPr>
          <w:rFonts w:cs="Times New Roman"/>
          <w:bCs/>
          <w:color w:val="0F1A1C"/>
          <w:sz w:val="22"/>
          <w:szCs w:val="22"/>
        </w:rPr>
        <w:t>evelopment of the source code</w:t>
      </w:r>
    </w:p>
    <w:p w:rsidR="008C6472" w:rsidRPr="00C11261" w:rsidRDefault="008C6472" w:rsidP="008C6472">
      <w:pPr>
        <w:numPr>
          <w:ilvl w:val="0"/>
          <w:numId w:val="9"/>
        </w:numPr>
        <w:tabs>
          <w:tab w:val="num" w:pos="342"/>
        </w:tabs>
        <w:suppressAutoHyphens w:val="0"/>
        <w:ind w:left="342" w:hanging="342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Coding and development</w:t>
      </w:r>
    </w:p>
    <w:p w:rsidR="008C6472" w:rsidRPr="00C11261" w:rsidRDefault="008C6472" w:rsidP="008C6472">
      <w:pPr>
        <w:numPr>
          <w:ilvl w:val="0"/>
          <w:numId w:val="9"/>
        </w:numPr>
        <w:tabs>
          <w:tab w:val="num" w:pos="342"/>
        </w:tabs>
        <w:suppressAutoHyphens w:val="0"/>
        <w:ind w:left="342" w:hanging="342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Pr</w:t>
      </w:r>
      <w:r w:rsidR="002B7278" w:rsidRPr="00C11261">
        <w:rPr>
          <w:rFonts w:cs="Times New Roman"/>
          <w:bCs/>
          <w:color w:val="0F1A1C"/>
          <w:sz w:val="22"/>
          <w:szCs w:val="22"/>
        </w:rPr>
        <w:t>eparing the test cases and p</w:t>
      </w:r>
      <w:r w:rsidRPr="00C11261">
        <w:rPr>
          <w:rFonts w:cs="Times New Roman"/>
          <w:bCs/>
          <w:color w:val="0F1A1C"/>
          <w:sz w:val="22"/>
          <w:szCs w:val="22"/>
        </w:rPr>
        <w:t>erform performance testing</w:t>
      </w:r>
    </w:p>
    <w:p w:rsidR="008C6472" w:rsidRPr="00C11261" w:rsidRDefault="008C6472" w:rsidP="008C6472">
      <w:pPr>
        <w:numPr>
          <w:ilvl w:val="0"/>
          <w:numId w:val="9"/>
        </w:numPr>
        <w:tabs>
          <w:tab w:val="num" w:pos="342"/>
        </w:tabs>
        <w:suppressAutoHyphens w:val="0"/>
        <w:ind w:left="342" w:hanging="342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Researched and resolved issues</w:t>
      </w:r>
    </w:p>
    <w:p w:rsidR="008C6472" w:rsidRPr="00C11261" w:rsidRDefault="008C6472" w:rsidP="008C6472">
      <w:pPr>
        <w:numPr>
          <w:ilvl w:val="0"/>
          <w:numId w:val="9"/>
        </w:numPr>
        <w:tabs>
          <w:tab w:val="num" w:pos="342"/>
        </w:tabs>
        <w:suppressAutoHyphens w:val="0"/>
        <w:ind w:left="342" w:hanging="342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Creating and tracking project releases and plans</w:t>
      </w:r>
    </w:p>
    <w:p w:rsidR="008C6472" w:rsidRPr="00C11261" w:rsidRDefault="008C6472" w:rsidP="008C6472">
      <w:pPr>
        <w:numPr>
          <w:ilvl w:val="0"/>
          <w:numId w:val="9"/>
        </w:numPr>
        <w:tabs>
          <w:tab w:val="num" w:pos="342"/>
        </w:tabs>
        <w:suppressAutoHyphens w:val="0"/>
        <w:ind w:left="342" w:hanging="342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Technically leading teams to ensure successful delivery of applications.</w:t>
      </w:r>
    </w:p>
    <w:p w:rsidR="008C6472" w:rsidRPr="00C11261" w:rsidRDefault="008C6472" w:rsidP="008C6472">
      <w:pPr>
        <w:numPr>
          <w:ilvl w:val="0"/>
          <w:numId w:val="9"/>
        </w:numPr>
        <w:tabs>
          <w:tab w:val="num" w:pos="342"/>
        </w:tabs>
        <w:suppressAutoHyphens w:val="0"/>
        <w:ind w:left="342" w:hanging="342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Interfacing with customer on a technical level to discuss project design and implementation</w:t>
      </w:r>
    </w:p>
    <w:p w:rsidR="008C6472" w:rsidRPr="00C11261" w:rsidRDefault="008C6472" w:rsidP="008C6472">
      <w:pPr>
        <w:numPr>
          <w:ilvl w:val="0"/>
          <w:numId w:val="9"/>
        </w:numPr>
        <w:tabs>
          <w:tab w:val="num" w:pos="342"/>
        </w:tabs>
        <w:suppressAutoHyphens w:val="0"/>
        <w:ind w:left="342" w:hanging="342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Status reporting to Project/Senior management</w:t>
      </w:r>
    </w:p>
    <w:p w:rsidR="008C6472" w:rsidRPr="00C11261" w:rsidRDefault="008C6472" w:rsidP="008C6472">
      <w:pPr>
        <w:numPr>
          <w:ilvl w:val="0"/>
          <w:numId w:val="9"/>
        </w:numPr>
        <w:tabs>
          <w:tab w:val="num" w:pos="342"/>
        </w:tabs>
        <w:suppressAutoHyphens w:val="0"/>
        <w:ind w:left="342" w:hanging="342"/>
        <w:jc w:val="both"/>
        <w:rPr>
          <w:rFonts w:cs="Times New Roman"/>
          <w:bCs/>
          <w:color w:val="0F1A1C"/>
          <w:sz w:val="22"/>
          <w:szCs w:val="22"/>
        </w:rPr>
      </w:pPr>
      <w:r w:rsidRPr="00C11261">
        <w:rPr>
          <w:rFonts w:cs="Times New Roman"/>
          <w:bCs/>
          <w:color w:val="0F1A1C"/>
          <w:sz w:val="22"/>
          <w:szCs w:val="22"/>
        </w:rPr>
        <w:t>Responsible for estimation of individual modules</w:t>
      </w:r>
    </w:p>
    <w:p w:rsidR="0016587C" w:rsidRPr="00C11261" w:rsidRDefault="0016587C" w:rsidP="0016587C">
      <w:pPr>
        <w:suppressAutoHyphens w:val="0"/>
        <w:ind w:left="342"/>
        <w:jc w:val="both"/>
        <w:rPr>
          <w:rFonts w:cs="Times New Roman"/>
          <w:bCs/>
          <w:color w:val="0F1A1C"/>
          <w:sz w:val="22"/>
          <w:szCs w:val="22"/>
        </w:rPr>
      </w:pPr>
    </w:p>
    <w:p w:rsidR="002B7278" w:rsidRPr="00C11261" w:rsidRDefault="002B7278" w:rsidP="00AA6880">
      <w:pPr>
        <w:tabs>
          <w:tab w:val="left" w:pos="2427"/>
        </w:tabs>
        <w:rPr>
          <w:rFonts w:cs="Times New Roman"/>
          <w:bCs/>
          <w:color w:val="0F1A1C"/>
          <w:sz w:val="28"/>
          <w:szCs w:val="28"/>
        </w:rPr>
      </w:pPr>
    </w:p>
    <w:p w:rsidR="0016587C" w:rsidRPr="00C11261" w:rsidRDefault="00FA70D9" w:rsidP="0016587C">
      <w:pPr>
        <w:rPr>
          <w:rFonts w:cs="Times New Roman"/>
          <w:smallCaps/>
          <w:color w:val="0F1A1C"/>
          <w:sz w:val="28"/>
          <w:szCs w:val="28"/>
        </w:rPr>
      </w:pPr>
      <w:r w:rsidRPr="00C11261">
        <w:rPr>
          <w:rFonts w:cs="Times New Roman"/>
          <w:smallCaps/>
          <w:noProof/>
          <w:color w:val="0F1A1C"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184785</wp:posOffset>
                </wp:positionV>
                <wp:extent cx="6849110" cy="1270"/>
                <wp:effectExtent l="9525" t="11430" r="8890" b="63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9110" cy="127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6803" id="AutoShape 7" o:spid="_x0000_s1026" type="#_x0000_t32" style="position:absolute;margin-left:-2.25pt;margin-top:14.55pt;width:539.3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" strokeweight=".26mm">
                <v:stroke joinstyle="miter" endcap="square"/>
              </v:shape>
            </w:pict>
          </mc:Fallback>
        </mc:AlternateContent>
      </w:r>
      <w:r w:rsidR="009120D8" w:rsidRPr="00C11261">
        <w:rPr>
          <w:rFonts w:cs="Times New Roman"/>
          <w:smallCaps/>
          <w:color w:val="0F1A1C"/>
          <w:sz w:val="28"/>
          <w:szCs w:val="28"/>
        </w:rPr>
        <w:t>Education</w:t>
      </w:r>
    </w:p>
    <w:p w:rsidR="0016587C" w:rsidRPr="00C11261" w:rsidRDefault="0016587C" w:rsidP="0016587C">
      <w:pPr>
        <w:rPr>
          <w:rFonts w:cs="Times New Roman"/>
          <w:sz w:val="22"/>
          <w:szCs w:val="22"/>
        </w:rPr>
      </w:pPr>
    </w:p>
    <w:tbl>
      <w:tblPr>
        <w:tblStyle w:val="TableGrid"/>
        <w:tblW w:w="11164" w:type="dxa"/>
        <w:tblLook w:val="04A0" w:firstRow="1" w:lastRow="0" w:firstColumn="1" w:lastColumn="0" w:noHBand="0" w:noVBand="1"/>
      </w:tblPr>
      <w:tblGrid>
        <w:gridCol w:w="778"/>
        <w:gridCol w:w="5180"/>
        <w:gridCol w:w="1350"/>
        <w:gridCol w:w="3856"/>
      </w:tblGrid>
      <w:tr w:rsidR="009120D8" w:rsidRPr="00C11261" w:rsidTr="00821A62">
        <w:trPr>
          <w:trHeight w:val="310"/>
        </w:trPr>
        <w:tc>
          <w:tcPr>
            <w:tcW w:w="778" w:type="dxa"/>
          </w:tcPr>
          <w:p w:rsidR="009120D8" w:rsidRPr="00C11261" w:rsidRDefault="009120D8" w:rsidP="009120D8">
            <w:pPr>
              <w:tabs>
                <w:tab w:val="left" w:pos="2427"/>
              </w:tabs>
              <w:jc w:val="center"/>
              <w:rPr>
                <w:rFonts w:cs="Times New Roman"/>
                <w:b/>
                <w:bCs/>
                <w:color w:val="0F1A1C"/>
                <w:sz w:val="22"/>
                <w:szCs w:val="22"/>
              </w:rPr>
            </w:pPr>
            <w:proofErr w:type="spellStart"/>
            <w:r w:rsidRPr="00C11261">
              <w:rPr>
                <w:rFonts w:cs="Times New Roman"/>
                <w:b/>
                <w:bCs/>
                <w:color w:val="0F1A1C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5180" w:type="dxa"/>
          </w:tcPr>
          <w:p w:rsidR="009120D8" w:rsidRPr="00C11261" w:rsidRDefault="009120D8" w:rsidP="009120D8">
            <w:pPr>
              <w:tabs>
                <w:tab w:val="left" w:pos="2427"/>
              </w:tabs>
              <w:jc w:val="center"/>
              <w:rPr>
                <w:rFonts w:cs="Times New Roman"/>
                <w:b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b/>
                <w:bCs/>
                <w:color w:val="0F1A1C"/>
                <w:sz w:val="22"/>
                <w:szCs w:val="22"/>
              </w:rPr>
              <w:t>Coarse</w:t>
            </w:r>
          </w:p>
        </w:tc>
        <w:tc>
          <w:tcPr>
            <w:tcW w:w="1350" w:type="dxa"/>
          </w:tcPr>
          <w:p w:rsidR="009120D8" w:rsidRPr="00C11261" w:rsidRDefault="009120D8" w:rsidP="009120D8">
            <w:pPr>
              <w:tabs>
                <w:tab w:val="left" w:pos="2427"/>
              </w:tabs>
              <w:jc w:val="center"/>
              <w:rPr>
                <w:rFonts w:cs="Times New Roman"/>
                <w:b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b/>
                <w:bCs/>
                <w:color w:val="0F1A1C"/>
                <w:sz w:val="22"/>
                <w:szCs w:val="22"/>
              </w:rPr>
              <w:t>Year</w:t>
            </w:r>
          </w:p>
        </w:tc>
        <w:tc>
          <w:tcPr>
            <w:tcW w:w="3856" w:type="dxa"/>
          </w:tcPr>
          <w:p w:rsidR="009120D8" w:rsidRPr="00C11261" w:rsidRDefault="009120D8" w:rsidP="009120D8">
            <w:pPr>
              <w:tabs>
                <w:tab w:val="left" w:pos="2427"/>
              </w:tabs>
              <w:jc w:val="center"/>
              <w:rPr>
                <w:rFonts w:cs="Times New Roman"/>
                <w:b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b/>
                <w:bCs/>
                <w:color w:val="0F1A1C"/>
                <w:sz w:val="22"/>
                <w:szCs w:val="22"/>
              </w:rPr>
              <w:t>College</w:t>
            </w:r>
          </w:p>
        </w:tc>
      </w:tr>
      <w:tr w:rsidR="009120D8" w:rsidRPr="00C11261" w:rsidTr="00821A62">
        <w:trPr>
          <w:trHeight w:val="641"/>
        </w:trPr>
        <w:tc>
          <w:tcPr>
            <w:tcW w:w="778" w:type="dxa"/>
          </w:tcPr>
          <w:p w:rsidR="009120D8" w:rsidRPr="00C11261" w:rsidRDefault="009120D8" w:rsidP="00AA6880">
            <w:pPr>
              <w:tabs>
                <w:tab w:val="left" w:pos="2427"/>
              </w:tabs>
              <w:rPr>
                <w:rFonts w:cs="Times New Roman"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bCs/>
                <w:color w:val="0F1A1C"/>
                <w:sz w:val="22"/>
                <w:szCs w:val="22"/>
              </w:rPr>
              <w:t>1.</w:t>
            </w:r>
          </w:p>
        </w:tc>
        <w:tc>
          <w:tcPr>
            <w:tcW w:w="5180" w:type="dxa"/>
          </w:tcPr>
          <w:p w:rsidR="009120D8" w:rsidRPr="00C11261" w:rsidRDefault="009120D8" w:rsidP="00AA6880">
            <w:pPr>
              <w:tabs>
                <w:tab w:val="left" w:pos="2427"/>
              </w:tabs>
              <w:rPr>
                <w:rFonts w:cs="Times New Roman"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bCs/>
                <w:color w:val="0F1A1C"/>
                <w:sz w:val="22"/>
                <w:szCs w:val="22"/>
              </w:rPr>
              <w:t xml:space="preserve">Executive Post Graduate Diploma in International Business </w:t>
            </w:r>
            <w:r w:rsidR="00FA70D9">
              <w:rPr>
                <w:rFonts w:cs="Times New Roman"/>
                <w:bCs/>
                <w:color w:val="0F1A1C"/>
                <w:sz w:val="22"/>
                <w:szCs w:val="22"/>
              </w:rPr>
              <w:t>(EPGDIB)</w:t>
            </w:r>
          </w:p>
        </w:tc>
        <w:tc>
          <w:tcPr>
            <w:tcW w:w="1350" w:type="dxa"/>
          </w:tcPr>
          <w:p w:rsidR="009120D8" w:rsidRPr="00C11261" w:rsidRDefault="009120D8" w:rsidP="00AA6880">
            <w:pPr>
              <w:tabs>
                <w:tab w:val="left" w:pos="2427"/>
              </w:tabs>
              <w:rPr>
                <w:rFonts w:cs="Times New Roman"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bCs/>
                <w:color w:val="0F1A1C"/>
                <w:sz w:val="22"/>
                <w:szCs w:val="22"/>
              </w:rPr>
              <w:t>2017 - 2019</w:t>
            </w:r>
          </w:p>
        </w:tc>
        <w:tc>
          <w:tcPr>
            <w:tcW w:w="3856" w:type="dxa"/>
          </w:tcPr>
          <w:p w:rsidR="009120D8" w:rsidRPr="00C11261" w:rsidRDefault="009120D8" w:rsidP="00AA6880">
            <w:pPr>
              <w:tabs>
                <w:tab w:val="left" w:pos="2427"/>
              </w:tabs>
              <w:rPr>
                <w:rFonts w:cs="Times New Roman"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bCs/>
                <w:color w:val="0F1A1C"/>
                <w:sz w:val="22"/>
                <w:szCs w:val="22"/>
              </w:rPr>
              <w:t>Indian Institute of Foreign Trade</w:t>
            </w:r>
          </w:p>
        </w:tc>
      </w:tr>
      <w:tr w:rsidR="009120D8" w:rsidRPr="00C11261" w:rsidTr="00821A62">
        <w:trPr>
          <w:trHeight w:val="310"/>
        </w:trPr>
        <w:tc>
          <w:tcPr>
            <w:tcW w:w="778" w:type="dxa"/>
          </w:tcPr>
          <w:p w:rsidR="009120D8" w:rsidRPr="00C11261" w:rsidRDefault="009120D8" w:rsidP="00AA6880">
            <w:pPr>
              <w:tabs>
                <w:tab w:val="left" w:pos="2427"/>
              </w:tabs>
              <w:rPr>
                <w:rFonts w:cs="Times New Roman"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bCs/>
                <w:color w:val="0F1A1C"/>
                <w:sz w:val="22"/>
                <w:szCs w:val="22"/>
              </w:rPr>
              <w:t>2.</w:t>
            </w:r>
          </w:p>
        </w:tc>
        <w:tc>
          <w:tcPr>
            <w:tcW w:w="5180" w:type="dxa"/>
          </w:tcPr>
          <w:p w:rsidR="009120D8" w:rsidRPr="00C11261" w:rsidRDefault="009120D8" w:rsidP="00AA6880">
            <w:pPr>
              <w:tabs>
                <w:tab w:val="left" w:pos="2427"/>
              </w:tabs>
              <w:rPr>
                <w:rFonts w:cs="Times New Roman"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bCs/>
                <w:color w:val="0F1A1C"/>
                <w:sz w:val="22"/>
                <w:szCs w:val="22"/>
              </w:rPr>
              <w:t>Bachelors in Technology (Electronics and Instrumentation)</w:t>
            </w:r>
          </w:p>
        </w:tc>
        <w:tc>
          <w:tcPr>
            <w:tcW w:w="1350" w:type="dxa"/>
          </w:tcPr>
          <w:p w:rsidR="009120D8" w:rsidRPr="00C11261" w:rsidRDefault="009120D8" w:rsidP="00AA6880">
            <w:pPr>
              <w:tabs>
                <w:tab w:val="left" w:pos="2427"/>
              </w:tabs>
              <w:rPr>
                <w:rFonts w:cs="Times New Roman"/>
                <w:bCs/>
                <w:color w:val="0F1A1C"/>
                <w:sz w:val="22"/>
                <w:szCs w:val="22"/>
              </w:rPr>
            </w:pPr>
            <w:r w:rsidRPr="00C11261">
              <w:rPr>
                <w:rFonts w:cs="Times New Roman"/>
                <w:bCs/>
                <w:color w:val="0F1A1C"/>
                <w:sz w:val="22"/>
                <w:szCs w:val="22"/>
              </w:rPr>
              <w:t>2006 - 2010</w:t>
            </w:r>
          </w:p>
        </w:tc>
        <w:tc>
          <w:tcPr>
            <w:tcW w:w="3856" w:type="dxa"/>
          </w:tcPr>
          <w:p w:rsidR="009120D8" w:rsidRPr="00C11261" w:rsidRDefault="009120D8" w:rsidP="00AA6880">
            <w:pPr>
              <w:tabs>
                <w:tab w:val="left" w:pos="2427"/>
              </w:tabs>
              <w:rPr>
                <w:rFonts w:cs="Times New Roman"/>
                <w:bCs/>
                <w:color w:val="0F1A1C"/>
                <w:sz w:val="22"/>
                <w:szCs w:val="22"/>
              </w:rPr>
            </w:pPr>
            <w:proofErr w:type="spellStart"/>
            <w:r w:rsidRPr="00C11261">
              <w:rPr>
                <w:rFonts w:cs="Times New Roman"/>
                <w:bCs/>
                <w:color w:val="0F1A1C"/>
                <w:sz w:val="22"/>
                <w:szCs w:val="22"/>
              </w:rPr>
              <w:t>Galgotia’s</w:t>
            </w:r>
            <w:proofErr w:type="spellEnd"/>
            <w:r w:rsidRPr="00C11261">
              <w:rPr>
                <w:rFonts w:cs="Times New Roman"/>
                <w:bCs/>
                <w:color w:val="0F1A1C"/>
                <w:sz w:val="22"/>
                <w:szCs w:val="22"/>
              </w:rPr>
              <w:t xml:space="preserve"> Institute of Engineering &amp; Technology</w:t>
            </w:r>
          </w:p>
        </w:tc>
      </w:tr>
    </w:tbl>
    <w:p w:rsidR="0016587C" w:rsidRPr="00C11261" w:rsidRDefault="0016587C" w:rsidP="00AA6880">
      <w:pPr>
        <w:tabs>
          <w:tab w:val="left" w:pos="2427"/>
        </w:tabs>
        <w:rPr>
          <w:rFonts w:cs="Times New Roman"/>
          <w:bCs/>
          <w:color w:val="0F1A1C"/>
          <w:sz w:val="22"/>
          <w:szCs w:val="22"/>
        </w:rPr>
      </w:pPr>
    </w:p>
    <w:sectPr w:rsidR="0016587C" w:rsidRPr="00C11261" w:rsidSect="00B01666">
      <w:pgSz w:w="12240" w:h="15840"/>
      <w:pgMar w:top="432" w:right="720" w:bottom="144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</w:rPr>
    </w:lvl>
  </w:abstractNum>
  <w:abstractNum w:abstractNumId="2" w15:restartNumberingAfterBreak="0">
    <w:nsid w:val="00000003"/>
    <w:multiLevelType w:val="single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296" w:hanging="576"/>
      </w:pPr>
      <w:rPr>
        <w:rFonts w:ascii="Symbol" w:hAnsi="Symbol" w:cs="Symbol" w:hint="default"/>
        <w:color w:val="0F1A1C"/>
        <w:sz w:val="20"/>
        <w:szCs w:val="19"/>
      </w:rPr>
    </w:lvl>
  </w:abstractNum>
  <w:abstractNum w:abstractNumId="5" w15:restartNumberingAfterBreak="0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576" w:hanging="576"/>
      </w:pPr>
      <w:rPr>
        <w:rFonts w:ascii="Symbol" w:hAnsi="Symbol" w:cs="Symbol" w:hint="default"/>
        <w:color w:val="0F1A1C"/>
        <w:sz w:val="20"/>
        <w:szCs w:val="19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31F01ED"/>
    <w:multiLevelType w:val="hybridMultilevel"/>
    <w:tmpl w:val="3B54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41364">
      <w:numFmt w:val="bullet"/>
      <w:lvlText w:val=""/>
      <w:lvlJc w:val="left"/>
      <w:pPr>
        <w:ind w:left="1440" w:hanging="360"/>
      </w:pPr>
      <w:rPr>
        <w:rFonts w:ascii="Symbol" w:eastAsia="Times New Roman" w:hAnsi="Symbol" w:cs="Manga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F4EC6"/>
    <w:multiLevelType w:val="hybridMultilevel"/>
    <w:tmpl w:val="B484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42846"/>
    <w:multiLevelType w:val="hybridMultilevel"/>
    <w:tmpl w:val="789C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32DC7"/>
    <w:multiLevelType w:val="hybridMultilevel"/>
    <w:tmpl w:val="3822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2762C"/>
    <w:multiLevelType w:val="hybridMultilevel"/>
    <w:tmpl w:val="76CC0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7E19C3"/>
    <w:multiLevelType w:val="hybridMultilevel"/>
    <w:tmpl w:val="0828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75A53"/>
    <w:multiLevelType w:val="hybridMultilevel"/>
    <w:tmpl w:val="1F4ADD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A5341"/>
    <w:multiLevelType w:val="hybridMultilevel"/>
    <w:tmpl w:val="328C9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61456"/>
    <w:multiLevelType w:val="hybridMultilevel"/>
    <w:tmpl w:val="AB7E9C64"/>
    <w:lvl w:ilvl="0" w:tplc="00000005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F1A1C"/>
        <w:sz w:val="20"/>
        <w:szCs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8214E4"/>
    <w:multiLevelType w:val="hybridMultilevel"/>
    <w:tmpl w:val="426C83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F25155"/>
    <w:multiLevelType w:val="hybridMultilevel"/>
    <w:tmpl w:val="D818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14"/>
  </w:num>
  <w:num w:numId="10">
    <w:abstractNumId w:val="16"/>
  </w:num>
  <w:num w:numId="11">
    <w:abstractNumId w:val="13"/>
  </w:num>
  <w:num w:numId="12">
    <w:abstractNumId w:val="11"/>
  </w:num>
  <w:num w:numId="13">
    <w:abstractNumId w:val="10"/>
  </w:num>
  <w:num w:numId="14">
    <w:abstractNumId w:val="7"/>
  </w:num>
  <w:num w:numId="15">
    <w:abstractNumId w:val="9"/>
  </w:num>
  <w:num w:numId="16">
    <w:abstractNumId w:val="8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C2"/>
    <w:rsid w:val="000216EC"/>
    <w:rsid w:val="00037426"/>
    <w:rsid w:val="00046CE3"/>
    <w:rsid w:val="000D342B"/>
    <w:rsid w:val="000D3D42"/>
    <w:rsid w:val="00113110"/>
    <w:rsid w:val="00121254"/>
    <w:rsid w:val="001409C5"/>
    <w:rsid w:val="001508BE"/>
    <w:rsid w:val="0016587C"/>
    <w:rsid w:val="001C33A2"/>
    <w:rsid w:val="001D363F"/>
    <w:rsid w:val="001E1387"/>
    <w:rsid w:val="002032A2"/>
    <w:rsid w:val="0024632D"/>
    <w:rsid w:val="002513FB"/>
    <w:rsid w:val="00256868"/>
    <w:rsid w:val="0029310A"/>
    <w:rsid w:val="002A05A8"/>
    <w:rsid w:val="002B7278"/>
    <w:rsid w:val="002C46D4"/>
    <w:rsid w:val="002C7CF9"/>
    <w:rsid w:val="003069AC"/>
    <w:rsid w:val="00353D44"/>
    <w:rsid w:val="00355214"/>
    <w:rsid w:val="003E75C2"/>
    <w:rsid w:val="00407EE8"/>
    <w:rsid w:val="00413728"/>
    <w:rsid w:val="0042241D"/>
    <w:rsid w:val="004519D9"/>
    <w:rsid w:val="00461EDB"/>
    <w:rsid w:val="004700BF"/>
    <w:rsid w:val="00541276"/>
    <w:rsid w:val="00557822"/>
    <w:rsid w:val="00563609"/>
    <w:rsid w:val="00576D4D"/>
    <w:rsid w:val="00587AB7"/>
    <w:rsid w:val="005919FF"/>
    <w:rsid w:val="00594287"/>
    <w:rsid w:val="005B65FC"/>
    <w:rsid w:val="005D35A6"/>
    <w:rsid w:val="00607732"/>
    <w:rsid w:val="006473AB"/>
    <w:rsid w:val="006511F5"/>
    <w:rsid w:val="006715BD"/>
    <w:rsid w:val="00680201"/>
    <w:rsid w:val="006E1B03"/>
    <w:rsid w:val="00730422"/>
    <w:rsid w:val="00766C86"/>
    <w:rsid w:val="0079590B"/>
    <w:rsid w:val="007B289B"/>
    <w:rsid w:val="007B4122"/>
    <w:rsid w:val="007D461F"/>
    <w:rsid w:val="007E0166"/>
    <w:rsid w:val="007F077D"/>
    <w:rsid w:val="007F115C"/>
    <w:rsid w:val="00802659"/>
    <w:rsid w:val="00814F0F"/>
    <w:rsid w:val="00821A62"/>
    <w:rsid w:val="00834B32"/>
    <w:rsid w:val="008840C7"/>
    <w:rsid w:val="008C6472"/>
    <w:rsid w:val="00900D4F"/>
    <w:rsid w:val="009120D8"/>
    <w:rsid w:val="00913BDC"/>
    <w:rsid w:val="00936EBF"/>
    <w:rsid w:val="00947C17"/>
    <w:rsid w:val="00950338"/>
    <w:rsid w:val="009E38F7"/>
    <w:rsid w:val="009E592B"/>
    <w:rsid w:val="00A371A9"/>
    <w:rsid w:val="00A609C4"/>
    <w:rsid w:val="00A90EB6"/>
    <w:rsid w:val="00AA6880"/>
    <w:rsid w:val="00AE5A88"/>
    <w:rsid w:val="00AE67B9"/>
    <w:rsid w:val="00B01666"/>
    <w:rsid w:val="00B054DA"/>
    <w:rsid w:val="00B16EBE"/>
    <w:rsid w:val="00B570C6"/>
    <w:rsid w:val="00B81A5E"/>
    <w:rsid w:val="00B937B0"/>
    <w:rsid w:val="00BA35C2"/>
    <w:rsid w:val="00C11261"/>
    <w:rsid w:val="00C61F4D"/>
    <w:rsid w:val="00CE08A3"/>
    <w:rsid w:val="00D41B95"/>
    <w:rsid w:val="00D62C8E"/>
    <w:rsid w:val="00DB4F68"/>
    <w:rsid w:val="00DC2D00"/>
    <w:rsid w:val="00DC71CF"/>
    <w:rsid w:val="00DE2859"/>
    <w:rsid w:val="00DE37DA"/>
    <w:rsid w:val="00DE3E93"/>
    <w:rsid w:val="00DE77E6"/>
    <w:rsid w:val="00E61448"/>
    <w:rsid w:val="00EA4519"/>
    <w:rsid w:val="00EB093C"/>
    <w:rsid w:val="00EC5F37"/>
    <w:rsid w:val="00F52F80"/>
    <w:rsid w:val="00F62BEA"/>
    <w:rsid w:val="00F93295"/>
    <w:rsid w:val="00F9440E"/>
    <w:rsid w:val="00FA70D9"/>
    <w:rsid w:val="00FC1543"/>
    <w:rsid w:val="00FF1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63F8CDC-2E96-404F-93B5-82F1C8B0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666"/>
    <w:pPr>
      <w:suppressAutoHyphens/>
    </w:pPr>
    <w:rPr>
      <w:rFonts w:cs="Mang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01666"/>
    <w:rPr>
      <w:rFonts w:ascii="Symbol" w:hAnsi="Symbol" w:cs="Symbol"/>
    </w:rPr>
  </w:style>
  <w:style w:type="character" w:customStyle="1" w:styleId="WW8Num2z0">
    <w:name w:val="WW8Num2z0"/>
    <w:rsid w:val="00B01666"/>
    <w:rPr>
      <w:rFonts w:ascii="Symbol" w:hAnsi="Symbol" w:cs="Symbol"/>
    </w:rPr>
  </w:style>
  <w:style w:type="character" w:customStyle="1" w:styleId="WW8Num3z0">
    <w:name w:val="WW8Num3z0"/>
    <w:rsid w:val="00B01666"/>
    <w:rPr>
      <w:rFonts w:ascii="Wingdings" w:hAnsi="Wingdings" w:cs="Wingdings"/>
    </w:rPr>
  </w:style>
  <w:style w:type="character" w:customStyle="1" w:styleId="WW8Num4z0">
    <w:name w:val="WW8Num4z0"/>
    <w:rsid w:val="00B01666"/>
    <w:rPr>
      <w:rFonts w:ascii="Symbol" w:hAnsi="Symbol" w:cs="Symbol"/>
      <w:sz w:val="16"/>
    </w:rPr>
  </w:style>
  <w:style w:type="character" w:customStyle="1" w:styleId="WW8Num5z0">
    <w:name w:val="WW8Num5z0"/>
    <w:rsid w:val="00B01666"/>
    <w:rPr>
      <w:rFonts w:ascii="Symbol" w:hAnsi="Symbol" w:cs="Symbol"/>
    </w:rPr>
  </w:style>
  <w:style w:type="character" w:customStyle="1" w:styleId="WW8Num6z0">
    <w:name w:val="WW8Num6z0"/>
    <w:rsid w:val="00B01666"/>
    <w:rPr>
      <w:rFonts w:ascii="Symbol" w:hAnsi="Symbol" w:cs="Symbol"/>
    </w:rPr>
  </w:style>
  <w:style w:type="character" w:customStyle="1" w:styleId="WW8Num7z0">
    <w:name w:val="WW8Num7z0"/>
    <w:rsid w:val="00B01666"/>
    <w:rPr>
      <w:rFonts w:ascii="Symbol" w:hAnsi="Symbol" w:cs="Symbol"/>
    </w:rPr>
  </w:style>
  <w:style w:type="character" w:customStyle="1" w:styleId="WW8Num8z0">
    <w:name w:val="WW8Num8z0"/>
    <w:rsid w:val="00B01666"/>
    <w:rPr>
      <w:rFonts w:ascii="Wingdings" w:hAnsi="Wingdings" w:cs="Wingdings"/>
    </w:rPr>
  </w:style>
  <w:style w:type="character" w:customStyle="1" w:styleId="WW8Num9z0">
    <w:name w:val="WW8Num9z0"/>
    <w:rsid w:val="00B01666"/>
    <w:rPr>
      <w:rFonts w:ascii="Wingdings" w:hAnsi="Wingdings" w:cs="Wingdings"/>
    </w:rPr>
  </w:style>
  <w:style w:type="character" w:customStyle="1" w:styleId="WW8Num10z0">
    <w:name w:val="WW8Num10z0"/>
    <w:rsid w:val="00B01666"/>
    <w:rPr>
      <w:rFonts w:ascii="Symbol" w:hAnsi="Symbol" w:cs="Symbol"/>
    </w:rPr>
  </w:style>
  <w:style w:type="character" w:customStyle="1" w:styleId="WW8Num10z1">
    <w:name w:val="WW8Num10z1"/>
    <w:rsid w:val="00B01666"/>
    <w:rPr>
      <w:rFonts w:ascii="OpenSymbol" w:hAnsi="OpenSymbol" w:cs="Courier New"/>
    </w:rPr>
  </w:style>
  <w:style w:type="character" w:customStyle="1" w:styleId="WW8Num11z0">
    <w:name w:val="WW8Num11z0"/>
    <w:rsid w:val="00B01666"/>
    <w:rPr>
      <w:rFonts w:ascii="Symbol" w:hAnsi="Symbol" w:cs="Symbol"/>
      <w:color w:val="000000"/>
      <w:sz w:val="20"/>
      <w:szCs w:val="20"/>
    </w:rPr>
  </w:style>
  <w:style w:type="character" w:customStyle="1" w:styleId="WW8Num11z1">
    <w:name w:val="WW8Num11z1"/>
    <w:rsid w:val="00B01666"/>
    <w:rPr>
      <w:rFonts w:ascii="OpenSymbol" w:hAnsi="OpenSymbol" w:cs="Courier New"/>
    </w:rPr>
  </w:style>
  <w:style w:type="character" w:customStyle="1" w:styleId="WW8Num12z0">
    <w:name w:val="WW8Num12z0"/>
    <w:rsid w:val="00B01666"/>
  </w:style>
  <w:style w:type="character" w:customStyle="1" w:styleId="WW8Num12z1">
    <w:name w:val="WW8Num12z1"/>
    <w:rsid w:val="00B01666"/>
  </w:style>
  <w:style w:type="character" w:customStyle="1" w:styleId="WW8Num12z2">
    <w:name w:val="WW8Num12z2"/>
    <w:rsid w:val="00B01666"/>
  </w:style>
  <w:style w:type="character" w:customStyle="1" w:styleId="WW8Num12z3">
    <w:name w:val="WW8Num12z3"/>
    <w:rsid w:val="00B01666"/>
  </w:style>
  <w:style w:type="character" w:customStyle="1" w:styleId="WW8Num12z4">
    <w:name w:val="WW8Num12z4"/>
    <w:rsid w:val="00B01666"/>
  </w:style>
  <w:style w:type="character" w:customStyle="1" w:styleId="WW8Num12z5">
    <w:name w:val="WW8Num12z5"/>
    <w:rsid w:val="00B01666"/>
  </w:style>
  <w:style w:type="character" w:customStyle="1" w:styleId="WW8Num12z6">
    <w:name w:val="WW8Num12z6"/>
    <w:rsid w:val="00B01666"/>
  </w:style>
  <w:style w:type="character" w:customStyle="1" w:styleId="WW8Num12z7">
    <w:name w:val="WW8Num12z7"/>
    <w:rsid w:val="00B01666"/>
  </w:style>
  <w:style w:type="character" w:customStyle="1" w:styleId="WW8Num12z8">
    <w:name w:val="WW8Num12z8"/>
    <w:rsid w:val="00B01666"/>
  </w:style>
  <w:style w:type="character" w:customStyle="1" w:styleId="WW8Num13z0">
    <w:name w:val="WW8Num13z0"/>
    <w:rsid w:val="00B01666"/>
    <w:rPr>
      <w:rFonts w:ascii="Symbol" w:hAnsi="Symbol" w:cs="Symbol" w:hint="default"/>
    </w:rPr>
  </w:style>
  <w:style w:type="character" w:customStyle="1" w:styleId="WW8Num13z1">
    <w:name w:val="WW8Num13z1"/>
    <w:rsid w:val="00B01666"/>
    <w:rPr>
      <w:rFonts w:ascii="Courier New" w:hAnsi="Courier New" w:cs="Courier New" w:hint="default"/>
    </w:rPr>
  </w:style>
  <w:style w:type="character" w:customStyle="1" w:styleId="WW8Num13z2">
    <w:name w:val="WW8Num13z2"/>
    <w:rsid w:val="00B01666"/>
    <w:rPr>
      <w:rFonts w:ascii="Wingdings" w:hAnsi="Wingdings" w:cs="Wingdings" w:hint="default"/>
    </w:rPr>
  </w:style>
  <w:style w:type="character" w:customStyle="1" w:styleId="WW8Num14z0">
    <w:name w:val="WW8Num14z0"/>
    <w:rsid w:val="00B01666"/>
    <w:rPr>
      <w:rFonts w:ascii="Symbol" w:hAnsi="Symbol" w:cs="Symbol" w:hint="default"/>
    </w:rPr>
  </w:style>
  <w:style w:type="character" w:customStyle="1" w:styleId="WW8Num14z1">
    <w:name w:val="WW8Num14z1"/>
    <w:rsid w:val="00B01666"/>
    <w:rPr>
      <w:rFonts w:ascii="Courier New" w:hAnsi="Courier New" w:cs="Courier New" w:hint="default"/>
    </w:rPr>
  </w:style>
  <w:style w:type="character" w:customStyle="1" w:styleId="WW8Num14z2">
    <w:name w:val="WW8Num14z2"/>
    <w:rsid w:val="00B01666"/>
    <w:rPr>
      <w:rFonts w:ascii="Wingdings" w:hAnsi="Wingdings" w:cs="Wingdings" w:hint="default"/>
    </w:rPr>
  </w:style>
  <w:style w:type="character" w:customStyle="1" w:styleId="WW8Num15z0">
    <w:name w:val="WW8Num15z0"/>
    <w:rsid w:val="00B01666"/>
    <w:rPr>
      <w:rFonts w:ascii="Symbol" w:hAnsi="Symbol" w:cs="Symbol"/>
      <w:sz w:val="16"/>
    </w:rPr>
  </w:style>
  <w:style w:type="character" w:customStyle="1" w:styleId="WW8Num15z1">
    <w:name w:val="WW8Num15z1"/>
    <w:rsid w:val="00B01666"/>
    <w:rPr>
      <w:rFonts w:ascii="Courier New" w:hAnsi="Courier New" w:cs="Courier New" w:hint="default"/>
    </w:rPr>
  </w:style>
  <w:style w:type="character" w:customStyle="1" w:styleId="WW8Num15z2">
    <w:name w:val="WW8Num15z2"/>
    <w:rsid w:val="00B01666"/>
    <w:rPr>
      <w:rFonts w:ascii="Wingdings" w:hAnsi="Wingdings" w:cs="Wingdings" w:hint="default"/>
    </w:rPr>
  </w:style>
  <w:style w:type="character" w:customStyle="1" w:styleId="WW8Num15z3">
    <w:name w:val="WW8Num15z3"/>
    <w:rsid w:val="00B01666"/>
    <w:rPr>
      <w:rFonts w:ascii="Symbol" w:hAnsi="Symbol" w:cs="Symbol" w:hint="default"/>
    </w:rPr>
  </w:style>
  <w:style w:type="character" w:customStyle="1" w:styleId="WW8Num16z0">
    <w:name w:val="WW8Num16z0"/>
    <w:rsid w:val="00B01666"/>
    <w:rPr>
      <w:rFonts w:ascii="Symbol" w:hAnsi="Symbol" w:cs="Symbol" w:hint="default"/>
    </w:rPr>
  </w:style>
  <w:style w:type="character" w:customStyle="1" w:styleId="WW8Num16z1">
    <w:name w:val="WW8Num16z1"/>
    <w:rsid w:val="00B01666"/>
    <w:rPr>
      <w:rFonts w:ascii="Courier New" w:hAnsi="Courier New" w:cs="Courier New" w:hint="default"/>
    </w:rPr>
  </w:style>
  <w:style w:type="character" w:customStyle="1" w:styleId="WW8Num16z2">
    <w:name w:val="WW8Num16z2"/>
    <w:rsid w:val="00B01666"/>
    <w:rPr>
      <w:rFonts w:ascii="Wingdings" w:hAnsi="Wingdings" w:cs="Wingdings" w:hint="default"/>
    </w:rPr>
  </w:style>
  <w:style w:type="character" w:customStyle="1" w:styleId="WW8Num17z0">
    <w:name w:val="WW8Num17z0"/>
    <w:rsid w:val="00B01666"/>
    <w:rPr>
      <w:rFonts w:ascii="Symbol" w:hAnsi="Symbol" w:cs="Symbol" w:hint="default"/>
    </w:rPr>
  </w:style>
  <w:style w:type="character" w:customStyle="1" w:styleId="WW8Num17z1">
    <w:name w:val="WW8Num17z1"/>
    <w:rsid w:val="00B01666"/>
    <w:rPr>
      <w:rFonts w:ascii="Courier New" w:hAnsi="Courier New" w:cs="Courier New" w:hint="default"/>
    </w:rPr>
  </w:style>
  <w:style w:type="character" w:customStyle="1" w:styleId="WW8Num17z2">
    <w:name w:val="WW8Num17z2"/>
    <w:rsid w:val="00B01666"/>
    <w:rPr>
      <w:rFonts w:ascii="Wingdings" w:hAnsi="Wingdings" w:cs="Wingdings" w:hint="default"/>
    </w:rPr>
  </w:style>
  <w:style w:type="character" w:customStyle="1" w:styleId="WW8Num18z0">
    <w:name w:val="WW8Num18z0"/>
    <w:rsid w:val="00B01666"/>
    <w:rPr>
      <w:rFonts w:ascii="Symbol" w:hAnsi="Symbol" w:cs="Symbol" w:hint="default"/>
      <w:color w:val="0F1A1C"/>
      <w:sz w:val="20"/>
      <w:szCs w:val="19"/>
    </w:rPr>
  </w:style>
  <w:style w:type="character" w:customStyle="1" w:styleId="WW8Num18z1">
    <w:name w:val="WW8Num18z1"/>
    <w:rsid w:val="00B01666"/>
    <w:rPr>
      <w:rFonts w:ascii="Courier New" w:hAnsi="Courier New" w:cs="Courier New" w:hint="default"/>
    </w:rPr>
  </w:style>
  <w:style w:type="character" w:customStyle="1" w:styleId="WW8Num18z2">
    <w:name w:val="WW8Num18z2"/>
    <w:rsid w:val="00B01666"/>
    <w:rPr>
      <w:rFonts w:ascii="Wingdings" w:hAnsi="Wingdings" w:cs="Wingdings" w:hint="default"/>
    </w:rPr>
  </w:style>
  <w:style w:type="character" w:customStyle="1" w:styleId="WW8Num19z0">
    <w:name w:val="WW8Num19z0"/>
    <w:rsid w:val="00B01666"/>
    <w:rPr>
      <w:rFonts w:ascii="Symbol" w:hAnsi="Symbol" w:cs="Symbol" w:hint="default"/>
      <w:color w:val="0F1A1C"/>
      <w:sz w:val="20"/>
      <w:szCs w:val="19"/>
    </w:rPr>
  </w:style>
  <w:style w:type="character" w:customStyle="1" w:styleId="WW8Num19z1">
    <w:name w:val="WW8Num19z1"/>
    <w:rsid w:val="00B01666"/>
    <w:rPr>
      <w:rFonts w:ascii="Courier New" w:hAnsi="Courier New" w:cs="Courier New" w:hint="default"/>
    </w:rPr>
  </w:style>
  <w:style w:type="character" w:customStyle="1" w:styleId="WW8Num19z2">
    <w:name w:val="WW8Num19z2"/>
    <w:rsid w:val="00B01666"/>
    <w:rPr>
      <w:rFonts w:ascii="Wingdings" w:hAnsi="Wingdings" w:cs="Wingdings" w:hint="default"/>
    </w:rPr>
  </w:style>
  <w:style w:type="character" w:customStyle="1" w:styleId="WW8Num20z0">
    <w:name w:val="WW8Num20z0"/>
    <w:rsid w:val="00B01666"/>
    <w:rPr>
      <w:rFonts w:ascii="Symbol" w:hAnsi="Symbol" w:cs="Symbol" w:hint="default"/>
    </w:rPr>
  </w:style>
  <w:style w:type="character" w:customStyle="1" w:styleId="WW8Num20z1">
    <w:name w:val="WW8Num20z1"/>
    <w:rsid w:val="00B01666"/>
    <w:rPr>
      <w:rFonts w:ascii="Courier New" w:hAnsi="Courier New" w:cs="Courier New" w:hint="default"/>
    </w:rPr>
  </w:style>
  <w:style w:type="character" w:customStyle="1" w:styleId="WW8Num20z2">
    <w:name w:val="WW8Num20z2"/>
    <w:rsid w:val="00B01666"/>
    <w:rPr>
      <w:rFonts w:ascii="Wingdings" w:hAnsi="Wingdings" w:cs="Wingdings" w:hint="default"/>
    </w:rPr>
  </w:style>
  <w:style w:type="character" w:customStyle="1" w:styleId="Absatz-Standardschriftart">
    <w:name w:val="Absatz-Standardschriftart"/>
    <w:rsid w:val="00B01666"/>
  </w:style>
  <w:style w:type="character" w:customStyle="1" w:styleId="WW-Absatz-Standardschriftart">
    <w:name w:val="WW-Absatz-Standardschriftart"/>
    <w:rsid w:val="00B01666"/>
  </w:style>
  <w:style w:type="character" w:customStyle="1" w:styleId="WW-Absatz-Standardschriftart1">
    <w:name w:val="WW-Absatz-Standardschriftart1"/>
    <w:rsid w:val="00B01666"/>
  </w:style>
  <w:style w:type="character" w:customStyle="1" w:styleId="WW-Absatz-Standardschriftart11">
    <w:name w:val="WW-Absatz-Standardschriftart11"/>
    <w:rsid w:val="00B01666"/>
  </w:style>
  <w:style w:type="character" w:customStyle="1" w:styleId="WW-Absatz-Standardschriftart111">
    <w:name w:val="WW-Absatz-Standardschriftart111"/>
    <w:rsid w:val="00B01666"/>
  </w:style>
  <w:style w:type="character" w:customStyle="1" w:styleId="WW-Absatz-Standardschriftart1111">
    <w:name w:val="WW-Absatz-Standardschriftart1111"/>
    <w:rsid w:val="00B01666"/>
  </w:style>
  <w:style w:type="character" w:customStyle="1" w:styleId="WW-Absatz-Standardschriftart11111">
    <w:name w:val="WW-Absatz-Standardschriftart11111"/>
    <w:rsid w:val="00B01666"/>
  </w:style>
  <w:style w:type="character" w:customStyle="1" w:styleId="WW8Num18z3">
    <w:name w:val="WW8Num18z3"/>
    <w:rsid w:val="00B01666"/>
    <w:rPr>
      <w:rFonts w:ascii="Symbol" w:hAnsi="Symbol" w:cs="Symbol"/>
    </w:rPr>
  </w:style>
  <w:style w:type="character" w:customStyle="1" w:styleId="WW8Num19z3">
    <w:name w:val="WW8Num19z3"/>
    <w:rsid w:val="00B01666"/>
    <w:rPr>
      <w:rFonts w:ascii="Symbol" w:hAnsi="Symbol" w:cs="Symbol"/>
    </w:rPr>
  </w:style>
  <w:style w:type="character" w:customStyle="1" w:styleId="WW-DefaultParagraphFont">
    <w:name w:val="WW-Default Paragraph Font"/>
    <w:rsid w:val="00B01666"/>
  </w:style>
  <w:style w:type="character" w:customStyle="1" w:styleId="WW-Absatz-Standardschriftart111111">
    <w:name w:val="WW-Absatz-Standardschriftart111111"/>
    <w:rsid w:val="00B01666"/>
  </w:style>
  <w:style w:type="character" w:customStyle="1" w:styleId="WW-Absatz-Standardschriftart1111111">
    <w:name w:val="WW-Absatz-Standardschriftart1111111"/>
    <w:rsid w:val="00B01666"/>
  </w:style>
  <w:style w:type="character" w:customStyle="1" w:styleId="WW8Num1z1">
    <w:name w:val="WW8Num1z1"/>
    <w:rsid w:val="00B01666"/>
    <w:rPr>
      <w:rFonts w:ascii="Courier New" w:hAnsi="Courier New" w:cs="Courier New"/>
    </w:rPr>
  </w:style>
  <w:style w:type="character" w:customStyle="1" w:styleId="WW8Num1z2">
    <w:name w:val="WW8Num1z2"/>
    <w:rsid w:val="00B01666"/>
    <w:rPr>
      <w:rFonts w:ascii="Wingdings" w:hAnsi="Wingdings" w:cs="Wingdings"/>
    </w:rPr>
  </w:style>
  <w:style w:type="character" w:customStyle="1" w:styleId="WW8Num2z1">
    <w:name w:val="WW8Num2z1"/>
    <w:rsid w:val="00B01666"/>
    <w:rPr>
      <w:rFonts w:ascii="Courier New" w:hAnsi="Courier New" w:cs="Courier New"/>
    </w:rPr>
  </w:style>
  <w:style w:type="character" w:customStyle="1" w:styleId="WW8Num2z2">
    <w:name w:val="WW8Num2z2"/>
    <w:rsid w:val="00B01666"/>
    <w:rPr>
      <w:rFonts w:ascii="Wingdings" w:hAnsi="Wingdings" w:cs="Wingdings"/>
    </w:rPr>
  </w:style>
  <w:style w:type="character" w:customStyle="1" w:styleId="WW8Num3z1">
    <w:name w:val="WW8Num3z1"/>
    <w:rsid w:val="00B01666"/>
    <w:rPr>
      <w:rFonts w:ascii="Courier New" w:hAnsi="Courier New" w:cs="Courier New"/>
    </w:rPr>
  </w:style>
  <w:style w:type="character" w:customStyle="1" w:styleId="WW8Num3z3">
    <w:name w:val="WW8Num3z3"/>
    <w:rsid w:val="00B01666"/>
    <w:rPr>
      <w:rFonts w:ascii="Symbol" w:hAnsi="Symbol" w:cs="Symbol"/>
    </w:rPr>
  </w:style>
  <w:style w:type="character" w:customStyle="1" w:styleId="WW8Num5z1">
    <w:name w:val="WW8Num5z1"/>
    <w:rsid w:val="00B01666"/>
    <w:rPr>
      <w:rFonts w:ascii="Courier New" w:hAnsi="Courier New" w:cs="Courier New"/>
    </w:rPr>
  </w:style>
  <w:style w:type="character" w:customStyle="1" w:styleId="WW8Num5z2">
    <w:name w:val="WW8Num5z2"/>
    <w:rsid w:val="00B01666"/>
    <w:rPr>
      <w:rFonts w:ascii="Wingdings" w:hAnsi="Wingdings" w:cs="Wingdings"/>
    </w:rPr>
  </w:style>
  <w:style w:type="character" w:customStyle="1" w:styleId="WW8Num6z1">
    <w:name w:val="WW8Num6z1"/>
    <w:rsid w:val="00B01666"/>
    <w:rPr>
      <w:rFonts w:ascii="Wingdings" w:hAnsi="Wingdings" w:cs="Wingdings"/>
      <w:sz w:val="20"/>
      <w:szCs w:val="20"/>
    </w:rPr>
  </w:style>
  <w:style w:type="character" w:customStyle="1" w:styleId="WW8Num6z3">
    <w:name w:val="WW8Num6z3"/>
    <w:rsid w:val="00B01666"/>
    <w:rPr>
      <w:rFonts w:ascii="Symbol" w:hAnsi="Symbol" w:cs="Symbol"/>
    </w:rPr>
  </w:style>
  <w:style w:type="character" w:customStyle="1" w:styleId="WW8Num6z4">
    <w:name w:val="WW8Num6z4"/>
    <w:rsid w:val="00B01666"/>
    <w:rPr>
      <w:rFonts w:ascii="Courier New" w:hAnsi="Courier New" w:cs="Courier New"/>
    </w:rPr>
  </w:style>
  <w:style w:type="character" w:customStyle="1" w:styleId="WW8Num7z2">
    <w:name w:val="WW8Num7z2"/>
    <w:rsid w:val="00B01666"/>
    <w:rPr>
      <w:rFonts w:ascii="Wingdings" w:hAnsi="Wingdings" w:cs="Wingdings"/>
    </w:rPr>
  </w:style>
  <w:style w:type="character" w:customStyle="1" w:styleId="WW8Num7z4">
    <w:name w:val="WW8Num7z4"/>
    <w:rsid w:val="00B01666"/>
    <w:rPr>
      <w:rFonts w:ascii="Courier New" w:hAnsi="Courier New" w:cs="Courier New"/>
    </w:rPr>
  </w:style>
  <w:style w:type="character" w:customStyle="1" w:styleId="WW8Num8z1">
    <w:name w:val="WW8Num8z1"/>
    <w:rsid w:val="00B01666"/>
    <w:rPr>
      <w:rFonts w:ascii="Courier New" w:hAnsi="Courier New" w:cs="Courier New"/>
    </w:rPr>
  </w:style>
  <w:style w:type="character" w:customStyle="1" w:styleId="WW8Num8z3">
    <w:name w:val="WW8Num8z3"/>
    <w:rsid w:val="00B01666"/>
    <w:rPr>
      <w:rFonts w:ascii="Symbol" w:hAnsi="Symbol" w:cs="Symbol"/>
    </w:rPr>
  </w:style>
  <w:style w:type="character" w:customStyle="1" w:styleId="WW8Num9z1">
    <w:name w:val="WW8Num9z1"/>
    <w:rsid w:val="00B01666"/>
    <w:rPr>
      <w:b/>
      <w:i w:val="0"/>
    </w:rPr>
  </w:style>
  <w:style w:type="character" w:customStyle="1" w:styleId="WW8Num9z4">
    <w:name w:val="WW8Num9z4"/>
    <w:rsid w:val="00B01666"/>
    <w:rPr>
      <w:rFonts w:ascii="Courier New" w:hAnsi="Courier New" w:cs="Courier New"/>
    </w:rPr>
  </w:style>
  <w:style w:type="character" w:customStyle="1" w:styleId="WW8Num9z6">
    <w:name w:val="WW8Num9z6"/>
    <w:rsid w:val="00B01666"/>
    <w:rPr>
      <w:rFonts w:ascii="Symbol" w:hAnsi="Symbol" w:cs="Symbol"/>
    </w:rPr>
  </w:style>
  <w:style w:type="character" w:customStyle="1" w:styleId="WW8Num10z2">
    <w:name w:val="WW8Num10z2"/>
    <w:rsid w:val="00B01666"/>
    <w:rPr>
      <w:rFonts w:ascii="Wingdings" w:hAnsi="Wingdings" w:cs="Wingdings"/>
    </w:rPr>
  </w:style>
  <w:style w:type="character" w:customStyle="1" w:styleId="WW8Num11z2">
    <w:name w:val="WW8Num11z2"/>
    <w:rsid w:val="00B01666"/>
    <w:rPr>
      <w:rFonts w:ascii="Wingdings" w:hAnsi="Wingdings" w:cs="Wingdings"/>
    </w:rPr>
  </w:style>
  <w:style w:type="character" w:customStyle="1" w:styleId="WW8Num13z3">
    <w:name w:val="WW8Num13z3"/>
    <w:rsid w:val="00B01666"/>
    <w:rPr>
      <w:rFonts w:ascii="Symbol" w:hAnsi="Symbol" w:cs="Symbol"/>
    </w:rPr>
  </w:style>
  <w:style w:type="character" w:customStyle="1" w:styleId="WW8Num13z4">
    <w:name w:val="WW8Num13z4"/>
    <w:rsid w:val="00B01666"/>
    <w:rPr>
      <w:rFonts w:ascii="Courier New" w:hAnsi="Courier New" w:cs="Courier New"/>
    </w:rPr>
  </w:style>
  <w:style w:type="character" w:customStyle="1" w:styleId="WW8Num18z4">
    <w:name w:val="WW8Num18z4"/>
    <w:rsid w:val="00B01666"/>
    <w:rPr>
      <w:rFonts w:ascii="Courier New" w:hAnsi="Courier New" w:cs="Courier New"/>
    </w:rPr>
  </w:style>
  <w:style w:type="character" w:customStyle="1" w:styleId="WW8Num21z0">
    <w:name w:val="WW8Num21z0"/>
    <w:rsid w:val="00B01666"/>
    <w:rPr>
      <w:rFonts w:ascii="Wingdings" w:hAnsi="Wingdings" w:cs="Wingdings"/>
      <w:color w:val="auto"/>
    </w:rPr>
  </w:style>
  <w:style w:type="character" w:customStyle="1" w:styleId="WW8Num21z1">
    <w:name w:val="WW8Num21z1"/>
    <w:rsid w:val="00B01666"/>
    <w:rPr>
      <w:rFonts w:ascii="Symbol" w:hAnsi="Symbol" w:cs="Symbol"/>
      <w:color w:val="auto"/>
    </w:rPr>
  </w:style>
  <w:style w:type="character" w:customStyle="1" w:styleId="WW8Num21z2">
    <w:name w:val="WW8Num21z2"/>
    <w:rsid w:val="00B01666"/>
    <w:rPr>
      <w:rFonts w:ascii="Wingdings" w:hAnsi="Wingdings" w:cs="Wingdings"/>
    </w:rPr>
  </w:style>
  <w:style w:type="character" w:customStyle="1" w:styleId="WW8Num21z3">
    <w:name w:val="WW8Num21z3"/>
    <w:rsid w:val="00B01666"/>
    <w:rPr>
      <w:rFonts w:ascii="Symbol" w:hAnsi="Symbol" w:cs="Symbol"/>
    </w:rPr>
  </w:style>
  <w:style w:type="character" w:customStyle="1" w:styleId="WW8Num21z4">
    <w:name w:val="WW8Num21z4"/>
    <w:rsid w:val="00B01666"/>
    <w:rPr>
      <w:rFonts w:ascii="Courier New" w:hAnsi="Courier New" w:cs="Courier New"/>
    </w:rPr>
  </w:style>
  <w:style w:type="character" w:customStyle="1" w:styleId="WW8Num22z0">
    <w:name w:val="WW8Num22z0"/>
    <w:rsid w:val="00B01666"/>
    <w:rPr>
      <w:rFonts w:ascii="Symbol" w:hAnsi="Symbol" w:cs="Symbol"/>
      <w:sz w:val="20"/>
      <w:szCs w:val="20"/>
    </w:rPr>
  </w:style>
  <w:style w:type="character" w:customStyle="1" w:styleId="WW8Num22z1">
    <w:name w:val="WW8Num22z1"/>
    <w:rsid w:val="00B01666"/>
    <w:rPr>
      <w:rFonts w:ascii="Courier New" w:hAnsi="Courier New" w:cs="Courier New"/>
    </w:rPr>
  </w:style>
  <w:style w:type="character" w:customStyle="1" w:styleId="WW8Num22z2">
    <w:name w:val="WW8Num22z2"/>
    <w:rsid w:val="00B01666"/>
    <w:rPr>
      <w:rFonts w:ascii="Wingdings" w:hAnsi="Wingdings" w:cs="Wingdings"/>
    </w:rPr>
  </w:style>
  <w:style w:type="character" w:customStyle="1" w:styleId="WW8Num22z3">
    <w:name w:val="WW8Num22z3"/>
    <w:rsid w:val="00B01666"/>
    <w:rPr>
      <w:rFonts w:ascii="Symbol" w:hAnsi="Symbol" w:cs="Symbol"/>
    </w:rPr>
  </w:style>
  <w:style w:type="character" w:customStyle="1" w:styleId="WW8Num23z0">
    <w:name w:val="WW8Num23z0"/>
    <w:rsid w:val="00B01666"/>
    <w:rPr>
      <w:rFonts w:ascii="Wingdings" w:hAnsi="Wingdings" w:cs="Wingdings"/>
      <w:color w:val="auto"/>
    </w:rPr>
  </w:style>
  <w:style w:type="character" w:customStyle="1" w:styleId="WW8Num23z1">
    <w:name w:val="WW8Num23z1"/>
    <w:rsid w:val="00B01666"/>
    <w:rPr>
      <w:rFonts w:ascii="Symbol" w:hAnsi="Symbol" w:cs="Symbol"/>
      <w:color w:val="auto"/>
    </w:rPr>
  </w:style>
  <w:style w:type="character" w:customStyle="1" w:styleId="WW8Num23z2">
    <w:name w:val="WW8Num23z2"/>
    <w:rsid w:val="00B01666"/>
    <w:rPr>
      <w:rFonts w:ascii="Wingdings" w:hAnsi="Wingdings" w:cs="Wingdings"/>
    </w:rPr>
  </w:style>
  <w:style w:type="character" w:customStyle="1" w:styleId="WW8Num23z3">
    <w:name w:val="WW8Num23z3"/>
    <w:rsid w:val="00B01666"/>
    <w:rPr>
      <w:rFonts w:ascii="Symbol" w:hAnsi="Symbol" w:cs="Symbol"/>
    </w:rPr>
  </w:style>
  <w:style w:type="character" w:customStyle="1" w:styleId="WW8Num23z4">
    <w:name w:val="WW8Num23z4"/>
    <w:rsid w:val="00B01666"/>
    <w:rPr>
      <w:rFonts w:ascii="Courier New" w:hAnsi="Courier New" w:cs="Courier New"/>
    </w:rPr>
  </w:style>
  <w:style w:type="character" w:customStyle="1" w:styleId="WW8Num24z0">
    <w:name w:val="WW8Num24z0"/>
    <w:rsid w:val="00B01666"/>
    <w:rPr>
      <w:rFonts w:ascii="Wingdings" w:hAnsi="Wingdings" w:cs="Wingdings"/>
      <w:color w:val="000000"/>
      <w:sz w:val="20"/>
      <w:szCs w:val="20"/>
    </w:rPr>
  </w:style>
  <w:style w:type="character" w:customStyle="1" w:styleId="WW8Num24z1">
    <w:name w:val="WW8Num24z1"/>
    <w:rsid w:val="00B01666"/>
    <w:rPr>
      <w:rFonts w:ascii="Courier New" w:hAnsi="Courier New" w:cs="Courier New"/>
    </w:rPr>
  </w:style>
  <w:style w:type="character" w:customStyle="1" w:styleId="WW8Num24z2">
    <w:name w:val="WW8Num24z2"/>
    <w:rsid w:val="00B01666"/>
    <w:rPr>
      <w:rFonts w:ascii="Wingdings" w:hAnsi="Wingdings" w:cs="Wingdings"/>
    </w:rPr>
  </w:style>
  <w:style w:type="character" w:customStyle="1" w:styleId="WW8Num24z3">
    <w:name w:val="WW8Num24z3"/>
    <w:rsid w:val="00B01666"/>
    <w:rPr>
      <w:rFonts w:ascii="Symbol" w:hAnsi="Symbol" w:cs="Symbol"/>
    </w:rPr>
  </w:style>
  <w:style w:type="character" w:customStyle="1" w:styleId="WW8Num25z0">
    <w:name w:val="WW8Num25z0"/>
    <w:rsid w:val="00B01666"/>
    <w:rPr>
      <w:rFonts w:ascii="Symbol" w:hAnsi="Symbol" w:cs="Symbol"/>
      <w:sz w:val="20"/>
      <w:szCs w:val="20"/>
    </w:rPr>
  </w:style>
  <w:style w:type="character" w:customStyle="1" w:styleId="WW8Num25z2">
    <w:name w:val="WW8Num25z2"/>
    <w:rsid w:val="00B01666"/>
    <w:rPr>
      <w:rFonts w:ascii="Wingdings" w:hAnsi="Wingdings" w:cs="Wingdings"/>
    </w:rPr>
  </w:style>
  <w:style w:type="character" w:customStyle="1" w:styleId="WW8Num25z3">
    <w:name w:val="WW8Num25z3"/>
    <w:rsid w:val="00B01666"/>
    <w:rPr>
      <w:rFonts w:ascii="Symbol" w:hAnsi="Symbol" w:cs="Symbol"/>
    </w:rPr>
  </w:style>
  <w:style w:type="character" w:customStyle="1" w:styleId="WW8Num25z4">
    <w:name w:val="WW8Num25z4"/>
    <w:rsid w:val="00B01666"/>
    <w:rPr>
      <w:rFonts w:ascii="Courier New" w:hAnsi="Courier New" w:cs="Courier New"/>
    </w:rPr>
  </w:style>
  <w:style w:type="character" w:customStyle="1" w:styleId="WW8Num26z0">
    <w:name w:val="WW8Num26z0"/>
    <w:rsid w:val="00B01666"/>
    <w:rPr>
      <w:rFonts w:ascii="Wingdings" w:hAnsi="Wingdings" w:cs="Wingdings"/>
      <w:color w:val="auto"/>
    </w:rPr>
  </w:style>
  <w:style w:type="character" w:customStyle="1" w:styleId="WW8Num26z1">
    <w:name w:val="WW8Num26z1"/>
    <w:rsid w:val="00B01666"/>
    <w:rPr>
      <w:rFonts w:ascii="Symbol" w:hAnsi="Symbol" w:cs="Symbol"/>
      <w:color w:val="auto"/>
    </w:rPr>
  </w:style>
  <w:style w:type="character" w:customStyle="1" w:styleId="WW8Num26z2">
    <w:name w:val="WW8Num26z2"/>
    <w:rsid w:val="00B01666"/>
    <w:rPr>
      <w:rFonts w:ascii="Wingdings" w:hAnsi="Wingdings" w:cs="Wingdings"/>
    </w:rPr>
  </w:style>
  <w:style w:type="character" w:customStyle="1" w:styleId="WW8Num26z3">
    <w:name w:val="WW8Num26z3"/>
    <w:rsid w:val="00B01666"/>
    <w:rPr>
      <w:rFonts w:ascii="Symbol" w:hAnsi="Symbol" w:cs="Symbol"/>
    </w:rPr>
  </w:style>
  <w:style w:type="character" w:customStyle="1" w:styleId="WW8Num26z4">
    <w:name w:val="WW8Num26z4"/>
    <w:rsid w:val="00B01666"/>
    <w:rPr>
      <w:rFonts w:ascii="Courier New" w:hAnsi="Courier New" w:cs="Courier New"/>
    </w:rPr>
  </w:style>
  <w:style w:type="character" w:customStyle="1" w:styleId="WW8Num27z0">
    <w:name w:val="WW8Num27z0"/>
    <w:rsid w:val="00B01666"/>
    <w:rPr>
      <w:rFonts w:ascii="Wingdings" w:hAnsi="Wingdings" w:cs="Wingdings"/>
      <w:color w:val="000000"/>
      <w:sz w:val="20"/>
      <w:szCs w:val="20"/>
    </w:rPr>
  </w:style>
  <w:style w:type="character" w:customStyle="1" w:styleId="WW8Num27z1">
    <w:name w:val="WW8Num27z1"/>
    <w:rsid w:val="00B01666"/>
    <w:rPr>
      <w:rFonts w:ascii="Courier New" w:hAnsi="Courier New" w:cs="Courier New"/>
    </w:rPr>
  </w:style>
  <w:style w:type="character" w:customStyle="1" w:styleId="WW8Num27z2">
    <w:name w:val="WW8Num27z2"/>
    <w:rsid w:val="00B01666"/>
    <w:rPr>
      <w:rFonts w:ascii="Wingdings" w:hAnsi="Wingdings" w:cs="Wingdings"/>
    </w:rPr>
  </w:style>
  <w:style w:type="character" w:customStyle="1" w:styleId="WW8Num27z3">
    <w:name w:val="WW8Num27z3"/>
    <w:rsid w:val="00B01666"/>
    <w:rPr>
      <w:rFonts w:ascii="Symbol" w:hAnsi="Symbol" w:cs="Symbol"/>
    </w:rPr>
  </w:style>
  <w:style w:type="character" w:customStyle="1" w:styleId="WW8Num28z0">
    <w:name w:val="WW8Num28z0"/>
    <w:rsid w:val="00B01666"/>
    <w:rPr>
      <w:rFonts w:ascii="Wingdings" w:hAnsi="Wingdings" w:cs="Wingdings"/>
    </w:rPr>
  </w:style>
  <w:style w:type="character" w:customStyle="1" w:styleId="WW8Num28z1">
    <w:name w:val="WW8Num28z1"/>
    <w:rsid w:val="00B01666"/>
    <w:rPr>
      <w:rFonts w:ascii="Courier New" w:hAnsi="Courier New" w:cs="Courier New"/>
    </w:rPr>
  </w:style>
  <w:style w:type="character" w:customStyle="1" w:styleId="WW8Num28z3">
    <w:name w:val="WW8Num28z3"/>
    <w:rsid w:val="00B01666"/>
    <w:rPr>
      <w:rFonts w:ascii="Symbol" w:hAnsi="Symbol" w:cs="Symbol"/>
    </w:rPr>
  </w:style>
  <w:style w:type="character" w:customStyle="1" w:styleId="WW8Num29z0">
    <w:name w:val="WW8Num29z0"/>
    <w:rsid w:val="00B01666"/>
    <w:rPr>
      <w:rFonts w:ascii="Symbol" w:hAnsi="Symbol" w:cs="Symbol"/>
      <w:sz w:val="16"/>
    </w:rPr>
  </w:style>
  <w:style w:type="character" w:customStyle="1" w:styleId="WW8Num29z1">
    <w:name w:val="WW8Num29z1"/>
    <w:rsid w:val="00B01666"/>
    <w:rPr>
      <w:rFonts w:ascii="Courier New" w:hAnsi="Courier New" w:cs="Courier New"/>
    </w:rPr>
  </w:style>
  <w:style w:type="character" w:customStyle="1" w:styleId="WW8Num29z2">
    <w:name w:val="WW8Num29z2"/>
    <w:rsid w:val="00B01666"/>
    <w:rPr>
      <w:rFonts w:ascii="Wingdings" w:hAnsi="Wingdings" w:cs="Wingdings"/>
    </w:rPr>
  </w:style>
  <w:style w:type="character" w:customStyle="1" w:styleId="WW8Num29z3">
    <w:name w:val="WW8Num29z3"/>
    <w:rsid w:val="00B01666"/>
    <w:rPr>
      <w:rFonts w:ascii="Symbol" w:hAnsi="Symbol" w:cs="Symbol"/>
    </w:rPr>
  </w:style>
  <w:style w:type="character" w:customStyle="1" w:styleId="WW8Num30z0">
    <w:name w:val="WW8Num30z0"/>
    <w:rsid w:val="00B01666"/>
    <w:rPr>
      <w:rFonts w:ascii="Wingdings" w:hAnsi="Wingdings" w:cs="Wingdings"/>
    </w:rPr>
  </w:style>
  <w:style w:type="character" w:customStyle="1" w:styleId="WW8Num30z1">
    <w:name w:val="WW8Num30z1"/>
    <w:rsid w:val="00B01666"/>
    <w:rPr>
      <w:rFonts w:ascii="Courier New" w:hAnsi="Courier New" w:cs="Courier New"/>
    </w:rPr>
  </w:style>
  <w:style w:type="character" w:customStyle="1" w:styleId="WW8Num30z3">
    <w:name w:val="WW8Num30z3"/>
    <w:rsid w:val="00B01666"/>
    <w:rPr>
      <w:rFonts w:ascii="Symbol" w:hAnsi="Symbol" w:cs="Symbol"/>
    </w:rPr>
  </w:style>
  <w:style w:type="character" w:customStyle="1" w:styleId="WW8Num31z0">
    <w:name w:val="WW8Num31z0"/>
    <w:rsid w:val="00B01666"/>
    <w:rPr>
      <w:rFonts w:ascii="Wingdings" w:hAnsi="Wingdings" w:cs="Wingdings"/>
      <w:sz w:val="20"/>
      <w:szCs w:val="20"/>
    </w:rPr>
  </w:style>
  <w:style w:type="character" w:customStyle="1" w:styleId="WW8Num31z2">
    <w:name w:val="WW8Num31z2"/>
    <w:rsid w:val="00B01666"/>
    <w:rPr>
      <w:rFonts w:ascii="Wingdings" w:hAnsi="Wingdings" w:cs="Wingdings"/>
    </w:rPr>
  </w:style>
  <w:style w:type="character" w:customStyle="1" w:styleId="WW8Num31z3">
    <w:name w:val="WW8Num31z3"/>
    <w:rsid w:val="00B01666"/>
    <w:rPr>
      <w:rFonts w:ascii="Symbol" w:hAnsi="Symbol" w:cs="Symbol"/>
    </w:rPr>
  </w:style>
  <w:style w:type="character" w:customStyle="1" w:styleId="WW8Num31z4">
    <w:name w:val="WW8Num31z4"/>
    <w:rsid w:val="00B01666"/>
    <w:rPr>
      <w:rFonts w:ascii="Courier New" w:hAnsi="Courier New" w:cs="Courier New"/>
    </w:rPr>
  </w:style>
  <w:style w:type="character" w:customStyle="1" w:styleId="WW8Num32z0">
    <w:name w:val="WW8Num32z0"/>
    <w:rsid w:val="00B01666"/>
    <w:rPr>
      <w:rFonts w:ascii="Symbol" w:hAnsi="Symbol" w:cs="Symbol"/>
    </w:rPr>
  </w:style>
  <w:style w:type="character" w:customStyle="1" w:styleId="WW8Num32z1">
    <w:name w:val="WW8Num32z1"/>
    <w:rsid w:val="00B01666"/>
    <w:rPr>
      <w:rFonts w:ascii="Wingdings" w:hAnsi="Wingdings" w:cs="Wingdings"/>
    </w:rPr>
  </w:style>
  <w:style w:type="character" w:customStyle="1" w:styleId="WW8Num32z4">
    <w:name w:val="WW8Num32z4"/>
    <w:rsid w:val="00B01666"/>
    <w:rPr>
      <w:rFonts w:ascii="Courier New" w:hAnsi="Courier New" w:cs="Courier New"/>
    </w:rPr>
  </w:style>
  <w:style w:type="character" w:customStyle="1" w:styleId="WW8Num33z0">
    <w:name w:val="WW8Num33z0"/>
    <w:rsid w:val="00B01666"/>
    <w:rPr>
      <w:rFonts w:ascii="Symbol" w:hAnsi="Symbol" w:cs="Symbol"/>
    </w:rPr>
  </w:style>
  <w:style w:type="character" w:customStyle="1" w:styleId="WW8Num33z1">
    <w:name w:val="WW8Num33z1"/>
    <w:rsid w:val="00B01666"/>
    <w:rPr>
      <w:rFonts w:ascii="Courier New" w:hAnsi="Courier New" w:cs="Courier New"/>
    </w:rPr>
  </w:style>
  <w:style w:type="character" w:customStyle="1" w:styleId="WW8Num33z2">
    <w:name w:val="WW8Num33z2"/>
    <w:rsid w:val="00B01666"/>
    <w:rPr>
      <w:rFonts w:ascii="Wingdings" w:hAnsi="Wingdings" w:cs="Wingdings"/>
    </w:rPr>
  </w:style>
  <w:style w:type="character" w:customStyle="1" w:styleId="WW8Num34z0">
    <w:name w:val="WW8Num34z0"/>
    <w:rsid w:val="00B01666"/>
    <w:rPr>
      <w:rFonts w:ascii="Symbol" w:hAnsi="Symbol" w:cs="Symbol"/>
      <w:sz w:val="16"/>
    </w:rPr>
  </w:style>
  <w:style w:type="character" w:customStyle="1" w:styleId="WW8Num35z0">
    <w:name w:val="WW8Num35z0"/>
    <w:rsid w:val="00B01666"/>
    <w:rPr>
      <w:rFonts w:ascii="Symbol" w:hAnsi="Symbol" w:cs="Symbol"/>
    </w:rPr>
  </w:style>
  <w:style w:type="character" w:customStyle="1" w:styleId="WW8Num35z1">
    <w:name w:val="WW8Num35z1"/>
    <w:rsid w:val="00B01666"/>
    <w:rPr>
      <w:rFonts w:ascii="Courier New" w:hAnsi="Courier New" w:cs="Courier New"/>
    </w:rPr>
  </w:style>
  <w:style w:type="character" w:customStyle="1" w:styleId="WW8Num35z2">
    <w:name w:val="WW8Num35z2"/>
    <w:rsid w:val="00B01666"/>
    <w:rPr>
      <w:rFonts w:ascii="Wingdings" w:hAnsi="Wingdings" w:cs="Wingdings"/>
    </w:rPr>
  </w:style>
  <w:style w:type="character" w:customStyle="1" w:styleId="WW8Num36z0">
    <w:name w:val="WW8Num36z0"/>
    <w:rsid w:val="00B01666"/>
    <w:rPr>
      <w:rFonts w:ascii="Wingdings" w:hAnsi="Wingdings" w:cs="Wingdings"/>
    </w:rPr>
  </w:style>
  <w:style w:type="character" w:customStyle="1" w:styleId="WW8Num36z1">
    <w:name w:val="WW8Num36z1"/>
    <w:rsid w:val="00B01666"/>
    <w:rPr>
      <w:rFonts w:ascii="Courier New" w:hAnsi="Courier New" w:cs="Courier New"/>
    </w:rPr>
  </w:style>
  <w:style w:type="character" w:customStyle="1" w:styleId="WW8Num36z3">
    <w:name w:val="WW8Num36z3"/>
    <w:rsid w:val="00B01666"/>
    <w:rPr>
      <w:rFonts w:ascii="Symbol" w:hAnsi="Symbol" w:cs="Symbol"/>
    </w:rPr>
  </w:style>
  <w:style w:type="character" w:customStyle="1" w:styleId="WW8Num37z0">
    <w:name w:val="WW8Num37z0"/>
    <w:rsid w:val="00B01666"/>
    <w:rPr>
      <w:rFonts w:ascii="Wingdings" w:hAnsi="Wingdings" w:cs="Wingdings"/>
    </w:rPr>
  </w:style>
  <w:style w:type="character" w:customStyle="1" w:styleId="WW8Num37z1">
    <w:name w:val="WW8Num37z1"/>
    <w:rsid w:val="00B01666"/>
    <w:rPr>
      <w:rFonts w:ascii="Symbol" w:hAnsi="Symbol" w:cs="Symbol"/>
    </w:rPr>
  </w:style>
  <w:style w:type="character" w:customStyle="1" w:styleId="WW8Num37z4">
    <w:name w:val="WW8Num37z4"/>
    <w:rsid w:val="00B01666"/>
    <w:rPr>
      <w:rFonts w:ascii="Courier New" w:hAnsi="Courier New" w:cs="Courier New"/>
    </w:rPr>
  </w:style>
  <w:style w:type="character" w:customStyle="1" w:styleId="WW8Num38z0">
    <w:name w:val="WW8Num38z0"/>
    <w:rsid w:val="00B01666"/>
    <w:rPr>
      <w:rFonts w:ascii="Symbol" w:hAnsi="Symbol" w:cs="Symbol"/>
    </w:rPr>
  </w:style>
  <w:style w:type="character" w:customStyle="1" w:styleId="WW8Num38z1">
    <w:name w:val="WW8Num38z1"/>
    <w:rsid w:val="00B01666"/>
    <w:rPr>
      <w:rFonts w:ascii="Courier New" w:hAnsi="Courier New" w:cs="Courier New"/>
    </w:rPr>
  </w:style>
  <w:style w:type="character" w:customStyle="1" w:styleId="WW8Num38z2">
    <w:name w:val="WW8Num38z2"/>
    <w:rsid w:val="00B01666"/>
    <w:rPr>
      <w:rFonts w:ascii="Wingdings" w:hAnsi="Wingdings" w:cs="Wingdings"/>
    </w:rPr>
  </w:style>
  <w:style w:type="character" w:customStyle="1" w:styleId="WW8Num39z0">
    <w:name w:val="WW8Num39z0"/>
    <w:rsid w:val="00B01666"/>
    <w:rPr>
      <w:rFonts w:ascii="Symbol" w:hAnsi="Symbol" w:cs="Symbol"/>
    </w:rPr>
  </w:style>
  <w:style w:type="character" w:customStyle="1" w:styleId="WW8Num39z1">
    <w:name w:val="WW8Num39z1"/>
    <w:rsid w:val="00B01666"/>
    <w:rPr>
      <w:rFonts w:ascii="Courier New" w:hAnsi="Courier New" w:cs="Courier New"/>
    </w:rPr>
  </w:style>
  <w:style w:type="character" w:customStyle="1" w:styleId="WW8Num39z2">
    <w:name w:val="WW8Num39z2"/>
    <w:rsid w:val="00B01666"/>
    <w:rPr>
      <w:rFonts w:ascii="Wingdings" w:hAnsi="Wingdings" w:cs="Wingdings"/>
    </w:rPr>
  </w:style>
  <w:style w:type="character" w:customStyle="1" w:styleId="WW8Num40z0">
    <w:name w:val="WW8Num40z0"/>
    <w:rsid w:val="00B01666"/>
    <w:rPr>
      <w:rFonts w:ascii="Symbol" w:hAnsi="Symbol" w:cs="Symbol"/>
    </w:rPr>
  </w:style>
  <w:style w:type="character" w:customStyle="1" w:styleId="WW8Num40z1">
    <w:name w:val="WW8Num40z1"/>
    <w:rsid w:val="00B01666"/>
    <w:rPr>
      <w:rFonts w:ascii="Wingdings" w:hAnsi="Wingdings" w:cs="Wingdings"/>
    </w:rPr>
  </w:style>
  <w:style w:type="character" w:customStyle="1" w:styleId="WW8Num40z4">
    <w:name w:val="WW8Num40z4"/>
    <w:rsid w:val="00B01666"/>
    <w:rPr>
      <w:rFonts w:ascii="Courier New" w:hAnsi="Courier New" w:cs="Courier New"/>
    </w:rPr>
  </w:style>
  <w:style w:type="character" w:customStyle="1" w:styleId="WW8Num41z0">
    <w:name w:val="WW8Num41z0"/>
    <w:rsid w:val="00B01666"/>
    <w:rPr>
      <w:rFonts w:ascii="Symbol" w:hAnsi="Symbol" w:cs="Symbol"/>
    </w:rPr>
  </w:style>
  <w:style w:type="character" w:customStyle="1" w:styleId="WW8Num41z1">
    <w:name w:val="WW8Num41z1"/>
    <w:rsid w:val="00B01666"/>
    <w:rPr>
      <w:rFonts w:ascii="Wingdings" w:hAnsi="Wingdings" w:cs="Wingdings"/>
    </w:rPr>
  </w:style>
  <w:style w:type="character" w:customStyle="1" w:styleId="WW8Num41z4">
    <w:name w:val="WW8Num41z4"/>
    <w:rsid w:val="00B01666"/>
    <w:rPr>
      <w:rFonts w:ascii="Courier New" w:hAnsi="Courier New" w:cs="Courier New"/>
    </w:rPr>
  </w:style>
  <w:style w:type="character" w:customStyle="1" w:styleId="WW8Num42z0">
    <w:name w:val="WW8Num42z0"/>
    <w:rsid w:val="00B01666"/>
    <w:rPr>
      <w:rFonts w:ascii="Symbol" w:hAnsi="Symbol" w:cs="Symbol"/>
    </w:rPr>
  </w:style>
  <w:style w:type="character" w:customStyle="1" w:styleId="WW8Num42z1">
    <w:name w:val="WW8Num42z1"/>
    <w:rsid w:val="00B01666"/>
    <w:rPr>
      <w:rFonts w:ascii="Courier New" w:hAnsi="Courier New" w:cs="Courier New"/>
    </w:rPr>
  </w:style>
  <w:style w:type="character" w:customStyle="1" w:styleId="WW8Num42z2">
    <w:name w:val="WW8Num42z2"/>
    <w:rsid w:val="00B01666"/>
    <w:rPr>
      <w:rFonts w:ascii="Wingdings" w:hAnsi="Wingdings" w:cs="Wingdings"/>
    </w:rPr>
  </w:style>
  <w:style w:type="character" w:customStyle="1" w:styleId="WW8Num43z0">
    <w:name w:val="WW8Num43z0"/>
    <w:rsid w:val="00B01666"/>
    <w:rPr>
      <w:rFonts w:ascii="Symbol" w:hAnsi="Symbol" w:cs="Symbol"/>
    </w:rPr>
  </w:style>
  <w:style w:type="character" w:customStyle="1" w:styleId="WW8Num43z1">
    <w:name w:val="WW8Num43z1"/>
    <w:rsid w:val="00B01666"/>
    <w:rPr>
      <w:rFonts w:ascii="Courier New" w:hAnsi="Courier New" w:cs="Courier New"/>
    </w:rPr>
  </w:style>
  <w:style w:type="character" w:customStyle="1" w:styleId="WW8Num43z2">
    <w:name w:val="WW8Num43z2"/>
    <w:rsid w:val="00B01666"/>
    <w:rPr>
      <w:rFonts w:ascii="Wingdings" w:hAnsi="Wingdings" w:cs="Wingdings"/>
    </w:rPr>
  </w:style>
  <w:style w:type="character" w:customStyle="1" w:styleId="WW8Num44z0">
    <w:name w:val="WW8Num44z0"/>
    <w:rsid w:val="00B01666"/>
    <w:rPr>
      <w:rFonts w:ascii="Wingdings" w:hAnsi="Wingdings" w:cs="Wingdings"/>
      <w:color w:val="auto"/>
    </w:rPr>
  </w:style>
  <w:style w:type="character" w:customStyle="1" w:styleId="WW8Num44z1">
    <w:name w:val="WW8Num44z1"/>
    <w:rsid w:val="00B01666"/>
    <w:rPr>
      <w:rFonts w:ascii="Symbol" w:hAnsi="Symbol" w:cs="Symbol"/>
      <w:color w:val="auto"/>
    </w:rPr>
  </w:style>
  <w:style w:type="character" w:customStyle="1" w:styleId="WW8Num44z2">
    <w:name w:val="WW8Num44z2"/>
    <w:rsid w:val="00B01666"/>
    <w:rPr>
      <w:rFonts w:ascii="Wingdings" w:hAnsi="Wingdings" w:cs="Wingdings"/>
    </w:rPr>
  </w:style>
  <w:style w:type="character" w:customStyle="1" w:styleId="WW8Num44z3">
    <w:name w:val="WW8Num44z3"/>
    <w:rsid w:val="00B01666"/>
    <w:rPr>
      <w:rFonts w:ascii="Symbol" w:hAnsi="Symbol" w:cs="Symbol"/>
    </w:rPr>
  </w:style>
  <w:style w:type="character" w:customStyle="1" w:styleId="WW8Num44z4">
    <w:name w:val="WW8Num44z4"/>
    <w:rsid w:val="00B01666"/>
    <w:rPr>
      <w:rFonts w:ascii="Courier New" w:hAnsi="Courier New" w:cs="Courier New"/>
    </w:rPr>
  </w:style>
  <w:style w:type="character" w:customStyle="1" w:styleId="WW8Num45z0">
    <w:name w:val="WW8Num45z0"/>
    <w:rsid w:val="00B01666"/>
    <w:rPr>
      <w:rFonts w:ascii="Symbol" w:hAnsi="Symbol" w:cs="Symbol"/>
    </w:rPr>
  </w:style>
  <w:style w:type="character" w:customStyle="1" w:styleId="WW8Num45z1">
    <w:name w:val="WW8Num45z1"/>
    <w:rsid w:val="00B01666"/>
    <w:rPr>
      <w:rFonts w:ascii="Wingdings" w:hAnsi="Wingdings" w:cs="Wingdings"/>
    </w:rPr>
  </w:style>
  <w:style w:type="character" w:customStyle="1" w:styleId="WW8Num45z4">
    <w:name w:val="WW8Num45z4"/>
    <w:rsid w:val="00B01666"/>
    <w:rPr>
      <w:rFonts w:ascii="Courier New" w:hAnsi="Courier New" w:cs="Courier New"/>
    </w:rPr>
  </w:style>
  <w:style w:type="character" w:customStyle="1" w:styleId="WW-DefaultParagraphFont1">
    <w:name w:val="WW-Default Paragraph Font1"/>
    <w:rsid w:val="00B01666"/>
  </w:style>
  <w:style w:type="character" w:styleId="FollowedHyperlink">
    <w:name w:val="FollowedHyperlink"/>
    <w:rsid w:val="00B01666"/>
    <w:rPr>
      <w:color w:val="800080"/>
      <w:u w:val="single"/>
    </w:rPr>
  </w:style>
  <w:style w:type="character" w:customStyle="1" w:styleId="SubtitleChar">
    <w:name w:val="Subtitle Char"/>
    <w:rsid w:val="00B01666"/>
    <w:rPr>
      <w:rFonts w:ascii="Arial" w:hAnsi="Arial" w:cs="Arial"/>
      <w:b/>
      <w:color w:val="808080"/>
    </w:rPr>
  </w:style>
  <w:style w:type="character" w:customStyle="1" w:styleId="apple-style-span">
    <w:name w:val="apple-style-span"/>
    <w:basedOn w:val="WW-DefaultParagraphFont1"/>
    <w:rsid w:val="00B01666"/>
  </w:style>
  <w:style w:type="character" w:styleId="Hyperlink">
    <w:name w:val="Hyperlink"/>
    <w:rsid w:val="00B01666"/>
    <w:rPr>
      <w:color w:val="0000FF"/>
      <w:u w:val="single"/>
    </w:rPr>
  </w:style>
  <w:style w:type="character" w:customStyle="1" w:styleId="Bullets">
    <w:name w:val="Bullets"/>
    <w:rsid w:val="00B01666"/>
    <w:rPr>
      <w:rFonts w:ascii="OpenSymbol" w:eastAsia="OpenSymbol" w:hAnsi="OpenSymbol" w:cs="OpenSymbol"/>
      <w:sz w:val="28"/>
      <w:szCs w:val="28"/>
    </w:rPr>
  </w:style>
  <w:style w:type="paragraph" w:customStyle="1" w:styleId="Heading">
    <w:name w:val="Heading"/>
    <w:basedOn w:val="Normal"/>
    <w:next w:val="BodyText"/>
    <w:rsid w:val="00B01666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B01666"/>
    <w:pPr>
      <w:spacing w:after="120"/>
    </w:pPr>
  </w:style>
  <w:style w:type="paragraph" w:styleId="List">
    <w:name w:val="List"/>
    <w:basedOn w:val="BodyText"/>
    <w:rsid w:val="00B01666"/>
  </w:style>
  <w:style w:type="paragraph" w:styleId="Caption">
    <w:name w:val="caption"/>
    <w:basedOn w:val="Normal"/>
    <w:qFormat/>
    <w:rsid w:val="00B016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01666"/>
    <w:pPr>
      <w:suppressLineNumbers/>
    </w:pPr>
  </w:style>
  <w:style w:type="paragraph" w:styleId="Header">
    <w:name w:val="header"/>
    <w:basedOn w:val="Normal"/>
    <w:rsid w:val="00B01666"/>
    <w:pPr>
      <w:tabs>
        <w:tab w:val="center" w:pos="4320"/>
        <w:tab w:val="right" w:pos="8640"/>
      </w:tabs>
    </w:pPr>
  </w:style>
  <w:style w:type="paragraph" w:customStyle="1" w:styleId="NormalGaramond">
    <w:name w:val="Normal + Garamond"/>
    <w:basedOn w:val="BodyText"/>
    <w:rsid w:val="00B01666"/>
    <w:pPr>
      <w:tabs>
        <w:tab w:val="num" w:pos="360"/>
      </w:tabs>
      <w:spacing w:after="0"/>
      <w:ind w:left="360" w:hanging="360"/>
    </w:pPr>
    <w:rPr>
      <w:rFonts w:cs="Times New Roman"/>
      <w:bCs/>
      <w:color w:val="000000"/>
      <w:sz w:val="20"/>
      <w:szCs w:val="20"/>
      <w:lang w:bidi="ar-SA"/>
    </w:rPr>
  </w:style>
  <w:style w:type="paragraph" w:customStyle="1" w:styleId="Normal10pt">
    <w:name w:val="Normal + 10 pt"/>
    <w:basedOn w:val="Normal"/>
    <w:rsid w:val="00B01666"/>
    <w:pPr>
      <w:tabs>
        <w:tab w:val="num" w:pos="720"/>
      </w:tabs>
      <w:spacing w:before="40"/>
      <w:ind w:left="720" w:hanging="360"/>
      <w:jc w:val="both"/>
    </w:pPr>
    <w:rPr>
      <w:rFonts w:ascii="Garamond" w:hAnsi="Garamond" w:cs="Times New Roman"/>
      <w:sz w:val="22"/>
      <w:szCs w:val="20"/>
      <w:lang w:bidi="ar-SA"/>
    </w:rPr>
  </w:style>
  <w:style w:type="paragraph" w:customStyle="1" w:styleId="NoTitle">
    <w:name w:val="No Title"/>
    <w:basedOn w:val="Normal"/>
    <w:rsid w:val="00B01666"/>
    <w:pPr>
      <w:spacing w:before="220" w:line="220" w:lineRule="atLeast"/>
    </w:pPr>
    <w:rPr>
      <w:rFonts w:ascii="Garamond" w:hAnsi="Garamond" w:cs="Times New Roman"/>
      <w:caps/>
      <w:spacing w:val="15"/>
      <w:sz w:val="20"/>
      <w:szCs w:val="20"/>
      <w:lang w:bidi="ar-SA"/>
    </w:rPr>
  </w:style>
  <w:style w:type="paragraph" w:styleId="Subtitle">
    <w:name w:val="Subtitle"/>
    <w:basedOn w:val="Normal"/>
    <w:next w:val="BodyText"/>
    <w:qFormat/>
    <w:rsid w:val="00B01666"/>
    <w:pPr>
      <w:widowControl w:val="0"/>
      <w:overflowPunct w:val="0"/>
      <w:autoSpaceDE w:val="0"/>
      <w:jc w:val="center"/>
    </w:pPr>
    <w:rPr>
      <w:rFonts w:ascii="Arial" w:hAnsi="Arial" w:cs="Times New Roman"/>
      <w:b/>
      <w:color w:val="808080"/>
      <w:sz w:val="20"/>
      <w:szCs w:val="20"/>
      <w:lang w:bidi="ar-SA"/>
    </w:rPr>
  </w:style>
  <w:style w:type="paragraph" w:customStyle="1" w:styleId="TableContents">
    <w:name w:val="Table Contents"/>
    <w:basedOn w:val="Normal"/>
    <w:rsid w:val="00B01666"/>
    <w:pPr>
      <w:suppressLineNumbers/>
    </w:pPr>
  </w:style>
  <w:style w:type="paragraph" w:customStyle="1" w:styleId="TableHeading">
    <w:name w:val="Table Heading"/>
    <w:basedOn w:val="TableContents"/>
    <w:rsid w:val="00B01666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B01666"/>
    <w:pPr>
      <w:ind w:left="720"/>
    </w:pPr>
    <w:rPr>
      <w:szCs w:val="21"/>
    </w:rPr>
  </w:style>
  <w:style w:type="paragraph" w:customStyle="1" w:styleId="TableNormalText">
    <w:name w:val="TableNormalText"/>
    <w:basedOn w:val="Normal"/>
    <w:rsid w:val="00B01666"/>
    <w:pPr>
      <w:spacing w:before="120" w:line="312" w:lineRule="auto"/>
    </w:pPr>
    <w:rPr>
      <w:rFonts w:ascii="Verdana" w:hAnsi="Verdana" w:cs="Arial"/>
      <w:bCs/>
      <w:sz w:val="16"/>
      <w:szCs w:val="16"/>
      <w:lang w:bidi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342B"/>
    <w:pPr>
      <w:spacing w:after="120"/>
      <w:ind w:left="360"/>
    </w:pPr>
    <w:rPr>
      <w:sz w:val="16"/>
      <w:szCs w:val="14"/>
    </w:rPr>
  </w:style>
  <w:style w:type="character" w:customStyle="1" w:styleId="BodyTextIndent3Char">
    <w:name w:val="Body Text Indent 3 Char"/>
    <w:link w:val="BodyTextIndent3"/>
    <w:uiPriority w:val="99"/>
    <w:semiHidden/>
    <w:rsid w:val="000D342B"/>
    <w:rPr>
      <w:rFonts w:cs="Mangal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912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andewan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Vatasal</dc:creator>
  <cp:lastModifiedBy>Dewan, Karan</cp:lastModifiedBy>
  <cp:revision>2</cp:revision>
  <cp:lastPrinted>2008-09-17T09:23:00Z</cp:lastPrinted>
  <dcterms:created xsi:type="dcterms:W3CDTF">2018-09-13T05:54:00Z</dcterms:created>
  <dcterms:modified xsi:type="dcterms:W3CDTF">2018-09-13T05:54:00Z</dcterms:modified>
</cp:coreProperties>
</file>