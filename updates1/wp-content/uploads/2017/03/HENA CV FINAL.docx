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5C" w:rsidRDefault="00DC06D0">
      <w:pPr>
        <w:spacing w:line="200" w:lineRule="exact"/>
      </w:pPr>
      <w:r w:rsidRPr="00DC06D0">
        <w:pict>
          <v:group id="_x0000_s1026" style="position:absolute;margin-left:414.9pt;margin-top:71.5pt;width:109pt;height:124.05pt;z-index:-251658240;mso-position-horizontal-relative:page;mso-position-vertical-relative:page" coordorigin="8298,1430" coordsize="2180,2481">
            <v:shape id="_x0000_s1028" style="position:absolute;left:8308;top:1440;width:2160;height:2458" coordorigin="8308,1440" coordsize="2160,2458" path="m8308,3898r2160,l10468,1440r-2160,l8308,3898xe" fillcolor="#f5f5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336;top:1441;width:2137;height:2470">
              <v:imagedata r:id="rId5" o:title=""/>
            </v:shape>
            <w10:wrap anchorx="page" anchory="page"/>
          </v:group>
        </w:pict>
      </w:r>
    </w:p>
    <w:p w:rsidR="00723E5C" w:rsidRDefault="00723E5C">
      <w:pPr>
        <w:spacing w:before="6" w:line="200" w:lineRule="exact"/>
      </w:pPr>
    </w:p>
    <w:p w:rsidR="00723E5C" w:rsidRDefault="00BF6758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Hena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b</w:t>
      </w:r>
    </w:p>
    <w:p w:rsidR="00723E5C" w:rsidRDefault="00723E5C">
      <w:pPr>
        <w:spacing w:before="7" w:line="240" w:lineRule="exact"/>
        <w:rPr>
          <w:sz w:val="24"/>
          <w:szCs w:val="24"/>
        </w:rPr>
      </w:pPr>
    </w:p>
    <w:p w:rsidR="00723E5C" w:rsidRDefault="00BF6758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ai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>
        <w:rPr>
          <w:b/>
          <w:spacing w:val="-1"/>
          <w:sz w:val="28"/>
          <w:szCs w:val="28"/>
        </w:rPr>
        <w:t xml:space="preserve"> </w:t>
      </w:r>
      <w:hyperlink r:id="rId6">
        <w:r>
          <w:rPr>
            <w:b/>
            <w:sz w:val="28"/>
            <w:szCs w:val="28"/>
          </w:rPr>
          <w:t>he</w:t>
        </w:r>
        <w:r>
          <w:rPr>
            <w:b/>
            <w:spacing w:val="-3"/>
            <w:sz w:val="28"/>
            <w:szCs w:val="28"/>
          </w:rPr>
          <w:t>n</w:t>
        </w:r>
        <w:r>
          <w:rPr>
            <w:b/>
            <w:spacing w:val="1"/>
            <w:sz w:val="28"/>
            <w:szCs w:val="28"/>
          </w:rPr>
          <w:t>a</w:t>
        </w:r>
        <w:r>
          <w:rPr>
            <w:b/>
            <w:spacing w:val="-2"/>
            <w:sz w:val="28"/>
            <w:szCs w:val="28"/>
          </w:rPr>
          <w:t>j</w:t>
        </w:r>
        <w:r>
          <w:rPr>
            <w:b/>
            <w:spacing w:val="1"/>
            <w:sz w:val="28"/>
            <w:szCs w:val="28"/>
          </w:rPr>
          <w:t>a</w:t>
        </w:r>
        <w:r>
          <w:rPr>
            <w:b/>
            <w:sz w:val="28"/>
            <w:szCs w:val="28"/>
          </w:rPr>
          <w:t>c</w:t>
        </w:r>
        <w:r>
          <w:rPr>
            <w:b/>
            <w:spacing w:val="-1"/>
            <w:sz w:val="28"/>
            <w:szCs w:val="28"/>
          </w:rPr>
          <w:t>o</w:t>
        </w:r>
        <w:r>
          <w:rPr>
            <w:b/>
            <w:sz w:val="28"/>
            <w:szCs w:val="28"/>
          </w:rPr>
          <w:t>b</w:t>
        </w:r>
        <w:r>
          <w:rPr>
            <w:b/>
            <w:spacing w:val="-1"/>
            <w:sz w:val="28"/>
            <w:szCs w:val="28"/>
          </w:rPr>
          <w:t>3</w:t>
        </w:r>
        <w:r>
          <w:rPr>
            <w:b/>
            <w:sz w:val="28"/>
            <w:szCs w:val="28"/>
          </w:rPr>
          <w:t>@</w:t>
        </w:r>
        <w:r>
          <w:rPr>
            <w:b/>
            <w:spacing w:val="1"/>
            <w:sz w:val="28"/>
            <w:szCs w:val="28"/>
          </w:rPr>
          <w:t>g</w:t>
        </w:r>
        <w:r>
          <w:rPr>
            <w:b/>
            <w:spacing w:val="-3"/>
            <w:sz w:val="28"/>
            <w:szCs w:val="28"/>
          </w:rPr>
          <w:t>m</w:t>
        </w:r>
        <w:r>
          <w:rPr>
            <w:b/>
            <w:spacing w:val="1"/>
            <w:sz w:val="28"/>
            <w:szCs w:val="28"/>
          </w:rPr>
          <w:t>a</w:t>
        </w:r>
        <w:r>
          <w:rPr>
            <w:b/>
            <w:spacing w:val="-1"/>
            <w:sz w:val="28"/>
            <w:szCs w:val="28"/>
          </w:rPr>
          <w:t>i</w:t>
        </w:r>
        <w:r>
          <w:rPr>
            <w:b/>
            <w:spacing w:val="1"/>
            <w:sz w:val="28"/>
            <w:szCs w:val="28"/>
          </w:rPr>
          <w:t>l</w:t>
        </w:r>
        <w:r>
          <w:rPr>
            <w:b/>
            <w:sz w:val="28"/>
            <w:szCs w:val="28"/>
          </w:rPr>
          <w:t>.com</w:t>
        </w:r>
      </w:hyperlink>
    </w:p>
    <w:p w:rsidR="00723E5C" w:rsidRDefault="00723E5C">
      <w:pPr>
        <w:spacing w:before="9" w:line="240" w:lineRule="exact"/>
        <w:rPr>
          <w:sz w:val="24"/>
          <w:szCs w:val="24"/>
        </w:rPr>
      </w:pPr>
    </w:p>
    <w:p w:rsidR="00723E5C" w:rsidRDefault="00BF6758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h:</w:t>
      </w:r>
      <w:r>
        <w:rPr>
          <w:b/>
          <w:spacing w:val="69"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r>
        <w:rPr>
          <w:b/>
          <w:spacing w:val="2"/>
          <w:sz w:val="28"/>
          <w:szCs w:val="28"/>
        </w:rPr>
        <w:t>9</w:t>
      </w:r>
      <w:r>
        <w:rPr>
          <w:b/>
          <w:spacing w:val="-1"/>
          <w:sz w:val="28"/>
          <w:szCs w:val="28"/>
        </w:rPr>
        <w:t>7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2"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59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143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0</w:t>
      </w: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58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03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5</w:t>
      </w:r>
      <w:r>
        <w:rPr>
          <w:b/>
          <w:sz w:val="28"/>
          <w:szCs w:val="28"/>
        </w:rPr>
        <w:t>4</w:t>
      </w:r>
    </w:p>
    <w:p w:rsidR="00723E5C" w:rsidRDefault="00723E5C">
      <w:pPr>
        <w:spacing w:line="200" w:lineRule="exact"/>
      </w:pPr>
    </w:p>
    <w:p w:rsidR="00723E5C" w:rsidRDefault="00723E5C">
      <w:pPr>
        <w:spacing w:line="200" w:lineRule="exact"/>
      </w:pPr>
    </w:p>
    <w:p w:rsidR="00723E5C" w:rsidRDefault="00723E5C">
      <w:pPr>
        <w:spacing w:before="13" w:line="260" w:lineRule="exact"/>
        <w:rPr>
          <w:sz w:val="26"/>
          <w:szCs w:val="26"/>
        </w:rPr>
      </w:pPr>
    </w:p>
    <w:p w:rsidR="00723E5C" w:rsidRDefault="00BF6758">
      <w:pPr>
        <w:spacing w:line="280" w:lineRule="exact"/>
        <w:ind w:left="100"/>
        <w:rPr>
          <w:sz w:val="26"/>
          <w:szCs w:val="26"/>
        </w:rPr>
      </w:pPr>
      <w:r>
        <w:rPr>
          <w:b/>
          <w:i/>
          <w:color w:val="C0504D"/>
          <w:position w:val="-1"/>
          <w:sz w:val="26"/>
          <w:szCs w:val="26"/>
          <w:u w:val="thick" w:color="C0504D"/>
        </w:rPr>
        <w:t>PERSO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N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AL</w:t>
      </w:r>
      <w:r>
        <w:rPr>
          <w:b/>
          <w:i/>
          <w:color w:val="C0504D"/>
          <w:spacing w:val="-14"/>
          <w:position w:val="-1"/>
          <w:sz w:val="26"/>
          <w:szCs w:val="26"/>
          <w:u w:val="thick" w:color="C0504D"/>
        </w:rPr>
        <w:t xml:space="preserve"> 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S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U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MM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A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RY</w:t>
      </w:r>
    </w:p>
    <w:p w:rsidR="00723E5C" w:rsidRDefault="00723E5C">
      <w:pPr>
        <w:spacing w:before="17" w:line="200" w:lineRule="exact"/>
      </w:pPr>
    </w:p>
    <w:p w:rsidR="00723E5C" w:rsidRDefault="00BF6758">
      <w:pPr>
        <w:spacing w:before="26" w:line="360" w:lineRule="auto"/>
        <w:ind w:left="100" w:right="72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logical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well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organised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d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istrati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e Assistant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who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iable,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responsi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le, used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orking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ast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paced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viro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ment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work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arie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 of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erent client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groups.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ranging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experien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knowledge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cust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vice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skills, organisati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 xml:space="preserve">nal 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skills, 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unic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 xml:space="preserve">tion 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skil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 xml:space="preserve">s, 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particular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 xml:space="preserve">y  the 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ab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 xml:space="preserve">y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x</w:t>
      </w:r>
      <w:r>
        <w:rPr>
          <w:sz w:val="26"/>
          <w:szCs w:val="26"/>
        </w:rPr>
        <w:t>ercise initiative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dilig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nce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achieve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sults.</w:t>
      </w:r>
    </w:p>
    <w:p w:rsidR="00723E5C" w:rsidRDefault="00723E5C">
      <w:pPr>
        <w:spacing w:before="9" w:line="200" w:lineRule="exact"/>
      </w:pPr>
    </w:p>
    <w:p w:rsidR="00723E5C" w:rsidRDefault="00BF6758">
      <w:pPr>
        <w:spacing w:line="280" w:lineRule="exact"/>
        <w:ind w:left="100" w:right="6529"/>
        <w:jc w:val="both"/>
        <w:rPr>
          <w:b/>
          <w:i/>
          <w:color w:val="C0504D"/>
          <w:position w:val="-1"/>
          <w:sz w:val="26"/>
          <w:szCs w:val="26"/>
          <w:u w:val="thick" w:color="C0504D"/>
        </w:rPr>
      </w:pPr>
      <w:r>
        <w:rPr>
          <w:b/>
          <w:i/>
          <w:color w:val="C0504D"/>
          <w:position w:val="-1"/>
          <w:sz w:val="26"/>
          <w:szCs w:val="26"/>
          <w:u w:val="thick" w:color="C0504D"/>
        </w:rPr>
        <w:t>WORK</w:t>
      </w:r>
      <w:r>
        <w:rPr>
          <w:b/>
          <w:i/>
          <w:color w:val="C0504D"/>
          <w:spacing w:val="-8"/>
          <w:position w:val="-1"/>
          <w:sz w:val="26"/>
          <w:szCs w:val="26"/>
          <w:u w:val="thick" w:color="C0504D"/>
        </w:rPr>
        <w:t xml:space="preserve"> 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E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XPE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R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IEN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C</w:t>
      </w:r>
      <w:r>
        <w:rPr>
          <w:b/>
          <w:i/>
          <w:color w:val="C0504D"/>
          <w:spacing w:val="1"/>
          <w:position w:val="-1"/>
          <w:sz w:val="26"/>
          <w:szCs w:val="26"/>
          <w:u w:val="thick" w:color="C0504D"/>
        </w:rPr>
        <w:t>E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:</w:t>
      </w:r>
    </w:p>
    <w:p w:rsidR="00793209" w:rsidRDefault="00793209">
      <w:pPr>
        <w:spacing w:line="280" w:lineRule="exact"/>
        <w:ind w:left="100" w:right="6529"/>
        <w:jc w:val="both"/>
        <w:rPr>
          <w:b/>
          <w:i/>
          <w:color w:val="C0504D"/>
          <w:position w:val="-1"/>
          <w:sz w:val="26"/>
          <w:szCs w:val="26"/>
          <w:u w:val="thick" w:color="C0504D"/>
        </w:rPr>
      </w:pPr>
    </w:p>
    <w:p w:rsidR="00793209" w:rsidRDefault="00793209" w:rsidP="00793209">
      <w:pPr>
        <w:pStyle w:val="ListParagraph"/>
        <w:numPr>
          <w:ilvl w:val="0"/>
          <w:numId w:val="2"/>
        </w:numPr>
        <w:spacing w:before="32" w:line="240" w:lineRule="exact"/>
        <w:rPr>
          <w:b/>
          <w:i/>
          <w:position w:val="-1"/>
          <w:sz w:val="22"/>
          <w:szCs w:val="22"/>
          <w:u w:val="thick" w:color="000000"/>
        </w:rPr>
      </w:pPr>
      <w:r w:rsidRPr="00793209">
        <w:rPr>
          <w:b/>
          <w:i/>
          <w:position w:val="-1"/>
          <w:sz w:val="22"/>
          <w:szCs w:val="22"/>
          <w:u w:val="thick" w:color="000000"/>
        </w:rPr>
        <w:t>P</w:t>
      </w:r>
      <w:r w:rsidRPr="00793209">
        <w:rPr>
          <w:b/>
          <w:i/>
          <w:spacing w:val="-2"/>
          <w:position w:val="-1"/>
          <w:sz w:val="22"/>
          <w:szCs w:val="22"/>
          <w:u w:val="thick" w:color="000000"/>
        </w:rPr>
        <w:t>O</w:t>
      </w:r>
      <w:r w:rsidRPr="00793209">
        <w:rPr>
          <w:b/>
          <w:i/>
          <w:position w:val="-1"/>
          <w:sz w:val="22"/>
          <w:szCs w:val="22"/>
          <w:u w:val="thick" w:color="000000"/>
        </w:rPr>
        <w:t>SITI</w:t>
      </w:r>
      <w:r w:rsidRPr="00793209">
        <w:rPr>
          <w:b/>
          <w:i/>
          <w:spacing w:val="-1"/>
          <w:position w:val="-1"/>
          <w:sz w:val="22"/>
          <w:szCs w:val="22"/>
          <w:u w:val="thick" w:color="000000"/>
        </w:rPr>
        <w:t>ON</w:t>
      </w:r>
      <w:r w:rsidRPr="00793209">
        <w:rPr>
          <w:b/>
          <w:i/>
          <w:position w:val="-1"/>
          <w:sz w:val="22"/>
          <w:szCs w:val="22"/>
          <w:u w:val="thick" w:color="000000"/>
        </w:rPr>
        <w:t>:</w:t>
      </w:r>
      <w:r w:rsidRPr="00793209">
        <w:rPr>
          <w:b/>
          <w:i/>
          <w:spacing w:val="1"/>
          <w:position w:val="-1"/>
          <w:sz w:val="22"/>
          <w:szCs w:val="22"/>
          <w:u w:val="thick" w:color="000000"/>
        </w:rPr>
        <w:t xml:space="preserve"> </w:t>
      </w:r>
      <w:r w:rsidRPr="00793209">
        <w:rPr>
          <w:b/>
          <w:i/>
          <w:spacing w:val="-1"/>
          <w:position w:val="-1"/>
          <w:sz w:val="22"/>
          <w:szCs w:val="22"/>
          <w:u w:val="thick" w:color="000000"/>
        </w:rPr>
        <w:t>SALES CO-ORDINATOR</w:t>
      </w:r>
      <w:r w:rsidRPr="00793209">
        <w:rPr>
          <w:b/>
          <w:i/>
          <w:position w:val="-1"/>
          <w:sz w:val="22"/>
          <w:szCs w:val="22"/>
          <w:u w:val="thick" w:color="000000"/>
        </w:rPr>
        <w:t xml:space="preserve"> –  6 MONTHS</w:t>
      </w:r>
    </w:p>
    <w:p w:rsidR="00793209" w:rsidRDefault="00793209" w:rsidP="00793209">
      <w:pPr>
        <w:pStyle w:val="ListParagraph"/>
        <w:spacing w:before="32" w:line="240" w:lineRule="exact"/>
        <w:ind w:left="460"/>
        <w:rPr>
          <w:b/>
          <w:i/>
          <w:spacing w:val="-1"/>
          <w:position w:val="-1"/>
          <w:sz w:val="22"/>
          <w:szCs w:val="22"/>
          <w:u w:val="thick" w:color="000000"/>
        </w:rPr>
      </w:pPr>
    </w:p>
    <w:p w:rsidR="00793209" w:rsidRDefault="00793209" w:rsidP="00793209">
      <w:pPr>
        <w:pStyle w:val="ListParagraph"/>
        <w:spacing w:before="32" w:line="240" w:lineRule="exact"/>
        <w:ind w:left="460"/>
        <w:rPr>
          <w:b/>
          <w:i/>
          <w:spacing w:val="-1"/>
          <w:position w:val="-1"/>
          <w:sz w:val="22"/>
          <w:szCs w:val="22"/>
          <w:u w:val="thick" w:color="000000"/>
        </w:rPr>
      </w:pPr>
      <w:r w:rsidRPr="00793209">
        <w:rPr>
          <w:b/>
          <w:i/>
          <w:spacing w:val="-1"/>
          <w:position w:val="-1"/>
          <w:sz w:val="22"/>
          <w:szCs w:val="22"/>
          <w:u w:val="thick" w:color="000000"/>
        </w:rPr>
        <w:t>EMSON GENERAL TRADING</w:t>
      </w:r>
    </w:p>
    <w:p w:rsidR="00793209" w:rsidRDefault="00793209" w:rsidP="00793209">
      <w:pPr>
        <w:spacing w:before="6" w:line="200" w:lineRule="exact"/>
      </w:pPr>
    </w:p>
    <w:p w:rsidR="00793209" w:rsidRDefault="00793209" w:rsidP="00BF6758">
      <w:pPr>
        <w:spacing w:line="280" w:lineRule="exact"/>
        <w:ind w:left="100"/>
        <w:rPr>
          <w:sz w:val="26"/>
          <w:szCs w:val="26"/>
        </w:rPr>
      </w:pPr>
      <w:r>
        <w:rPr>
          <w:b/>
          <w:i/>
          <w:color w:val="C0504D"/>
          <w:position w:val="-1"/>
          <w:sz w:val="26"/>
          <w:szCs w:val="26"/>
          <w:u w:val="thick" w:color="C0504D"/>
        </w:rPr>
        <w:t>RESPO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N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SIBI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L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ITIE</w:t>
      </w:r>
      <w:r>
        <w:rPr>
          <w:b/>
          <w:i/>
          <w:color w:val="C0504D"/>
          <w:spacing w:val="3"/>
          <w:position w:val="-1"/>
          <w:sz w:val="26"/>
          <w:szCs w:val="26"/>
          <w:u w:val="thick" w:color="C0504D"/>
        </w:rPr>
        <w:t>S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:</w:t>
      </w:r>
    </w:p>
    <w:p w:rsidR="00BF6758" w:rsidRPr="00BF6758" w:rsidRDefault="00BF6758" w:rsidP="00BF6758">
      <w:pPr>
        <w:spacing w:line="280" w:lineRule="exact"/>
        <w:ind w:left="100"/>
        <w:rPr>
          <w:sz w:val="26"/>
          <w:szCs w:val="26"/>
        </w:rPr>
      </w:pPr>
    </w:p>
    <w:p w:rsidR="00BF6758" w:rsidRPr="00BF6758" w:rsidRDefault="00BF6758" w:rsidP="00BF6758">
      <w:pPr>
        <w:pStyle w:val="ListParagraph"/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BF6758">
        <w:rPr>
          <w:sz w:val="26"/>
          <w:szCs w:val="26"/>
        </w:rPr>
        <w:t xml:space="preserve"> </w:t>
      </w:r>
      <w:r w:rsidRPr="00BF6758">
        <w:rPr>
          <w:sz w:val="26"/>
          <w:szCs w:val="26"/>
          <w:lang w:val="en-GB"/>
        </w:rPr>
        <w:t>Coordinate sales team by managing schedules, filing important documents and   communicating relevant information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Ensure the adequacy of sales-related equipment or material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Respond to complaints from customers and give after-sales support when requested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Store and sort financial and non-financial data in electronic form and present reports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Handle the processing of all orders with accuracy and timeliness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Inform clients of unforeseen delays or problems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Monitor the team’s progress, identify shortcomings and propose improvements</w:t>
      </w:r>
    </w:p>
    <w:p w:rsidR="00793209" w:rsidRP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Assist in the preparation and organizing of promotional material or events</w:t>
      </w:r>
    </w:p>
    <w:p w:rsidR="00793209" w:rsidRDefault="00793209" w:rsidP="00793209">
      <w:pPr>
        <w:numPr>
          <w:ilvl w:val="0"/>
          <w:numId w:val="3"/>
        </w:numPr>
        <w:spacing w:before="27" w:line="360" w:lineRule="auto"/>
        <w:rPr>
          <w:sz w:val="26"/>
          <w:szCs w:val="26"/>
          <w:lang w:val="en-GB"/>
        </w:rPr>
      </w:pPr>
      <w:r w:rsidRPr="00793209">
        <w:rPr>
          <w:sz w:val="26"/>
          <w:szCs w:val="26"/>
          <w:lang w:val="en-GB"/>
        </w:rPr>
        <w:t>Ensure adherence to laws and policies</w:t>
      </w:r>
      <w:r>
        <w:rPr>
          <w:sz w:val="26"/>
          <w:szCs w:val="26"/>
          <w:lang w:val="en-GB"/>
        </w:rPr>
        <w:t>.</w:t>
      </w:r>
    </w:p>
    <w:p w:rsidR="00793209" w:rsidRDefault="00793209" w:rsidP="00793209">
      <w:pPr>
        <w:spacing w:before="27" w:line="360" w:lineRule="auto"/>
        <w:rPr>
          <w:sz w:val="26"/>
          <w:szCs w:val="26"/>
          <w:lang w:val="en-GB"/>
        </w:rPr>
      </w:pPr>
    </w:p>
    <w:p w:rsidR="00793209" w:rsidRDefault="00793209" w:rsidP="00793209">
      <w:pPr>
        <w:spacing w:before="27" w:line="360" w:lineRule="auto"/>
        <w:rPr>
          <w:sz w:val="26"/>
          <w:szCs w:val="26"/>
          <w:lang w:val="en-GB"/>
        </w:rPr>
      </w:pPr>
    </w:p>
    <w:p w:rsidR="00BF6758" w:rsidRDefault="00BF6758" w:rsidP="00793209">
      <w:pPr>
        <w:spacing w:before="27" w:line="360" w:lineRule="auto"/>
        <w:rPr>
          <w:sz w:val="26"/>
          <w:szCs w:val="26"/>
          <w:lang w:val="en-GB"/>
        </w:rPr>
      </w:pPr>
    </w:p>
    <w:p w:rsidR="00793209" w:rsidRPr="00793209" w:rsidRDefault="00793209" w:rsidP="00793209">
      <w:pPr>
        <w:spacing w:before="27" w:line="360" w:lineRule="auto"/>
        <w:rPr>
          <w:sz w:val="26"/>
          <w:szCs w:val="26"/>
          <w:lang w:val="en-GB"/>
        </w:rPr>
      </w:pPr>
    </w:p>
    <w:p w:rsidR="00723E5C" w:rsidRDefault="00793209" w:rsidP="00793209">
      <w:pPr>
        <w:spacing w:before="32" w:line="240" w:lineRule="exact"/>
        <w:rPr>
          <w:sz w:val="22"/>
          <w:szCs w:val="22"/>
        </w:rPr>
      </w:pPr>
      <w:r w:rsidRPr="00793209">
        <w:rPr>
          <w:b/>
          <w:i/>
          <w:position w:val="-1"/>
          <w:sz w:val="22"/>
          <w:szCs w:val="22"/>
        </w:rPr>
        <w:lastRenderedPageBreak/>
        <w:t>2</w:t>
      </w:r>
      <w:r>
        <w:rPr>
          <w:b/>
          <w:i/>
          <w:position w:val="-1"/>
          <w:sz w:val="22"/>
          <w:szCs w:val="22"/>
        </w:rPr>
        <w:t>.</w:t>
      </w:r>
      <w:r w:rsidRPr="00793209">
        <w:rPr>
          <w:b/>
          <w:i/>
          <w:position w:val="-1"/>
          <w:sz w:val="22"/>
          <w:szCs w:val="22"/>
        </w:rPr>
        <w:t xml:space="preserve"> </w:t>
      </w:r>
      <w:r w:rsidR="00BF6758">
        <w:rPr>
          <w:b/>
          <w:i/>
          <w:position w:val="-1"/>
          <w:sz w:val="22"/>
          <w:szCs w:val="22"/>
          <w:u w:val="thick" w:color="000000"/>
        </w:rPr>
        <w:t>P</w:t>
      </w:r>
      <w:r w:rsidR="00BF6758">
        <w:rPr>
          <w:b/>
          <w:i/>
          <w:spacing w:val="-2"/>
          <w:position w:val="-1"/>
          <w:sz w:val="22"/>
          <w:szCs w:val="22"/>
          <w:u w:val="thick" w:color="000000"/>
        </w:rPr>
        <w:t>O</w:t>
      </w:r>
      <w:r w:rsidR="00BF6758">
        <w:rPr>
          <w:b/>
          <w:i/>
          <w:position w:val="-1"/>
          <w:sz w:val="22"/>
          <w:szCs w:val="22"/>
          <w:u w:val="thick" w:color="000000"/>
        </w:rPr>
        <w:t>SITI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ON</w:t>
      </w:r>
      <w:r w:rsidR="00BF6758">
        <w:rPr>
          <w:b/>
          <w:i/>
          <w:position w:val="-1"/>
          <w:sz w:val="22"/>
          <w:szCs w:val="22"/>
          <w:u w:val="thick" w:color="000000"/>
        </w:rPr>
        <w:t>:</w:t>
      </w:r>
      <w:r w:rsidR="00BF6758">
        <w:rPr>
          <w:b/>
          <w:i/>
          <w:spacing w:val="1"/>
          <w:position w:val="-1"/>
          <w:sz w:val="22"/>
          <w:szCs w:val="22"/>
          <w:u w:val="thick" w:color="000000"/>
        </w:rPr>
        <w:t xml:space="preserve"> 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AD</w:t>
      </w:r>
      <w:r w:rsidR="00BF6758">
        <w:rPr>
          <w:b/>
          <w:i/>
          <w:position w:val="-1"/>
          <w:sz w:val="22"/>
          <w:szCs w:val="22"/>
          <w:u w:val="thick" w:color="000000"/>
        </w:rPr>
        <w:t>M</w:t>
      </w:r>
      <w:r w:rsidR="00BF6758">
        <w:rPr>
          <w:b/>
          <w:i/>
          <w:spacing w:val="1"/>
          <w:position w:val="-1"/>
          <w:sz w:val="22"/>
          <w:szCs w:val="22"/>
          <w:u w:val="thick" w:color="000000"/>
        </w:rPr>
        <w:t>I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N</w:t>
      </w:r>
      <w:r w:rsidR="00BF6758">
        <w:rPr>
          <w:b/>
          <w:i/>
          <w:position w:val="-1"/>
          <w:sz w:val="22"/>
          <w:szCs w:val="22"/>
          <w:u w:val="thick" w:color="000000"/>
        </w:rPr>
        <w:t>IST</w:t>
      </w:r>
      <w:r w:rsidR="00BF6758">
        <w:rPr>
          <w:b/>
          <w:i/>
          <w:spacing w:val="-4"/>
          <w:position w:val="-1"/>
          <w:sz w:val="22"/>
          <w:szCs w:val="22"/>
          <w:u w:val="thick" w:color="000000"/>
        </w:rPr>
        <w:t>R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A</w:t>
      </w:r>
      <w:r w:rsidR="00BF6758">
        <w:rPr>
          <w:b/>
          <w:i/>
          <w:position w:val="-1"/>
          <w:sz w:val="22"/>
          <w:szCs w:val="22"/>
          <w:u w:val="thick" w:color="000000"/>
        </w:rPr>
        <w:t>TI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O</w:t>
      </w:r>
      <w:r w:rsidR="00BF6758">
        <w:rPr>
          <w:b/>
          <w:i/>
          <w:position w:val="-1"/>
          <w:sz w:val="22"/>
          <w:szCs w:val="22"/>
          <w:u w:val="thick" w:color="000000"/>
        </w:rPr>
        <w:t>N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 xml:space="preserve"> OFF</w:t>
      </w:r>
      <w:r w:rsidR="00BF6758">
        <w:rPr>
          <w:b/>
          <w:i/>
          <w:position w:val="-1"/>
          <w:sz w:val="22"/>
          <w:szCs w:val="22"/>
          <w:u w:val="thick" w:color="000000"/>
        </w:rPr>
        <w:t>IC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E</w:t>
      </w:r>
      <w:r w:rsidR="00BF6758">
        <w:rPr>
          <w:b/>
          <w:i/>
          <w:position w:val="-1"/>
          <w:sz w:val="22"/>
          <w:szCs w:val="22"/>
          <w:u w:val="thick" w:color="000000"/>
        </w:rPr>
        <w:t xml:space="preserve">R –  2 </w:t>
      </w:r>
      <w:r w:rsidR="00BF6758">
        <w:rPr>
          <w:b/>
          <w:i/>
          <w:spacing w:val="2"/>
          <w:position w:val="-1"/>
          <w:sz w:val="22"/>
          <w:szCs w:val="22"/>
          <w:u w:val="thick" w:color="000000"/>
        </w:rPr>
        <w:t>Y</w:t>
      </w:r>
      <w:r w:rsidR="00BF6758">
        <w:rPr>
          <w:b/>
          <w:i/>
          <w:position w:val="-1"/>
          <w:sz w:val="22"/>
          <w:szCs w:val="22"/>
          <w:u w:val="thick" w:color="000000"/>
        </w:rPr>
        <w:t>e</w:t>
      </w:r>
      <w:r w:rsidR="00BF6758">
        <w:rPr>
          <w:b/>
          <w:i/>
          <w:spacing w:val="-2"/>
          <w:position w:val="-1"/>
          <w:sz w:val="22"/>
          <w:szCs w:val="22"/>
          <w:u w:val="thick" w:color="000000"/>
        </w:rPr>
        <w:t>a</w:t>
      </w:r>
      <w:r w:rsidR="00BF6758">
        <w:rPr>
          <w:b/>
          <w:i/>
          <w:position w:val="-1"/>
          <w:sz w:val="22"/>
          <w:szCs w:val="22"/>
          <w:u w:val="thick" w:color="000000"/>
        </w:rPr>
        <w:t>rs</w:t>
      </w:r>
    </w:p>
    <w:p w:rsidR="00723E5C" w:rsidRDefault="00723E5C">
      <w:pPr>
        <w:spacing w:before="11" w:line="200" w:lineRule="exact"/>
      </w:pPr>
    </w:p>
    <w:p w:rsidR="00723E5C" w:rsidRDefault="00793209" w:rsidP="00793209">
      <w:pPr>
        <w:spacing w:before="32" w:line="240" w:lineRule="exact"/>
        <w:rPr>
          <w:sz w:val="22"/>
          <w:szCs w:val="22"/>
        </w:rPr>
      </w:pPr>
      <w:r>
        <w:rPr>
          <w:b/>
          <w:i/>
          <w:spacing w:val="-1"/>
          <w:position w:val="-1"/>
          <w:sz w:val="22"/>
          <w:szCs w:val="22"/>
          <w:u w:val="thick" w:color="000000"/>
        </w:rPr>
        <w:t xml:space="preserve">  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KO</w:t>
      </w:r>
      <w:r w:rsidR="00BF6758">
        <w:rPr>
          <w:b/>
          <w:i/>
          <w:position w:val="-1"/>
          <w:sz w:val="22"/>
          <w:szCs w:val="22"/>
          <w:u w:val="thick" w:color="000000"/>
        </w:rPr>
        <w:t>L</w:t>
      </w:r>
      <w:r w:rsidR="00BF6758">
        <w:rPr>
          <w:b/>
          <w:i/>
          <w:spacing w:val="1"/>
          <w:position w:val="-1"/>
          <w:sz w:val="22"/>
          <w:szCs w:val="22"/>
          <w:u w:val="thick" w:color="000000"/>
        </w:rPr>
        <w:t>L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ANNU</w:t>
      </w:r>
      <w:r w:rsidR="00BF6758">
        <w:rPr>
          <w:b/>
          <w:i/>
          <w:position w:val="-1"/>
          <w:sz w:val="22"/>
          <w:szCs w:val="22"/>
          <w:u w:val="thick" w:color="000000"/>
        </w:rPr>
        <w:t>R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 xml:space="preserve"> </w:t>
      </w:r>
      <w:r w:rsidR="00BF6758">
        <w:rPr>
          <w:b/>
          <w:i/>
          <w:position w:val="-1"/>
          <w:sz w:val="22"/>
          <w:szCs w:val="22"/>
          <w:u w:val="thick" w:color="000000"/>
        </w:rPr>
        <w:t>P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LA</w:t>
      </w:r>
      <w:r w:rsidR="00BF6758">
        <w:rPr>
          <w:b/>
          <w:i/>
          <w:position w:val="-1"/>
          <w:sz w:val="22"/>
          <w:szCs w:val="22"/>
          <w:u w:val="thick" w:color="000000"/>
        </w:rPr>
        <w:t>S</w:t>
      </w:r>
      <w:r w:rsidR="00BF6758">
        <w:rPr>
          <w:b/>
          <w:i/>
          <w:spacing w:val="-1"/>
          <w:position w:val="-1"/>
          <w:sz w:val="22"/>
          <w:szCs w:val="22"/>
          <w:u w:val="thick" w:color="000000"/>
        </w:rPr>
        <w:t>T</w:t>
      </w:r>
      <w:r w:rsidR="00BF6758">
        <w:rPr>
          <w:b/>
          <w:i/>
          <w:position w:val="-1"/>
          <w:sz w:val="22"/>
          <w:szCs w:val="22"/>
          <w:u w:val="thick" w:color="000000"/>
        </w:rPr>
        <w:t>ICS</w:t>
      </w:r>
    </w:p>
    <w:p w:rsidR="00723E5C" w:rsidRDefault="00723E5C">
      <w:pPr>
        <w:spacing w:before="9" w:line="200" w:lineRule="exact"/>
      </w:pPr>
    </w:p>
    <w:p w:rsidR="00723E5C" w:rsidRDefault="00BF6758">
      <w:pPr>
        <w:spacing w:before="26" w:line="277" w:lineRule="auto"/>
        <w:ind w:left="100" w:right="1125"/>
        <w:rPr>
          <w:sz w:val="26"/>
          <w:szCs w:val="26"/>
        </w:rPr>
      </w:pPr>
      <w:r>
        <w:rPr>
          <w:sz w:val="26"/>
          <w:szCs w:val="26"/>
        </w:rPr>
        <w:t>Leading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or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anizati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 trading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intex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ater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ank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plast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oducts, establ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shed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ar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1997.</w:t>
      </w:r>
    </w:p>
    <w:p w:rsidR="00723E5C" w:rsidRDefault="00723E5C">
      <w:pPr>
        <w:spacing w:before="6" w:line="200" w:lineRule="exact"/>
      </w:pPr>
    </w:p>
    <w:p w:rsidR="00723E5C" w:rsidRDefault="00BF6758">
      <w:pPr>
        <w:spacing w:line="280" w:lineRule="exact"/>
        <w:ind w:left="100"/>
        <w:rPr>
          <w:sz w:val="26"/>
          <w:szCs w:val="26"/>
        </w:rPr>
      </w:pPr>
      <w:r>
        <w:rPr>
          <w:b/>
          <w:i/>
          <w:color w:val="C0504D"/>
          <w:position w:val="-1"/>
          <w:sz w:val="26"/>
          <w:szCs w:val="26"/>
          <w:u w:val="thick" w:color="C0504D"/>
        </w:rPr>
        <w:t>RESPO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N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SIBI</w:t>
      </w:r>
      <w:r>
        <w:rPr>
          <w:b/>
          <w:i/>
          <w:color w:val="C0504D"/>
          <w:spacing w:val="2"/>
          <w:position w:val="-1"/>
          <w:sz w:val="26"/>
          <w:szCs w:val="26"/>
          <w:u w:val="thick" w:color="C0504D"/>
        </w:rPr>
        <w:t>L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ITIE</w:t>
      </w:r>
      <w:r>
        <w:rPr>
          <w:b/>
          <w:i/>
          <w:color w:val="C0504D"/>
          <w:spacing w:val="3"/>
          <w:position w:val="-1"/>
          <w:sz w:val="26"/>
          <w:szCs w:val="26"/>
          <w:u w:val="thick" w:color="C0504D"/>
        </w:rPr>
        <w:t>S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:</w:t>
      </w:r>
    </w:p>
    <w:p w:rsidR="00723E5C" w:rsidRDefault="00723E5C">
      <w:pPr>
        <w:spacing w:before="17" w:line="200" w:lineRule="exact"/>
      </w:pPr>
    </w:p>
    <w:p w:rsidR="00723E5C" w:rsidRDefault="00BF6758" w:rsidP="006F4DFF">
      <w:pPr>
        <w:spacing w:before="27"/>
        <w:ind w:left="142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Assisting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ice</w:t>
      </w:r>
      <w:r>
        <w:rPr>
          <w:spacing w:val="-6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nager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>
        <w:rPr>
          <w:spacing w:val="-3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naging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activitie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723E5C" w:rsidRDefault="00723E5C" w:rsidP="006F4DFF">
      <w:pPr>
        <w:spacing w:before="19" w:line="220" w:lineRule="exact"/>
        <w:jc w:val="both"/>
        <w:rPr>
          <w:sz w:val="22"/>
          <w:szCs w:val="22"/>
        </w:rPr>
      </w:pPr>
    </w:p>
    <w:p w:rsidR="00723E5C" w:rsidRDefault="00BF6758" w:rsidP="006F4DFF">
      <w:pPr>
        <w:ind w:left="100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Supporti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 d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ad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istrati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sks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elevant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dep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rtment.</w:t>
      </w:r>
    </w:p>
    <w:p w:rsidR="00723E5C" w:rsidRDefault="00723E5C" w:rsidP="006F4DFF">
      <w:pPr>
        <w:spacing w:before="19" w:line="220" w:lineRule="exact"/>
        <w:jc w:val="both"/>
        <w:rPr>
          <w:sz w:val="22"/>
          <w:szCs w:val="22"/>
        </w:rPr>
      </w:pPr>
    </w:p>
    <w:p w:rsidR="00723E5C" w:rsidRDefault="00BF6758" w:rsidP="006F4DFF">
      <w:pPr>
        <w:spacing w:line="433" w:lineRule="auto"/>
        <w:ind w:left="460" w:right="421" w:hanging="360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Maintains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solid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mer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relations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ips</w:t>
      </w:r>
      <w:r>
        <w:rPr>
          <w:spacing w:val="-13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dling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ques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ions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ncerns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with speed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p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essional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sm.</w:t>
      </w:r>
    </w:p>
    <w:p w:rsidR="00723E5C" w:rsidRDefault="00BF6758" w:rsidP="006F4DFF">
      <w:pPr>
        <w:spacing w:before="6" w:line="431" w:lineRule="auto"/>
        <w:ind w:left="460" w:right="973" w:hanging="360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Co-ordinate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ogis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te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arranging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ansportati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orw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rding services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orde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ensure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terial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is de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ivered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schedu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e.</w:t>
      </w:r>
    </w:p>
    <w:p w:rsidR="00723E5C" w:rsidRDefault="00BF6758" w:rsidP="006F4DFF">
      <w:pPr>
        <w:spacing w:before="9" w:line="433" w:lineRule="auto"/>
        <w:ind w:left="460" w:right="489" w:hanging="360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Support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les</w:t>
      </w:r>
      <w:r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>repr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tatives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wh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5"/>
          <w:sz w:val="26"/>
          <w:szCs w:val="26"/>
        </w:rPr>
        <w:t>e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ic</w:t>
      </w:r>
      <w:r>
        <w:rPr>
          <w:spacing w:val="4"/>
          <w:sz w:val="26"/>
          <w:szCs w:val="26"/>
        </w:rPr>
        <w:t>e</w:t>
      </w:r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thus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helping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ield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sales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te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k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prod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ctive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ocus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dealing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ust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ers</w:t>
      </w:r>
    </w:p>
    <w:p w:rsidR="00793209" w:rsidRDefault="00BF6758" w:rsidP="006F4DFF">
      <w:pPr>
        <w:spacing w:before="6" w:line="431" w:lineRule="auto"/>
        <w:ind w:left="460" w:right="81" w:hanging="360"/>
        <w:jc w:val="both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e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 xml:space="preserve">ng </w:t>
      </w:r>
      <w:r>
        <w:rPr>
          <w:spacing w:val="43"/>
          <w:sz w:val="26"/>
          <w:szCs w:val="26"/>
        </w:rPr>
        <w:t xml:space="preserve"> </w:t>
      </w:r>
      <w:r>
        <w:rPr>
          <w:sz w:val="26"/>
          <w:szCs w:val="26"/>
        </w:rPr>
        <w:t>cust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 xml:space="preserve">mer </w:t>
      </w:r>
      <w:r>
        <w:rPr>
          <w:spacing w:val="40"/>
          <w:sz w:val="26"/>
          <w:szCs w:val="26"/>
        </w:rPr>
        <w:t xml:space="preserve"> </w:t>
      </w:r>
      <w:r>
        <w:rPr>
          <w:sz w:val="26"/>
          <w:szCs w:val="26"/>
        </w:rPr>
        <w:t>or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 xml:space="preserve">ers, </w:t>
      </w:r>
      <w:r>
        <w:rPr>
          <w:spacing w:val="43"/>
          <w:sz w:val="26"/>
          <w:szCs w:val="26"/>
        </w:rPr>
        <w:t xml:space="preserve"> </w:t>
      </w:r>
      <w:r>
        <w:rPr>
          <w:sz w:val="26"/>
          <w:szCs w:val="26"/>
        </w:rPr>
        <w:t xml:space="preserve">ensuring 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spacing w:val="47"/>
          <w:sz w:val="26"/>
          <w:szCs w:val="26"/>
        </w:rPr>
        <w:t xml:space="preserve"> </w:t>
      </w:r>
      <w:r>
        <w:rPr>
          <w:sz w:val="26"/>
          <w:szCs w:val="26"/>
        </w:rPr>
        <w:t>ri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 xml:space="preserve">ht </w:t>
      </w:r>
      <w:r>
        <w:rPr>
          <w:spacing w:val="45"/>
          <w:sz w:val="26"/>
          <w:szCs w:val="26"/>
        </w:rPr>
        <w:t xml:space="preserve"> </w:t>
      </w:r>
      <w:r>
        <w:rPr>
          <w:sz w:val="26"/>
          <w:szCs w:val="26"/>
        </w:rPr>
        <w:t xml:space="preserve">prices 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 xml:space="preserve">are </w:t>
      </w:r>
      <w:r>
        <w:rPr>
          <w:spacing w:val="47"/>
          <w:sz w:val="26"/>
          <w:szCs w:val="26"/>
        </w:rPr>
        <w:t xml:space="preserve"> </w:t>
      </w:r>
      <w:r>
        <w:rPr>
          <w:sz w:val="26"/>
          <w:szCs w:val="26"/>
        </w:rPr>
        <w:t>charg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 xml:space="preserve">d, </w:t>
      </w:r>
      <w:r>
        <w:rPr>
          <w:spacing w:val="4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aging, arranging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doc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me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tin</w:t>
      </w:r>
      <w:r>
        <w:rPr>
          <w:spacing w:val="1"/>
          <w:sz w:val="26"/>
          <w:szCs w:val="26"/>
        </w:rPr>
        <w:t>g</w:t>
      </w:r>
      <w:r w:rsidR="00793209">
        <w:rPr>
          <w:sz w:val="26"/>
          <w:szCs w:val="26"/>
        </w:rPr>
        <w:t>.</w:t>
      </w:r>
    </w:p>
    <w:p w:rsidR="006D274E" w:rsidRPr="006D274E" w:rsidRDefault="006D274E" w:rsidP="006D274E">
      <w:pPr>
        <w:pStyle w:val="ListParagraph"/>
        <w:numPr>
          <w:ilvl w:val="0"/>
          <w:numId w:val="4"/>
        </w:numPr>
        <w:tabs>
          <w:tab w:val="left" w:pos="284"/>
        </w:tabs>
        <w:spacing w:before="6" w:line="431" w:lineRule="auto"/>
        <w:ind w:left="426" w:right="81"/>
        <w:rPr>
          <w:sz w:val="26"/>
          <w:szCs w:val="26"/>
        </w:rPr>
      </w:pPr>
      <w:r w:rsidRPr="006D274E">
        <w:rPr>
          <w:sz w:val="26"/>
          <w:szCs w:val="26"/>
        </w:rPr>
        <w:t xml:space="preserve">  Manage multiple projects and clients simultaneously, keeping track of all          deliverables and deadlines to ensure all client expectations are met, including daily communication and follow-up across various accounts.</w:t>
      </w:r>
    </w:p>
    <w:p w:rsidR="006D274E" w:rsidRPr="006D274E" w:rsidRDefault="006D274E" w:rsidP="006D274E">
      <w:pPr>
        <w:pStyle w:val="ListParagraph"/>
        <w:numPr>
          <w:ilvl w:val="0"/>
          <w:numId w:val="4"/>
        </w:numPr>
        <w:tabs>
          <w:tab w:val="left" w:pos="284"/>
        </w:tabs>
        <w:spacing w:before="6" w:line="431" w:lineRule="auto"/>
        <w:ind w:left="426" w:right="81"/>
        <w:rPr>
          <w:sz w:val="26"/>
          <w:szCs w:val="26"/>
        </w:rPr>
      </w:pPr>
      <w:r w:rsidRPr="006D274E">
        <w:rPr>
          <w:sz w:val="26"/>
          <w:szCs w:val="26"/>
        </w:rPr>
        <w:t>Organize  and  provide  documents, reports  and  information to  department and external clients in an useful and well-organized manner</w:t>
      </w:r>
    </w:p>
    <w:p w:rsidR="00793209" w:rsidRPr="006D274E" w:rsidRDefault="006D274E" w:rsidP="006D274E">
      <w:pPr>
        <w:pStyle w:val="ListParagraph"/>
        <w:numPr>
          <w:ilvl w:val="0"/>
          <w:numId w:val="4"/>
        </w:numPr>
        <w:tabs>
          <w:tab w:val="left" w:pos="284"/>
        </w:tabs>
        <w:spacing w:before="6" w:line="431" w:lineRule="auto"/>
        <w:ind w:left="426" w:right="81"/>
        <w:rPr>
          <w:sz w:val="26"/>
          <w:szCs w:val="26"/>
        </w:rPr>
        <w:sectPr w:rsidR="00793209" w:rsidRPr="006D274E">
          <w:pgSz w:w="11920" w:h="16840"/>
          <w:pgMar w:top="1560" w:right="1320" w:bottom="280" w:left="1340" w:header="720" w:footer="720" w:gutter="0"/>
          <w:cols w:space="720"/>
        </w:sectPr>
      </w:pPr>
      <w:r w:rsidRPr="006D274E">
        <w:rPr>
          <w:sz w:val="26"/>
          <w:szCs w:val="26"/>
        </w:rPr>
        <w:t>Maintains records of sales and compare them with targets to help sales managers and representatives monitor the team's progress.</w:t>
      </w:r>
    </w:p>
    <w:p w:rsidR="00723E5C" w:rsidRDefault="00723E5C">
      <w:pPr>
        <w:spacing w:before="17" w:line="200" w:lineRule="exact"/>
      </w:pPr>
    </w:p>
    <w:p w:rsidR="00723E5C" w:rsidRDefault="00BF6758">
      <w:pPr>
        <w:spacing w:line="260" w:lineRule="exact"/>
        <w:ind w:left="100"/>
        <w:rPr>
          <w:sz w:val="24"/>
          <w:szCs w:val="24"/>
        </w:rPr>
      </w:pPr>
      <w:r>
        <w:rPr>
          <w:b/>
          <w:i/>
          <w:color w:val="C0504D"/>
          <w:position w:val="-1"/>
          <w:sz w:val="24"/>
          <w:szCs w:val="24"/>
          <w:u w:val="thick" w:color="C0504D"/>
        </w:rPr>
        <w:t xml:space="preserve">ACADEMIC </w:t>
      </w:r>
      <w:r>
        <w:rPr>
          <w:b/>
          <w:i/>
          <w:color w:val="C0504D"/>
          <w:spacing w:val="-3"/>
          <w:position w:val="-1"/>
          <w:sz w:val="24"/>
          <w:szCs w:val="24"/>
          <w:u w:val="thick" w:color="C0504D"/>
        </w:rPr>
        <w:t>P</w:t>
      </w:r>
      <w:r>
        <w:rPr>
          <w:b/>
          <w:i/>
          <w:color w:val="C0504D"/>
          <w:position w:val="-1"/>
          <w:sz w:val="24"/>
          <w:szCs w:val="24"/>
          <w:u w:val="thick" w:color="C0504D"/>
        </w:rPr>
        <w:t>ROFIL</w:t>
      </w:r>
      <w:r>
        <w:rPr>
          <w:b/>
          <w:i/>
          <w:color w:val="C0504D"/>
          <w:spacing w:val="-1"/>
          <w:position w:val="-1"/>
          <w:sz w:val="24"/>
          <w:szCs w:val="24"/>
          <w:u w:val="thick" w:color="C0504D"/>
        </w:rPr>
        <w:t>E</w:t>
      </w:r>
      <w:r>
        <w:rPr>
          <w:b/>
          <w:i/>
          <w:color w:val="C0504D"/>
          <w:position w:val="-1"/>
          <w:sz w:val="24"/>
          <w:szCs w:val="24"/>
          <w:u w:val="thick" w:color="C0504D"/>
        </w:rPr>
        <w:t>:</w:t>
      </w:r>
    </w:p>
    <w:p w:rsidR="00723E5C" w:rsidRDefault="00723E5C">
      <w:pPr>
        <w:spacing w:before="10" w:line="100" w:lineRule="exact"/>
        <w:rPr>
          <w:sz w:val="10"/>
          <w:szCs w:val="10"/>
        </w:rPr>
      </w:pPr>
    </w:p>
    <w:p w:rsidR="00723E5C" w:rsidRDefault="00723E5C">
      <w:pPr>
        <w:spacing w:line="200" w:lineRule="exact"/>
      </w:pPr>
    </w:p>
    <w:p w:rsidR="00723E5C" w:rsidRDefault="00BF6758">
      <w:pPr>
        <w:spacing w:before="27"/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i/>
          <w:sz w:val="26"/>
          <w:szCs w:val="26"/>
        </w:rPr>
        <w:t>Bachelor</w:t>
      </w:r>
      <w:r>
        <w:rPr>
          <w:i/>
          <w:spacing w:val="-10"/>
          <w:sz w:val="26"/>
          <w:szCs w:val="26"/>
        </w:rPr>
        <w:t xml:space="preserve"> </w:t>
      </w:r>
      <w:r>
        <w:rPr>
          <w:i/>
          <w:sz w:val="26"/>
          <w:szCs w:val="26"/>
        </w:rPr>
        <w:t>of Engin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eri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g</w:t>
      </w:r>
      <w:r>
        <w:rPr>
          <w:i/>
          <w:spacing w:val="-13"/>
          <w:sz w:val="26"/>
          <w:szCs w:val="26"/>
        </w:rPr>
        <w:t xml:space="preserve"> </w:t>
      </w:r>
      <w:r>
        <w:rPr>
          <w:i/>
          <w:sz w:val="26"/>
          <w:szCs w:val="26"/>
        </w:rPr>
        <w:t>:</w:t>
      </w:r>
      <w:r>
        <w:rPr>
          <w:i/>
          <w:spacing w:val="-1"/>
          <w:sz w:val="26"/>
          <w:szCs w:val="26"/>
        </w:rPr>
        <w:t xml:space="preserve"> </w:t>
      </w:r>
      <w:r>
        <w:rPr>
          <w:i/>
          <w:sz w:val="26"/>
          <w:szCs w:val="26"/>
        </w:rPr>
        <w:t>Aeron</w:t>
      </w:r>
      <w:r>
        <w:rPr>
          <w:i/>
          <w:spacing w:val="2"/>
          <w:sz w:val="26"/>
          <w:szCs w:val="26"/>
        </w:rPr>
        <w:t>a</w:t>
      </w:r>
      <w:r>
        <w:rPr>
          <w:i/>
          <w:sz w:val="26"/>
          <w:szCs w:val="26"/>
        </w:rPr>
        <w:t>utical</w:t>
      </w:r>
      <w:r>
        <w:rPr>
          <w:i/>
          <w:spacing w:val="-13"/>
          <w:sz w:val="26"/>
          <w:szCs w:val="26"/>
        </w:rPr>
        <w:t xml:space="preserve"> </w:t>
      </w:r>
      <w:r>
        <w:rPr>
          <w:i/>
          <w:sz w:val="26"/>
          <w:szCs w:val="26"/>
        </w:rPr>
        <w:t>-</w:t>
      </w:r>
      <w:r>
        <w:rPr>
          <w:i/>
          <w:spacing w:val="2"/>
          <w:sz w:val="26"/>
          <w:szCs w:val="26"/>
        </w:rPr>
        <w:t xml:space="preserve"> </w:t>
      </w:r>
      <w:r>
        <w:rPr>
          <w:i/>
          <w:sz w:val="26"/>
          <w:szCs w:val="26"/>
        </w:rPr>
        <w:t>An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a</w:t>
      </w:r>
      <w:r>
        <w:rPr>
          <w:i/>
          <w:spacing w:val="-5"/>
          <w:sz w:val="26"/>
          <w:szCs w:val="26"/>
        </w:rPr>
        <w:t xml:space="preserve"> </w:t>
      </w:r>
      <w:r>
        <w:rPr>
          <w:i/>
          <w:sz w:val="26"/>
          <w:szCs w:val="26"/>
        </w:rPr>
        <w:t>Universi</w:t>
      </w:r>
      <w:r>
        <w:rPr>
          <w:i/>
          <w:spacing w:val="2"/>
          <w:sz w:val="26"/>
          <w:szCs w:val="26"/>
        </w:rPr>
        <w:t>t</w:t>
      </w:r>
      <w:r>
        <w:rPr>
          <w:i/>
          <w:sz w:val="26"/>
          <w:szCs w:val="26"/>
        </w:rPr>
        <w:t>y,</w:t>
      </w:r>
      <w:r>
        <w:rPr>
          <w:i/>
          <w:spacing w:val="-11"/>
          <w:sz w:val="26"/>
          <w:szCs w:val="26"/>
        </w:rPr>
        <w:t xml:space="preserve"> </w:t>
      </w:r>
      <w:r>
        <w:rPr>
          <w:i/>
          <w:sz w:val="26"/>
          <w:szCs w:val="26"/>
        </w:rPr>
        <w:t>Che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nai</w:t>
      </w:r>
    </w:p>
    <w:p w:rsidR="00723E5C" w:rsidRDefault="00723E5C">
      <w:pPr>
        <w:spacing w:before="4" w:line="100" w:lineRule="exact"/>
        <w:rPr>
          <w:sz w:val="11"/>
          <w:szCs w:val="11"/>
        </w:rPr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i/>
          <w:sz w:val="26"/>
          <w:szCs w:val="26"/>
        </w:rPr>
        <w:t>12</w:t>
      </w:r>
      <w:r>
        <w:rPr>
          <w:i/>
          <w:spacing w:val="-25"/>
          <w:sz w:val="26"/>
          <w:szCs w:val="26"/>
        </w:rPr>
        <w:t xml:space="preserve"> </w:t>
      </w:r>
      <w:r>
        <w:rPr>
          <w:i/>
          <w:spacing w:val="-1"/>
          <w:position w:val="12"/>
          <w:sz w:val="17"/>
          <w:szCs w:val="17"/>
        </w:rPr>
        <w:t>T</w:t>
      </w:r>
      <w:r>
        <w:rPr>
          <w:i/>
          <w:position w:val="12"/>
          <w:sz w:val="17"/>
          <w:szCs w:val="17"/>
        </w:rPr>
        <w:t xml:space="preserve">H </w:t>
      </w:r>
      <w:r>
        <w:rPr>
          <w:i/>
          <w:sz w:val="26"/>
          <w:szCs w:val="26"/>
        </w:rPr>
        <w:t>:</w:t>
      </w:r>
      <w:r>
        <w:rPr>
          <w:i/>
          <w:spacing w:val="-1"/>
          <w:sz w:val="26"/>
          <w:szCs w:val="26"/>
        </w:rPr>
        <w:t xml:space="preserve"> </w:t>
      </w:r>
      <w:r>
        <w:rPr>
          <w:i/>
          <w:sz w:val="26"/>
          <w:szCs w:val="26"/>
        </w:rPr>
        <w:t>CBSE</w:t>
      </w:r>
      <w:r>
        <w:rPr>
          <w:i/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</w:rPr>
        <w:t>BOARD</w:t>
      </w:r>
      <w:r>
        <w:rPr>
          <w:i/>
          <w:spacing w:val="-6"/>
          <w:sz w:val="26"/>
          <w:szCs w:val="26"/>
        </w:rPr>
        <w:t xml:space="preserve"> </w:t>
      </w:r>
      <w:r>
        <w:rPr>
          <w:i/>
          <w:sz w:val="26"/>
          <w:szCs w:val="26"/>
        </w:rPr>
        <w:t>–</w:t>
      </w:r>
      <w:r>
        <w:rPr>
          <w:i/>
          <w:spacing w:val="1"/>
          <w:sz w:val="26"/>
          <w:szCs w:val="26"/>
        </w:rPr>
        <w:t xml:space="preserve"> </w:t>
      </w:r>
      <w:r>
        <w:rPr>
          <w:i/>
          <w:sz w:val="26"/>
          <w:szCs w:val="26"/>
        </w:rPr>
        <w:t>B.V.B.V.M</w:t>
      </w:r>
      <w:r>
        <w:rPr>
          <w:i/>
          <w:spacing w:val="-9"/>
          <w:sz w:val="26"/>
          <w:szCs w:val="26"/>
        </w:rPr>
        <w:t xml:space="preserve"> </w:t>
      </w:r>
      <w:r>
        <w:rPr>
          <w:i/>
          <w:sz w:val="26"/>
          <w:szCs w:val="26"/>
        </w:rPr>
        <w:t>,</w:t>
      </w:r>
      <w:r>
        <w:rPr>
          <w:i/>
          <w:spacing w:val="-1"/>
          <w:sz w:val="26"/>
          <w:szCs w:val="26"/>
        </w:rPr>
        <w:t xml:space="preserve"> </w:t>
      </w:r>
      <w:r>
        <w:rPr>
          <w:i/>
          <w:sz w:val="26"/>
          <w:szCs w:val="26"/>
        </w:rPr>
        <w:t>Thr</w:t>
      </w:r>
      <w:r>
        <w:rPr>
          <w:i/>
          <w:spacing w:val="2"/>
          <w:sz w:val="26"/>
          <w:szCs w:val="26"/>
        </w:rPr>
        <w:t>i</w:t>
      </w:r>
      <w:r>
        <w:rPr>
          <w:i/>
          <w:sz w:val="26"/>
          <w:szCs w:val="26"/>
        </w:rPr>
        <w:t>ssur</w:t>
      </w:r>
    </w:p>
    <w:p w:rsidR="00723E5C" w:rsidRDefault="00723E5C">
      <w:pPr>
        <w:spacing w:before="4" w:line="100" w:lineRule="exact"/>
        <w:rPr>
          <w:sz w:val="11"/>
          <w:szCs w:val="11"/>
        </w:rPr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i/>
          <w:sz w:val="26"/>
          <w:szCs w:val="26"/>
        </w:rPr>
        <w:t>10</w:t>
      </w:r>
      <w:r>
        <w:rPr>
          <w:i/>
          <w:spacing w:val="-1"/>
          <w:position w:val="12"/>
          <w:sz w:val="17"/>
          <w:szCs w:val="17"/>
        </w:rPr>
        <w:t>T</w:t>
      </w:r>
      <w:r>
        <w:rPr>
          <w:i/>
          <w:position w:val="12"/>
          <w:sz w:val="17"/>
          <w:szCs w:val="17"/>
        </w:rPr>
        <w:t>H</w:t>
      </w:r>
      <w:r>
        <w:rPr>
          <w:i/>
          <w:spacing w:val="41"/>
          <w:position w:val="12"/>
          <w:sz w:val="17"/>
          <w:szCs w:val="17"/>
        </w:rPr>
        <w:t xml:space="preserve"> </w:t>
      </w:r>
      <w:r>
        <w:rPr>
          <w:i/>
          <w:sz w:val="26"/>
          <w:szCs w:val="26"/>
        </w:rPr>
        <w:t>:</w:t>
      </w:r>
      <w:r>
        <w:rPr>
          <w:i/>
          <w:spacing w:val="-1"/>
          <w:sz w:val="26"/>
          <w:szCs w:val="26"/>
        </w:rPr>
        <w:t xml:space="preserve"> </w:t>
      </w:r>
      <w:r>
        <w:rPr>
          <w:i/>
          <w:sz w:val="26"/>
          <w:szCs w:val="26"/>
        </w:rPr>
        <w:t>CBSE</w:t>
      </w:r>
      <w:r>
        <w:rPr>
          <w:i/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</w:rPr>
        <w:t>BOARD</w:t>
      </w:r>
      <w:r>
        <w:rPr>
          <w:i/>
          <w:spacing w:val="-6"/>
          <w:sz w:val="26"/>
          <w:szCs w:val="26"/>
        </w:rPr>
        <w:t xml:space="preserve"> </w:t>
      </w:r>
      <w:r>
        <w:rPr>
          <w:i/>
          <w:sz w:val="26"/>
          <w:szCs w:val="26"/>
        </w:rPr>
        <w:t>-</w:t>
      </w:r>
      <w:r>
        <w:rPr>
          <w:i/>
          <w:spacing w:val="1"/>
          <w:sz w:val="26"/>
          <w:szCs w:val="26"/>
        </w:rPr>
        <w:t xml:space="preserve"> </w:t>
      </w:r>
      <w:r>
        <w:rPr>
          <w:i/>
          <w:sz w:val="26"/>
          <w:szCs w:val="26"/>
        </w:rPr>
        <w:t>B.V.B.V.M</w:t>
      </w:r>
      <w:r>
        <w:rPr>
          <w:i/>
          <w:spacing w:val="-9"/>
          <w:sz w:val="26"/>
          <w:szCs w:val="26"/>
        </w:rPr>
        <w:t xml:space="preserve"> </w:t>
      </w:r>
      <w:r>
        <w:rPr>
          <w:i/>
          <w:sz w:val="26"/>
          <w:szCs w:val="26"/>
        </w:rPr>
        <w:t>,</w:t>
      </w:r>
      <w:r>
        <w:rPr>
          <w:i/>
          <w:spacing w:val="-1"/>
          <w:sz w:val="26"/>
          <w:szCs w:val="26"/>
        </w:rPr>
        <w:t xml:space="preserve"> </w:t>
      </w:r>
      <w:r>
        <w:rPr>
          <w:i/>
          <w:sz w:val="26"/>
          <w:szCs w:val="26"/>
        </w:rPr>
        <w:t>Thr</w:t>
      </w:r>
      <w:r>
        <w:rPr>
          <w:i/>
          <w:spacing w:val="2"/>
          <w:sz w:val="26"/>
          <w:szCs w:val="26"/>
        </w:rPr>
        <w:t>i</w:t>
      </w:r>
      <w:r>
        <w:rPr>
          <w:i/>
          <w:sz w:val="26"/>
          <w:szCs w:val="26"/>
        </w:rPr>
        <w:t>ssur</w:t>
      </w:r>
    </w:p>
    <w:p w:rsidR="00723E5C" w:rsidRDefault="00723E5C">
      <w:pPr>
        <w:spacing w:before="7" w:line="140" w:lineRule="exact"/>
        <w:rPr>
          <w:sz w:val="15"/>
          <w:szCs w:val="15"/>
        </w:rPr>
      </w:pPr>
    </w:p>
    <w:p w:rsidR="00723E5C" w:rsidRDefault="00723E5C">
      <w:pPr>
        <w:spacing w:line="200" w:lineRule="exact"/>
      </w:pPr>
    </w:p>
    <w:p w:rsidR="00723E5C" w:rsidRDefault="00BF6758">
      <w:pPr>
        <w:spacing w:line="280" w:lineRule="exact"/>
        <w:ind w:left="100"/>
        <w:rPr>
          <w:sz w:val="26"/>
          <w:szCs w:val="26"/>
        </w:rPr>
      </w:pPr>
      <w:r>
        <w:rPr>
          <w:b/>
          <w:i/>
          <w:color w:val="C0504D"/>
          <w:position w:val="-1"/>
          <w:sz w:val="26"/>
          <w:szCs w:val="26"/>
          <w:u w:val="thick" w:color="C0504D"/>
        </w:rPr>
        <w:t>KEY</w:t>
      </w:r>
      <w:r>
        <w:rPr>
          <w:b/>
          <w:i/>
          <w:color w:val="C0504D"/>
          <w:spacing w:val="-4"/>
          <w:position w:val="-1"/>
          <w:sz w:val="26"/>
          <w:szCs w:val="26"/>
          <w:u w:val="thick" w:color="C0504D"/>
        </w:rPr>
        <w:t xml:space="preserve"> </w:t>
      </w:r>
      <w:r>
        <w:rPr>
          <w:b/>
          <w:i/>
          <w:color w:val="C0504D"/>
          <w:position w:val="-1"/>
          <w:sz w:val="26"/>
          <w:szCs w:val="26"/>
          <w:u w:val="thick" w:color="C0504D"/>
        </w:rPr>
        <w:t>SKILLS:</w:t>
      </w:r>
    </w:p>
    <w:p w:rsidR="00723E5C" w:rsidRDefault="00723E5C">
      <w:pPr>
        <w:spacing w:before="15" w:line="200" w:lineRule="exact"/>
      </w:pPr>
    </w:p>
    <w:p w:rsidR="00723E5C" w:rsidRDefault="00BF6758">
      <w:pPr>
        <w:spacing w:before="27"/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Pro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icient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MS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Wor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Excel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Power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oi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t.</w:t>
      </w:r>
    </w:p>
    <w:p w:rsidR="00723E5C" w:rsidRDefault="00723E5C">
      <w:pPr>
        <w:spacing w:before="19" w:line="280" w:lineRule="exact"/>
        <w:rPr>
          <w:sz w:val="28"/>
          <w:szCs w:val="28"/>
        </w:rPr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Fluent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mmuni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ative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skill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glish,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Mal</w:t>
      </w:r>
      <w:r>
        <w:rPr>
          <w:spacing w:val="5"/>
          <w:sz w:val="26"/>
          <w:szCs w:val="26"/>
        </w:rPr>
        <w:t>a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al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Hin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i,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il.</w:t>
      </w:r>
    </w:p>
    <w:p w:rsidR="00723E5C" w:rsidRDefault="00723E5C">
      <w:pPr>
        <w:spacing w:before="1" w:line="100" w:lineRule="exact"/>
        <w:rPr>
          <w:sz w:val="10"/>
          <w:szCs w:val="10"/>
        </w:rPr>
      </w:pPr>
    </w:p>
    <w:p w:rsidR="00723E5C" w:rsidRDefault="00723E5C">
      <w:pPr>
        <w:spacing w:line="200" w:lineRule="exact"/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Possess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ood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minist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ative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ganizati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skill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723E5C" w:rsidRDefault="00723E5C">
      <w:pPr>
        <w:spacing w:before="19" w:line="280" w:lineRule="exact"/>
        <w:rPr>
          <w:sz w:val="28"/>
          <w:szCs w:val="28"/>
        </w:rPr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Excellent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1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an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e</w:t>
      </w:r>
      <w:r>
        <w:rPr>
          <w:spacing w:val="-3"/>
          <w:sz w:val="26"/>
          <w:szCs w:val="26"/>
        </w:rPr>
        <w:t>m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nt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skil</w:t>
      </w:r>
      <w:r>
        <w:rPr>
          <w:spacing w:val="2"/>
          <w:sz w:val="26"/>
          <w:szCs w:val="26"/>
        </w:rPr>
        <w:t>l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723E5C" w:rsidRDefault="00723E5C">
      <w:pPr>
        <w:spacing w:before="19" w:line="280" w:lineRule="exact"/>
        <w:rPr>
          <w:sz w:val="28"/>
          <w:szCs w:val="28"/>
        </w:rPr>
      </w:pPr>
    </w:p>
    <w:p w:rsidR="00723E5C" w:rsidRDefault="00BF6758">
      <w:pPr>
        <w:ind w:left="460"/>
        <w:rPr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Abili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to work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nder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ressur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.</w:t>
      </w:r>
    </w:p>
    <w:p w:rsidR="00723E5C" w:rsidRDefault="00723E5C">
      <w:pPr>
        <w:spacing w:before="9" w:line="100" w:lineRule="exact"/>
        <w:rPr>
          <w:sz w:val="10"/>
          <w:szCs w:val="10"/>
        </w:rPr>
      </w:pPr>
    </w:p>
    <w:p w:rsidR="00723E5C" w:rsidRDefault="00723E5C">
      <w:pPr>
        <w:spacing w:line="200" w:lineRule="exact"/>
      </w:pPr>
    </w:p>
    <w:p w:rsidR="00723E5C" w:rsidRDefault="00723E5C">
      <w:pPr>
        <w:spacing w:line="200" w:lineRule="exact"/>
      </w:pPr>
    </w:p>
    <w:p w:rsidR="00723E5C" w:rsidRDefault="00723E5C">
      <w:pPr>
        <w:spacing w:line="200" w:lineRule="exact"/>
      </w:pPr>
    </w:p>
    <w:p w:rsidR="00723E5C" w:rsidRDefault="00BF6758">
      <w:pPr>
        <w:spacing w:line="260" w:lineRule="exact"/>
        <w:ind w:left="100"/>
        <w:rPr>
          <w:sz w:val="24"/>
          <w:szCs w:val="24"/>
        </w:rPr>
      </w:pPr>
      <w:r>
        <w:rPr>
          <w:b/>
          <w:i/>
          <w:color w:val="C0504D"/>
          <w:position w:val="-1"/>
          <w:sz w:val="24"/>
          <w:szCs w:val="24"/>
          <w:u w:val="thick" w:color="C0504D"/>
        </w:rPr>
        <w:t>PE</w:t>
      </w:r>
      <w:r>
        <w:rPr>
          <w:b/>
          <w:i/>
          <w:color w:val="C0504D"/>
          <w:spacing w:val="1"/>
          <w:position w:val="-1"/>
          <w:sz w:val="24"/>
          <w:szCs w:val="24"/>
          <w:u w:val="thick" w:color="C0504D"/>
        </w:rPr>
        <w:t>RS</w:t>
      </w:r>
      <w:r>
        <w:rPr>
          <w:b/>
          <w:i/>
          <w:color w:val="C0504D"/>
          <w:position w:val="-1"/>
          <w:sz w:val="24"/>
          <w:szCs w:val="24"/>
          <w:u w:val="thick" w:color="C0504D"/>
        </w:rPr>
        <w:t>O</w:t>
      </w:r>
      <w:r>
        <w:rPr>
          <w:b/>
          <w:i/>
          <w:color w:val="C0504D"/>
          <w:spacing w:val="-1"/>
          <w:position w:val="-1"/>
          <w:sz w:val="24"/>
          <w:szCs w:val="24"/>
          <w:u w:val="thick" w:color="C0504D"/>
        </w:rPr>
        <w:t>N</w:t>
      </w:r>
      <w:r>
        <w:rPr>
          <w:b/>
          <w:i/>
          <w:color w:val="C0504D"/>
          <w:position w:val="-1"/>
          <w:sz w:val="24"/>
          <w:szCs w:val="24"/>
          <w:u w:val="thick" w:color="C0504D"/>
        </w:rPr>
        <w:t>AL DETAIL</w:t>
      </w:r>
      <w:r>
        <w:rPr>
          <w:b/>
          <w:i/>
          <w:color w:val="C0504D"/>
          <w:spacing w:val="2"/>
          <w:position w:val="-1"/>
          <w:sz w:val="24"/>
          <w:szCs w:val="24"/>
          <w:u w:val="thick" w:color="C0504D"/>
        </w:rPr>
        <w:t>S</w:t>
      </w:r>
      <w:r>
        <w:rPr>
          <w:b/>
          <w:i/>
          <w:color w:val="C0504D"/>
          <w:position w:val="-1"/>
          <w:sz w:val="24"/>
          <w:szCs w:val="24"/>
          <w:u w:val="thick" w:color="C0504D"/>
        </w:rPr>
        <w:t>:</w:t>
      </w:r>
    </w:p>
    <w:p w:rsidR="00723E5C" w:rsidRDefault="00723E5C">
      <w:pPr>
        <w:spacing w:line="200" w:lineRule="exact"/>
      </w:pPr>
    </w:p>
    <w:p w:rsidR="00723E5C" w:rsidRPr="00BF6758" w:rsidRDefault="00723E5C">
      <w:pPr>
        <w:spacing w:before="13" w:line="240" w:lineRule="exact"/>
        <w:rPr>
          <w:sz w:val="24"/>
          <w:szCs w:val="24"/>
        </w:rPr>
      </w:pPr>
    </w:p>
    <w:p w:rsidR="00723E5C" w:rsidRPr="00BF6758" w:rsidRDefault="00BF6758">
      <w:pPr>
        <w:spacing w:before="26" w:line="407" w:lineRule="auto"/>
        <w:ind w:left="100" w:right="6598"/>
        <w:rPr>
          <w:sz w:val="26"/>
          <w:szCs w:val="26"/>
        </w:rPr>
      </w:pPr>
      <w:r w:rsidRPr="00BF6758">
        <w:rPr>
          <w:sz w:val="26"/>
          <w:szCs w:val="26"/>
        </w:rPr>
        <w:t>Nationali</w:t>
      </w:r>
      <w:r w:rsidRPr="00BF6758">
        <w:rPr>
          <w:spacing w:val="3"/>
          <w:sz w:val="26"/>
          <w:szCs w:val="26"/>
        </w:rPr>
        <w:t>t</w:t>
      </w:r>
      <w:r w:rsidRPr="00BF6758">
        <w:rPr>
          <w:sz w:val="26"/>
          <w:szCs w:val="26"/>
        </w:rPr>
        <w:t>y:</w:t>
      </w:r>
      <w:r w:rsidRPr="00BF6758">
        <w:rPr>
          <w:spacing w:val="-13"/>
          <w:sz w:val="26"/>
          <w:szCs w:val="26"/>
        </w:rPr>
        <w:t xml:space="preserve"> </w:t>
      </w:r>
      <w:r w:rsidRPr="00BF6758">
        <w:rPr>
          <w:sz w:val="26"/>
          <w:szCs w:val="26"/>
        </w:rPr>
        <w:t>Indi</w:t>
      </w:r>
      <w:r w:rsidRPr="00BF6758">
        <w:rPr>
          <w:spacing w:val="2"/>
          <w:sz w:val="26"/>
          <w:szCs w:val="26"/>
        </w:rPr>
        <w:t>a</w:t>
      </w:r>
      <w:r w:rsidRPr="00BF6758">
        <w:rPr>
          <w:sz w:val="26"/>
          <w:szCs w:val="26"/>
        </w:rPr>
        <w:t>n Marital</w:t>
      </w:r>
      <w:r w:rsidRPr="00BF6758">
        <w:rPr>
          <w:spacing w:val="-8"/>
          <w:sz w:val="26"/>
          <w:szCs w:val="26"/>
        </w:rPr>
        <w:t xml:space="preserve"> </w:t>
      </w:r>
      <w:r w:rsidRPr="00BF6758">
        <w:rPr>
          <w:sz w:val="26"/>
          <w:szCs w:val="26"/>
        </w:rPr>
        <w:t>s</w:t>
      </w:r>
      <w:r w:rsidRPr="00BF6758">
        <w:rPr>
          <w:spacing w:val="2"/>
          <w:sz w:val="26"/>
          <w:szCs w:val="26"/>
        </w:rPr>
        <w:t>t</w:t>
      </w:r>
      <w:r w:rsidRPr="00BF6758">
        <w:rPr>
          <w:sz w:val="26"/>
          <w:szCs w:val="26"/>
        </w:rPr>
        <w:t>atus:</w:t>
      </w:r>
      <w:r w:rsidRPr="00BF6758">
        <w:rPr>
          <w:spacing w:val="-7"/>
          <w:sz w:val="26"/>
          <w:szCs w:val="26"/>
        </w:rPr>
        <w:t xml:space="preserve"> </w:t>
      </w:r>
      <w:r w:rsidRPr="00BF6758">
        <w:rPr>
          <w:spacing w:val="2"/>
          <w:sz w:val="26"/>
          <w:szCs w:val="26"/>
        </w:rPr>
        <w:t>M</w:t>
      </w:r>
      <w:r w:rsidRPr="00BF6758">
        <w:rPr>
          <w:sz w:val="26"/>
          <w:szCs w:val="26"/>
        </w:rPr>
        <w:t>arri</w:t>
      </w:r>
      <w:r w:rsidRPr="00BF6758">
        <w:rPr>
          <w:spacing w:val="2"/>
          <w:sz w:val="26"/>
          <w:szCs w:val="26"/>
        </w:rPr>
        <w:t>e</w:t>
      </w:r>
      <w:r w:rsidRPr="00BF6758">
        <w:rPr>
          <w:sz w:val="26"/>
          <w:szCs w:val="26"/>
        </w:rPr>
        <w:t>d D.O.B:</w:t>
      </w:r>
      <w:r w:rsidRPr="00BF6758">
        <w:rPr>
          <w:spacing w:val="-8"/>
          <w:sz w:val="26"/>
          <w:szCs w:val="26"/>
        </w:rPr>
        <w:t xml:space="preserve"> </w:t>
      </w:r>
      <w:r w:rsidRPr="00BF6758">
        <w:rPr>
          <w:sz w:val="26"/>
          <w:szCs w:val="26"/>
        </w:rPr>
        <w:t>30</w:t>
      </w:r>
      <w:r w:rsidRPr="00BF6758">
        <w:rPr>
          <w:spacing w:val="2"/>
          <w:sz w:val="26"/>
          <w:szCs w:val="26"/>
        </w:rPr>
        <w:t>-</w:t>
      </w:r>
      <w:r w:rsidRPr="00BF6758">
        <w:rPr>
          <w:sz w:val="26"/>
          <w:szCs w:val="26"/>
        </w:rPr>
        <w:t>05-19</w:t>
      </w:r>
      <w:r w:rsidRPr="00BF6758">
        <w:rPr>
          <w:spacing w:val="2"/>
          <w:sz w:val="26"/>
          <w:szCs w:val="26"/>
        </w:rPr>
        <w:t>9</w:t>
      </w:r>
      <w:r w:rsidRPr="00BF6758">
        <w:rPr>
          <w:sz w:val="26"/>
          <w:szCs w:val="26"/>
        </w:rPr>
        <w:t>1</w:t>
      </w:r>
    </w:p>
    <w:p w:rsidR="00723E5C" w:rsidRPr="00BF6758" w:rsidRDefault="00BF6758">
      <w:pPr>
        <w:spacing w:before="9"/>
        <w:ind w:left="100"/>
        <w:rPr>
          <w:sz w:val="26"/>
          <w:szCs w:val="26"/>
        </w:rPr>
      </w:pPr>
      <w:r w:rsidRPr="00BF6758">
        <w:rPr>
          <w:sz w:val="26"/>
          <w:szCs w:val="26"/>
        </w:rPr>
        <w:t>Visa</w:t>
      </w:r>
      <w:r w:rsidRPr="00BF6758">
        <w:rPr>
          <w:spacing w:val="-5"/>
          <w:sz w:val="26"/>
          <w:szCs w:val="26"/>
        </w:rPr>
        <w:t xml:space="preserve"> </w:t>
      </w:r>
      <w:r w:rsidRPr="00BF6758">
        <w:rPr>
          <w:sz w:val="26"/>
          <w:szCs w:val="26"/>
        </w:rPr>
        <w:t>Stat</w:t>
      </w:r>
      <w:r w:rsidRPr="00BF6758">
        <w:rPr>
          <w:spacing w:val="2"/>
          <w:sz w:val="26"/>
          <w:szCs w:val="26"/>
        </w:rPr>
        <w:t>u</w:t>
      </w:r>
      <w:r w:rsidRPr="00BF6758">
        <w:rPr>
          <w:sz w:val="26"/>
          <w:szCs w:val="26"/>
        </w:rPr>
        <w:t>s:</w:t>
      </w:r>
      <w:r w:rsidRPr="00BF6758">
        <w:rPr>
          <w:spacing w:val="-7"/>
          <w:sz w:val="26"/>
          <w:szCs w:val="26"/>
        </w:rPr>
        <w:t xml:space="preserve"> </w:t>
      </w:r>
      <w:r w:rsidRPr="00BF6758">
        <w:rPr>
          <w:sz w:val="26"/>
          <w:szCs w:val="26"/>
        </w:rPr>
        <w:t>Resi</w:t>
      </w:r>
      <w:r w:rsidRPr="00BF6758">
        <w:rPr>
          <w:spacing w:val="2"/>
          <w:sz w:val="26"/>
          <w:szCs w:val="26"/>
        </w:rPr>
        <w:t>d</w:t>
      </w:r>
      <w:r w:rsidRPr="00BF6758">
        <w:rPr>
          <w:sz w:val="26"/>
          <w:szCs w:val="26"/>
        </w:rPr>
        <w:t>enti</w:t>
      </w:r>
      <w:r w:rsidRPr="00BF6758">
        <w:rPr>
          <w:spacing w:val="2"/>
          <w:sz w:val="26"/>
          <w:szCs w:val="26"/>
        </w:rPr>
        <w:t>a</w:t>
      </w:r>
      <w:r w:rsidRPr="00BF6758">
        <w:rPr>
          <w:sz w:val="26"/>
          <w:szCs w:val="26"/>
        </w:rPr>
        <w:t>l</w:t>
      </w:r>
    </w:p>
    <w:sectPr w:rsidR="00723E5C" w:rsidRPr="00BF6758" w:rsidSect="00723E5C">
      <w:pgSz w:w="1192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1E3C"/>
    <w:multiLevelType w:val="multilevel"/>
    <w:tmpl w:val="9A4487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2C4596F"/>
    <w:multiLevelType w:val="hybridMultilevel"/>
    <w:tmpl w:val="5B8CA410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A546A07"/>
    <w:multiLevelType w:val="hybridMultilevel"/>
    <w:tmpl w:val="5DDE65D4"/>
    <w:lvl w:ilvl="0" w:tplc="2116D04A">
      <w:start w:val="1"/>
      <w:numFmt w:val="decimal"/>
      <w:lvlText w:val="%1."/>
      <w:lvlJc w:val="left"/>
      <w:pPr>
        <w:ind w:left="46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663722F4"/>
    <w:multiLevelType w:val="multilevel"/>
    <w:tmpl w:val="D58297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723E5C"/>
    <w:rsid w:val="006D274E"/>
    <w:rsid w:val="006F4DFF"/>
    <w:rsid w:val="00723E5C"/>
    <w:rsid w:val="00793209"/>
    <w:rsid w:val="00A60C9F"/>
    <w:rsid w:val="00BF6758"/>
    <w:rsid w:val="00DC06D0"/>
    <w:rsid w:val="00FB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93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ajacob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iype</dc:creator>
  <cp:lastModifiedBy>melvin iype</cp:lastModifiedBy>
  <cp:revision>2</cp:revision>
  <dcterms:created xsi:type="dcterms:W3CDTF">2016-06-27T19:54:00Z</dcterms:created>
  <dcterms:modified xsi:type="dcterms:W3CDTF">2016-06-27T19:54:00Z</dcterms:modified>
</cp:coreProperties>
</file>