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73" w:rsidRPr="00CA6A51" w:rsidRDefault="004D7973" w:rsidP="00CA6A5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04040"/>
          <w:szCs w:val="20"/>
        </w:rPr>
      </w:pPr>
      <w:r w:rsidRPr="00CD26B4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 xml:space="preserve">Ankit </w:t>
      </w:r>
      <w:proofErr w:type="spellStart"/>
      <w:r w:rsidRPr="00CD26B4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Trikha</w:t>
      </w:r>
      <w:proofErr w:type="spellEnd"/>
      <w:r w:rsidRPr="00DA2416">
        <w:rPr>
          <w:rFonts w:ascii="Times New Roman" w:eastAsia="Times New Roman" w:hAnsi="Times New Roman" w:cs="Times New Roman"/>
          <w:b/>
          <w:color w:val="404040"/>
          <w:sz w:val="22"/>
        </w:rPr>
        <w:tab/>
      </w:r>
      <w:r w:rsidRPr="00DA2416">
        <w:rPr>
          <w:rFonts w:ascii="Times New Roman" w:eastAsia="Times New Roman" w:hAnsi="Times New Roman" w:cs="Times New Roman"/>
          <w:color w:val="404040"/>
          <w:sz w:val="22"/>
        </w:rPr>
        <w:tab/>
      </w:r>
      <w:r w:rsidRPr="00DA2416">
        <w:rPr>
          <w:rFonts w:ascii="Times New Roman" w:eastAsia="Times New Roman" w:hAnsi="Times New Roman" w:cs="Times New Roman"/>
          <w:color w:val="404040"/>
          <w:sz w:val="22"/>
        </w:rPr>
        <w:tab/>
      </w:r>
      <w:r w:rsidRPr="00DA2416">
        <w:rPr>
          <w:rFonts w:ascii="Times New Roman" w:eastAsia="Times New Roman" w:hAnsi="Times New Roman" w:cs="Times New Roman"/>
          <w:color w:val="404040"/>
          <w:sz w:val="22"/>
        </w:rPr>
        <w:tab/>
      </w:r>
      <w:r w:rsidRPr="00DA2416">
        <w:rPr>
          <w:rFonts w:ascii="Times New Roman" w:eastAsia="Times New Roman" w:hAnsi="Times New Roman" w:cs="Times New Roman"/>
          <w:color w:val="404040"/>
          <w:sz w:val="22"/>
        </w:rPr>
        <w:tab/>
        <w:t xml:space="preserve">                                                      </w:t>
      </w:r>
      <w:r w:rsidRPr="00DA2416">
        <w:rPr>
          <w:rFonts w:ascii="Times New Roman" w:eastAsia="Times New Roman" w:hAnsi="Times New Roman" w:cs="Times New Roman"/>
          <w:color w:val="404040"/>
          <w:sz w:val="22"/>
        </w:rPr>
        <w:tab/>
      </w:r>
      <w:r w:rsidRPr="00DA2416">
        <w:rPr>
          <w:rFonts w:ascii="Times New Roman" w:eastAsia="Times New Roman" w:hAnsi="Times New Roman" w:cs="Times New Roman"/>
          <w:color w:val="404040"/>
          <w:sz w:val="22"/>
        </w:rPr>
        <w:br/>
      </w:r>
      <w:r w:rsidRPr="00CA6A51">
        <w:rPr>
          <w:rFonts w:ascii="Times New Roman" w:eastAsia="Times New Roman" w:hAnsi="Times New Roman" w:cs="Times New Roman"/>
          <w:i/>
          <w:color w:val="404040"/>
          <w:sz w:val="22"/>
        </w:rPr>
        <w:br/>
      </w:r>
      <w:r w:rsidR="00DA2416" w:rsidRPr="00CA6A51">
        <w:rPr>
          <w:rFonts w:ascii="Times New Roman" w:eastAsia="Times New Roman" w:hAnsi="Times New Roman" w:cs="Times New Roman"/>
          <w:i/>
          <w:color w:val="404040"/>
          <w:szCs w:val="20"/>
        </w:rPr>
        <w:t>Contact</w:t>
      </w:r>
      <w:r w:rsidRPr="00CA6A51">
        <w:rPr>
          <w:rFonts w:ascii="Times New Roman" w:eastAsia="Times New Roman" w:hAnsi="Times New Roman" w:cs="Times New Roman"/>
          <w:i/>
          <w:color w:val="404040"/>
          <w:szCs w:val="20"/>
        </w:rPr>
        <w:t>:</w:t>
      </w:r>
      <w:r w:rsidR="00DA2416" w:rsidRPr="00CA6A51">
        <w:rPr>
          <w:rFonts w:ascii="Times New Roman" w:eastAsia="Times New Roman" w:hAnsi="Times New Roman" w:cs="Times New Roman"/>
          <w:i/>
          <w:color w:val="404040"/>
          <w:szCs w:val="20"/>
        </w:rPr>
        <w:t xml:space="preserve"> </w:t>
      </w:r>
      <w:r w:rsidRPr="00CA6A51">
        <w:rPr>
          <w:rFonts w:ascii="Times New Roman" w:eastAsia="Times New Roman" w:hAnsi="Times New Roman" w:cs="Times New Roman"/>
          <w:i/>
          <w:color w:val="404040"/>
          <w:szCs w:val="20"/>
        </w:rPr>
        <w:t>+91-9910067091</w:t>
      </w:r>
    </w:p>
    <w:p w:rsidR="004D7973" w:rsidRPr="00CA6A51" w:rsidRDefault="004D7973" w:rsidP="00CA6A51">
      <w:pPr>
        <w:pStyle w:val="IntenseQuote"/>
        <w:pBdr>
          <w:bottom w:val="single" w:sz="4" w:space="2" w:color="4F81BD"/>
        </w:pBdr>
        <w:spacing w:line="240" w:lineRule="auto"/>
        <w:ind w:left="0"/>
        <w:rPr>
          <w:b w:val="0"/>
          <w:color w:val="404040"/>
          <w:sz w:val="21"/>
          <w:szCs w:val="21"/>
        </w:rPr>
      </w:pPr>
      <w:r w:rsidRPr="00CA6A51">
        <w:rPr>
          <w:rFonts w:ascii="Times New Roman" w:eastAsia="Times New Roman" w:hAnsi="Times New Roman" w:cs="Times New Roman"/>
          <w:b w:val="0"/>
          <w:color w:val="404040"/>
          <w:szCs w:val="20"/>
        </w:rPr>
        <w:t>E-mail:ankit.trikha08@gmail.com</w:t>
      </w:r>
    </w:p>
    <w:p w:rsidR="000A630D" w:rsidRPr="00CA6A51" w:rsidRDefault="004D7973" w:rsidP="0078465C">
      <w:pPr>
        <w:spacing w:after="0" w:line="240" w:lineRule="auto"/>
        <w:ind w:right="900"/>
        <w:jc w:val="both"/>
        <w:rPr>
          <w:rFonts w:ascii="Times New Roman" w:hAnsi="Times New Roman" w:cs="Times New Roman"/>
          <w:color w:val="404040"/>
          <w:sz w:val="22"/>
        </w:rPr>
      </w:pPr>
      <w:r w:rsidRPr="00CA6A51">
        <w:rPr>
          <w:rFonts w:ascii="Times New Roman" w:eastAsia="Times New Roman" w:hAnsi="Times New Roman" w:cs="Times New Roman"/>
          <w:color w:val="404040"/>
          <w:sz w:val="22"/>
        </w:rPr>
        <w:t xml:space="preserve">I am an </w:t>
      </w:r>
      <w:r w:rsidRPr="00CA6A51">
        <w:rPr>
          <w:rFonts w:ascii="Times New Roman" w:hAnsi="Times New Roman" w:cs="Times New Roman"/>
          <w:color w:val="404040"/>
          <w:sz w:val="22"/>
        </w:rPr>
        <w:t>IT professional with 9</w:t>
      </w:r>
      <w:r w:rsidR="00890EB1" w:rsidRPr="00CA6A51">
        <w:rPr>
          <w:rFonts w:ascii="Times New Roman" w:hAnsi="Times New Roman" w:cs="Times New Roman"/>
          <w:color w:val="404040"/>
          <w:sz w:val="22"/>
        </w:rPr>
        <w:t>.3</w:t>
      </w:r>
      <w:r w:rsidRPr="00CA6A51">
        <w:rPr>
          <w:rFonts w:ascii="Times New Roman" w:hAnsi="Times New Roman" w:cs="Times New Roman"/>
          <w:color w:val="404040"/>
          <w:sz w:val="22"/>
        </w:rPr>
        <w:t xml:space="preserve"> yrs of experience in </w:t>
      </w:r>
      <w:r w:rsidR="00433ACC" w:rsidRPr="00CA6A51">
        <w:rPr>
          <w:rFonts w:ascii="Times New Roman" w:hAnsi="Times New Roman" w:cs="Times New Roman"/>
          <w:color w:val="404040"/>
          <w:sz w:val="22"/>
        </w:rPr>
        <w:t xml:space="preserve">Mainframe Support &amp; Project Lead/Project </w:t>
      </w:r>
      <w:r w:rsidRPr="00CA6A51">
        <w:rPr>
          <w:rFonts w:ascii="Times New Roman" w:hAnsi="Times New Roman" w:cs="Times New Roman"/>
          <w:color w:val="404040"/>
          <w:sz w:val="22"/>
        </w:rPr>
        <w:t>Management. Currently</w:t>
      </w:r>
      <w:r w:rsidR="0078465C" w:rsidRPr="00CA6A51">
        <w:rPr>
          <w:rFonts w:ascii="Times New Roman" w:hAnsi="Times New Roman" w:cs="Times New Roman"/>
          <w:color w:val="404040"/>
          <w:sz w:val="22"/>
        </w:rPr>
        <w:t>,</w:t>
      </w:r>
      <w:r w:rsidR="00433ACC" w:rsidRPr="00CA6A51">
        <w:rPr>
          <w:rFonts w:ascii="Times New Roman" w:hAnsi="Times New Roman" w:cs="Times New Roman"/>
          <w:color w:val="404040"/>
          <w:sz w:val="22"/>
        </w:rPr>
        <w:t xml:space="preserve"> I am wor</w:t>
      </w:r>
      <w:r w:rsidRPr="00CA6A51">
        <w:rPr>
          <w:rFonts w:ascii="Times New Roman" w:hAnsi="Times New Roman" w:cs="Times New Roman"/>
          <w:color w:val="404040"/>
          <w:sz w:val="22"/>
        </w:rPr>
        <w:t xml:space="preserve">king with TATA Consultancy Services Ltd, as </w:t>
      </w:r>
      <w:r w:rsidR="00433ACC" w:rsidRPr="00CA6A51">
        <w:rPr>
          <w:rFonts w:ascii="Times New Roman" w:hAnsi="Times New Roman" w:cs="Times New Roman"/>
          <w:color w:val="404040"/>
          <w:sz w:val="22"/>
        </w:rPr>
        <w:t xml:space="preserve">an </w:t>
      </w:r>
      <w:r w:rsidRPr="00CA6A51">
        <w:rPr>
          <w:rFonts w:ascii="Times New Roman" w:hAnsi="Times New Roman" w:cs="Times New Roman"/>
          <w:color w:val="404040"/>
          <w:sz w:val="22"/>
        </w:rPr>
        <w:t>I.T. Analyst</w:t>
      </w:r>
      <w:r w:rsidR="00433ACC" w:rsidRPr="00CA6A51">
        <w:rPr>
          <w:rFonts w:ascii="Times New Roman" w:hAnsi="Times New Roman" w:cs="Times New Roman"/>
          <w:color w:val="404040"/>
          <w:sz w:val="22"/>
        </w:rPr>
        <w:t>.</w:t>
      </w:r>
      <w:r w:rsidRPr="00CA6A51">
        <w:rPr>
          <w:rFonts w:ascii="Times New Roman" w:hAnsi="Times New Roman" w:cs="Times New Roman"/>
          <w:color w:val="404040"/>
          <w:sz w:val="22"/>
        </w:rPr>
        <w:t xml:space="preserve"> </w:t>
      </w:r>
    </w:p>
    <w:p w:rsidR="004D7973" w:rsidRPr="00DA2416" w:rsidRDefault="004D7973" w:rsidP="007F61D0">
      <w:pPr>
        <w:pStyle w:val="IntenseQuote"/>
        <w:pBdr>
          <w:bottom w:val="single" w:sz="4" w:space="2" w:color="4F81BD"/>
        </w:pBdr>
        <w:ind w:left="0"/>
        <w:rPr>
          <w:color w:val="404040"/>
          <w:sz w:val="21"/>
          <w:szCs w:val="21"/>
        </w:rPr>
      </w:pPr>
      <w:r w:rsidRPr="00DA2416">
        <w:rPr>
          <w:rFonts w:ascii="Times New Roman" w:eastAsia="Times New Roman" w:hAnsi="Times New Roman" w:cs="Times New Roman"/>
          <w:color w:val="404040"/>
          <w:sz w:val="22"/>
        </w:rPr>
        <w:br/>
      </w:r>
      <w:r w:rsidR="007F61D0" w:rsidRPr="00DA2416">
        <w:rPr>
          <w:color w:val="404040"/>
          <w:sz w:val="21"/>
          <w:szCs w:val="21"/>
        </w:rPr>
        <w:t>WORK EXPERIENCE</w:t>
      </w:r>
      <w:r w:rsidRPr="00DA2416">
        <w:rPr>
          <w:color w:val="404040"/>
          <w:sz w:val="21"/>
          <w:szCs w:val="21"/>
        </w:rPr>
        <w:t xml:space="preserve"> </w:t>
      </w:r>
    </w:p>
    <w:p w:rsidR="004D7973" w:rsidRPr="00CA6A51" w:rsidRDefault="004D7973" w:rsidP="00CA6A51">
      <w:pPr>
        <w:spacing w:after="0" w:line="240" w:lineRule="auto"/>
        <w:rPr>
          <w:rFonts w:ascii="Times New Roman" w:hAnsi="Times New Roman" w:cs="Times New Roman"/>
          <w:color w:val="404040"/>
          <w:sz w:val="22"/>
        </w:rPr>
      </w:pPr>
      <w:r w:rsidRPr="00CA6A51">
        <w:rPr>
          <w:rFonts w:ascii="Times New Roman" w:hAnsi="Times New Roman" w:cs="Times New Roman"/>
          <w:color w:val="404040"/>
          <w:sz w:val="22"/>
        </w:rPr>
        <w:t>March'</w:t>
      </w:r>
      <w:r w:rsidR="007F61D0" w:rsidRPr="00CA6A51">
        <w:rPr>
          <w:rFonts w:ascii="Times New Roman" w:hAnsi="Times New Roman" w:cs="Times New Roman"/>
          <w:color w:val="404040"/>
          <w:sz w:val="22"/>
        </w:rPr>
        <w:t xml:space="preserve"> </w:t>
      </w:r>
      <w:r w:rsidRPr="00CA6A51">
        <w:rPr>
          <w:rFonts w:ascii="Times New Roman" w:hAnsi="Times New Roman" w:cs="Times New Roman"/>
          <w:color w:val="404040"/>
          <w:sz w:val="22"/>
        </w:rPr>
        <w:t>2011 - till date T</w:t>
      </w:r>
      <w:r w:rsidR="00433ACC" w:rsidRPr="00CA6A51">
        <w:rPr>
          <w:rFonts w:ascii="Times New Roman" w:hAnsi="Times New Roman" w:cs="Times New Roman"/>
          <w:color w:val="404040"/>
          <w:sz w:val="22"/>
        </w:rPr>
        <w:t>ata</w:t>
      </w:r>
      <w:r w:rsidRPr="00CA6A51">
        <w:rPr>
          <w:rFonts w:ascii="Times New Roman" w:hAnsi="Times New Roman" w:cs="Times New Roman"/>
          <w:color w:val="404040"/>
          <w:sz w:val="22"/>
        </w:rPr>
        <w:t xml:space="preserve"> Consultancy Services</w:t>
      </w:r>
      <w:r w:rsidR="00433ACC" w:rsidRPr="00CA6A51">
        <w:rPr>
          <w:rFonts w:ascii="Times New Roman" w:hAnsi="Times New Roman" w:cs="Times New Roman"/>
          <w:color w:val="404040"/>
          <w:sz w:val="22"/>
        </w:rPr>
        <w:t xml:space="preserve"> (TCS).</w:t>
      </w:r>
    </w:p>
    <w:p w:rsidR="004D7973" w:rsidRPr="00CA6A51" w:rsidRDefault="004D7973" w:rsidP="00CA6A51">
      <w:pPr>
        <w:spacing w:after="0" w:line="240" w:lineRule="auto"/>
        <w:rPr>
          <w:rFonts w:ascii="Times New Roman" w:hAnsi="Times New Roman" w:cs="Times New Roman"/>
          <w:color w:val="404040"/>
          <w:sz w:val="22"/>
        </w:rPr>
      </w:pPr>
      <w:r w:rsidRPr="00CA6A51">
        <w:rPr>
          <w:rFonts w:ascii="Times New Roman" w:hAnsi="Times New Roman" w:cs="Times New Roman"/>
          <w:color w:val="404040"/>
          <w:sz w:val="22"/>
        </w:rPr>
        <w:t>Nov'</w:t>
      </w:r>
      <w:r w:rsidR="007F61D0" w:rsidRPr="00CA6A51">
        <w:rPr>
          <w:rFonts w:ascii="Times New Roman" w:hAnsi="Times New Roman" w:cs="Times New Roman"/>
          <w:color w:val="404040"/>
          <w:sz w:val="22"/>
        </w:rPr>
        <w:t xml:space="preserve"> </w:t>
      </w:r>
      <w:r w:rsidRPr="00CA6A51">
        <w:rPr>
          <w:rFonts w:ascii="Times New Roman" w:hAnsi="Times New Roman" w:cs="Times New Roman"/>
          <w:color w:val="404040"/>
          <w:sz w:val="22"/>
        </w:rPr>
        <w:t>2008 - Dec'</w:t>
      </w:r>
      <w:r w:rsidR="007F61D0" w:rsidRPr="00CA6A51">
        <w:rPr>
          <w:rFonts w:ascii="Times New Roman" w:hAnsi="Times New Roman" w:cs="Times New Roman"/>
          <w:color w:val="404040"/>
          <w:sz w:val="22"/>
        </w:rPr>
        <w:t xml:space="preserve"> </w:t>
      </w:r>
      <w:r w:rsidRPr="00CA6A51">
        <w:rPr>
          <w:rFonts w:ascii="Times New Roman" w:hAnsi="Times New Roman" w:cs="Times New Roman"/>
          <w:color w:val="404040"/>
          <w:sz w:val="22"/>
        </w:rPr>
        <w:t>2010 HCL, Noida as Sr. Analyst – Systems</w:t>
      </w:r>
    </w:p>
    <w:p w:rsidR="004D7973" w:rsidRPr="00CA6A51" w:rsidRDefault="004D7973" w:rsidP="00CA6A51">
      <w:pPr>
        <w:spacing w:after="0" w:line="240" w:lineRule="auto"/>
        <w:rPr>
          <w:rFonts w:ascii="Times New Roman" w:hAnsi="Times New Roman" w:cs="Times New Roman"/>
          <w:color w:val="404040"/>
          <w:sz w:val="22"/>
        </w:rPr>
      </w:pPr>
      <w:r w:rsidRPr="00CA6A51">
        <w:rPr>
          <w:rFonts w:ascii="Times New Roman" w:hAnsi="Times New Roman" w:cs="Times New Roman"/>
          <w:color w:val="404040"/>
          <w:sz w:val="22"/>
        </w:rPr>
        <w:t>May'</w:t>
      </w:r>
      <w:r w:rsidR="007F61D0" w:rsidRPr="00CA6A51">
        <w:rPr>
          <w:rFonts w:ascii="Times New Roman" w:hAnsi="Times New Roman" w:cs="Times New Roman"/>
          <w:color w:val="404040"/>
          <w:sz w:val="22"/>
        </w:rPr>
        <w:t xml:space="preserve"> </w:t>
      </w:r>
      <w:r w:rsidRPr="00CA6A51">
        <w:rPr>
          <w:rFonts w:ascii="Times New Roman" w:hAnsi="Times New Roman" w:cs="Times New Roman"/>
          <w:color w:val="404040"/>
          <w:sz w:val="22"/>
        </w:rPr>
        <w:t>2007 - Nov'08 INFOSYS Technologies, Pune as Assistant Engineer</w:t>
      </w:r>
    </w:p>
    <w:p w:rsidR="007F61D0" w:rsidRPr="00DA2416" w:rsidRDefault="007F61D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2"/>
        </w:rPr>
      </w:pPr>
    </w:p>
    <w:p w:rsidR="007243F6" w:rsidRPr="00DA2416" w:rsidRDefault="007243F6" w:rsidP="007243F6">
      <w:pPr>
        <w:pStyle w:val="IntenseQuote"/>
        <w:pBdr>
          <w:bottom w:val="single" w:sz="4" w:space="2" w:color="4F81BD"/>
        </w:pBdr>
        <w:ind w:left="0"/>
        <w:rPr>
          <w:color w:val="404040"/>
          <w:sz w:val="21"/>
          <w:szCs w:val="21"/>
        </w:rPr>
      </w:pPr>
      <w:r w:rsidRPr="00DA2416">
        <w:rPr>
          <w:color w:val="404040"/>
          <w:sz w:val="21"/>
          <w:szCs w:val="21"/>
        </w:rPr>
        <w:t>EDUCATION</w:t>
      </w:r>
    </w:p>
    <w:p w:rsidR="00DA2416" w:rsidRPr="00CA6A51" w:rsidRDefault="004D7973" w:rsidP="00CA6A51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2"/>
        </w:rPr>
      </w:pPr>
      <w:r w:rsidRPr="00CA6A51">
        <w:rPr>
          <w:rFonts w:ascii="Times New Roman" w:eastAsia="Times New Roman" w:hAnsi="Times New Roman" w:cs="Times New Roman"/>
          <w:color w:val="404040"/>
          <w:sz w:val="22"/>
        </w:rPr>
        <w:t>Post Graduate Diploma in Information Technology (PGDIT) from SCDL 2008 - 2011</w:t>
      </w:r>
      <w:r w:rsidRPr="00CA6A51">
        <w:rPr>
          <w:rFonts w:ascii="Times New Roman" w:eastAsia="Times New Roman" w:hAnsi="Times New Roman" w:cs="Times New Roman"/>
          <w:color w:val="404040"/>
          <w:sz w:val="22"/>
        </w:rPr>
        <w:br/>
      </w:r>
      <w:proofErr w:type="spellStart"/>
      <w:r w:rsidRPr="00CA6A51">
        <w:rPr>
          <w:rFonts w:ascii="Times New Roman" w:eastAsia="Times New Roman" w:hAnsi="Times New Roman" w:cs="Times New Roman"/>
          <w:color w:val="404040"/>
          <w:sz w:val="22"/>
        </w:rPr>
        <w:t>BSc</w:t>
      </w:r>
      <w:proofErr w:type="spellEnd"/>
      <w:r w:rsidRPr="00CA6A51">
        <w:rPr>
          <w:rFonts w:ascii="Times New Roman" w:eastAsia="Times New Roman" w:hAnsi="Times New Roman" w:cs="Times New Roman"/>
          <w:color w:val="404040"/>
          <w:sz w:val="22"/>
        </w:rPr>
        <w:t xml:space="preserve"> (Elect) from Delhi University 2002 - 2005</w:t>
      </w:r>
      <w:r w:rsidRPr="00CA6A51">
        <w:rPr>
          <w:rFonts w:ascii="Times New Roman" w:eastAsia="Times New Roman" w:hAnsi="Times New Roman" w:cs="Times New Roman"/>
          <w:color w:val="404040"/>
          <w:sz w:val="22"/>
        </w:rPr>
        <w:br/>
        <w:t xml:space="preserve">12th from </w:t>
      </w:r>
      <w:proofErr w:type="spellStart"/>
      <w:r w:rsidRPr="00CA6A51">
        <w:rPr>
          <w:rFonts w:ascii="Times New Roman" w:eastAsia="Times New Roman" w:hAnsi="Times New Roman" w:cs="Times New Roman"/>
          <w:color w:val="404040"/>
          <w:sz w:val="22"/>
        </w:rPr>
        <w:t>Ingraham</w:t>
      </w:r>
      <w:proofErr w:type="spellEnd"/>
      <w:r w:rsidRPr="00CA6A51">
        <w:rPr>
          <w:rFonts w:ascii="Times New Roman" w:eastAsia="Times New Roman" w:hAnsi="Times New Roman" w:cs="Times New Roman"/>
          <w:color w:val="404040"/>
          <w:sz w:val="22"/>
        </w:rPr>
        <w:t xml:space="preserve"> Institute, ISC Board 2002</w:t>
      </w:r>
      <w:r w:rsidRPr="00CA6A51">
        <w:rPr>
          <w:rFonts w:ascii="Times New Roman" w:eastAsia="Times New Roman" w:hAnsi="Times New Roman" w:cs="Times New Roman"/>
          <w:color w:val="404040"/>
          <w:sz w:val="22"/>
        </w:rPr>
        <w:br/>
        <w:t xml:space="preserve">10th from </w:t>
      </w:r>
      <w:proofErr w:type="spellStart"/>
      <w:r w:rsidRPr="00CA6A51">
        <w:rPr>
          <w:rFonts w:ascii="Times New Roman" w:eastAsia="Times New Roman" w:hAnsi="Times New Roman" w:cs="Times New Roman"/>
          <w:color w:val="404040"/>
          <w:sz w:val="22"/>
        </w:rPr>
        <w:t>Ingraham</w:t>
      </w:r>
      <w:proofErr w:type="spellEnd"/>
      <w:r w:rsidRPr="00CA6A51">
        <w:rPr>
          <w:rFonts w:ascii="Times New Roman" w:eastAsia="Times New Roman" w:hAnsi="Times New Roman" w:cs="Times New Roman"/>
          <w:color w:val="404040"/>
          <w:sz w:val="22"/>
        </w:rPr>
        <w:t xml:space="preserve"> Institute, ICSE Board 2000</w:t>
      </w:r>
    </w:p>
    <w:p w:rsidR="00DA2416" w:rsidRPr="00DA2416" w:rsidRDefault="00DA2416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1"/>
          <w:szCs w:val="21"/>
        </w:rPr>
      </w:pPr>
    </w:p>
    <w:p w:rsidR="00DA2416" w:rsidRPr="00DA2416" w:rsidRDefault="00DA2416" w:rsidP="00DA2416">
      <w:pPr>
        <w:pStyle w:val="IntenseQuote"/>
        <w:pBdr>
          <w:bottom w:val="single" w:sz="4" w:space="2" w:color="4F81BD"/>
        </w:pBdr>
        <w:ind w:left="0"/>
        <w:rPr>
          <w:color w:val="404040"/>
          <w:sz w:val="21"/>
          <w:szCs w:val="21"/>
        </w:rPr>
      </w:pPr>
      <w:r w:rsidRPr="00DA2416">
        <w:rPr>
          <w:color w:val="404040"/>
          <w:sz w:val="21"/>
          <w:szCs w:val="21"/>
        </w:rPr>
        <w:t>TECHNICAL CERTIFICATION</w:t>
      </w:r>
    </w:p>
    <w:p w:rsidR="004D7973" w:rsidRPr="00CA6A51" w:rsidRDefault="004D7973" w:rsidP="00CA6A51">
      <w:pPr>
        <w:spacing w:after="0" w:line="240" w:lineRule="auto"/>
        <w:ind w:right="810"/>
        <w:rPr>
          <w:rFonts w:ascii="Times New Roman" w:eastAsia="Times New Roman" w:hAnsi="Times New Roman" w:cs="Times New Roman"/>
          <w:color w:val="404040"/>
          <w:sz w:val="22"/>
        </w:rPr>
      </w:pPr>
      <w:r w:rsidRPr="00CA6A51">
        <w:rPr>
          <w:rFonts w:ascii="Times New Roman" w:eastAsia="Times New Roman" w:hAnsi="Times New Roman" w:cs="Times New Roman"/>
          <w:color w:val="404040"/>
          <w:sz w:val="22"/>
        </w:rPr>
        <w:t>Four months Certificate Course in C &amp; C++ from 'APTECH in the year 2000.</w:t>
      </w:r>
      <w:r w:rsidRPr="00CA6A51">
        <w:rPr>
          <w:rFonts w:ascii="Times New Roman" w:eastAsia="Times New Roman" w:hAnsi="Times New Roman" w:cs="Times New Roman"/>
          <w:color w:val="404040"/>
          <w:sz w:val="22"/>
        </w:rPr>
        <w:br/>
        <w:t>108 hours Course 'Creating Web Applications using Java' from 'NIIT Academy', New Delhi.</w:t>
      </w:r>
      <w:r w:rsidRPr="00CA6A51">
        <w:rPr>
          <w:rFonts w:ascii="Times New Roman" w:eastAsia="Times New Roman" w:hAnsi="Times New Roman" w:cs="Times New Roman"/>
          <w:color w:val="404040"/>
          <w:sz w:val="22"/>
        </w:rPr>
        <w:br/>
        <w:t xml:space="preserve">Six months 'Certificate in Computing' from </w:t>
      </w:r>
      <w:proofErr w:type="spellStart"/>
      <w:r w:rsidRPr="00CA6A51">
        <w:rPr>
          <w:rFonts w:ascii="Times New Roman" w:eastAsia="Times New Roman" w:hAnsi="Times New Roman" w:cs="Times New Roman"/>
          <w:color w:val="404040"/>
          <w:sz w:val="22"/>
        </w:rPr>
        <w:t>Indira</w:t>
      </w:r>
      <w:proofErr w:type="spellEnd"/>
      <w:r w:rsidRPr="00CA6A51">
        <w:rPr>
          <w:rFonts w:ascii="Times New Roman" w:eastAsia="Times New Roman" w:hAnsi="Times New Roman" w:cs="Times New Roman"/>
          <w:color w:val="404040"/>
          <w:sz w:val="22"/>
        </w:rPr>
        <w:t xml:space="preserve"> Gandhi National Open University (IGNOU), New Delhi, Jan'2006</w:t>
      </w:r>
      <w:r w:rsidR="00CA6A51">
        <w:rPr>
          <w:rFonts w:ascii="Times New Roman" w:eastAsia="Times New Roman" w:hAnsi="Times New Roman" w:cs="Times New Roman"/>
          <w:color w:val="404040"/>
          <w:sz w:val="22"/>
        </w:rPr>
        <w:t xml:space="preserve"> </w:t>
      </w:r>
      <w:r w:rsidRPr="00CA6A51">
        <w:rPr>
          <w:rFonts w:ascii="Times New Roman" w:eastAsia="Times New Roman" w:hAnsi="Times New Roman" w:cs="Times New Roman"/>
          <w:color w:val="404040"/>
          <w:sz w:val="22"/>
        </w:rPr>
        <w:t>-</w:t>
      </w:r>
      <w:r w:rsidR="00CA6A51">
        <w:rPr>
          <w:rFonts w:ascii="Times New Roman" w:eastAsia="Times New Roman" w:hAnsi="Times New Roman" w:cs="Times New Roman"/>
          <w:color w:val="404040"/>
          <w:sz w:val="22"/>
        </w:rPr>
        <w:t xml:space="preserve"> </w:t>
      </w:r>
      <w:r w:rsidRPr="00CA6A51">
        <w:rPr>
          <w:rFonts w:ascii="Times New Roman" w:eastAsia="Times New Roman" w:hAnsi="Times New Roman" w:cs="Times New Roman"/>
          <w:color w:val="404040"/>
          <w:sz w:val="22"/>
        </w:rPr>
        <w:t>June'2006.</w:t>
      </w:r>
      <w:r w:rsidRPr="00CA6A51">
        <w:rPr>
          <w:rFonts w:ascii="Times New Roman" w:eastAsia="Times New Roman" w:hAnsi="Times New Roman" w:cs="Times New Roman"/>
          <w:color w:val="404040"/>
          <w:sz w:val="22"/>
        </w:rPr>
        <w:br/>
        <w:t>IBM 000 569  Certification: Tivoli Workload Scheduler Implementations.</w:t>
      </w:r>
    </w:p>
    <w:p w:rsidR="006174E9" w:rsidRPr="00CA6A51" w:rsidRDefault="006174E9" w:rsidP="00CA6A51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CA6A51">
        <w:rPr>
          <w:rFonts w:ascii="Times New Roman" w:eastAsia="Times New Roman" w:hAnsi="Times New Roman" w:cs="Times New Roman"/>
          <w:sz w:val="22"/>
        </w:rPr>
        <w:t>Certificate in Project Management from TCS Business Domain Academy.</w:t>
      </w:r>
    </w:p>
    <w:p w:rsidR="006174E9" w:rsidRPr="00DA2416" w:rsidRDefault="004D7973" w:rsidP="006174E9">
      <w:pPr>
        <w:pStyle w:val="IntenseQuote"/>
        <w:pBdr>
          <w:bottom w:val="single" w:sz="4" w:space="2" w:color="4F81BD"/>
        </w:pBdr>
        <w:ind w:left="0"/>
        <w:rPr>
          <w:color w:val="404040"/>
          <w:sz w:val="21"/>
          <w:szCs w:val="21"/>
        </w:rPr>
      </w:pPr>
      <w:r w:rsidRPr="000A630D">
        <w:rPr>
          <w:rFonts w:ascii="Times New Roman" w:eastAsia="Times New Roman" w:hAnsi="Times New Roman" w:cs="Times New Roman"/>
          <w:sz w:val="22"/>
        </w:rPr>
        <w:br/>
      </w:r>
      <w:r w:rsidR="006174E9">
        <w:rPr>
          <w:color w:val="404040"/>
          <w:sz w:val="21"/>
          <w:szCs w:val="21"/>
        </w:rPr>
        <w:t>AWARDS &amp; APPRECIATIONS</w:t>
      </w:r>
    </w:p>
    <w:p w:rsidR="004D7973" w:rsidRPr="0078465C" w:rsidRDefault="004D7973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78465C">
        <w:rPr>
          <w:rFonts w:ascii="Times New Roman" w:eastAsia="Times New Roman" w:hAnsi="Times New Roman" w:cs="Times New Roman"/>
          <w:sz w:val="22"/>
        </w:rPr>
        <w:t>Awarded On-the-spot award from Client Bank of America in TCS.</w:t>
      </w:r>
    </w:p>
    <w:p w:rsidR="00406845" w:rsidRPr="0078465C" w:rsidRDefault="004D7973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78465C">
        <w:rPr>
          <w:rFonts w:ascii="Times New Roman" w:eastAsia="Times New Roman" w:hAnsi="Times New Roman" w:cs="Times New Roman"/>
          <w:sz w:val="22"/>
        </w:rPr>
        <w:t>Awarded Certificate of Appreciation for stupendous performance in supporting BT's White Label Managed Services (WLMS) Platforms in Infosys.</w:t>
      </w:r>
      <w:r w:rsidRPr="0078465C">
        <w:rPr>
          <w:rFonts w:ascii="Times New Roman" w:eastAsia="Times New Roman" w:hAnsi="Times New Roman" w:cs="Times New Roman"/>
          <w:sz w:val="22"/>
        </w:rPr>
        <w:br/>
      </w:r>
    </w:p>
    <w:p w:rsidR="00406845" w:rsidRPr="00DA2416" w:rsidRDefault="00406845" w:rsidP="00406845">
      <w:pPr>
        <w:pStyle w:val="IntenseQuote"/>
        <w:pBdr>
          <w:bottom w:val="single" w:sz="4" w:space="2" w:color="4F81BD"/>
        </w:pBdr>
        <w:ind w:left="0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SKILLSET</w:t>
      </w:r>
    </w:p>
    <w:p w:rsidR="004D7973" w:rsidRPr="00CA6A51" w:rsidRDefault="004D7973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CA6A51">
        <w:rPr>
          <w:rFonts w:ascii="Times New Roman" w:eastAsia="Times New Roman" w:hAnsi="Times New Roman" w:cs="Times New Roman"/>
          <w:sz w:val="22"/>
        </w:rPr>
        <w:t>Project Management</w:t>
      </w:r>
    </w:p>
    <w:p w:rsidR="004D7973" w:rsidRPr="00CA6A51" w:rsidRDefault="004D7973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CA6A51">
        <w:rPr>
          <w:rFonts w:ascii="Times New Roman" w:eastAsia="Times New Roman" w:hAnsi="Times New Roman" w:cs="Times New Roman"/>
          <w:sz w:val="22"/>
        </w:rPr>
        <w:t>IBM Mainframes: JCL, CA7/CA11 Scheduler</w:t>
      </w:r>
      <w:r w:rsidR="00820385" w:rsidRPr="00CA6A51">
        <w:rPr>
          <w:rFonts w:ascii="Times New Roman" w:eastAsia="Times New Roman" w:hAnsi="Times New Roman" w:cs="Times New Roman"/>
          <w:sz w:val="22"/>
        </w:rPr>
        <w:t>.</w:t>
      </w:r>
    </w:p>
    <w:p w:rsidR="004D7973" w:rsidRPr="00CA6A51" w:rsidRDefault="004D7973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CA6A51">
        <w:rPr>
          <w:rFonts w:ascii="Times New Roman" w:eastAsia="Times New Roman" w:hAnsi="Times New Roman" w:cs="Times New Roman"/>
          <w:sz w:val="22"/>
        </w:rPr>
        <w:t xml:space="preserve">UNISYS Mainframes: ECL, </w:t>
      </w:r>
      <w:proofErr w:type="spellStart"/>
      <w:r w:rsidRPr="00CA6A51">
        <w:rPr>
          <w:rFonts w:ascii="Times New Roman" w:eastAsia="Times New Roman" w:hAnsi="Times New Roman" w:cs="Times New Roman"/>
          <w:sz w:val="22"/>
        </w:rPr>
        <w:t>Runstreams</w:t>
      </w:r>
      <w:proofErr w:type="spellEnd"/>
      <w:r w:rsidRPr="00CA6A51">
        <w:rPr>
          <w:rFonts w:ascii="Times New Roman" w:eastAsia="Times New Roman" w:hAnsi="Times New Roman" w:cs="Times New Roman"/>
          <w:sz w:val="22"/>
        </w:rPr>
        <w:t>/Absolutes, POD environment setup, Creation/</w:t>
      </w:r>
      <w:proofErr w:type="spellStart"/>
      <w:r w:rsidRPr="00CA6A51">
        <w:rPr>
          <w:rFonts w:ascii="Times New Roman" w:eastAsia="Times New Roman" w:hAnsi="Times New Roman" w:cs="Times New Roman"/>
          <w:sz w:val="22"/>
        </w:rPr>
        <w:t>Updation</w:t>
      </w:r>
      <w:proofErr w:type="spellEnd"/>
      <w:r w:rsidRPr="00CA6A51">
        <w:rPr>
          <w:rFonts w:ascii="Times New Roman" w:eastAsia="Times New Roman" w:hAnsi="Times New Roman" w:cs="Times New Roman"/>
          <w:sz w:val="22"/>
        </w:rPr>
        <w:t xml:space="preserve"> DB.</w:t>
      </w:r>
    </w:p>
    <w:p w:rsidR="004D7973" w:rsidRPr="000A630D" w:rsidRDefault="004D7973" w:rsidP="00CA6A51">
      <w:pPr>
        <w:spacing w:after="0" w:line="240" w:lineRule="auto"/>
        <w:rPr>
          <w:rFonts w:ascii="Times New Roman" w:eastAsia="Times New Roman" w:hAnsi="Times New Roman" w:cs="Times New Roman"/>
          <w:b/>
          <w:sz w:val="22"/>
        </w:rPr>
      </w:pPr>
      <w:r w:rsidRPr="00CA6A51">
        <w:rPr>
          <w:rFonts w:ascii="Times New Roman" w:eastAsia="Times New Roman" w:hAnsi="Times New Roman" w:cs="Times New Roman"/>
          <w:sz w:val="22"/>
        </w:rPr>
        <w:t xml:space="preserve">Tools Used: </w:t>
      </w:r>
      <w:proofErr w:type="spellStart"/>
      <w:r w:rsidRPr="00CA6A51">
        <w:rPr>
          <w:rFonts w:ascii="Times New Roman" w:eastAsia="Times New Roman" w:hAnsi="Times New Roman" w:cs="Times New Roman"/>
          <w:sz w:val="22"/>
        </w:rPr>
        <w:t>Autosys</w:t>
      </w:r>
      <w:proofErr w:type="spellEnd"/>
      <w:r w:rsidRPr="00CA6A51">
        <w:rPr>
          <w:rFonts w:ascii="Times New Roman" w:eastAsia="Times New Roman" w:hAnsi="Times New Roman" w:cs="Times New Roman"/>
          <w:sz w:val="22"/>
        </w:rPr>
        <w:t xml:space="preserve"> IXP, TWS (Tivoli Workload Scheduler), HP-OVO (Open View </w:t>
      </w:r>
      <w:proofErr w:type="spellStart"/>
      <w:r w:rsidRPr="00CA6A51">
        <w:rPr>
          <w:rFonts w:ascii="Times New Roman" w:eastAsia="Times New Roman" w:hAnsi="Times New Roman" w:cs="Times New Roman"/>
          <w:sz w:val="22"/>
        </w:rPr>
        <w:t>Organiser</w:t>
      </w:r>
      <w:proofErr w:type="spellEnd"/>
      <w:r w:rsidRPr="00CA6A51">
        <w:rPr>
          <w:rFonts w:ascii="Times New Roman" w:eastAsia="Times New Roman" w:hAnsi="Times New Roman" w:cs="Times New Roman"/>
          <w:sz w:val="22"/>
        </w:rPr>
        <w:t xml:space="preserve">), ITSM, CA </w:t>
      </w:r>
      <w:proofErr w:type="spellStart"/>
      <w:r w:rsidRPr="00CA6A51">
        <w:rPr>
          <w:rFonts w:ascii="Times New Roman" w:eastAsia="Times New Roman" w:hAnsi="Times New Roman" w:cs="Times New Roman"/>
          <w:sz w:val="22"/>
        </w:rPr>
        <w:t>Jobtrac</w:t>
      </w:r>
      <w:proofErr w:type="spellEnd"/>
      <w:r w:rsidRPr="00CA6A51">
        <w:rPr>
          <w:rFonts w:ascii="Times New Roman" w:eastAsia="Times New Roman" w:hAnsi="Times New Roman" w:cs="Times New Roman"/>
          <w:sz w:val="22"/>
        </w:rPr>
        <w:t>, Bridge Clarify.</w:t>
      </w:r>
      <w:r w:rsidRPr="00CA6A51">
        <w:rPr>
          <w:rFonts w:ascii="Times New Roman" w:eastAsia="Times New Roman" w:hAnsi="Times New Roman" w:cs="Times New Roman"/>
          <w:sz w:val="22"/>
        </w:rPr>
        <w:br/>
        <w:t>Operating System: Z/OS, TSO/ISPF, JES2, JES3, Windows, Unix</w:t>
      </w:r>
      <w:r w:rsidRPr="00CA6A51">
        <w:rPr>
          <w:rFonts w:ascii="Times New Roman" w:eastAsia="Times New Roman" w:hAnsi="Times New Roman" w:cs="Times New Roman"/>
          <w:sz w:val="22"/>
        </w:rPr>
        <w:br/>
        <w:t>Languages: C/C++, Cobol</w:t>
      </w:r>
      <w:r w:rsidRPr="0078465C">
        <w:rPr>
          <w:rFonts w:ascii="Times New Roman" w:eastAsia="Times New Roman" w:hAnsi="Times New Roman" w:cs="Times New Roman"/>
          <w:sz w:val="21"/>
          <w:szCs w:val="21"/>
        </w:rPr>
        <w:br/>
      </w:r>
    </w:p>
    <w:p w:rsidR="00CA6A51" w:rsidRDefault="00CA6A51" w:rsidP="00827830">
      <w:pPr>
        <w:pStyle w:val="IntenseQuote"/>
        <w:pBdr>
          <w:bottom w:val="single" w:sz="4" w:space="2" w:color="4F81BD"/>
        </w:pBdr>
        <w:ind w:left="0"/>
        <w:rPr>
          <w:color w:val="404040"/>
          <w:sz w:val="21"/>
          <w:szCs w:val="21"/>
        </w:rPr>
      </w:pPr>
    </w:p>
    <w:p w:rsidR="00827830" w:rsidRPr="00DA2416" w:rsidRDefault="00827830" w:rsidP="00827830">
      <w:pPr>
        <w:pStyle w:val="IntenseQuote"/>
        <w:pBdr>
          <w:bottom w:val="single" w:sz="4" w:space="2" w:color="4F81BD"/>
        </w:pBdr>
        <w:ind w:left="0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lastRenderedPageBreak/>
        <w:t>PROJECTS (CURRENT-PREVIOUS)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851"/>
      </w:tblGrid>
      <w:tr w:rsidR="00827830" w:rsidRPr="00827830" w:rsidTr="00827830">
        <w:trPr>
          <w:trHeight w:val="278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 w:rsidRPr="00827830">
              <w:rPr>
                <w:b/>
              </w:rPr>
              <w:t>Project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827830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>Royal Bank of Scotland W&amp;G</w:t>
            </w:r>
            <w:r w:rsidR="002B57AE"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>, N</w:t>
            </w:r>
            <w:r w:rsidR="00171DB4"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>oida</w:t>
            </w:r>
          </w:p>
        </w:tc>
      </w:tr>
      <w:tr w:rsidR="00827830" w:rsidRPr="00827830" w:rsidTr="00827830">
        <w:trPr>
          <w:trHeight w:val="197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 w:rsidRPr="00827830">
              <w:rPr>
                <w:b/>
              </w:rPr>
              <w:t>Duration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827830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1.87Months</w:t>
            </w:r>
          </w:p>
        </w:tc>
      </w:tr>
      <w:tr w:rsidR="00827830" w:rsidRPr="00827830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 w:rsidRPr="00827830">
              <w:rPr>
                <w:b/>
              </w:rPr>
              <w:t>Period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827830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01-Jul-2016  To  26-Aug-2016</w:t>
            </w:r>
          </w:p>
        </w:tc>
      </w:tr>
      <w:tr w:rsidR="00827830" w:rsidRPr="00827830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 w:rsidRPr="00827830">
              <w:rPr>
                <w:b/>
              </w:rPr>
              <w:t>Roles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D37A54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Resolver Manager</w:t>
            </w:r>
            <w:r w:rsidR="00D37A54">
              <w:rPr>
                <w:rFonts w:ascii="Times New Roman" w:hAnsi="Times New Roman" w:cs="Times New Roman"/>
                <w:sz w:val="21"/>
                <w:szCs w:val="21"/>
              </w:rPr>
              <w:t xml:space="preserve"> (support )</w:t>
            </w:r>
          </w:p>
        </w:tc>
      </w:tr>
      <w:tr w:rsidR="00827830" w:rsidRPr="00827830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 w:rsidRPr="00827830">
              <w:rPr>
                <w:b/>
              </w:rPr>
              <w:t>Start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827830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01-Jul-2016</w:t>
            </w:r>
          </w:p>
        </w:tc>
      </w:tr>
      <w:tr w:rsidR="00827830" w:rsidRPr="00827830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 w:rsidRPr="00827830">
              <w:rPr>
                <w:b/>
              </w:rPr>
              <w:t>End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827830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26-Aug-2016</w:t>
            </w:r>
          </w:p>
        </w:tc>
      </w:tr>
      <w:tr w:rsidR="00827830" w:rsidRPr="00827830" w:rsidTr="00827830">
        <w:trPr>
          <w:trHeight w:val="152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 w:rsidRPr="00827830">
              <w:rPr>
                <w:b/>
              </w:rPr>
              <w:t>Responsibility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827830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 xml:space="preserve">Monitoring </w:t>
            </w:r>
            <w:r w:rsidR="00D37A54">
              <w:rPr>
                <w:rFonts w:ascii="Times New Roman" w:hAnsi="Times New Roman" w:cs="Times New Roman"/>
                <w:sz w:val="21"/>
                <w:szCs w:val="21"/>
              </w:rPr>
              <w:t xml:space="preserve">,supporting </w:t>
            </w: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and reviewing Mainframe Batch Job flow in CA7 console and escalating the failures to related application owners during Batch run.</w:t>
            </w:r>
          </w:p>
          <w:p w:rsidR="00827830" w:rsidRPr="00822B10" w:rsidRDefault="00827830" w:rsidP="00827830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Preparing Run-Report and Failure Summary report for each Cycle Run.</w:t>
            </w:r>
          </w:p>
          <w:p w:rsidR="00827830" w:rsidRPr="00822B10" w:rsidRDefault="00827830" w:rsidP="004B15F5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 xml:space="preserve">Acts as a resolver by taking responsibility for a set of </w:t>
            </w:r>
            <w:r w:rsidR="004B15F5" w:rsidRPr="00822B10">
              <w:rPr>
                <w:rFonts w:ascii="Times New Roman" w:hAnsi="Times New Roman" w:cs="Times New Roman"/>
                <w:sz w:val="21"/>
                <w:szCs w:val="21"/>
              </w:rPr>
              <w:t>Mainframe B</w:t>
            </w: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atch jobs and resolving their issues by acting as a mediator with the Operations team and Development team.</w:t>
            </w:r>
          </w:p>
        </w:tc>
      </w:tr>
      <w:tr w:rsidR="00827830" w:rsidRPr="00827830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 w:rsidRPr="00827830">
              <w:rPr>
                <w:b/>
              </w:rPr>
              <w:t>Technical Skills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827830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CA7, JCL</w:t>
            </w:r>
          </w:p>
        </w:tc>
      </w:tr>
      <w:tr w:rsidR="00827830" w:rsidRPr="00827830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27830" w:rsidRPr="00827830" w:rsidRDefault="00827830" w:rsidP="00827830">
            <w:pPr>
              <w:pStyle w:val="NoSpacing"/>
              <w:rPr>
                <w:b/>
              </w:rPr>
            </w:pPr>
            <w:r>
              <w:rPr>
                <w:b/>
              </w:rPr>
              <w:t>Project Closure Reason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7830" w:rsidRPr="00822B10" w:rsidRDefault="00827830" w:rsidP="00827830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W&amp;G shut down in August End.</w:t>
            </w:r>
          </w:p>
        </w:tc>
      </w:tr>
    </w:tbl>
    <w:p w:rsidR="00827830" w:rsidRDefault="00827830" w:rsidP="00E85F66">
      <w:pPr>
        <w:pStyle w:val="NoSpacing"/>
        <w:rPr>
          <w:rStyle w:val="SubtleEmphasis"/>
          <w:rFonts w:ascii="Times New Roman" w:hAnsi="Times New Roman" w:cs="Times New Roman"/>
          <w:b/>
          <w:i w:val="0"/>
          <w:color w:val="000000"/>
          <w:sz w:val="22"/>
        </w:rPr>
      </w:pPr>
    </w:p>
    <w:p w:rsidR="002B57AE" w:rsidRDefault="002B57AE" w:rsidP="00E85F66">
      <w:pPr>
        <w:pStyle w:val="NoSpacing"/>
        <w:rPr>
          <w:rStyle w:val="SubtleEmphasis"/>
          <w:rFonts w:ascii="Times New Roman" w:hAnsi="Times New Roman" w:cs="Times New Roman"/>
          <w:b/>
          <w:i w:val="0"/>
          <w:color w:val="000000"/>
          <w:sz w:val="22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851"/>
      </w:tblGrid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Project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2B57AE" w:rsidP="00171DB4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>Royal Bank of Scotland F</w:t>
            </w:r>
            <w:r w:rsidR="00171DB4"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>raud</w:t>
            </w:r>
            <w:r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P</w:t>
            </w:r>
            <w:r w:rsidR="00171DB4"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>revention</w:t>
            </w:r>
            <w:r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– RAMESES,  N</w:t>
            </w:r>
            <w:r w:rsidR="00171DB4" w:rsidRPr="00822B10">
              <w:rPr>
                <w:rFonts w:ascii="Times New Roman" w:hAnsi="Times New Roman" w:cs="Times New Roman"/>
                <w:b/>
                <w:sz w:val="21"/>
                <w:szCs w:val="21"/>
              </w:rPr>
              <w:t>oida</w:t>
            </w:r>
          </w:p>
        </w:tc>
      </w:tr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2B57AE" w:rsidP="002B57AE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4.97 Months</w:t>
            </w:r>
          </w:p>
        </w:tc>
      </w:tr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2B57AE" w:rsidP="002B57AE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23-Nov-2015 - 07-May-2016</w:t>
            </w:r>
          </w:p>
        </w:tc>
      </w:tr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2B57AE" w:rsidP="002B57AE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Project Manager</w:t>
            </w:r>
          </w:p>
        </w:tc>
      </w:tr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Start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2B57AE" w:rsidP="002B57AE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23-Nov-2015</w:t>
            </w:r>
          </w:p>
        </w:tc>
      </w:tr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End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2B57AE" w:rsidP="002B57AE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07-May-2016</w:t>
            </w:r>
          </w:p>
        </w:tc>
      </w:tr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2B57AE" w:rsidP="00171DB4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Preparation of Billing Vitals (BVs) for Client Invoicing monthly basis for consolidation and presenting to Client.</w:t>
            </w:r>
          </w:p>
          <w:p w:rsidR="002B57AE" w:rsidRPr="00822B10" w:rsidRDefault="002B57AE" w:rsidP="00171DB4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 xml:space="preserve">Maintaining Effort Tracker and Leave Tracker for resources in Fraud Portfolio.  </w:t>
            </w:r>
          </w:p>
          <w:p w:rsidR="002B57AE" w:rsidRPr="00822B10" w:rsidRDefault="002B57AE" w:rsidP="00171DB4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Raising CR (Change Request), SOW for project time-lines extension.</w:t>
            </w:r>
          </w:p>
          <w:p w:rsidR="002B57AE" w:rsidRPr="00822B10" w:rsidRDefault="002B57AE" w:rsidP="00171DB4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Prepare Highs and Lows report after gathering project data bi-weekly.</w:t>
            </w:r>
          </w:p>
          <w:p w:rsidR="002B57AE" w:rsidRPr="00822B10" w:rsidRDefault="002B57AE" w:rsidP="00171DB4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Preparation of Weekly Status Report containing Milestones, Action Items, Resource utilization, PO Details, Summary, Risks &amp; Dependencies for various projects in RBS.</w:t>
            </w:r>
          </w:p>
          <w:p w:rsidR="002B57AE" w:rsidRPr="00822B10" w:rsidRDefault="002B57AE" w:rsidP="00171DB4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Attending Internal PM Related Calls.</w:t>
            </w:r>
          </w:p>
        </w:tc>
      </w:tr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485707" w:rsidP="002B57AE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Project Management</w:t>
            </w:r>
          </w:p>
        </w:tc>
      </w:tr>
      <w:tr w:rsidR="002B57AE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B57AE" w:rsidRPr="002B57AE" w:rsidRDefault="002B57AE" w:rsidP="002B57AE">
            <w:pPr>
              <w:pStyle w:val="NoSpacing"/>
              <w:rPr>
                <w:b/>
              </w:rPr>
            </w:pPr>
            <w:r w:rsidRPr="002B57AE">
              <w:rPr>
                <w:b/>
              </w:rPr>
              <w:t>Achievements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7AE" w:rsidRPr="00822B10" w:rsidRDefault="002B57AE" w:rsidP="002B57AE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Certificate in Project Management from TCS Business Domain Academy.</w:t>
            </w:r>
          </w:p>
        </w:tc>
      </w:tr>
      <w:tr w:rsidR="00485707" w:rsidRPr="00827830" w:rsidTr="0048570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85707" w:rsidRPr="00827830" w:rsidRDefault="00485707" w:rsidP="0054130D">
            <w:pPr>
              <w:pStyle w:val="NoSpacing"/>
              <w:rPr>
                <w:b/>
              </w:rPr>
            </w:pPr>
            <w:r>
              <w:rPr>
                <w:b/>
              </w:rPr>
              <w:t>Project Closure Reason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707" w:rsidRPr="00822B10" w:rsidRDefault="00485707" w:rsidP="0048570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822B10">
              <w:rPr>
                <w:rFonts w:ascii="Times New Roman" w:hAnsi="Times New Roman" w:cs="Times New Roman"/>
                <w:sz w:val="21"/>
                <w:szCs w:val="21"/>
              </w:rPr>
              <w:t>Rameses</w:t>
            </w:r>
            <w:proofErr w:type="spellEnd"/>
            <w:r w:rsidRPr="00822B10">
              <w:rPr>
                <w:rFonts w:ascii="Times New Roman" w:hAnsi="Times New Roman" w:cs="Times New Roman"/>
                <w:sz w:val="21"/>
                <w:szCs w:val="21"/>
              </w:rPr>
              <w:t xml:space="preserve"> was a small project comprises of 4 members in team in which code changes are required for a password synchronizer tool in .NET environment. My work was to manage the project and its related activities. Team tried a lot with code changes but the synchronizer did not behaved as expected by Client. Later on the project went to Infosys.</w:t>
            </w:r>
          </w:p>
        </w:tc>
      </w:tr>
    </w:tbl>
    <w:p w:rsidR="00827830" w:rsidRDefault="00827830" w:rsidP="00E85F66">
      <w:pPr>
        <w:pStyle w:val="NoSpacing"/>
        <w:rPr>
          <w:rStyle w:val="SubtleEmphasis"/>
          <w:rFonts w:ascii="Times New Roman" w:hAnsi="Times New Roman" w:cs="Times New Roman"/>
          <w:b/>
          <w:i w:val="0"/>
          <w:color w:val="000000"/>
          <w:sz w:val="22"/>
        </w:rPr>
      </w:pPr>
    </w:p>
    <w:p w:rsidR="00827830" w:rsidRDefault="00827830" w:rsidP="00E85F66">
      <w:pPr>
        <w:pStyle w:val="NoSpacing"/>
        <w:rPr>
          <w:rStyle w:val="SubtleEmphasis"/>
          <w:rFonts w:ascii="Times New Roman" w:hAnsi="Times New Roman" w:cs="Times New Roman"/>
          <w:b/>
          <w:i w:val="0"/>
          <w:color w:val="000000"/>
          <w:sz w:val="22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851"/>
      </w:tblGrid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Project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E67FDD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b/>
                <w:sz w:val="21"/>
                <w:szCs w:val="21"/>
              </w:rPr>
              <w:t>Omnicare, Inc.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, Noida</w:t>
            </w:r>
          </w:p>
        </w:tc>
      </w:tr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E67FDD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4.27 Months</w:t>
            </w:r>
          </w:p>
        </w:tc>
      </w:tr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E67FDD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25-May-2015 - 30-Sep-2015</w:t>
            </w:r>
          </w:p>
        </w:tc>
      </w:tr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E67FDD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Developer</w:t>
            </w:r>
          </w:p>
        </w:tc>
      </w:tr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Start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E67FDD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25-May-2015</w:t>
            </w:r>
          </w:p>
        </w:tc>
      </w:tr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End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E67FDD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30-Sep-2015</w:t>
            </w:r>
          </w:p>
        </w:tc>
      </w:tr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54130D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Handling A/B/C priority issues raised by customer/users in accordance with level of severity in Service Now.</w:t>
            </w:r>
          </w:p>
          <w:p w:rsidR="00E67FDD" w:rsidRPr="00E67FDD" w:rsidRDefault="00E67FDD" w:rsidP="0054130D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Providing resolution to the tickets by accessing Healthcare System Screens - front end Pick Basic application and fetching data from Universal Database.</w:t>
            </w:r>
          </w:p>
          <w:p w:rsidR="00E67FDD" w:rsidRPr="00E67FDD" w:rsidRDefault="00E67FDD" w:rsidP="0054130D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Making changes to the screen code according to the tasks assigned - development activity.</w:t>
            </w:r>
          </w:p>
          <w:p w:rsidR="00E67FDD" w:rsidRPr="00E67FDD" w:rsidRDefault="00E67FDD" w:rsidP="0054130D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Scheduling batch jobs in UV Scheduler.</w:t>
            </w:r>
          </w:p>
        </w:tc>
      </w:tr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E67FDD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>Pick Basic</w:t>
            </w:r>
          </w:p>
        </w:tc>
      </w:tr>
      <w:tr w:rsidR="00E67FDD" w:rsidTr="0054130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67FDD" w:rsidRPr="00E67FDD" w:rsidRDefault="00E67FDD" w:rsidP="00E67FDD">
            <w:pPr>
              <w:pStyle w:val="NoSpacing"/>
              <w:rPr>
                <w:b/>
              </w:rPr>
            </w:pPr>
            <w:r w:rsidRPr="00E67FDD">
              <w:rPr>
                <w:b/>
              </w:rPr>
              <w:t>Achievements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7FDD" w:rsidRPr="00E67FDD" w:rsidRDefault="00E67FDD" w:rsidP="00E67FDD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67FDD">
              <w:rPr>
                <w:rFonts w:ascii="Times New Roman" w:hAnsi="Times New Roman" w:cs="Times New Roman"/>
                <w:sz w:val="21"/>
                <w:szCs w:val="21"/>
              </w:rPr>
              <w:t xml:space="preserve">Completed Transition, recorded &amp; delivered transition documents to ease upcoming team </w:t>
            </w:r>
            <w:r w:rsidRPr="00E67FDD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person, handled incidents, updated screen codes.</w:t>
            </w:r>
          </w:p>
        </w:tc>
      </w:tr>
    </w:tbl>
    <w:p w:rsidR="00827830" w:rsidRDefault="00827830" w:rsidP="00E85F66">
      <w:pPr>
        <w:pStyle w:val="NoSpacing"/>
        <w:rPr>
          <w:rStyle w:val="SubtleEmphasis"/>
          <w:rFonts w:ascii="Times New Roman" w:hAnsi="Times New Roman" w:cs="Times New Roman"/>
          <w:b/>
          <w:i w:val="0"/>
          <w:color w:val="000000"/>
          <w:sz w:val="22"/>
        </w:rPr>
      </w:pPr>
    </w:p>
    <w:p w:rsidR="004372EA" w:rsidRDefault="004372EA">
      <w:pPr>
        <w:pStyle w:val="NoSpacing"/>
        <w:rPr>
          <w:rFonts w:ascii="Times New Roman" w:eastAsia="Times New Roman" w:hAnsi="Times New Roman" w:cs="Times New Roman"/>
          <w:sz w:val="22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851"/>
      </w:tblGrid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Project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300B27" w:rsidRDefault="007830E3" w:rsidP="007830E3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00B27">
              <w:rPr>
                <w:rFonts w:ascii="Times New Roman" w:hAnsi="Times New Roman" w:cs="Times New Roman"/>
                <w:b/>
                <w:sz w:val="21"/>
                <w:szCs w:val="21"/>
              </w:rPr>
              <w:t>Nationwide Building Society</w:t>
            </w:r>
            <w:r w:rsidR="00300B27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(NBS)</w:t>
            </w:r>
            <w:r w:rsidRPr="00300B27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00B27">
              <w:rPr>
                <w:rFonts w:ascii="Times New Roman" w:hAnsi="Times New Roman" w:cs="Times New Roman"/>
                <w:b/>
                <w:sz w:val="21"/>
                <w:szCs w:val="21"/>
              </w:rPr>
              <w:t>Swindon</w:t>
            </w:r>
            <w:proofErr w:type="spellEnd"/>
            <w:r w:rsidRPr="00300B27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United Kingdom (UK)</w:t>
            </w:r>
          </w:p>
        </w:tc>
      </w:tr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Duration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7830E3" w:rsidRDefault="007830E3" w:rsidP="007830E3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8.63 Months</w:t>
            </w:r>
          </w:p>
        </w:tc>
      </w:tr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Period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7830E3" w:rsidRDefault="007830E3" w:rsidP="007830E3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25-Jul-2014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10-Apr-2015</w:t>
            </w:r>
          </w:p>
        </w:tc>
      </w:tr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Roles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7830E3" w:rsidRDefault="007830E3" w:rsidP="007830E3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Developer</w:t>
            </w:r>
          </w:p>
        </w:tc>
      </w:tr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Start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7830E3" w:rsidRDefault="007830E3" w:rsidP="007830E3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25-Jul-2014</w:t>
            </w:r>
          </w:p>
        </w:tc>
      </w:tr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End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7830E3" w:rsidRDefault="007830E3" w:rsidP="007830E3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10-Apr-2015</w:t>
            </w:r>
          </w:p>
        </w:tc>
      </w:tr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Responsibility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7830E3" w:rsidRDefault="007830E3" w:rsidP="007830E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Generating Health Check reports of different Test Environments (PODs) and bringing pod up with each day's batch run qualifier.</w:t>
            </w:r>
          </w:p>
          <w:p w:rsidR="007830E3" w:rsidRPr="007830E3" w:rsidRDefault="007830E3" w:rsidP="007830E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Adhoc</w:t>
            </w:r>
            <w:proofErr w:type="spellEnd"/>
            <w:r w:rsidRPr="007830E3">
              <w:rPr>
                <w:rFonts w:ascii="Times New Roman" w:hAnsi="Times New Roman" w:cs="Times New Roman"/>
                <w:sz w:val="21"/>
                <w:szCs w:val="21"/>
              </w:rPr>
              <w:t xml:space="preserve"> tasks - To run DYUPD, AATPASS, PRSTATE, DELITM, QANYTUP, AATEST, DELITM, AAHISTO/ABHISTO, ISA Suites, </w:t>
            </w:r>
            <w:proofErr w:type="spellStart"/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Statementing</w:t>
            </w:r>
            <w:proofErr w:type="spellEnd"/>
            <w:r w:rsidRPr="007830E3">
              <w:rPr>
                <w:rFonts w:ascii="Times New Roman" w:hAnsi="Times New Roman" w:cs="Times New Roman"/>
                <w:sz w:val="21"/>
                <w:szCs w:val="21"/>
              </w:rPr>
              <w:t xml:space="preserve"> Suite - programs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in Unisys Mainframe Environment </w:t>
            </w: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specifically designed to perform a particular task.</w:t>
            </w:r>
          </w:p>
          <w:p w:rsidR="007830E3" w:rsidRPr="007830E3" w:rsidRDefault="007830E3" w:rsidP="007830E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Preparing Highs and Lows Reports to be distributed to Managers and Senior Management.</w:t>
            </w:r>
          </w:p>
          <w:p w:rsidR="007830E3" w:rsidRPr="007830E3" w:rsidRDefault="007830E3" w:rsidP="007830E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Maintaining threshold space pertaining to space issues in Unisys environment. Need to avoid space crunch.</w:t>
            </w:r>
          </w:p>
          <w:p w:rsidR="007830E3" w:rsidRPr="007830E3" w:rsidRDefault="007830E3" w:rsidP="007830E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Deployments of impacted items that will be used for batch runs in different POD environments.</w:t>
            </w:r>
          </w:p>
        </w:tc>
      </w:tr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Technical Skills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7830E3" w:rsidRDefault="007830E3" w:rsidP="007830E3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ECL, Cobol</w:t>
            </w:r>
          </w:p>
        </w:tc>
      </w:tr>
      <w:tr w:rsidR="007830E3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7830E3" w:rsidRPr="007830E3" w:rsidRDefault="007830E3" w:rsidP="007830E3">
            <w:pPr>
              <w:pStyle w:val="NoSpacing"/>
              <w:rPr>
                <w:b/>
              </w:rPr>
            </w:pPr>
            <w:r w:rsidRPr="007830E3">
              <w:rPr>
                <w:b/>
              </w:rPr>
              <w:t>Achievements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30E3" w:rsidRPr="007830E3" w:rsidRDefault="007830E3" w:rsidP="007830E3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7830E3">
              <w:rPr>
                <w:rFonts w:ascii="Times New Roman" w:hAnsi="Times New Roman" w:cs="Times New Roman"/>
                <w:sz w:val="21"/>
                <w:szCs w:val="21"/>
              </w:rPr>
              <w:t xml:space="preserve">Onsite to </w:t>
            </w:r>
            <w:proofErr w:type="spellStart"/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Swindon</w:t>
            </w:r>
            <w:proofErr w:type="spellEnd"/>
            <w:r w:rsidRPr="007830E3">
              <w:rPr>
                <w:rFonts w:ascii="Times New Roman" w:hAnsi="Times New Roman" w:cs="Times New Roman"/>
                <w:sz w:val="21"/>
                <w:szCs w:val="21"/>
              </w:rPr>
              <w:t>, U.K.</w:t>
            </w:r>
          </w:p>
        </w:tc>
      </w:tr>
    </w:tbl>
    <w:p w:rsidR="004372EA" w:rsidRDefault="004372EA">
      <w:pPr>
        <w:pStyle w:val="NoSpacing"/>
        <w:rPr>
          <w:rFonts w:ascii="Times New Roman" w:eastAsia="Times New Roman" w:hAnsi="Times New Roman" w:cs="Times New Roman"/>
          <w:sz w:val="22"/>
        </w:rPr>
      </w:pPr>
    </w:p>
    <w:p w:rsidR="00002DD7" w:rsidRDefault="00002DD7">
      <w:pPr>
        <w:pStyle w:val="NoSpacing"/>
        <w:rPr>
          <w:rFonts w:ascii="Times New Roman" w:eastAsia="Times New Roman" w:hAnsi="Times New Roman" w:cs="Times New Roman"/>
          <w:sz w:val="22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851"/>
      </w:tblGrid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Project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445F37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1B20D8">
              <w:rPr>
                <w:rFonts w:ascii="Times New Roman" w:hAnsi="Times New Roman" w:cs="Times New Roman"/>
                <w:b/>
                <w:sz w:val="21"/>
                <w:szCs w:val="21"/>
              </w:rPr>
              <w:t>Ameriprise</w:t>
            </w:r>
            <w:proofErr w:type="spellEnd"/>
            <w:r w:rsidRPr="001B20D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Financial Inc., Gurgaon</w:t>
            </w:r>
          </w:p>
        </w:tc>
      </w:tr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Duration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445F3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4.13 Months</w:t>
            </w:r>
          </w:p>
        </w:tc>
      </w:tr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Period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445F3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01-Mar-2014 - 03-Jul-2014</w:t>
            </w:r>
          </w:p>
        </w:tc>
      </w:tr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Roles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445F3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Developer</w:t>
            </w:r>
          </w:p>
        </w:tc>
      </w:tr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Start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445F3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01-Mar-2014</w:t>
            </w:r>
          </w:p>
        </w:tc>
      </w:tr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End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445F3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03-Jul-2014</w:t>
            </w:r>
          </w:p>
        </w:tc>
      </w:tr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Responsibility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1B20D8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Code new JCL and Cobol programs and test them.</w:t>
            </w:r>
          </w:p>
          <w:p w:rsidR="00445F37" w:rsidRPr="001B20D8" w:rsidRDefault="00445F37" w:rsidP="001B20D8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Creation of package using CHANGEMAN.</w:t>
            </w:r>
          </w:p>
          <w:p w:rsidR="00445F37" w:rsidRPr="001B20D8" w:rsidRDefault="00445F37" w:rsidP="001B20D8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Create production walkthrough for Production Support team.</w:t>
            </w:r>
          </w:p>
          <w:p w:rsidR="00445F37" w:rsidRPr="001B20D8" w:rsidRDefault="00445F37" w:rsidP="001B20D8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Create the test cases and capture the result for E1 (production) and E2 (test) environment.</w:t>
            </w:r>
          </w:p>
          <w:p w:rsidR="00445F37" w:rsidRPr="001B20D8" w:rsidRDefault="00445F37" w:rsidP="001B20D8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 xml:space="preserve">Creation of RFC of different category using </w:t>
            </w:r>
            <w:proofErr w:type="spellStart"/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ServiceNow</w:t>
            </w:r>
            <w:proofErr w:type="spellEnd"/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:rsidR="00445F37" w:rsidRPr="001B20D8" w:rsidRDefault="00445F37" w:rsidP="001B20D8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 xml:space="preserve">Identify the JCL, programs, </w:t>
            </w:r>
            <w:proofErr w:type="spellStart"/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parm</w:t>
            </w:r>
            <w:proofErr w:type="spellEnd"/>
            <w:r w:rsidRPr="001B20D8">
              <w:rPr>
                <w:rFonts w:ascii="Times New Roman" w:hAnsi="Times New Roman" w:cs="Times New Roman"/>
                <w:sz w:val="21"/>
                <w:szCs w:val="21"/>
              </w:rPr>
              <w:t xml:space="preserve"> members, copybooks, GDG files, VSAM files, Online CICS screens as a part of migration. </w:t>
            </w:r>
          </w:p>
        </w:tc>
      </w:tr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Technical Skills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445F3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IBM Mainframes - JCL, Cobol, DB2</w:t>
            </w:r>
          </w:p>
        </w:tc>
      </w:tr>
      <w:tr w:rsidR="00445F3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45F37" w:rsidRPr="001B20D8" w:rsidRDefault="00445F37" w:rsidP="00445F37">
            <w:pPr>
              <w:pStyle w:val="NoSpacing"/>
              <w:rPr>
                <w:b/>
              </w:rPr>
            </w:pPr>
            <w:r w:rsidRPr="001B20D8">
              <w:rPr>
                <w:b/>
              </w:rPr>
              <w:t>Achievements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F37" w:rsidRPr="001B20D8" w:rsidRDefault="00445F37" w:rsidP="00445F3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1B20D8">
              <w:rPr>
                <w:rFonts w:ascii="Times New Roman" w:hAnsi="Times New Roman" w:cs="Times New Roman"/>
                <w:sz w:val="21"/>
                <w:szCs w:val="21"/>
              </w:rPr>
              <w:t>--</w:t>
            </w:r>
          </w:p>
        </w:tc>
      </w:tr>
    </w:tbl>
    <w:p w:rsidR="004372EA" w:rsidRDefault="004372EA">
      <w:pPr>
        <w:pStyle w:val="NoSpacing"/>
        <w:rPr>
          <w:rFonts w:ascii="Times New Roman" w:eastAsia="Times New Roman" w:hAnsi="Times New Roman" w:cs="Times New Roman"/>
          <w:sz w:val="22"/>
        </w:rPr>
      </w:pPr>
    </w:p>
    <w:p w:rsidR="00002DD7" w:rsidRDefault="00002DD7">
      <w:pPr>
        <w:pStyle w:val="NoSpacing"/>
        <w:rPr>
          <w:rFonts w:ascii="Times New Roman" w:eastAsia="Times New Roman" w:hAnsi="Times New Roman" w:cs="Times New Roman"/>
          <w:sz w:val="22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851"/>
      </w:tblGrid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Pr="00002DD7" w:rsidRDefault="00002DD7" w:rsidP="00002DD7">
            <w:pPr>
              <w:pStyle w:val="NoSpacing"/>
              <w:rPr>
                <w:b/>
              </w:rPr>
            </w:pPr>
            <w:r w:rsidRPr="00002DD7">
              <w:rPr>
                <w:b/>
              </w:rPr>
              <w:t>Project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DD7" w:rsidRPr="00E507E6" w:rsidRDefault="00002DD7" w:rsidP="00002DD7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b/>
                <w:sz w:val="21"/>
                <w:szCs w:val="21"/>
              </w:rPr>
              <w:t>BA Continuum India Pvt. Ltd. (BACI)</w:t>
            </w:r>
            <w:r w:rsidR="00E507E6">
              <w:rPr>
                <w:rFonts w:ascii="Times New Roman" w:hAnsi="Times New Roman" w:cs="Times New Roman"/>
                <w:b/>
                <w:sz w:val="21"/>
                <w:szCs w:val="21"/>
              </w:rPr>
              <w:t>, Gurgaon</w:t>
            </w:r>
          </w:p>
        </w:tc>
      </w:tr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Pr="00002DD7" w:rsidRDefault="00002DD7" w:rsidP="00002DD7">
            <w:pPr>
              <w:pStyle w:val="NoSpacing"/>
              <w:rPr>
                <w:b/>
              </w:rPr>
            </w:pPr>
            <w:r w:rsidRPr="00002DD7">
              <w:rPr>
                <w:b/>
              </w:rPr>
              <w:t>Duration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DD7" w:rsidRPr="00002DD7" w:rsidRDefault="00002DD7" w:rsidP="00002DD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32.77 Months</w:t>
            </w:r>
          </w:p>
        </w:tc>
      </w:tr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Pr="00002DD7" w:rsidRDefault="00002DD7" w:rsidP="00002DD7">
            <w:pPr>
              <w:pStyle w:val="NoSpacing"/>
              <w:rPr>
                <w:b/>
              </w:rPr>
            </w:pPr>
            <w:r w:rsidRPr="00002DD7">
              <w:rPr>
                <w:b/>
              </w:rPr>
              <w:t>Period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DD7" w:rsidRPr="00002DD7" w:rsidRDefault="00002DD7" w:rsidP="00002DD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09-Mar-2011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15-Nov-2013</w:t>
            </w:r>
          </w:p>
        </w:tc>
      </w:tr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Pr="00002DD7" w:rsidRDefault="00002DD7" w:rsidP="00002DD7">
            <w:pPr>
              <w:pStyle w:val="NoSpacing"/>
              <w:rPr>
                <w:b/>
              </w:rPr>
            </w:pPr>
            <w:r w:rsidRPr="00002DD7">
              <w:rPr>
                <w:b/>
              </w:rPr>
              <w:t>Roles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DD7" w:rsidRPr="00002DD7" w:rsidRDefault="00002DD7" w:rsidP="00002DD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Module Leader</w:t>
            </w:r>
          </w:p>
        </w:tc>
      </w:tr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Pr="00002DD7" w:rsidRDefault="00002DD7" w:rsidP="00002DD7">
            <w:pPr>
              <w:pStyle w:val="NoSpacing"/>
              <w:rPr>
                <w:b/>
              </w:rPr>
            </w:pPr>
            <w:r w:rsidRPr="00002DD7">
              <w:rPr>
                <w:b/>
              </w:rPr>
              <w:t>Start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DD7" w:rsidRPr="00002DD7" w:rsidRDefault="00002DD7" w:rsidP="00002DD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09-Mar-2011</w:t>
            </w:r>
          </w:p>
        </w:tc>
      </w:tr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Pr="00002DD7" w:rsidRDefault="00002DD7" w:rsidP="00002DD7">
            <w:pPr>
              <w:pStyle w:val="NoSpacing"/>
              <w:rPr>
                <w:b/>
              </w:rPr>
            </w:pPr>
            <w:r w:rsidRPr="00002DD7">
              <w:rPr>
                <w:b/>
              </w:rPr>
              <w:t>End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DD7" w:rsidRPr="00002DD7" w:rsidRDefault="00002DD7" w:rsidP="00002DD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15-Nov-2013</w:t>
            </w:r>
          </w:p>
        </w:tc>
      </w:tr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Pr="00002DD7" w:rsidRDefault="00002DD7" w:rsidP="00002DD7">
            <w:pPr>
              <w:pStyle w:val="NoSpacing"/>
              <w:rPr>
                <w:b/>
              </w:rPr>
            </w:pPr>
            <w:r w:rsidRPr="00002DD7">
              <w:rPr>
                <w:b/>
              </w:rPr>
              <w:t>Responsibility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A03" w:rsidRPr="00002DD7" w:rsidRDefault="00ED2A03" w:rsidP="00ED2A03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Provided </w:t>
            </w: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 xml:space="preserve">support for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various mainframe</w:t>
            </w: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 xml:space="preserve"> applications across 200 different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PARS</w:t>
            </w: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 xml:space="preserve"> for the following functions.</w:t>
            </w:r>
          </w:p>
          <w:p w:rsidR="00ED2A03" w:rsidRPr="00002DD7" w:rsidRDefault="00ED2A03" w:rsidP="008973B7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Production Exceptions.</w:t>
            </w:r>
          </w:p>
          <w:p w:rsidR="00ED2A03" w:rsidRPr="00002DD7" w:rsidRDefault="00ED2A03" w:rsidP="008973B7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Change-Man packages.</w:t>
            </w:r>
          </w:p>
          <w:p w:rsidR="00ED2A03" w:rsidRPr="00002DD7" w:rsidRDefault="00ED2A03" w:rsidP="008973B7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Abend</w:t>
            </w:r>
            <w:proofErr w:type="spellEnd"/>
            <w:r w:rsidRPr="00002DD7">
              <w:rPr>
                <w:rFonts w:ascii="Times New Roman" w:hAnsi="Times New Roman" w:cs="Times New Roman"/>
                <w:sz w:val="21"/>
                <w:szCs w:val="21"/>
              </w:rPr>
              <w:t xml:space="preserve"> resolution.</w:t>
            </w:r>
          </w:p>
          <w:p w:rsidR="00ED2A03" w:rsidRPr="00002DD7" w:rsidRDefault="00ED2A03" w:rsidP="008973B7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NBE access requests.</w:t>
            </w:r>
          </w:p>
          <w:p w:rsidR="00002DD7" w:rsidRDefault="00ED2A03" w:rsidP="00ED2A03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Midrange Server Support via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Autosys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tool.</w:t>
            </w:r>
          </w:p>
          <w:p w:rsidR="00ED2A03" w:rsidRPr="00002DD7" w:rsidRDefault="00ED2A03" w:rsidP="00ED2A03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Scheduling of Batch Jobs by using Tivoli Workload Scheduler (TWS).</w:t>
            </w:r>
          </w:p>
        </w:tc>
      </w:tr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Pr="00002DD7" w:rsidRDefault="00002DD7" w:rsidP="00002DD7">
            <w:pPr>
              <w:pStyle w:val="NoSpacing"/>
              <w:rPr>
                <w:b/>
              </w:rPr>
            </w:pPr>
            <w:r w:rsidRPr="00002DD7">
              <w:rPr>
                <w:b/>
              </w:rPr>
              <w:lastRenderedPageBreak/>
              <w:t>Technical Skills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DD7" w:rsidRPr="00002DD7" w:rsidRDefault="00ED2A03" w:rsidP="00ED2A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CA7/CA11,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Autosys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TWS</w:t>
            </w:r>
          </w:p>
        </w:tc>
      </w:tr>
      <w:tr w:rsidR="00002DD7" w:rsidTr="00002DD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002DD7" w:rsidRDefault="00002DD7" w:rsidP="00002DD7">
            <w:pPr>
              <w:pStyle w:val="NoSpacing"/>
            </w:pPr>
            <w:r>
              <w:t>A</w:t>
            </w:r>
            <w:r w:rsidRPr="00002DD7">
              <w:rPr>
                <w:b/>
              </w:rPr>
              <w:t>chievements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DD7" w:rsidRPr="00002DD7" w:rsidRDefault="00002DD7" w:rsidP="00002DD7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002DD7">
              <w:rPr>
                <w:rFonts w:ascii="Times New Roman" w:hAnsi="Times New Roman" w:cs="Times New Roman"/>
                <w:sz w:val="21"/>
                <w:szCs w:val="21"/>
              </w:rPr>
              <w:t>Received On-the-spot award  from TCS for performance appreciations collected from Client site.</w:t>
            </w:r>
          </w:p>
        </w:tc>
      </w:tr>
    </w:tbl>
    <w:p w:rsidR="00002DD7" w:rsidRDefault="00002DD7">
      <w:pPr>
        <w:pStyle w:val="NoSpacing"/>
        <w:rPr>
          <w:rFonts w:ascii="Times New Roman" w:eastAsia="Times New Roman" w:hAnsi="Times New Roman" w:cs="Times New Roman"/>
          <w:sz w:val="22"/>
        </w:rPr>
      </w:pPr>
    </w:p>
    <w:p w:rsidR="00ED2A03" w:rsidRDefault="00ED2A03">
      <w:pPr>
        <w:pStyle w:val="NoSpacing"/>
        <w:rPr>
          <w:rFonts w:ascii="Times New Roman" w:eastAsia="Times New Roman" w:hAnsi="Times New Roman" w:cs="Times New Roman"/>
          <w:sz w:val="22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851"/>
      </w:tblGrid>
      <w:tr w:rsidR="00E507E6" w:rsidTr="00E507E6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Organization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b/>
                <w:sz w:val="21"/>
                <w:szCs w:val="21"/>
              </w:rPr>
              <w:t>HCL</w:t>
            </w:r>
          </w:p>
        </w:tc>
      </w:tr>
      <w:tr w:rsidR="00E507E6" w:rsidTr="00E507E6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Customer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b/>
                <w:sz w:val="21"/>
                <w:szCs w:val="21"/>
              </w:rPr>
              <w:t>Johnson &amp; Johnson</w:t>
            </w:r>
          </w:p>
        </w:tc>
      </w:tr>
      <w:tr w:rsidR="00E507E6" w:rsidTr="00E507E6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25 Months</w:t>
            </w:r>
          </w:p>
        </w:tc>
      </w:tr>
      <w:tr w:rsidR="00E507E6" w:rsidTr="00E507E6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Role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Senior Analyst</w:t>
            </w:r>
          </w:p>
        </w:tc>
      </w:tr>
      <w:tr w:rsidR="00E507E6" w:rsidTr="00E507E6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Start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20-Nov-2008</w:t>
            </w:r>
          </w:p>
        </w:tc>
      </w:tr>
      <w:tr w:rsidR="00E507E6" w:rsidTr="00E507E6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End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10-Dec-2010</w:t>
            </w:r>
          </w:p>
        </w:tc>
      </w:tr>
      <w:tr w:rsidR="00E507E6" w:rsidTr="00E507E6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Role Description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FA28E6" w:rsidP="00E507E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Focus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</w:t>
            </w:r>
            <w:r w:rsidR="00E507E6" w:rsidRPr="00E507E6">
              <w:rPr>
                <w:rFonts w:ascii="Times New Roman" w:hAnsi="Times New Roman" w:cs="Times New Roman"/>
                <w:sz w:val="21"/>
                <w:szCs w:val="21"/>
              </w:rPr>
              <w:t xml:space="preserve"> on the availability and reliability of ITS services by executing processes, maintaining clear communications, and providing integrated support. Support includes activities related to:</w:t>
            </w:r>
          </w:p>
          <w:p w:rsidR="00E507E6" w:rsidRPr="00E507E6" w:rsidRDefault="00E507E6" w:rsidP="008973B7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Monitoring, control and operation of the Production Servers</w:t>
            </w:r>
          </w:p>
          <w:p w:rsidR="00E507E6" w:rsidRPr="00E507E6" w:rsidRDefault="00E507E6" w:rsidP="008973B7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Scheduling of the processes</w:t>
            </w:r>
          </w:p>
          <w:p w:rsidR="00E507E6" w:rsidRPr="00E507E6" w:rsidRDefault="00E507E6" w:rsidP="008973B7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Mainframe services</w:t>
            </w:r>
          </w:p>
          <w:p w:rsidR="00E507E6" w:rsidRPr="00E507E6" w:rsidRDefault="00E507E6" w:rsidP="008973B7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 xml:space="preserve">Creating tickets via ITSM and escalation for the failure of batch jobs in HP </w:t>
            </w:r>
            <w:proofErr w:type="spellStart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Openview</w:t>
            </w:r>
            <w:proofErr w:type="spellEnd"/>
          </w:p>
          <w:p w:rsidR="00E507E6" w:rsidRPr="00E507E6" w:rsidRDefault="00E507E6" w:rsidP="00FA28E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Scheduling of batch jobs via Tivoli Workload Scheduler (TWS)</w:t>
            </w:r>
          </w:p>
          <w:p w:rsidR="00E507E6" w:rsidRPr="00E507E6" w:rsidRDefault="00E507E6" w:rsidP="00FA28E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Incident handling and monitoring of jobs in Citrix Espresso</w:t>
            </w:r>
          </w:p>
          <w:p w:rsidR="00E507E6" w:rsidRPr="00E507E6" w:rsidRDefault="00E507E6" w:rsidP="00FA28E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 xml:space="preserve">Monitoring &amp; scheduling of Mainframe Jobs through CA </w:t>
            </w:r>
            <w:proofErr w:type="spellStart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Jobtrack</w:t>
            </w:r>
            <w:proofErr w:type="spellEnd"/>
          </w:p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507E6" w:rsidTr="00E507E6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 xml:space="preserve">HP -TWS (Tivoli Workload Scheduler), HP-OVO (Open View </w:t>
            </w:r>
            <w:proofErr w:type="spellStart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Organiser</w:t>
            </w:r>
            <w:proofErr w:type="spellEnd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), Citrix E</w:t>
            </w:r>
            <w:r w:rsidR="00FA28E6">
              <w:rPr>
                <w:rFonts w:ascii="Times New Roman" w:hAnsi="Times New Roman" w:cs="Times New Roman"/>
                <w:sz w:val="21"/>
                <w:szCs w:val="21"/>
              </w:rPr>
              <w:t xml:space="preserve">spresso, ITSM, CA </w:t>
            </w:r>
            <w:proofErr w:type="spellStart"/>
            <w:r w:rsidR="00FA28E6">
              <w:rPr>
                <w:rFonts w:ascii="Times New Roman" w:hAnsi="Times New Roman" w:cs="Times New Roman"/>
                <w:sz w:val="21"/>
                <w:szCs w:val="21"/>
              </w:rPr>
              <w:t>Jobtrack</w:t>
            </w:r>
            <w:proofErr w:type="spellEnd"/>
            <w:r w:rsidR="00FA28E6">
              <w:rPr>
                <w:rFonts w:ascii="Times New Roman" w:hAnsi="Times New Roman" w:cs="Times New Roman"/>
                <w:sz w:val="21"/>
                <w:szCs w:val="21"/>
              </w:rPr>
              <w:t xml:space="preserve"> for Mainframe</w:t>
            </w: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 xml:space="preserve"> Scheduling.</w:t>
            </w:r>
          </w:p>
        </w:tc>
      </w:tr>
    </w:tbl>
    <w:p w:rsidR="004372EA" w:rsidRDefault="004372EA">
      <w:pPr>
        <w:pStyle w:val="NoSpacing"/>
        <w:rPr>
          <w:rFonts w:ascii="Times New Roman" w:eastAsia="Times New Roman" w:hAnsi="Times New Roman" w:cs="Times New Roman"/>
          <w:sz w:val="22"/>
        </w:rPr>
      </w:pPr>
    </w:p>
    <w:p w:rsidR="004D7973" w:rsidRDefault="004D7973">
      <w:pPr>
        <w:spacing w:after="0" w:line="240" w:lineRule="auto"/>
        <w:rPr>
          <w:rFonts w:ascii="Times New Roman" w:eastAsia="Times New Roman" w:hAnsi="Times New Roman" w:cs="Times New Roman"/>
          <w:b/>
          <w:sz w:val="22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851"/>
      </w:tblGrid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Organization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3A32B3" w:rsidRDefault="00E507E6" w:rsidP="00E507E6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A32B3">
              <w:rPr>
                <w:rFonts w:ascii="Times New Roman" w:hAnsi="Times New Roman" w:cs="Times New Roman"/>
                <w:b/>
                <w:sz w:val="21"/>
                <w:szCs w:val="21"/>
              </w:rPr>
              <w:t>Infosys Technologies</w:t>
            </w:r>
          </w:p>
        </w:tc>
      </w:tr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Customer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3A32B3" w:rsidRDefault="00E507E6" w:rsidP="00E507E6">
            <w:pPr>
              <w:pStyle w:val="NoSpacing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A32B3">
              <w:rPr>
                <w:rFonts w:ascii="Times New Roman" w:hAnsi="Times New Roman" w:cs="Times New Roman"/>
                <w:b/>
                <w:sz w:val="21"/>
                <w:szCs w:val="21"/>
              </w:rPr>
              <w:t>British Telecom (BT)</w:t>
            </w:r>
          </w:p>
        </w:tc>
      </w:tr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Duration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18.2 Months</w:t>
            </w:r>
          </w:p>
        </w:tc>
      </w:tr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Role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 xml:space="preserve">Assistant </w:t>
            </w:r>
            <w:proofErr w:type="spellStart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Engg</w:t>
            </w:r>
            <w:proofErr w:type="spellEnd"/>
          </w:p>
        </w:tc>
      </w:tr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Start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21-May-2007</w:t>
            </w:r>
          </w:p>
        </w:tc>
      </w:tr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End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17-Nov-2008</w:t>
            </w:r>
          </w:p>
        </w:tc>
      </w:tr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Role Description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3A32B3" w:rsidRDefault="00E507E6" w:rsidP="00E507E6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Monitoring Production Servers is one of the critical task to make ensure that the various mounts/partitions of Unix servers should be within the threshold space and checks have to be made to each and every Unix server.</w:t>
            </w:r>
          </w:p>
          <w:p w:rsidR="00E507E6" w:rsidRPr="00E507E6" w:rsidRDefault="00E507E6" w:rsidP="003A32B3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Creating and sending Hourly monitoring report containing the details of the disk free space and disk utilization of the Unix Servers.</w:t>
            </w:r>
          </w:p>
          <w:p w:rsidR="00E507E6" w:rsidRPr="00E507E6" w:rsidRDefault="00E507E6" w:rsidP="003A32B3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Acknowledgement and closure of incidents pending in the 'Bridge Clarify' queues.</w:t>
            </w:r>
          </w:p>
          <w:p w:rsidR="00E507E6" w:rsidRPr="00E507E6" w:rsidRDefault="00E507E6" w:rsidP="003A32B3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 xml:space="preserve">Web Logic activities (Daily activities of Inbounds &amp; </w:t>
            </w:r>
            <w:proofErr w:type="spellStart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Outbounds</w:t>
            </w:r>
            <w:proofErr w:type="spellEnd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) for the maintenance and stability.</w:t>
            </w:r>
          </w:p>
        </w:tc>
      </w:tr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Technical Skills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CA-</w:t>
            </w:r>
            <w:proofErr w:type="spellStart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Jobtrac</w:t>
            </w:r>
            <w:proofErr w:type="spellEnd"/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, Citrix Espresso, BMC Remedy ITSM, HP-OVO (Open View Organizer), TWS</w:t>
            </w:r>
          </w:p>
        </w:tc>
      </w:tr>
      <w:tr w:rsidR="00E507E6" w:rsidTr="00CD26B4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507E6" w:rsidRPr="00E507E6" w:rsidRDefault="00E507E6" w:rsidP="00E507E6">
            <w:pPr>
              <w:pStyle w:val="NoSpacing"/>
              <w:rPr>
                <w:b/>
              </w:rPr>
            </w:pPr>
            <w:r w:rsidRPr="00E507E6">
              <w:rPr>
                <w:b/>
              </w:rPr>
              <w:t>Achievements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7E6" w:rsidRPr="00E507E6" w:rsidRDefault="00E507E6" w:rsidP="00E507E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  <w:r w:rsidRPr="00E507E6">
              <w:rPr>
                <w:rFonts w:ascii="Times New Roman" w:hAnsi="Times New Roman" w:cs="Times New Roman"/>
                <w:sz w:val="21"/>
                <w:szCs w:val="21"/>
              </w:rPr>
              <w:t>Awarded Certificate of Appreciation for stupendous performance in supporting British Telecom White Label Managed Services (WLMS) Platforms in Infosys, Pune.</w:t>
            </w:r>
          </w:p>
        </w:tc>
      </w:tr>
    </w:tbl>
    <w:p w:rsidR="00002DD7" w:rsidRDefault="00002DD7">
      <w:pPr>
        <w:spacing w:after="0" w:line="240" w:lineRule="auto"/>
        <w:rPr>
          <w:rFonts w:ascii="Times New Roman" w:eastAsia="Times New Roman" w:hAnsi="Times New Roman" w:cs="Times New Roman"/>
          <w:b/>
          <w:sz w:val="22"/>
        </w:rPr>
      </w:pPr>
    </w:p>
    <w:p w:rsidR="004D7973" w:rsidRPr="000A630D" w:rsidRDefault="004D7973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0A630D">
        <w:rPr>
          <w:rFonts w:ascii="Times New Roman" w:eastAsia="Times New Roman" w:hAnsi="Times New Roman" w:cs="Times New Roman"/>
          <w:sz w:val="22"/>
        </w:rPr>
        <w:br/>
      </w:r>
      <w:r w:rsidRPr="000A630D">
        <w:rPr>
          <w:rFonts w:ascii="Times New Roman" w:eastAsia="Times New Roman" w:hAnsi="Times New Roman" w:cs="Times New Roman"/>
          <w:b/>
          <w:sz w:val="22"/>
        </w:rPr>
        <w:t>PERSONAL FORTE</w:t>
      </w:r>
    </w:p>
    <w:p w:rsidR="001210E7" w:rsidRPr="000A630D" w:rsidRDefault="004D7973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0A630D">
        <w:rPr>
          <w:rFonts w:ascii="Times New Roman" w:eastAsia="Times New Roman" w:hAnsi="Times New Roman" w:cs="Times New Roman"/>
          <w:sz w:val="22"/>
        </w:rPr>
        <w:br/>
        <w:t>Date of Birth: 11/05/1984</w:t>
      </w:r>
      <w:r w:rsidRPr="000A630D">
        <w:rPr>
          <w:rFonts w:ascii="Times New Roman" w:eastAsia="Times New Roman" w:hAnsi="Times New Roman" w:cs="Times New Roman"/>
          <w:sz w:val="22"/>
        </w:rPr>
        <w:br/>
        <w:t xml:space="preserve">Passport No: </w:t>
      </w:r>
      <w:r w:rsidR="00F4443F" w:rsidRPr="000A630D">
        <w:rPr>
          <w:rFonts w:ascii="Times New Roman" w:eastAsia="Times New Roman" w:hAnsi="Times New Roman" w:cs="Times New Roman"/>
          <w:sz w:val="22"/>
        </w:rPr>
        <w:t>P0019334 (16-June-202</w:t>
      </w:r>
      <w:r w:rsidRPr="000A630D">
        <w:rPr>
          <w:rFonts w:ascii="Times New Roman" w:eastAsia="Times New Roman" w:hAnsi="Times New Roman" w:cs="Times New Roman"/>
          <w:sz w:val="22"/>
        </w:rPr>
        <w:t>6)</w:t>
      </w:r>
    </w:p>
    <w:p w:rsidR="004D7973" w:rsidRPr="000A630D" w:rsidRDefault="009A1A0C" w:rsidP="009A1A0C">
      <w:pPr>
        <w:spacing w:after="0" w:line="240" w:lineRule="auto"/>
        <w:rPr>
          <w:rFonts w:ascii="Times New Roman" w:hAnsi="Times New Roman" w:cs="Times New Roman"/>
          <w:sz w:val="22"/>
        </w:rPr>
      </w:pP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="004D7973"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</w:r>
      <w:r w:rsidRPr="000A630D">
        <w:rPr>
          <w:rFonts w:ascii="Times New Roman" w:hAnsi="Times New Roman" w:cs="Times New Roman"/>
          <w:sz w:val="22"/>
        </w:rPr>
        <w:tab/>
        <w:t xml:space="preserve">   </w:t>
      </w:r>
      <w:r w:rsidR="004D7973" w:rsidRPr="000A630D">
        <w:rPr>
          <w:rFonts w:ascii="Times New Roman" w:hAnsi="Times New Roman" w:cs="Times New Roman"/>
          <w:sz w:val="22"/>
        </w:rPr>
        <w:t xml:space="preserve">   (ANKIT TRIKHA)</w:t>
      </w:r>
      <w:bookmarkStart w:id="0" w:name="_PictureBullets"/>
      <w:bookmarkEnd w:id="0"/>
    </w:p>
    <w:sectPr w:rsidR="004D7973" w:rsidRPr="000A630D" w:rsidSect="00A051BD">
      <w:pgSz w:w="12240" w:h="15840"/>
      <w:pgMar w:top="900" w:right="1080" w:bottom="630" w:left="1080" w:header="720" w:footer="720" w:gutter="0"/>
      <w:cols w:space="720"/>
      <w:docGrid w:linePitch="600" w:charSpace="40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444444"/>
        <w:szCs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Cs w:val="20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444444"/>
        <w:szCs w:val="20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/>
        <w:color w:val="444444"/>
        <w:szCs w:val="20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ABA4205"/>
    <w:multiLevelType w:val="hybridMultilevel"/>
    <w:tmpl w:val="7280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37A83"/>
    <w:multiLevelType w:val="hybridMultilevel"/>
    <w:tmpl w:val="33DA7AE2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>
    <w:nsid w:val="10622C3C"/>
    <w:multiLevelType w:val="hybridMultilevel"/>
    <w:tmpl w:val="F3D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17AF6"/>
    <w:multiLevelType w:val="hybridMultilevel"/>
    <w:tmpl w:val="14D8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07284"/>
    <w:multiLevelType w:val="hybridMultilevel"/>
    <w:tmpl w:val="0F440E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F965E6"/>
    <w:multiLevelType w:val="hybridMultilevel"/>
    <w:tmpl w:val="F992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43F6E"/>
    <w:multiLevelType w:val="hybridMultilevel"/>
    <w:tmpl w:val="5C9E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03BE9"/>
    <w:multiLevelType w:val="hybridMultilevel"/>
    <w:tmpl w:val="B2F4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03508"/>
    <w:multiLevelType w:val="hybridMultilevel"/>
    <w:tmpl w:val="36DA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C0778"/>
    <w:multiLevelType w:val="hybridMultilevel"/>
    <w:tmpl w:val="29ECC038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>
    <w:nsid w:val="74DD0342"/>
    <w:multiLevelType w:val="hybridMultilevel"/>
    <w:tmpl w:val="4AAC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43A55"/>
    <w:multiLevelType w:val="hybridMultilevel"/>
    <w:tmpl w:val="9A72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10BFE"/>
    <w:multiLevelType w:val="hybridMultilevel"/>
    <w:tmpl w:val="4430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B3D57"/>
    <w:multiLevelType w:val="hybridMultilevel"/>
    <w:tmpl w:val="DCB8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6"/>
  </w:num>
  <w:num w:numId="9">
    <w:abstractNumId w:val="12"/>
  </w:num>
  <w:num w:numId="10">
    <w:abstractNumId w:val="8"/>
  </w:num>
  <w:num w:numId="11">
    <w:abstractNumId w:val="13"/>
  </w:num>
  <w:num w:numId="12">
    <w:abstractNumId w:val="7"/>
  </w:num>
  <w:num w:numId="13">
    <w:abstractNumId w:val="10"/>
  </w:num>
  <w:num w:numId="14">
    <w:abstractNumId w:val="6"/>
  </w:num>
  <w:num w:numId="15">
    <w:abstractNumId w:val="9"/>
  </w:num>
  <w:num w:numId="16">
    <w:abstractNumId w:val="14"/>
  </w:num>
  <w:num w:numId="17">
    <w:abstractNumId w:val="17"/>
  </w:num>
  <w:num w:numId="18">
    <w:abstractNumId w:val="1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</w:compat>
  <w:rsids>
    <w:rsidRoot w:val="00DA3766"/>
    <w:rsid w:val="00002DD7"/>
    <w:rsid w:val="000932FC"/>
    <w:rsid w:val="000A630D"/>
    <w:rsid w:val="001210E7"/>
    <w:rsid w:val="0013117C"/>
    <w:rsid w:val="00171DB4"/>
    <w:rsid w:val="001B20D8"/>
    <w:rsid w:val="00204BE6"/>
    <w:rsid w:val="002B57AE"/>
    <w:rsid w:val="002C14EB"/>
    <w:rsid w:val="00300B27"/>
    <w:rsid w:val="003A32B3"/>
    <w:rsid w:val="003F785B"/>
    <w:rsid w:val="00406845"/>
    <w:rsid w:val="00433ACC"/>
    <w:rsid w:val="004372EA"/>
    <w:rsid w:val="00445F37"/>
    <w:rsid w:val="00460C90"/>
    <w:rsid w:val="00466A14"/>
    <w:rsid w:val="00485707"/>
    <w:rsid w:val="004B15F5"/>
    <w:rsid w:val="004D7973"/>
    <w:rsid w:val="0054130D"/>
    <w:rsid w:val="006174E9"/>
    <w:rsid w:val="007243F6"/>
    <w:rsid w:val="007830E3"/>
    <w:rsid w:val="0078465C"/>
    <w:rsid w:val="007F61D0"/>
    <w:rsid w:val="00803B29"/>
    <w:rsid w:val="00820385"/>
    <w:rsid w:val="00822B10"/>
    <w:rsid w:val="00827830"/>
    <w:rsid w:val="00890EB1"/>
    <w:rsid w:val="008973B7"/>
    <w:rsid w:val="008D723D"/>
    <w:rsid w:val="00906B78"/>
    <w:rsid w:val="00915FEB"/>
    <w:rsid w:val="009A1A0C"/>
    <w:rsid w:val="009A6058"/>
    <w:rsid w:val="00A051BD"/>
    <w:rsid w:val="00AC2DCA"/>
    <w:rsid w:val="00B91E20"/>
    <w:rsid w:val="00BB04F7"/>
    <w:rsid w:val="00CA6A51"/>
    <w:rsid w:val="00CD26B4"/>
    <w:rsid w:val="00D37A54"/>
    <w:rsid w:val="00DA2416"/>
    <w:rsid w:val="00DA3766"/>
    <w:rsid w:val="00DF0D66"/>
    <w:rsid w:val="00E507E6"/>
    <w:rsid w:val="00E67FDD"/>
    <w:rsid w:val="00E85F66"/>
    <w:rsid w:val="00EA06DE"/>
    <w:rsid w:val="00ED242A"/>
    <w:rsid w:val="00ED2A03"/>
    <w:rsid w:val="00EF25C1"/>
    <w:rsid w:val="00F4443F"/>
    <w:rsid w:val="00FA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1BD"/>
    <w:pPr>
      <w:suppressAutoHyphens/>
      <w:spacing w:after="200" w:line="276" w:lineRule="auto"/>
    </w:pPr>
    <w:rPr>
      <w:rFonts w:ascii="Arial" w:eastAsia="Calibri" w:hAnsi="Arial" w:cs="Arial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051BD"/>
    <w:rPr>
      <w:rFonts w:ascii="Symbol" w:hAnsi="Symbol" w:cs="Symbol"/>
      <w:color w:val="444444"/>
      <w:szCs w:val="20"/>
    </w:rPr>
  </w:style>
  <w:style w:type="character" w:customStyle="1" w:styleId="WW8Num1z1">
    <w:name w:val="WW8Num1z1"/>
    <w:rsid w:val="00A051BD"/>
    <w:rPr>
      <w:rFonts w:ascii="Courier New" w:hAnsi="Courier New" w:cs="Courier New"/>
    </w:rPr>
  </w:style>
  <w:style w:type="character" w:customStyle="1" w:styleId="WW8Num1z2">
    <w:name w:val="WW8Num1z2"/>
    <w:rsid w:val="00A051BD"/>
    <w:rPr>
      <w:rFonts w:ascii="Wingdings" w:hAnsi="Wingdings" w:cs="Wingdings"/>
    </w:rPr>
  </w:style>
  <w:style w:type="character" w:customStyle="1" w:styleId="WW8Num2z0">
    <w:name w:val="WW8Num2z0"/>
    <w:rsid w:val="00A051BD"/>
    <w:rPr>
      <w:rFonts w:ascii="Symbol" w:eastAsia="Times New Roman" w:hAnsi="Symbol" w:cs="Symbol"/>
      <w:szCs w:val="20"/>
    </w:rPr>
  </w:style>
  <w:style w:type="character" w:customStyle="1" w:styleId="WW8Num2z1">
    <w:name w:val="WW8Num2z1"/>
    <w:rsid w:val="00A051BD"/>
    <w:rPr>
      <w:rFonts w:ascii="Courier New" w:hAnsi="Courier New" w:cs="Courier New"/>
    </w:rPr>
  </w:style>
  <w:style w:type="character" w:customStyle="1" w:styleId="WW8Num2z2">
    <w:name w:val="WW8Num2z2"/>
    <w:rsid w:val="00A051BD"/>
    <w:rPr>
      <w:rFonts w:ascii="Wingdings" w:hAnsi="Wingdings" w:cs="Wingdings"/>
    </w:rPr>
  </w:style>
  <w:style w:type="character" w:customStyle="1" w:styleId="WW8Num3z0">
    <w:name w:val="WW8Num3z0"/>
    <w:rsid w:val="00A051BD"/>
    <w:rPr>
      <w:rFonts w:ascii="Symbol" w:hAnsi="Symbol" w:cs="Symbol"/>
    </w:rPr>
  </w:style>
  <w:style w:type="character" w:customStyle="1" w:styleId="WW8Num3z1">
    <w:name w:val="WW8Num3z1"/>
    <w:rsid w:val="00A051BD"/>
    <w:rPr>
      <w:rFonts w:ascii="Courier New" w:hAnsi="Courier New" w:cs="Courier New"/>
    </w:rPr>
  </w:style>
  <w:style w:type="character" w:customStyle="1" w:styleId="WW8Num3z2">
    <w:name w:val="WW8Num3z2"/>
    <w:rsid w:val="00A051BD"/>
    <w:rPr>
      <w:rFonts w:ascii="Wingdings" w:hAnsi="Wingdings" w:cs="Wingdings"/>
    </w:rPr>
  </w:style>
  <w:style w:type="character" w:customStyle="1" w:styleId="WW8Num4z0">
    <w:name w:val="WW8Num4z0"/>
    <w:rsid w:val="00A051BD"/>
    <w:rPr>
      <w:rFonts w:ascii="Symbol" w:hAnsi="Symbol" w:cs="Symbol"/>
      <w:color w:val="444444"/>
      <w:szCs w:val="20"/>
    </w:rPr>
  </w:style>
  <w:style w:type="character" w:customStyle="1" w:styleId="WW8Num4z1">
    <w:name w:val="WW8Num4z1"/>
    <w:rsid w:val="00A051BD"/>
    <w:rPr>
      <w:rFonts w:ascii="Courier New" w:hAnsi="Courier New" w:cs="Courier New"/>
    </w:rPr>
  </w:style>
  <w:style w:type="character" w:customStyle="1" w:styleId="WW8Num4z2">
    <w:name w:val="WW8Num4z2"/>
    <w:rsid w:val="00A051BD"/>
    <w:rPr>
      <w:rFonts w:ascii="Wingdings" w:hAnsi="Wingdings" w:cs="Wingdings"/>
    </w:rPr>
  </w:style>
  <w:style w:type="character" w:customStyle="1" w:styleId="WW8Num5z0">
    <w:name w:val="WW8Num5z0"/>
    <w:rsid w:val="00A051BD"/>
    <w:rPr>
      <w:rFonts w:ascii="Symbol" w:hAnsi="Symbol" w:cs="Symbol"/>
    </w:rPr>
  </w:style>
  <w:style w:type="character" w:customStyle="1" w:styleId="WW8Num5z1">
    <w:name w:val="WW8Num5z1"/>
    <w:rsid w:val="00A051BD"/>
    <w:rPr>
      <w:rFonts w:ascii="Courier New" w:hAnsi="Courier New" w:cs="Courier New"/>
    </w:rPr>
  </w:style>
  <w:style w:type="character" w:customStyle="1" w:styleId="WW8Num5z2">
    <w:name w:val="WW8Num5z2"/>
    <w:rsid w:val="00A051BD"/>
    <w:rPr>
      <w:rFonts w:ascii="Wingdings" w:hAnsi="Wingdings" w:cs="Wingdings"/>
    </w:rPr>
  </w:style>
  <w:style w:type="character" w:customStyle="1" w:styleId="WW8Num6z0">
    <w:name w:val="WW8Num6z0"/>
    <w:rsid w:val="00A051BD"/>
    <w:rPr>
      <w:rFonts w:ascii="Wingdings" w:hAnsi="Wingdings" w:cs="Wingdings"/>
    </w:rPr>
  </w:style>
  <w:style w:type="character" w:customStyle="1" w:styleId="WW8Num6z1">
    <w:name w:val="WW8Num6z1"/>
    <w:rsid w:val="00A051BD"/>
    <w:rPr>
      <w:rFonts w:ascii="Courier New" w:hAnsi="Courier New" w:cs="Courier New"/>
    </w:rPr>
  </w:style>
  <w:style w:type="character" w:customStyle="1" w:styleId="WW8Num6z3">
    <w:name w:val="WW8Num6z3"/>
    <w:rsid w:val="00A051BD"/>
    <w:rPr>
      <w:rFonts w:ascii="Symbol" w:hAnsi="Symbol" w:cs="Symbol"/>
    </w:rPr>
  </w:style>
  <w:style w:type="character" w:customStyle="1" w:styleId="WW8Num7z0">
    <w:name w:val="WW8Num7z0"/>
    <w:rsid w:val="00A051BD"/>
    <w:rPr>
      <w:rFonts w:ascii="Symbol" w:hAnsi="Symbol" w:cs="Symbol"/>
      <w:color w:val="444444"/>
      <w:szCs w:val="20"/>
    </w:rPr>
  </w:style>
  <w:style w:type="character" w:customStyle="1" w:styleId="WW8Num7z1">
    <w:name w:val="WW8Num7z1"/>
    <w:rsid w:val="00A051BD"/>
    <w:rPr>
      <w:rFonts w:ascii="Courier New" w:hAnsi="Courier New" w:cs="Courier New"/>
    </w:rPr>
  </w:style>
  <w:style w:type="character" w:customStyle="1" w:styleId="WW8Num7z2">
    <w:name w:val="WW8Num7z2"/>
    <w:rsid w:val="00A051BD"/>
    <w:rPr>
      <w:rFonts w:ascii="Wingdings" w:hAnsi="Wingdings" w:cs="Wingdings"/>
    </w:rPr>
  </w:style>
  <w:style w:type="character" w:customStyle="1" w:styleId="HeaderChar">
    <w:name w:val="Header Char"/>
    <w:basedOn w:val="DefaultParagraphFont"/>
    <w:rsid w:val="00A051BD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51BD"/>
  </w:style>
  <w:style w:type="character" w:customStyle="1" w:styleId="wrapl">
    <w:name w:val="wrapl"/>
    <w:basedOn w:val="DefaultParagraphFont"/>
    <w:rsid w:val="00A051BD"/>
  </w:style>
  <w:style w:type="character" w:styleId="SubtleEmphasis">
    <w:name w:val="Subtle Emphasis"/>
    <w:basedOn w:val="DefaultParagraphFont"/>
    <w:qFormat/>
    <w:rsid w:val="00A051BD"/>
    <w:rPr>
      <w:i/>
      <w:iCs/>
      <w:color w:val="808080"/>
    </w:rPr>
  </w:style>
  <w:style w:type="paragraph" w:customStyle="1" w:styleId="Heading">
    <w:name w:val="Heading"/>
    <w:basedOn w:val="Normal"/>
    <w:next w:val="BodyText"/>
    <w:rsid w:val="00A051BD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rsid w:val="00A051BD"/>
    <w:pPr>
      <w:spacing w:after="120"/>
    </w:pPr>
  </w:style>
  <w:style w:type="paragraph" w:styleId="List">
    <w:name w:val="List"/>
    <w:basedOn w:val="BodyText"/>
    <w:rsid w:val="00A051BD"/>
    <w:rPr>
      <w:rFonts w:cs="Mangal"/>
    </w:rPr>
  </w:style>
  <w:style w:type="paragraph" w:styleId="Caption">
    <w:name w:val="caption"/>
    <w:basedOn w:val="Normal"/>
    <w:qFormat/>
    <w:rsid w:val="00A051B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051BD"/>
    <w:pPr>
      <w:suppressLineNumbers/>
    </w:pPr>
    <w:rPr>
      <w:rFonts w:cs="Mangal"/>
    </w:rPr>
  </w:style>
  <w:style w:type="paragraph" w:styleId="Header">
    <w:name w:val="header"/>
    <w:basedOn w:val="Normal"/>
    <w:rsid w:val="00A0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cation">
    <w:name w:val="Education"/>
    <w:basedOn w:val="Normal"/>
    <w:rsid w:val="00A051BD"/>
    <w:pPr>
      <w:tabs>
        <w:tab w:val="left" w:pos="3600"/>
        <w:tab w:val="left" w:pos="7200"/>
      </w:tabs>
      <w:spacing w:after="0" w:line="240" w:lineRule="auto"/>
      <w:ind w:left="360"/>
    </w:pPr>
    <w:rPr>
      <w:rFonts w:eastAsia="Times New Roman"/>
      <w:sz w:val="24"/>
      <w:szCs w:val="20"/>
    </w:rPr>
  </w:style>
  <w:style w:type="paragraph" w:styleId="NoSpacing">
    <w:name w:val="No Spacing"/>
    <w:qFormat/>
    <w:rsid w:val="00A051BD"/>
    <w:pPr>
      <w:suppressAutoHyphens/>
    </w:pPr>
    <w:rPr>
      <w:rFonts w:ascii="Arial" w:eastAsia="Calibri" w:hAnsi="Arial" w:cs="Arial"/>
      <w:szCs w:val="2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D0"/>
    <w:rPr>
      <w:rFonts w:ascii="Arial" w:eastAsia="Calibri" w:hAnsi="Arial" w:cs="Arial"/>
      <w:b/>
      <w:bCs/>
      <w:i/>
      <w:iCs/>
      <w:color w:val="4F81BD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TRIKHA</dc:creator>
  <cp:lastModifiedBy>Symnc58</cp:lastModifiedBy>
  <cp:revision>3</cp:revision>
  <cp:lastPrinted>1601-01-01T00:00:00Z</cp:lastPrinted>
  <dcterms:created xsi:type="dcterms:W3CDTF">2017-01-10T12:03:00Z</dcterms:created>
  <dcterms:modified xsi:type="dcterms:W3CDTF">2017-01-10T12:15:00Z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