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968" w:rsidRDefault="003751D4" w:rsidP="00C67FFD">
      <w:pPr>
        <w:tabs>
          <w:tab w:val="left" w:pos="1620"/>
          <w:tab w:val="left" w:pos="2175"/>
        </w:tabs>
        <w:jc w:val="center"/>
        <w:rPr>
          <w:rFonts w:ascii="Palatino Linotype" w:hAnsi="Palatino Linotype" w:cs="Arial"/>
          <w:b/>
          <w:sz w:val="28"/>
          <w:szCs w:val="28"/>
        </w:rPr>
      </w:pPr>
      <w:r>
        <w:rPr>
          <w:rFonts w:ascii="Palatino Linotype" w:hAnsi="Palatino Linotype" w:cs="Arial"/>
          <w:b/>
          <w:sz w:val="28"/>
          <w:szCs w:val="28"/>
        </w:rPr>
        <w:t>Niloy Sur</w:t>
      </w:r>
    </w:p>
    <w:p w:rsidR="005E3968" w:rsidRPr="002F461F" w:rsidRDefault="005E3968">
      <w:pPr>
        <w:pBdr>
          <w:bottom w:val="double" w:sz="20" w:space="1" w:color="000000"/>
        </w:pBdr>
        <w:tabs>
          <w:tab w:val="left" w:pos="1620"/>
        </w:tabs>
        <w:jc w:val="center"/>
        <w:rPr>
          <w:rFonts w:ascii="Palatino Linotype" w:hAnsi="Palatino Linotype" w:cs="Arial"/>
          <w:b/>
          <w:sz w:val="20"/>
          <w:szCs w:val="20"/>
          <w:lang w:val="en-US"/>
        </w:rPr>
      </w:pPr>
      <w:r w:rsidRPr="002F461F">
        <w:rPr>
          <w:rFonts w:ascii="Palatino Linotype" w:hAnsi="Palatino Linotype"/>
          <w:b/>
          <w:sz w:val="20"/>
          <w:szCs w:val="20"/>
          <w:lang w:val="en-US"/>
        </w:rPr>
        <w:t>Mobile:</w:t>
      </w:r>
      <w:r w:rsidR="00065145">
        <w:rPr>
          <w:rFonts w:ascii="Palatino Linotype" w:hAnsi="Palatino Linotype"/>
          <w:b/>
          <w:sz w:val="20"/>
          <w:szCs w:val="20"/>
          <w:lang w:val="en-US"/>
        </w:rPr>
        <w:t xml:space="preserve"> </w:t>
      </w:r>
      <w:r w:rsidR="00BF6C0F">
        <w:rPr>
          <w:rFonts w:ascii="Palatino Linotype" w:hAnsi="Palatino Linotype"/>
          <w:sz w:val="20"/>
          <w:szCs w:val="20"/>
          <w:lang w:val="en-US"/>
        </w:rPr>
        <w:t>+</w:t>
      </w:r>
      <w:r w:rsidR="009C0A88">
        <w:rPr>
          <w:rFonts w:ascii="Palatino Linotype" w:hAnsi="Palatino Linotype"/>
          <w:sz w:val="20"/>
          <w:szCs w:val="20"/>
          <w:lang w:val="en-US"/>
        </w:rPr>
        <w:t>91-</w:t>
      </w:r>
      <w:r w:rsidR="00BA0AC5">
        <w:rPr>
          <w:rFonts w:ascii="Palatino Linotype" w:hAnsi="Palatino Linotype"/>
          <w:sz w:val="20"/>
          <w:szCs w:val="20"/>
          <w:lang w:val="en-US"/>
        </w:rPr>
        <w:t>9980079228</w:t>
      </w:r>
      <w:r w:rsidRPr="002F461F">
        <w:rPr>
          <w:rFonts w:ascii="Palatino Linotype" w:hAnsi="Palatino Linotype"/>
          <w:sz w:val="20"/>
          <w:szCs w:val="20"/>
          <w:lang w:val="en-US"/>
        </w:rPr>
        <w:t xml:space="preserve">; </w:t>
      </w:r>
      <w:r w:rsidRPr="002F461F">
        <w:rPr>
          <w:rFonts w:ascii="Palatino Linotype" w:hAnsi="Palatino Linotype"/>
          <w:b/>
          <w:sz w:val="20"/>
          <w:szCs w:val="20"/>
          <w:lang w:val="en-US"/>
        </w:rPr>
        <w:t>E-mail</w:t>
      </w:r>
      <w:r w:rsidRPr="002F461F">
        <w:rPr>
          <w:rFonts w:ascii="Palatino Linotype" w:hAnsi="Palatino Linotype"/>
          <w:sz w:val="20"/>
          <w:szCs w:val="20"/>
          <w:lang w:val="en-US"/>
        </w:rPr>
        <w:t xml:space="preserve">: </w:t>
      </w:r>
      <w:hyperlink r:id="rId7" w:history="1">
        <w:r w:rsidR="003751D4" w:rsidRPr="00AB2702">
          <w:rPr>
            <w:rStyle w:val="Hyperlink"/>
            <w:rFonts w:ascii="Palatino Linotype" w:hAnsi="Palatino Linotype"/>
            <w:lang w:val="en-US"/>
          </w:rPr>
          <w:t>niloysur@gmail.com</w:t>
        </w:r>
      </w:hyperlink>
    </w:p>
    <w:p w:rsidR="005E3968" w:rsidRPr="00AD5A6E" w:rsidRDefault="005E3968" w:rsidP="00AD5A6E">
      <w:pPr>
        <w:tabs>
          <w:tab w:val="left" w:pos="1620"/>
        </w:tabs>
        <w:jc w:val="center"/>
        <w:rPr>
          <w:rFonts w:ascii="Palatino Linotype" w:hAnsi="Palatino Linotype" w:cs="Arial"/>
          <w:b/>
          <w:sz w:val="20"/>
          <w:szCs w:val="20"/>
          <w:lang w:val="en-US"/>
        </w:rPr>
      </w:pPr>
      <w:r>
        <w:rPr>
          <w:rFonts w:ascii="Palatino Linotype" w:hAnsi="Palatino Linotype" w:cs="Arial"/>
          <w:b/>
          <w:sz w:val="20"/>
          <w:szCs w:val="20"/>
          <w:lang w:val="en-US"/>
        </w:rPr>
        <w:t xml:space="preserve">Aspiring for challenging assignments in Software </w:t>
      </w:r>
      <w:r w:rsidR="00AD5A6E">
        <w:rPr>
          <w:rFonts w:ascii="Palatino Linotype" w:hAnsi="Palatino Linotype" w:cs="Arial"/>
          <w:b/>
          <w:sz w:val="20"/>
          <w:szCs w:val="20"/>
          <w:lang w:val="en-US"/>
        </w:rPr>
        <w:t>T</w:t>
      </w:r>
      <w:r w:rsidR="0023718C">
        <w:rPr>
          <w:rFonts w:ascii="Palatino Linotype" w:hAnsi="Palatino Linotype" w:cs="Arial"/>
          <w:b/>
          <w:sz w:val="20"/>
          <w:szCs w:val="20"/>
          <w:lang w:val="en-US"/>
        </w:rPr>
        <w:t>esting</w:t>
      </w:r>
      <w:r>
        <w:rPr>
          <w:rFonts w:ascii="Palatino Linotype" w:hAnsi="Palatino Linotype" w:cs="Arial"/>
          <w:b/>
          <w:sz w:val="20"/>
          <w:szCs w:val="20"/>
          <w:lang w:val="en-US"/>
        </w:rPr>
        <w:t xml:space="preserve"> with leading </w:t>
      </w:r>
      <w:r w:rsidR="005305B4">
        <w:rPr>
          <w:rFonts w:ascii="Palatino Linotype" w:hAnsi="Palatino Linotype" w:cs="Arial"/>
          <w:b/>
          <w:sz w:val="20"/>
          <w:szCs w:val="20"/>
          <w:lang w:val="en-US"/>
        </w:rPr>
        <w:t>organizations in the IT Sector</w:t>
      </w:r>
    </w:p>
    <w:p w:rsidR="005E3968" w:rsidRDefault="005E3968">
      <w:pPr>
        <w:pBdr>
          <w:bottom w:val="double" w:sz="20" w:space="1" w:color="000000"/>
        </w:pBdr>
        <w:shd w:val="clear" w:color="auto" w:fill="E6E6E6"/>
        <w:jc w:val="center"/>
        <w:rPr>
          <w:rFonts w:ascii="Palatino Linotype" w:hAnsi="Palatino Linotype"/>
          <w:b/>
          <w:sz w:val="20"/>
          <w:szCs w:val="20"/>
        </w:rPr>
      </w:pPr>
      <w:r>
        <w:rPr>
          <w:rFonts w:ascii="Palatino Linotype" w:hAnsi="Palatino Linotype"/>
          <w:b/>
          <w:sz w:val="20"/>
          <w:szCs w:val="20"/>
        </w:rPr>
        <w:t>SYNOPSIS</w:t>
      </w:r>
    </w:p>
    <w:p w:rsidR="005E3968" w:rsidRDefault="005E3968">
      <w:pPr>
        <w:spacing w:after="80"/>
        <w:jc w:val="both"/>
        <w:rPr>
          <w:rFonts w:ascii="Palatino Linotype" w:hAnsi="Palatino Linotype"/>
          <w:sz w:val="20"/>
          <w:szCs w:val="20"/>
        </w:rPr>
      </w:pPr>
    </w:p>
    <w:p w:rsidR="005E3968" w:rsidRDefault="005E3968">
      <w:pPr>
        <w:numPr>
          <w:ilvl w:val="0"/>
          <w:numId w:val="2"/>
        </w:numPr>
        <w:spacing w:after="80"/>
        <w:jc w:val="both"/>
        <w:rPr>
          <w:rFonts w:ascii="Palatino Linotype" w:hAnsi="Palatino Linotype"/>
          <w:sz w:val="20"/>
          <w:szCs w:val="20"/>
        </w:rPr>
      </w:pPr>
      <w:r>
        <w:rPr>
          <w:rFonts w:ascii="Palatino Linotype" w:hAnsi="Palatino Linotype"/>
          <w:b/>
          <w:sz w:val="20"/>
          <w:szCs w:val="20"/>
        </w:rPr>
        <w:t xml:space="preserve">Total </w:t>
      </w:r>
      <w:r>
        <w:rPr>
          <w:rFonts w:ascii="Palatino Linotype" w:hAnsi="Palatino Linotype"/>
          <w:sz w:val="20"/>
          <w:szCs w:val="20"/>
        </w:rPr>
        <w:t xml:space="preserve">experience of </w:t>
      </w:r>
      <w:r w:rsidR="00BA0AC5">
        <w:rPr>
          <w:rFonts w:ascii="Palatino Linotype" w:hAnsi="Palatino Linotype"/>
          <w:b/>
          <w:sz w:val="20"/>
          <w:szCs w:val="20"/>
        </w:rPr>
        <w:t>4</w:t>
      </w:r>
      <w:r w:rsidRPr="00BF6C0F">
        <w:rPr>
          <w:rFonts w:ascii="Palatino Linotype" w:hAnsi="Palatino Linotype"/>
          <w:b/>
          <w:sz w:val="20"/>
          <w:szCs w:val="20"/>
        </w:rPr>
        <w:t xml:space="preserve"> year</w:t>
      </w:r>
      <w:r w:rsidR="006F113C" w:rsidRPr="00BF6C0F">
        <w:rPr>
          <w:rFonts w:ascii="Palatino Linotype" w:hAnsi="Palatino Linotype"/>
          <w:b/>
          <w:sz w:val="20"/>
          <w:szCs w:val="20"/>
        </w:rPr>
        <w:t>s</w:t>
      </w:r>
      <w:r w:rsidR="00551FD8">
        <w:rPr>
          <w:rFonts w:ascii="Palatino Linotype" w:hAnsi="Palatino Linotype"/>
          <w:b/>
          <w:sz w:val="20"/>
          <w:szCs w:val="20"/>
        </w:rPr>
        <w:t xml:space="preserve"> </w:t>
      </w:r>
      <w:r w:rsidR="00D5762E">
        <w:rPr>
          <w:rFonts w:ascii="Palatino Linotype" w:hAnsi="Palatino Linotype"/>
          <w:b/>
          <w:sz w:val="20"/>
          <w:szCs w:val="20"/>
        </w:rPr>
        <w:t xml:space="preserve">and </w:t>
      </w:r>
      <w:r w:rsidR="00ED49CE">
        <w:rPr>
          <w:rFonts w:ascii="Palatino Linotype" w:hAnsi="Palatino Linotype"/>
          <w:b/>
          <w:sz w:val="20"/>
          <w:szCs w:val="20"/>
        </w:rPr>
        <w:t>10</w:t>
      </w:r>
      <w:r w:rsidR="00D02721">
        <w:rPr>
          <w:rFonts w:ascii="Palatino Linotype" w:hAnsi="Palatino Linotype"/>
          <w:b/>
          <w:sz w:val="20"/>
          <w:szCs w:val="20"/>
        </w:rPr>
        <w:t xml:space="preserve"> month</w:t>
      </w:r>
      <w:r w:rsidR="009911F9">
        <w:rPr>
          <w:rFonts w:ascii="Palatino Linotype" w:hAnsi="Palatino Linotype"/>
          <w:b/>
          <w:sz w:val="20"/>
          <w:szCs w:val="20"/>
        </w:rPr>
        <w:t>s</w:t>
      </w:r>
      <w:r w:rsidR="00551FD8">
        <w:rPr>
          <w:rFonts w:ascii="Palatino Linotype" w:hAnsi="Palatino Linotype"/>
          <w:b/>
          <w:sz w:val="20"/>
          <w:szCs w:val="20"/>
        </w:rPr>
        <w:t xml:space="preserve"> </w:t>
      </w:r>
      <w:r w:rsidR="00EC46FA">
        <w:rPr>
          <w:rFonts w:ascii="Palatino Linotype" w:hAnsi="Palatino Linotype"/>
          <w:sz w:val="20"/>
          <w:szCs w:val="20"/>
        </w:rPr>
        <w:t xml:space="preserve">in Software </w:t>
      </w:r>
      <w:r w:rsidR="00D02721">
        <w:rPr>
          <w:rFonts w:ascii="Palatino Linotype" w:hAnsi="Palatino Linotype"/>
          <w:sz w:val="20"/>
          <w:szCs w:val="20"/>
        </w:rPr>
        <w:t>Testing</w:t>
      </w:r>
      <w:r w:rsidR="008F738C">
        <w:rPr>
          <w:rFonts w:ascii="Palatino Linotype" w:hAnsi="Palatino Linotype"/>
          <w:sz w:val="20"/>
          <w:szCs w:val="20"/>
        </w:rPr>
        <w:t>.</w:t>
      </w:r>
    </w:p>
    <w:p w:rsidR="005E3968" w:rsidRPr="00BF6C0F" w:rsidRDefault="005E3968">
      <w:pPr>
        <w:numPr>
          <w:ilvl w:val="0"/>
          <w:numId w:val="2"/>
        </w:numPr>
        <w:spacing w:after="80"/>
        <w:jc w:val="both"/>
        <w:rPr>
          <w:rFonts w:ascii="Palatino Linotype" w:hAnsi="Palatino Linotype"/>
          <w:b/>
          <w:sz w:val="20"/>
          <w:szCs w:val="20"/>
        </w:rPr>
      </w:pPr>
      <w:r>
        <w:rPr>
          <w:rFonts w:ascii="Palatino Linotype" w:hAnsi="Palatino Linotype"/>
          <w:sz w:val="20"/>
          <w:szCs w:val="20"/>
        </w:rPr>
        <w:t xml:space="preserve">Currently serving at </w:t>
      </w:r>
      <w:r w:rsidR="00BA0AC5">
        <w:rPr>
          <w:rFonts w:ascii="Palatino Linotype" w:hAnsi="Palatino Linotype"/>
          <w:b/>
          <w:sz w:val="20"/>
          <w:szCs w:val="20"/>
        </w:rPr>
        <w:t>VISA Consolidated Support Services (India) Private Ltd.</w:t>
      </w:r>
      <w:r w:rsidR="00130640">
        <w:rPr>
          <w:rFonts w:ascii="Palatino Linotype" w:hAnsi="Palatino Linotype"/>
          <w:b/>
          <w:sz w:val="20"/>
          <w:szCs w:val="20"/>
        </w:rPr>
        <w:t xml:space="preserve"> </w:t>
      </w:r>
      <w:r w:rsidR="00B84562">
        <w:rPr>
          <w:rFonts w:ascii="Palatino Linotype" w:hAnsi="Palatino Linotype"/>
          <w:sz w:val="20"/>
          <w:szCs w:val="20"/>
        </w:rPr>
        <w:t>w</w:t>
      </w:r>
      <w:r w:rsidR="00B84562" w:rsidRPr="00B84562">
        <w:rPr>
          <w:rFonts w:ascii="Palatino Linotype" w:hAnsi="Palatino Linotype"/>
          <w:sz w:val="20"/>
          <w:szCs w:val="20"/>
        </w:rPr>
        <w:t xml:space="preserve">ell </w:t>
      </w:r>
      <w:r w:rsidR="00B84562">
        <w:rPr>
          <w:rFonts w:ascii="Palatino Linotype" w:hAnsi="Palatino Linotype"/>
          <w:sz w:val="20"/>
          <w:szCs w:val="20"/>
        </w:rPr>
        <w:t>k</w:t>
      </w:r>
      <w:r w:rsidR="00BA0AC5" w:rsidRPr="00B84562">
        <w:rPr>
          <w:rFonts w:ascii="Palatino Linotype" w:hAnsi="Palatino Linotype"/>
          <w:sz w:val="20"/>
          <w:szCs w:val="20"/>
        </w:rPr>
        <w:t>nown</w:t>
      </w:r>
      <w:r w:rsidR="00BA0AC5">
        <w:rPr>
          <w:rFonts w:ascii="Palatino Linotype" w:hAnsi="Palatino Linotype"/>
          <w:sz w:val="20"/>
          <w:szCs w:val="20"/>
        </w:rPr>
        <w:t xml:space="preserve"> as </w:t>
      </w:r>
      <w:r w:rsidR="00BA0AC5" w:rsidRPr="000D190C">
        <w:rPr>
          <w:rFonts w:ascii="Palatino Linotype" w:hAnsi="Palatino Linotype"/>
          <w:b/>
          <w:sz w:val="20"/>
          <w:szCs w:val="20"/>
        </w:rPr>
        <w:t>VISA Inc.</w:t>
      </w:r>
      <w:r w:rsidR="00BA0AC5">
        <w:rPr>
          <w:rFonts w:ascii="Palatino Linotype" w:hAnsi="Palatino Linotype"/>
          <w:sz w:val="20"/>
          <w:szCs w:val="20"/>
        </w:rPr>
        <w:t xml:space="preserve"> worldwide </w:t>
      </w:r>
      <w:r w:rsidR="00E875BE" w:rsidRPr="00130640">
        <w:rPr>
          <w:rFonts w:ascii="Palatino Linotype" w:hAnsi="Palatino Linotype"/>
          <w:sz w:val="20"/>
          <w:szCs w:val="20"/>
        </w:rPr>
        <w:t>as</w:t>
      </w:r>
      <w:r w:rsidR="00065145">
        <w:rPr>
          <w:rFonts w:ascii="Palatino Linotype" w:hAnsi="Palatino Linotype"/>
          <w:sz w:val="20"/>
          <w:szCs w:val="20"/>
        </w:rPr>
        <w:t xml:space="preserve"> </w:t>
      </w:r>
      <w:r w:rsidR="00BA0AC5">
        <w:rPr>
          <w:rFonts w:ascii="Palatino Linotype" w:hAnsi="Palatino Linotype"/>
          <w:b/>
          <w:sz w:val="20"/>
          <w:szCs w:val="20"/>
        </w:rPr>
        <w:t xml:space="preserve">Senior QA </w:t>
      </w:r>
      <w:r w:rsidR="00E875BE">
        <w:rPr>
          <w:rFonts w:ascii="Palatino Linotype" w:hAnsi="Palatino Linotype"/>
          <w:b/>
          <w:sz w:val="20"/>
          <w:szCs w:val="20"/>
        </w:rPr>
        <w:t xml:space="preserve">Engineer </w:t>
      </w:r>
      <w:r w:rsidR="00E875BE">
        <w:rPr>
          <w:rFonts w:ascii="Palatino Linotype" w:hAnsi="Palatino Linotype"/>
          <w:sz w:val="20"/>
          <w:szCs w:val="20"/>
        </w:rPr>
        <w:t xml:space="preserve">since </w:t>
      </w:r>
      <w:r w:rsidR="003751D4">
        <w:rPr>
          <w:rFonts w:ascii="Palatino Linotype" w:hAnsi="Palatino Linotype"/>
          <w:sz w:val="20"/>
          <w:szCs w:val="20"/>
        </w:rPr>
        <w:t>A</w:t>
      </w:r>
      <w:r w:rsidR="00BA0AC5">
        <w:rPr>
          <w:rFonts w:ascii="Palatino Linotype" w:hAnsi="Palatino Linotype"/>
          <w:sz w:val="20"/>
          <w:szCs w:val="20"/>
        </w:rPr>
        <w:t>pril</w:t>
      </w:r>
      <w:r w:rsidR="00E875BE">
        <w:rPr>
          <w:rFonts w:ascii="Palatino Linotype" w:hAnsi="Palatino Linotype"/>
          <w:sz w:val="20"/>
          <w:szCs w:val="20"/>
        </w:rPr>
        <w:t xml:space="preserve"> 20</w:t>
      </w:r>
      <w:r w:rsidR="00BA0AC5">
        <w:rPr>
          <w:rFonts w:ascii="Palatino Linotype" w:hAnsi="Palatino Linotype"/>
          <w:sz w:val="20"/>
          <w:szCs w:val="20"/>
        </w:rPr>
        <w:t>16</w:t>
      </w:r>
      <w:r w:rsidR="00B84562">
        <w:rPr>
          <w:rFonts w:ascii="Palatino Linotype" w:hAnsi="Palatino Linotype"/>
          <w:sz w:val="20"/>
          <w:szCs w:val="20"/>
        </w:rPr>
        <w:t xml:space="preserve"> in </w:t>
      </w:r>
      <w:r w:rsidR="00B84562" w:rsidRPr="00B84562">
        <w:rPr>
          <w:rFonts w:ascii="Palatino Linotype" w:hAnsi="Palatino Linotype"/>
          <w:b/>
          <w:sz w:val="20"/>
          <w:szCs w:val="20"/>
        </w:rPr>
        <w:t>Bangalore</w:t>
      </w:r>
      <w:r w:rsidR="00B84562">
        <w:rPr>
          <w:rFonts w:ascii="Palatino Linotype" w:hAnsi="Palatino Linotype"/>
          <w:sz w:val="20"/>
          <w:szCs w:val="20"/>
        </w:rPr>
        <w:t>.</w:t>
      </w:r>
    </w:p>
    <w:p w:rsidR="00BF6C0F" w:rsidRPr="00F46667" w:rsidRDefault="006A6BAA">
      <w:pPr>
        <w:numPr>
          <w:ilvl w:val="0"/>
          <w:numId w:val="2"/>
        </w:numPr>
        <w:spacing w:after="80"/>
        <w:jc w:val="both"/>
        <w:rPr>
          <w:rFonts w:ascii="Palatino Linotype" w:hAnsi="Palatino Linotype"/>
          <w:b/>
          <w:sz w:val="20"/>
          <w:szCs w:val="20"/>
        </w:rPr>
      </w:pPr>
      <w:r>
        <w:rPr>
          <w:rFonts w:ascii="Palatino Linotype" w:hAnsi="Palatino Linotype"/>
          <w:sz w:val="20"/>
          <w:szCs w:val="20"/>
        </w:rPr>
        <w:t xml:space="preserve">Have </w:t>
      </w:r>
      <w:r w:rsidR="009F113C">
        <w:rPr>
          <w:rFonts w:ascii="Palatino Linotype" w:hAnsi="Palatino Linotype"/>
          <w:sz w:val="20"/>
          <w:szCs w:val="20"/>
        </w:rPr>
        <w:t xml:space="preserve">onsite working </w:t>
      </w:r>
      <w:r>
        <w:rPr>
          <w:rFonts w:ascii="Palatino Linotype" w:hAnsi="Palatino Linotype"/>
          <w:sz w:val="20"/>
          <w:szCs w:val="20"/>
        </w:rPr>
        <w:t>experience</w:t>
      </w:r>
      <w:r w:rsidR="00065145">
        <w:rPr>
          <w:rFonts w:ascii="Palatino Linotype" w:hAnsi="Palatino Linotype"/>
          <w:sz w:val="20"/>
          <w:szCs w:val="20"/>
        </w:rPr>
        <w:t xml:space="preserve"> in</w:t>
      </w:r>
      <w:r w:rsidR="00BF6C0F">
        <w:rPr>
          <w:rFonts w:ascii="Palatino Linotype" w:hAnsi="Palatino Linotype"/>
          <w:sz w:val="20"/>
          <w:szCs w:val="20"/>
        </w:rPr>
        <w:t xml:space="preserve"> </w:t>
      </w:r>
      <w:r w:rsidR="00B84562" w:rsidRPr="00B84562">
        <w:rPr>
          <w:rFonts w:ascii="Palatino Linotype" w:hAnsi="Palatino Linotype"/>
          <w:b/>
          <w:sz w:val="20"/>
          <w:szCs w:val="20"/>
        </w:rPr>
        <w:t>VISA</w:t>
      </w:r>
      <w:r w:rsidR="00B84562">
        <w:rPr>
          <w:rFonts w:ascii="Palatino Linotype" w:hAnsi="Palatino Linotype"/>
          <w:sz w:val="20"/>
          <w:szCs w:val="20"/>
        </w:rPr>
        <w:t xml:space="preserve"> </w:t>
      </w:r>
      <w:r w:rsidR="00BF6C0F" w:rsidRPr="00A25DA4">
        <w:rPr>
          <w:rFonts w:ascii="Palatino Linotype" w:hAnsi="Palatino Linotype"/>
          <w:b/>
          <w:sz w:val="20"/>
          <w:szCs w:val="20"/>
        </w:rPr>
        <w:t>Singapore</w:t>
      </w:r>
      <w:r w:rsidR="00551FD8">
        <w:rPr>
          <w:rFonts w:ascii="Palatino Linotype" w:hAnsi="Palatino Linotype"/>
          <w:b/>
          <w:sz w:val="20"/>
          <w:szCs w:val="20"/>
        </w:rPr>
        <w:t xml:space="preserve"> </w:t>
      </w:r>
      <w:r w:rsidR="00551FD8">
        <w:rPr>
          <w:rFonts w:ascii="Palatino Linotype" w:hAnsi="Palatino Linotype"/>
          <w:sz w:val="20"/>
          <w:szCs w:val="20"/>
        </w:rPr>
        <w:t>around</w:t>
      </w:r>
      <w:r w:rsidR="009C0A88">
        <w:rPr>
          <w:rFonts w:ascii="Palatino Linotype" w:hAnsi="Palatino Linotype"/>
          <w:sz w:val="20"/>
          <w:szCs w:val="20"/>
        </w:rPr>
        <w:t xml:space="preserve"> </w:t>
      </w:r>
      <w:r w:rsidR="00F46667" w:rsidRPr="00F46667">
        <w:rPr>
          <w:rFonts w:ascii="Palatino Linotype" w:hAnsi="Palatino Linotype"/>
          <w:b/>
          <w:sz w:val="20"/>
          <w:szCs w:val="20"/>
        </w:rPr>
        <w:t>1</w:t>
      </w:r>
      <w:r w:rsidR="003368FD">
        <w:rPr>
          <w:rFonts w:ascii="Palatino Linotype" w:hAnsi="Palatino Linotype"/>
          <w:b/>
          <w:sz w:val="20"/>
          <w:szCs w:val="20"/>
        </w:rPr>
        <w:t xml:space="preserve"> </w:t>
      </w:r>
      <w:r w:rsidR="00F46667" w:rsidRPr="00F46667">
        <w:rPr>
          <w:rFonts w:ascii="Palatino Linotype" w:hAnsi="Palatino Linotype"/>
          <w:b/>
          <w:sz w:val="20"/>
          <w:szCs w:val="20"/>
        </w:rPr>
        <w:t>year</w:t>
      </w:r>
      <w:r w:rsidR="00B23E2F">
        <w:rPr>
          <w:rFonts w:ascii="Palatino Linotype" w:hAnsi="Palatino Linotype"/>
          <w:b/>
          <w:sz w:val="20"/>
          <w:szCs w:val="20"/>
        </w:rPr>
        <w:t xml:space="preserve"> and 6 months</w:t>
      </w:r>
      <w:r w:rsidR="00BF6C0F">
        <w:rPr>
          <w:rFonts w:ascii="Palatino Linotype" w:hAnsi="Palatino Linotype"/>
          <w:sz w:val="20"/>
          <w:szCs w:val="20"/>
        </w:rPr>
        <w:t>.</w:t>
      </w:r>
    </w:p>
    <w:p w:rsidR="00F46667" w:rsidRPr="006A6BAA" w:rsidRDefault="00F46667" w:rsidP="00F46667">
      <w:pPr>
        <w:numPr>
          <w:ilvl w:val="0"/>
          <w:numId w:val="2"/>
        </w:numPr>
        <w:spacing w:after="80"/>
        <w:jc w:val="both"/>
        <w:rPr>
          <w:rFonts w:ascii="Palatino Linotype" w:hAnsi="Palatino Linotype"/>
          <w:sz w:val="20"/>
          <w:szCs w:val="20"/>
        </w:rPr>
      </w:pPr>
      <w:r>
        <w:rPr>
          <w:rFonts w:ascii="Palatino Linotype" w:hAnsi="Palatino Linotype"/>
          <w:sz w:val="20"/>
          <w:szCs w:val="20"/>
        </w:rPr>
        <w:t>Have</w:t>
      </w:r>
      <w:r w:rsidRPr="006A6BAA">
        <w:rPr>
          <w:rFonts w:ascii="Palatino Linotype" w:hAnsi="Palatino Linotype"/>
          <w:sz w:val="20"/>
          <w:szCs w:val="20"/>
        </w:rPr>
        <w:t xml:space="preserve"> profound knowledge in </w:t>
      </w:r>
      <w:r w:rsidR="00065145">
        <w:rPr>
          <w:rFonts w:ascii="Palatino Linotype" w:hAnsi="Palatino Linotype"/>
          <w:b/>
          <w:sz w:val="20"/>
          <w:szCs w:val="20"/>
        </w:rPr>
        <w:t xml:space="preserve">Automation </w:t>
      </w:r>
      <w:r w:rsidR="00065145" w:rsidRPr="00D02721">
        <w:rPr>
          <w:rFonts w:ascii="Palatino Linotype" w:hAnsi="Palatino Linotype"/>
          <w:b/>
          <w:sz w:val="20"/>
          <w:szCs w:val="20"/>
        </w:rPr>
        <w:t>Testing</w:t>
      </w:r>
      <w:r w:rsidR="00065145">
        <w:rPr>
          <w:rFonts w:ascii="Palatino Linotype" w:hAnsi="Palatino Linotype"/>
          <w:b/>
          <w:sz w:val="20"/>
          <w:szCs w:val="20"/>
        </w:rPr>
        <w:t xml:space="preserve">, </w:t>
      </w:r>
      <w:r w:rsidR="00A273A6" w:rsidRPr="00D02721">
        <w:rPr>
          <w:rFonts w:ascii="Palatino Linotype" w:hAnsi="Palatino Linotype"/>
          <w:b/>
          <w:sz w:val="20"/>
          <w:szCs w:val="20"/>
        </w:rPr>
        <w:t>Mobile App Testing</w:t>
      </w:r>
      <w:r w:rsidR="00065145">
        <w:rPr>
          <w:rFonts w:ascii="Palatino Linotype" w:hAnsi="Palatino Linotype"/>
          <w:b/>
          <w:sz w:val="20"/>
          <w:szCs w:val="20"/>
        </w:rPr>
        <w:t xml:space="preserve"> and </w:t>
      </w:r>
      <w:r w:rsidR="00D5762E">
        <w:rPr>
          <w:rFonts w:ascii="Palatino Linotype" w:hAnsi="Palatino Linotype"/>
          <w:b/>
          <w:sz w:val="20"/>
          <w:szCs w:val="20"/>
        </w:rPr>
        <w:t>Manual Testing</w:t>
      </w:r>
      <w:r>
        <w:rPr>
          <w:rFonts w:ascii="Palatino Linotype" w:hAnsi="Palatino Linotype"/>
          <w:sz w:val="20"/>
          <w:szCs w:val="20"/>
        </w:rPr>
        <w:t>.</w:t>
      </w:r>
    </w:p>
    <w:p w:rsidR="00F46667" w:rsidRPr="00F46667" w:rsidRDefault="00F46667" w:rsidP="00F46667">
      <w:pPr>
        <w:numPr>
          <w:ilvl w:val="0"/>
          <w:numId w:val="2"/>
        </w:numPr>
        <w:spacing w:after="80"/>
        <w:jc w:val="both"/>
        <w:rPr>
          <w:rFonts w:ascii="Palatino Linotype" w:hAnsi="Palatino Linotype"/>
          <w:b/>
          <w:sz w:val="20"/>
          <w:szCs w:val="20"/>
        </w:rPr>
      </w:pPr>
      <w:r w:rsidRPr="006A6BAA">
        <w:rPr>
          <w:rFonts w:ascii="Palatino Linotype" w:hAnsi="Palatino Linotype"/>
          <w:sz w:val="20"/>
          <w:szCs w:val="20"/>
        </w:rPr>
        <w:t>Well versed with different software testing methodology –</w:t>
      </w:r>
      <w:r>
        <w:rPr>
          <w:rFonts w:ascii="Palatino Linotype" w:hAnsi="Palatino Linotype"/>
          <w:b/>
          <w:sz w:val="20"/>
          <w:szCs w:val="20"/>
        </w:rPr>
        <w:t xml:space="preserve"> Agile and Waterfall Methodology.</w:t>
      </w:r>
    </w:p>
    <w:p w:rsidR="0067588E" w:rsidRDefault="005E3968">
      <w:pPr>
        <w:numPr>
          <w:ilvl w:val="0"/>
          <w:numId w:val="2"/>
        </w:numPr>
        <w:spacing w:after="80"/>
        <w:jc w:val="both"/>
        <w:rPr>
          <w:rFonts w:ascii="Palatino Linotype" w:hAnsi="Palatino Linotype"/>
          <w:sz w:val="20"/>
          <w:szCs w:val="20"/>
        </w:rPr>
      </w:pPr>
      <w:r>
        <w:rPr>
          <w:rFonts w:ascii="Palatino Linotype" w:hAnsi="Palatino Linotype"/>
          <w:sz w:val="20"/>
          <w:szCs w:val="20"/>
        </w:rPr>
        <w:t xml:space="preserve">Knowledge of interacting with </w:t>
      </w:r>
      <w:r w:rsidR="009F113C">
        <w:rPr>
          <w:rFonts w:ascii="Palatino Linotype" w:hAnsi="Palatino Linotype"/>
          <w:sz w:val="20"/>
          <w:szCs w:val="20"/>
        </w:rPr>
        <w:t>Management</w:t>
      </w:r>
      <w:r w:rsidR="00B84562">
        <w:rPr>
          <w:rFonts w:ascii="Palatino Linotype" w:hAnsi="Palatino Linotype"/>
          <w:sz w:val="20"/>
          <w:szCs w:val="20"/>
        </w:rPr>
        <w:t>/Client</w:t>
      </w:r>
      <w:r>
        <w:rPr>
          <w:rFonts w:ascii="Palatino Linotype" w:hAnsi="Palatino Linotype"/>
          <w:sz w:val="20"/>
          <w:szCs w:val="20"/>
        </w:rPr>
        <w:t>, System Engineer, team members and key business users to design processes and applications that support the organization’s initiatives.</w:t>
      </w:r>
    </w:p>
    <w:p w:rsidR="005E3968" w:rsidRDefault="008F738C">
      <w:pPr>
        <w:numPr>
          <w:ilvl w:val="0"/>
          <w:numId w:val="2"/>
        </w:numPr>
        <w:spacing w:after="80"/>
        <w:jc w:val="both"/>
        <w:rPr>
          <w:rFonts w:ascii="Palatino Linotype" w:hAnsi="Palatino Linotype"/>
          <w:sz w:val="20"/>
          <w:szCs w:val="20"/>
        </w:rPr>
      </w:pPr>
      <w:r>
        <w:rPr>
          <w:rFonts w:ascii="Palatino Linotype" w:hAnsi="Palatino Linotype"/>
          <w:sz w:val="20"/>
          <w:szCs w:val="20"/>
        </w:rPr>
        <w:t xml:space="preserve">Have </w:t>
      </w:r>
      <w:r w:rsidR="00AD5A6E">
        <w:rPr>
          <w:rFonts w:ascii="Palatino Linotype" w:hAnsi="Palatino Linotype"/>
          <w:sz w:val="20"/>
          <w:szCs w:val="20"/>
        </w:rPr>
        <w:t xml:space="preserve">much </w:t>
      </w:r>
      <w:r>
        <w:rPr>
          <w:rFonts w:ascii="Palatino Linotype" w:hAnsi="Palatino Linotype"/>
          <w:sz w:val="20"/>
          <w:szCs w:val="20"/>
        </w:rPr>
        <w:t>experience of a</w:t>
      </w:r>
      <w:r w:rsidR="0067588E">
        <w:rPr>
          <w:rFonts w:ascii="Palatino Linotype" w:hAnsi="Palatino Linotype"/>
          <w:sz w:val="20"/>
          <w:szCs w:val="20"/>
        </w:rPr>
        <w:t>ttendi</w:t>
      </w:r>
      <w:r w:rsidR="00017704">
        <w:rPr>
          <w:rFonts w:ascii="Palatino Linotype" w:hAnsi="Palatino Linotype"/>
          <w:sz w:val="20"/>
          <w:szCs w:val="20"/>
        </w:rPr>
        <w:t>ng daily scrum meetings, providing QA st</w:t>
      </w:r>
      <w:r w:rsidR="00D83616">
        <w:rPr>
          <w:rFonts w:ascii="Palatino Linotype" w:hAnsi="Palatino Linotype"/>
          <w:sz w:val="20"/>
          <w:szCs w:val="20"/>
        </w:rPr>
        <w:t xml:space="preserve">atus updates, creating QA </w:t>
      </w:r>
      <w:r w:rsidR="00017704">
        <w:rPr>
          <w:rFonts w:ascii="Palatino Linotype" w:hAnsi="Palatino Linotype"/>
          <w:sz w:val="20"/>
          <w:szCs w:val="20"/>
        </w:rPr>
        <w:t>effort estimates.</w:t>
      </w:r>
    </w:p>
    <w:p w:rsidR="005E3968" w:rsidRDefault="005E3968">
      <w:pPr>
        <w:numPr>
          <w:ilvl w:val="0"/>
          <w:numId w:val="2"/>
        </w:numPr>
        <w:spacing w:after="80"/>
        <w:jc w:val="both"/>
        <w:rPr>
          <w:rFonts w:ascii="Palatino Linotype" w:hAnsi="Palatino Linotype"/>
          <w:sz w:val="20"/>
          <w:szCs w:val="20"/>
        </w:rPr>
      </w:pPr>
      <w:r>
        <w:rPr>
          <w:rFonts w:ascii="Palatino Linotype" w:hAnsi="Palatino Linotype"/>
          <w:sz w:val="20"/>
          <w:szCs w:val="20"/>
        </w:rPr>
        <w:t>Keen interest in the field of software testing, with knowledge of working in all stages of testing life cycle.</w:t>
      </w:r>
    </w:p>
    <w:p w:rsidR="005E3968" w:rsidRPr="009F113C" w:rsidRDefault="005E3968" w:rsidP="008D2AF4">
      <w:pPr>
        <w:numPr>
          <w:ilvl w:val="0"/>
          <w:numId w:val="2"/>
        </w:numPr>
        <w:tabs>
          <w:tab w:val="left" w:pos="360"/>
        </w:tabs>
        <w:spacing w:after="80"/>
        <w:jc w:val="both"/>
        <w:rPr>
          <w:rFonts w:ascii="Palatino Linotype" w:hAnsi="Palatino Linotype" w:cs="Arial"/>
          <w:sz w:val="20"/>
          <w:szCs w:val="20"/>
        </w:rPr>
      </w:pPr>
      <w:r w:rsidRPr="009F113C">
        <w:rPr>
          <w:rFonts w:ascii="Palatino Linotype" w:hAnsi="Palatino Linotype"/>
          <w:b/>
          <w:sz w:val="20"/>
          <w:szCs w:val="20"/>
        </w:rPr>
        <w:t>Key projects handled</w:t>
      </w:r>
      <w:r w:rsidR="00FB6C18" w:rsidRPr="009F113C">
        <w:rPr>
          <w:rFonts w:ascii="Palatino Linotype" w:hAnsi="Palatino Linotype"/>
          <w:sz w:val="20"/>
          <w:szCs w:val="20"/>
        </w:rPr>
        <w:t xml:space="preserve">: </w:t>
      </w:r>
      <w:r w:rsidR="00280FC9" w:rsidRPr="009F113C">
        <w:rPr>
          <w:rFonts w:ascii="Palatino Linotype" w:hAnsi="Palatino Linotype"/>
          <w:sz w:val="20"/>
          <w:szCs w:val="20"/>
        </w:rPr>
        <w:t xml:space="preserve">Test Engineer for </w:t>
      </w:r>
      <w:r w:rsidR="009F113C" w:rsidRPr="00875EDE">
        <w:rPr>
          <w:rFonts w:ascii="Palatino Linotype" w:hAnsi="Palatino Linotype"/>
          <w:b/>
          <w:sz w:val="20"/>
          <w:szCs w:val="20"/>
        </w:rPr>
        <w:t>Marketing Systems</w:t>
      </w:r>
      <w:r w:rsidR="009F113C" w:rsidRPr="009F113C">
        <w:rPr>
          <w:rFonts w:ascii="Palatino Linotype" w:hAnsi="Palatino Linotype"/>
          <w:sz w:val="20"/>
          <w:szCs w:val="20"/>
        </w:rPr>
        <w:t xml:space="preserve"> and </w:t>
      </w:r>
      <w:r w:rsidR="009F113C" w:rsidRPr="00875EDE">
        <w:rPr>
          <w:rFonts w:ascii="Palatino Linotype" w:hAnsi="Palatino Linotype"/>
          <w:b/>
          <w:sz w:val="20"/>
          <w:szCs w:val="20"/>
        </w:rPr>
        <w:t>Revenue Systems</w:t>
      </w:r>
      <w:r w:rsidR="009F113C" w:rsidRPr="009F113C">
        <w:rPr>
          <w:rFonts w:ascii="Palatino Linotype" w:hAnsi="Palatino Linotype"/>
          <w:sz w:val="20"/>
          <w:szCs w:val="20"/>
        </w:rPr>
        <w:t xml:space="preserve"> in </w:t>
      </w:r>
      <w:r w:rsidR="00280FC9" w:rsidRPr="009F113C">
        <w:rPr>
          <w:rFonts w:ascii="Palatino Linotype" w:hAnsi="Palatino Linotype"/>
          <w:b/>
          <w:sz w:val="20"/>
          <w:szCs w:val="20"/>
        </w:rPr>
        <w:t>VISA Network</w:t>
      </w:r>
      <w:r w:rsidR="009F113C">
        <w:rPr>
          <w:rFonts w:ascii="Palatino Linotype" w:hAnsi="Palatino Linotype"/>
          <w:sz w:val="20"/>
          <w:szCs w:val="20"/>
        </w:rPr>
        <w:t>.</w:t>
      </w:r>
    </w:p>
    <w:p w:rsidR="005E3968" w:rsidRDefault="005E3968">
      <w:pPr>
        <w:pBdr>
          <w:bottom w:val="double" w:sz="20" w:space="1" w:color="000000"/>
        </w:pBdr>
        <w:shd w:val="clear" w:color="auto" w:fill="E6E6E6"/>
        <w:jc w:val="center"/>
        <w:rPr>
          <w:rFonts w:ascii="Palatino Linotype" w:hAnsi="Palatino Linotype"/>
          <w:b/>
          <w:sz w:val="20"/>
          <w:szCs w:val="20"/>
        </w:rPr>
      </w:pPr>
      <w:r>
        <w:rPr>
          <w:rFonts w:ascii="Palatino Linotype" w:hAnsi="Palatino Linotype"/>
          <w:b/>
          <w:sz w:val="20"/>
          <w:szCs w:val="20"/>
        </w:rPr>
        <w:t>SKILL SET</w:t>
      </w:r>
    </w:p>
    <w:p w:rsidR="005E3968" w:rsidRDefault="005E3968">
      <w:pPr>
        <w:tabs>
          <w:tab w:val="left" w:pos="360"/>
          <w:tab w:val="left" w:pos="2160"/>
          <w:tab w:val="left" w:pos="2340"/>
        </w:tabs>
        <w:rPr>
          <w:rFonts w:ascii="Palatino Linotype" w:hAnsi="Palatino Linotype" w:cs="Arial"/>
          <w:b/>
          <w:sz w:val="20"/>
          <w:szCs w:val="20"/>
          <w:u w:val="single"/>
        </w:rPr>
      </w:pPr>
    </w:p>
    <w:p w:rsidR="005E3968" w:rsidRDefault="005E3968" w:rsidP="00AD5A6E">
      <w:pPr>
        <w:tabs>
          <w:tab w:val="left" w:pos="360"/>
          <w:tab w:val="left" w:pos="2160"/>
          <w:tab w:val="left" w:pos="2340"/>
        </w:tabs>
        <w:jc w:val="center"/>
        <w:rPr>
          <w:rFonts w:ascii="Palatino Linotype" w:hAnsi="Palatino Linotype" w:cs="Arial"/>
          <w:b/>
          <w:sz w:val="20"/>
          <w:szCs w:val="20"/>
          <w:u w:val="single"/>
        </w:rPr>
      </w:pPr>
      <w:r>
        <w:rPr>
          <w:rFonts w:ascii="Palatino Linotype" w:hAnsi="Palatino Linotype" w:cs="Arial"/>
          <w:b/>
          <w:sz w:val="20"/>
          <w:szCs w:val="20"/>
          <w:u w:val="single"/>
        </w:rPr>
        <w:t>Technical</w:t>
      </w:r>
    </w:p>
    <w:p w:rsidR="005E3968" w:rsidRDefault="005E3968">
      <w:pPr>
        <w:tabs>
          <w:tab w:val="left" w:pos="720"/>
          <w:tab w:val="left" w:pos="1980"/>
          <w:tab w:val="left" w:pos="2160"/>
        </w:tabs>
        <w:jc w:val="both"/>
        <w:rPr>
          <w:rFonts w:ascii="Palatino Linotype" w:hAnsi="Palatino Linotype"/>
          <w:sz w:val="20"/>
          <w:szCs w:val="20"/>
        </w:rPr>
      </w:pPr>
      <w:r>
        <w:rPr>
          <w:rFonts w:ascii="Palatino Linotype" w:hAnsi="Palatino Linotype"/>
          <w:b/>
          <w:sz w:val="20"/>
          <w:szCs w:val="20"/>
        </w:rPr>
        <w:t>Operating System</w:t>
      </w:r>
      <w:r>
        <w:rPr>
          <w:rFonts w:ascii="Palatino Linotype" w:hAnsi="Palatino Linotype"/>
          <w:sz w:val="20"/>
          <w:szCs w:val="20"/>
        </w:rPr>
        <w:tab/>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t xml:space="preserve">MS </w:t>
      </w:r>
      <w:r w:rsidR="00F666D7">
        <w:rPr>
          <w:rFonts w:ascii="Palatino Linotype" w:hAnsi="Palatino Linotype"/>
          <w:sz w:val="20"/>
          <w:szCs w:val="20"/>
        </w:rPr>
        <w:t>Windows 7</w:t>
      </w:r>
      <w:r>
        <w:rPr>
          <w:rFonts w:ascii="Palatino Linotype" w:hAnsi="Palatino Linotype"/>
          <w:sz w:val="20"/>
          <w:szCs w:val="20"/>
        </w:rPr>
        <w:t>/XP</w:t>
      </w:r>
      <w:r w:rsidR="003336DE">
        <w:rPr>
          <w:rFonts w:ascii="Palatino Linotype" w:hAnsi="Palatino Linotype"/>
          <w:sz w:val="20"/>
          <w:szCs w:val="20"/>
        </w:rPr>
        <w:t>s</w:t>
      </w:r>
      <w:r w:rsidR="009F113C">
        <w:rPr>
          <w:rFonts w:ascii="Palatino Linotype" w:hAnsi="Palatino Linotype"/>
          <w:sz w:val="20"/>
          <w:szCs w:val="20"/>
        </w:rPr>
        <w:t>/10</w:t>
      </w:r>
      <w:r w:rsidR="000F31ED">
        <w:rPr>
          <w:rFonts w:ascii="Palatino Linotype" w:hAnsi="Palatino Linotype"/>
          <w:sz w:val="20"/>
          <w:szCs w:val="20"/>
        </w:rPr>
        <w:t>, Android, iOS</w:t>
      </w:r>
      <w:r w:rsidR="002C1A6C">
        <w:rPr>
          <w:rFonts w:ascii="Palatino Linotype" w:hAnsi="Palatino Linotype"/>
          <w:sz w:val="20"/>
          <w:szCs w:val="20"/>
        </w:rPr>
        <w:t>, OSX</w:t>
      </w:r>
    </w:p>
    <w:p w:rsidR="005E3968" w:rsidRDefault="005E3968" w:rsidP="00A8099C">
      <w:pPr>
        <w:tabs>
          <w:tab w:val="left" w:pos="720"/>
          <w:tab w:val="left" w:pos="1980"/>
          <w:tab w:val="left" w:pos="2160"/>
        </w:tabs>
        <w:jc w:val="both"/>
        <w:rPr>
          <w:rFonts w:ascii="Palatino Linotype" w:hAnsi="Palatino Linotype"/>
          <w:sz w:val="20"/>
          <w:szCs w:val="20"/>
        </w:rPr>
      </w:pPr>
      <w:r>
        <w:rPr>
          <w:rFonts w:ascii="Palatino Linotype" w:hAnsi="Palatino Linotype"/>
          <w:b/>
          <w:sz w:val="20"/>
          <w:szCs w:val="20"/>
        </w:rPr>
        <w:t>Scripting Languages</w:t>
      </w:r>
      <w:r>
        <w:rPr>
          <w:rFonts w:ascii="Palatino Linotype" w:hAnsi="Palatino Linotype"/>
          <w:sz w:val="20"/>
          <w:szCs w:val="20"/>
        </w:rPr>
        <w:tab/>
      </w:r>
      <w:r>
        <w:rPr>
          <w:rFonts w:ascii="Palatino Linotype" w:hAnsi="Palatino Linotype"/>
          <w:sz w:val="20"/>
          <w:szCs w:val="20"/>
        </w:rPr>
        <w:tab/>
      </w:r>
      <w:r>
        <w:rPr>
          <w:rFonts w:ascii="Palatino Linotype" w:hAnsi="Palatino Linotype"/>
          <w:b/>
          <w:sz w:val="20"/>
          <w:szCs w:val="20"/>
        </w:rPr>
        <w:t>:</w:t>
      </w:r>
      <w:r w:rsidR="003751D4">
        <w:rPr>
          <w:rFonts w:ascii="Palatino Linotype" w:hAnsi="Palatino Linotype"/>
          <w:sz w:val="20"/>
          <w:szCs w:val="20"/>
        </w:rPr>
        <w:tab/>
      </w:r>
      <w:r w:rsidR="002D4AD2" w:rsidRPr="00A8099C">
        <w:rPr>
          <w:rFonts w:ascii="Palatino Linotype" w:hAnsi="Palatino Linotype"/>
          <w:b/>
          <w:sz w:val="20"/>
          <w:szCs w:val="20"/>
        </w:rPr>
        <w:t>Java</w:t>
      </w:r>
      <w:r w:rsidR="00A8099C">
        <w:rPr>
          <w:rFonts w:ascii="Palatino Linotype" w:hAnsi="Palatino Linotype"/>
          <w:b/>
          <w:sz w:val="20"/>
          <w:szCs w:val="20"/>
        </w:rPr>
        <w:t xml:space="preserve">, </w:t>
      </w:r>
      <w:r w:rsidR="00A8099C" w:rsidRPr="00A8099C">
        <w:rPr>
          <w:rFonts w:ascii="Palatino Linotype" w:hAnsi="Palatino Linotype"/>
          <w:b/>
          <w:sz w:val="20"/>
          <w:szCs w:val="20"/>
        </w:rPr>
        <w:t>VB Script</w:t>
      </w:r>
    </w:p>
    <w:p w:rsidR="004311D0" w:rsidRPr="0048579F" w:rsidRDefault="004311D0">
      <w:pPr>
        <w:tabs>
          <w:tab w:val="left" w:pos="720"/>
          <w:tab w:val="left" w:pos="1980"/>
          <w:tab w:val="left" w:pos="2160"/>
        </w:tabs>
        <w:jc w:val="both"/>
        <w:rPr>
          <w:rFonts w:ascii="Palatino Linotype" w:hAnsi="Palatino Linotype"/>
          <w:b/>
          <w:sz w:val="20"/>
          <w:szCs w:val="20"/>
        </w:rPr>
      </w:pPr>
      <w:r w:rsidRPr="004311D0">
        <w:rPr>
          <w:rFonts w:ascii="Palatino Linotype" w:hAnsi="Palatino Linotype"/>
          <w:b/>
          <w:sz w:val="20"/>
          <w:szCs w:val="20"/>
        </w:rPr>
        <w:t xml:space="preserve">Defect </w:t>
      </w:r>
      <w:r w:rsidR="00230862">
        <w:rPr>
          <w:rFonts w:ascii="Palatino Linotype" w:hAnsi="Palatino Linotype"/>
          <w:b/>
          <w:sz w:val="20"/>
          <w:szCs w:val="20"/>
        </w:rPr>
        <w:t>Tracking Tool</w:t>
      </w:r>
      <w:r w:rsidRPr="004311D0">
        <w:rPr>
          <w:rFonts w:ascii="Palatino Linotype" w:hAnsi="Palatino Linotype"/>
          <w:b/>
          <w:sz w:val="20"/>
          <w:szCs w:val="20"/>
        </w:rPr>
        <w:tab/>
      </w:r>
      <w:r w:rsidRPr="004311D0">
        <w:rPr>
          <w:rFonts w:ascii="Palatino Linotype" w:hAnsi="Palatino Linotype"/>
          <w:b/>
          <w:sz w:val="20"/>
          <w:szCs w:val="20"/>
        </w:rPr>
        <w:tab/>
        <w:t>:</w:t>
      </w:r>
      <w:r>
        <w:rPr>
          <w:rFonts w:ascii="Palatino Linotype" w:hAnsi="Palatino Linotype"/>
          <w:sz w:val="20"/>
          <w:szCs w:val="20"/>
        </w:rPr>
        <w:tab/>
      </w:r>
      <w:r w:rsidR="000F22FD" w:rsidRPr="00D02721">
        <w:rPr>
          <w:rFonts w:ascii="Palatino Linotype" w:hAnsi="Palatino Linotype"/>
          <w:b/>
          <w:sz w:val="20"/>
          <w:szCs w:val="20"/>
        </w:rPr>
        <w:t xml:space="preserve">IBM </w:t>
      </w:r>
      <w:r w:rsidRPr="00D02721">
        <w:rPr>
          <w:rFonts w:ascii="Palatino Linotype" w:hAnsi="Palatino Linotype"/>
          <w:b/>
          <w:sz w:val="20"/>
          <w:szCs w:val="20"/>
        </w:rPr>
        <w:t>Clear Quest</w:t>
      </w:r>
      <w:r w:rsidR="002D4AD2">
        <w:rPr>
          <w:rFonts w:ascii="Palatino Linotype" w:hAnsi="Palatino Linotype"/>
          <w:b/>
          <w:sz w:val="20"/>
          <w:szCs w:val="20"/>
        </w:rPr>
        <w:t xml:space="preserve">, </w:t>
      </w:r>
      <w:r w:rsidR="00ED38A1" w:rsidRPr="00D02721">
        <w:rPr>
          <w:rFonts w:ascii="Palatino Linotype" w:hAnsi="Palatino Linotype"/>
          <w:b/>
          <w:sz w:val="20"/>
          <w:szCs w:val="20"/>
        </w:rPr>
        <w:t>JIRA</w:t>
      </w:r>
    </w:p>
    <w:p w:rsidR="00FB6C18" w:rsidRDefault="005E3968">
      <w:pPr>
        <w:tabs>
          <w:tab w:val="left" w:pos="720"/>
          <w:tab w:val="left" w:pos="1980"/>
          <w:tab w:val="left" w:pos="2160"/>
        </w:tabs>
        <w:jc w:val="both"/>
        <w:rPr>
          <w:rFonts w:ascii="Palatino Linotype" w:hAnsi="Palatino Linotype"/>
          <w:sz w:val="20"/>
          <w:szCs w:val="20"/>
        </w:rPr>
      </w:pPr>
      <w:r>
        <w:rPr>
          <w:rFonts w:ascii="Palatino Linotype" w:hAnsi="Palatino Linotype"/>
          <w:b/>
          <w:sz w:val="20"/>
          <w:szCs w:val="20"/>
        </w:rPr>
        <w:t>Automation Tool</w:t>
      </w:r>
      <w:r>
        <w:rPr>
          <w:rFonts w:ascii="Palatino Linotype" w:hAnsi="Palatino Linotype"/>
          <w:b/>
          <w:sz w:val="20"/>
          <w:szCs w:val="20"/>
        </w:rPr>
        <w:tab/>
      </w:r>
      <w:r>
        <w:rPr>
          <w:rFonts w:ascii="Palatino Linotype" w:hAnsi="Palatino Linotype"/>
          <w:b/>
          <w:sz w:val="20"/>
          <w:szCs w:val="20"/>
        </w:rPr>
        <w:tab/>
        <w:t>:</w:t>
      </w:r>
      <w:r>
        <w:rPr>
          <w:rFonts w:ascii="Palatino Linotype" w:hAnsi="Palatino Linotype"/>
          <w:b/>
          <w:sz w:val="20"/>
          <w:szCs w:val="20"/>
        </w:rPr>
        <w:tab/>
      </w:r>
      <w:r w:rsidR="009F113C">
        <w:rPr>
          <w:rFonts w:ascii="Palatino Linotype" w:hAnsi="Palatino Linotype"/>
          <w:b/>
          <w:sz w:val="20"/>
          <w:szCs w:val="20"/>
        </w:rPr>
        <w:t xml:space="preserve">Selenium, </w:t>
      </w:r>
      <w:r w:rsidR="004311D0" w:rsidRPr="002D4AD2">
        <w:rPr>
          <w:rFonts w:ascii="Palatino Linotype" w:hAnsi="Palatino Linotype"/>
          <w:b/>
          <w:sz w:val="20"/>
          <w:szCs w:val="20"/>
        </w:rPr>
        <w:t>Quick Test Professional (QTP)</w:t>
      </w:r>
    </w:p>
    <w:p w:rsidR="005E3968" w:rsidRDefault="00FB6C18">
      <w:pPr>
        <w:tabs>
          <w:tab w:val="left" w:pos="720"/>
          <w:tab w:val="left" w:pos="1980"/>
          <w:tab w:val="left" w:pos="2160"/>
        </w:tabs>
        <w:jc w:val="both"/>
        <w:rPr>
          <w:rFonts w:ascii="Palatino Linotype" w:hAnsi="Palatino Linotype"/>
          <w:sz w:val="20"/>
          <w:szCs w:val="20"/>
        </w:rPr>
      </w:pPr>
      <w:r w:rsidRPr="00FB6C18">
        <w:rPr>
          <w:rFonts w:ascii="Palatino Linotype" w:hAnsi="Palatino Linotype"/>
          <w:b/>
          <w:sz w:val="20"/>
          <w:szCs w:val="20"/>
        </w:rPr>
        <w:t xml:space="preserve">Mobile Automation </w:t>
      </w:r>
      <w:r w:rsidRPr="00FB6C18">
        <w:rPr>
          <w:rFonts w:ascii="Palatino Linotype" w:hAnsi="Palatino Linotype"/>
          <w:b/>
          <w:sz w:val="20"/>
          <w:szCs w:val="20"/>
        </w:rPr>
        <w:tab/>
      </w:r>
      <w:r w:rsidRPr="00FB6C18">
        <w:rPr>
          <w:rFonts w:ascii="Palatino Linotype" w:hAnsi="Palatino Linotype"/>
          <w:b/>
          <w:sz w:val="20"/>
          <w:szCs w:val="20"/>
        </w:rPr>
        <w:tab/>
        <w:t>:</w:t>
      </w:r>
      <w:r>
        <w:rPr>
          <w:rFonts w:ascii="Palatino Linotype" w:hAnsi="Palatino Linotype"/>
          <w:sz w:val="20"/>
          <w:szCs w:val="20"/>
        </w:rPr>
        <w:tab/>
      </w:r>
      <w:r w:rsidR="002D4AD2">
        <w:rPr>
          <w:rFonts w:ascii="Palatino Linotype" w:hAnsi="Palatino Linotype"/>
          <w:b/>
          <w:sz w:val="20"/>
          <w:szCs w:val="20"/>
        </w:rPr>
        <w:t>Appium</w:t>
      </w:r>
    </w:p>
    <w:p w:rsidR="005E3968" w:rsidRDefault="005E3968">
      <w:pPr>
        <w:tabs>
          <w:tab w:val="left" w:pos="720"/>
          <w:tab w:val="left" w:pos="1980"/>
          <w:tab w:val="left" w:pos="2160"/>
        </w:tabs>
        <w:jc w:val="both"/>
        <w:rPr>
          <w:rFonts w:ascii="Palatino Linotype" w:hAnsi="Palatino Linotype"/>
          <w:sz w:val="20"/>
          <w:szCs w:val="20"/>
        </w:rPr>
      </w:pPr>
      <w:r>
        <w:rPr>
          <w:rFonts w:ascii="Palatino Linotype" w:hAnsi="Palatino Linotype"/>
          <w:b/>
          <w:sz w:val="20"/>
          <w:szCs w:val="20"/>
        </w:rPr>
        <w:t>Test Management Tool</w:t>
      </w:r>
      <w:r>
        <w:rPr>
          <w:rFonts w:ascii="Palatino Linotype" w:hAnsi="Palatino Linotype"/>
          <w:b/>
          <w:sz w:val="20"/>
          <w:szCs w:val="20"/>
        </w:rPr>
        <w:tab/>
        <w:t>:</w:t>
      </w:r>
      <w:r w:rsidR="00A273A6">
        <w:rPr>
          <w:rFonts w:ascii="Palatino Linotype" w:hAnsi="Palatino Linotype"/>
          <w:sz w:val="20"/>
          <w:szCs w:val="20"/>
        </w:rPr>
        <w:tab/>
      </w:r>
      <w:r w:rsidR="00A273A6" w:rsidRPr="002D4AD2">
        <w:rPr>
          <w:rFonts w:ascii="Palatino Linotype" w:hAnsi="Palatino Linotype"/>
          <w:sz w:val="20"/>
          <w:szCs w:val="20"/>
        </w:rPr>
        <w:t xml:space="preserve">HP </w:t>
      </w:r>
      <w:r w:rsidR="00BF6C0F" w:rsidRPr="002D4AD2">
        <w:rPr>
          <w:rFonts w:ascii="Palatino Linotype" w:hAnsi="Palatino Linotype"/>
          <w:sz w:val="20"/>
          <w:szCs w:val="20"/>
        </w:rPr>
        <w:t>Application Lifecycle Management (ALM)</w:t>
      </w:r>
      <w:r w:rsidR="00D02721" w:rsidRPr="002D4AD2">
        <w:rPr>
          <w:rFonts w:ascii="Palatino Linotype" w:hAnsi="Palatino Linotype"/>
          <w:sz w:val="20"/>
          <w:szCs w:val="20"/>
        </w:rPr>
        <w:t>, SharePoint</w:t>
      </w:r>
    </w:p>
    <w:p w:rsidR="00384B16" w:rsidRPr="00384B16" w:rsidRDefault="00384B16">
      <w:pPr>
        <w:tabs>
          <w:tab w:val="left" w:pos="720"/>
          <w:tab w:val="left" w:pos="1980"/>
          <w:tab w:val="left" w:pos="2160"/>
        </w:tabs>
        <w:jc w:val="both"/>
        <w:rPr>
          <w:rFonts w:ascii="Palatino Linotype" w:hAnsi="Palatino Linotype"/>
          <w:sz w:val="20"/>
          <w:szCs w:val="20"/>
        </w:rPr>
      </w:pPr>
      <w:r>
        <w:rPr>
          <w:rFonts w:ascii="Palatino Linotype" w:hAnsi="Palatino Linotype"/>
          <w:b/>
          <w:sz w:val="20"/>
          <w:szCs w:val="20"/>
        </w:rPr>
        <w:t>Other Tools</w:t>
      </w:r>
      <w:r>
        <w:rPr>
          <w:rFonts w:ascii="Palatino Linotype" w:hAnsi="Palatino Linotype"/>
          <w:b/>
          <w:sz w:val="20"/>
          <w:szCs w:val="20"/>
        </w:rPr>
        <w:tab/>
      </w:r>
      <w:r>
        <w:rPr>
          <w:rFonts w:ascii="Palatino Linotype" w:hAnsi="Palatino Linotype"/>
          <w:b/>
          <w:sz w:val="20"/>
          <w:szCs w:val="20"/>
        </w:rPr>
        <w:tab/>
        <w:t>:</w:t>
      </w:r>
      <w:r>
        <w:rPr>
          <w:rFonts w:ascii="Palatino Linotype" w:hAnsi="Palatino Linotype"/>
          <w:sz w:val="20"/>
          <w:szCs w:val="20"/>
        </w:rPr>
        <w:tab/>
        <w:t>GIT, Maven, Jenkins, Eclipse, AEM</w:t>
      </w:r>
    </w:p>
    <w:p w:rsidR="00715149" w:rsidRDefault="00715149" w:rsidP="00D47D39">
      <w:pPr>
        <w:tabs>
          <w:tab w:val="left" w:pos="360"/>
          <w:tab w:val="left" w:pos="2160"/>
          <w:tab w:val="left" w:pos="2340"/>
        </w:tabs>
        <w:jc w:val="center"/>
        <w:rPr>
          <w:rFonts w:ascii="Palatino Linotype" w:hAnsi="Palatino Linotype" w:cs="Arial"/>
          <w:b/>
          <w:sz w:val="20"/>
          <w:szCs w:val="20"/>
          <w:u w:val="single"/>
        </w:rPr>
      </w:pPr>
    </w:p>
    <w:p w:rsidR="005E3968" w:rsidRPr="00D47D39" w:rsidRDefault="005E3968" w:rsidP="00D47D39">
      <w:pPr>
        <w:tabs>
          <w:tab w:val="left" w:pos="360"/>
          <w:tab w:val="left" w:pos="2160"/>
          <w:tab w:val="left" w:pos="2340"/>
        </w:tabs>
        <w:jc w:val="center"/>
        <w:rPr>
          <w:rFonts w:ascii="Palatino Linotype" w:hAnsi="Palatino Linotype" w:cs="Arial"/>
          <w:b/>
          <w:sz w:val="20"/>
          <w:szCs w:val="20"/>
          <w:u w:val="single"/>
        </w:rPr>
      </w:pPr>
      <w:r>
        <w:rPr>
          <w:rFonts w:ascii="Palatino Linotype" w:hAnsi="Palatino Linotype" w:cs="Arial"/>
          <w:b/>
          <w:sz w:val="20"/>
          <w:szCs w:val="20"/>
          <w:u w:val="single"/>
        </w:rPr>
        <w:t>Functional</w:t>
      </w:r>
    </w:p>
    <w:p w:rsidR="005E3968" w:rsidRDefault="005E3968">
      <w:pPr>
        <w:jc w:val="both"/>
        <w:rPr>
          <w:rFonts w:ascii="Palatino Linotype" w:hAnsi="Palatino Linotype"/>
          <w:b/>
          <w:sz w:val="20"/>
          <w:szCs w:val="20"/>
        </w:rPr>
      </w:pPr>
      <w:r>
        <w:rPr>
          <w:rFonts w:ascii="Palatino Linotype" w:hAnsi="Palatino Linotype"/>
          <w:b/>
          <w:sz w:val="20"/>
          <w:szCs w:val="20"/>
        </w:rPr>
        <w:t>Software Testing</w:t>
      </w:r>
    </w:p>
    <w:p w:rsidR="005E3968" w:rsidRDefault="005E3968">
      <w:pPr>
        <w:numPr>
          <w:ilvl w:val="0"/>
          <w:numId w:val="1"/>
        </w:numPr>
        <w:jc w:val="both"/>
        <w:rPr>
          <w:rFonts w:ascii="Palatino Linotype" w:hAnsi="Palatino Linotype"/>
          <w:sz w:val="20"/>
          <w:szCs w:val="20"/>
        </w:rPr>
      </w:pPr>
      <w:r>
        <w:rPr>
          <w:rFonts w:ascii="Palatino Linotype" w:hAnsi="Palatino Linotype"/>
          <w:sz w:val="20"/>
          <w:szCs w:val="20"/>
        </w:rPr>
        <w:t xml:space="preserve">Interacting with the </w:t>
      </w:r>
      <w:r w:rsidR="009F113C" w:rsidRPr="009F113C">
        <w:rPr>
          <w:rFonts w:ascii="Palatino Linotype" w:hAnsi="Palatino Linotype"/>
          <w:b/>
          <w:sz w:val="20"/>
          <w:szCs w:val="20"/>
        </w:rPr>
        <w:t>Business</w:t>
      </w:r>
      <w:r w:rsidR="009F113C">
        <w:rPr>
          <w:rFonts w:ascii="Palatino Linotype" w:hAnsi="Palatino Linotype"/>
          <w:sz w:val="20"/>
          <w:szCs w:val="20"/>
        </w:rPr>
        <w:t xml:space="preserve"> and </w:t>
      </w:r>
      <w:r w:rsidR="009F113C" w:rsidRPr="009F113C">
        <w:rPr>
          <w:rFonts w:ascii="Palatino Linotype" w:hAnsi="Palatino Linotype"/>
          <w:b/>
          <w:sz w:val="20"/>
          <w:szCs w:val="20"/>
        </w:rPr>
        <w:t>PM’s</w:t>
      </w:r>
      <w:r w:rsidR="009F113C">
        <w:rPr>
          <w:rFonts w:ascii="Palatino Linotype" w:hAnsi="Palatino Linotype"/>
          <w:sz w:val="20"/>
          <w:szCs w:val="20"/>
        </w:rPr>
        <w:t xml:space="preserve"> </w:t>
      </w:r>
      <w:r w:rsidRPr="00D02721">
        <w:rPr>
          <w:rFonts w:ascii="Palatino Linotype" w:hAnsi="Palatino Linotype"/>
          <w:b/>
          <w:sz w:val="20"/>
          <w:szCs w:val="20"/>
        </w:rPr>
        <w:t>for system study, requirements gathering and analysis</w:t>
      </w:r>
      <w:r>
        <w:rPr>
          <w:rFonts w:ascii="Palatino Linotype" w:hAnsi="Palatino Linotype"/>
          <w:sz w:val="20"/>
          <w:szCs w:val="20"/>
        </w:rPr>
        <w:t>.</w:t>
      </w:r>
    </w:p>
    <w:p w:rsidR="008362F9" w:rsidRDefault="008362F9">
      <w:pPr>
        <w:numPr>
          <w:ilvl w:val="0"/>
          <w:numId w:val="1"/>
        </w:numPr>
        <w:jc w:val="both"/>
        <w:rPr>
          <w:rFonts w:ascii="Palatino Linotype" w:hAnsi="Palatino Linotype"/>
          <w:sz w:val="20"/>
          <w:szCs w:val="20"/>
        </w:rPr>
      </w:pPr>
      <w:r>
        <w:rPr>
          <w:rFonts w:ascii="Palatino Linotype" w:hAnsi="Palatino Linotype"/>
          <w:sz w:val="20"/>
          <w:szCs w:val="20"/>
        </w:rPr>
        <w:t xml:space="preserve">Development </w:t>
      </w:r>
      <w:r w:rsidR="008650CB">
        <w:rPr>
          <w:rFonts w:ascii="Palatino Linotype" w:hAnsi="Palatino Linotype"/>
          <w:sz w:val="20"/>
          <w:szCs w:val="20"/>
        </w:rPr>
        <w:t xml:space="preserve">and review </w:t>
      </w:r>
      <w:r>
        <w:rPr>
          <w:rFonts w:ascii="Palatino Linotype" w:hAnsi="Palatino Linotype"/>
          <w:sz w:val="20"/>
          <w:szCs w:val="20"/>
        </w:rPr>
        <w:t xml:space="preserve">of </w:t>
      </w:r>
      <w:r w:rsidRPr="00D02721">
        <w:rPr>
          <w:rFonts w:ascii="Palatino Linotype" w:hAnsi="Palatino Linotype"/>
          <w:b/>
          <w:sz w:val="20"/>
          <w:szCs w:val="20"/>
        </w:rPr>
        <w:t>Test Plan</w:t>
      </w:r>
      <w:r w:rsidR="00ED38A1" w:rsidRPr="00D02721">
        <w:rPr>
          <w:rFonts w:ascii="Palatino Linotype" w:hAnsi="Palatino Linotype"/>
          <w:b/>
          <w:sz w:val="20"/>
          <w:szCs w:val="20"/>
        </w:rPr>
        <w:t>/Test Strategy</w:t>
      </w:r>
      <w:r w:rsidR="00D02721">
        <w:rPr>
          <w:rFonts w:ascii="Palatino Linotype" w:hAnsi="Palatino Linotype"/>
          <w:b/>
          <w:sz w:val="20"/>
          <w:szCs w:val="20"/>
        </w:rPr>
        <w:t xml:space="preserve">, Test Scenarios </w:t>
      </w:r>
      <w:r w:rsidRPr="00D02721">
        <w:rPr>
          <w:rFonts w:ascii="Palatino Linotype" w:hAnsi="Palatino Linotype"/>
          <w:b/>
          <w:sz w:val="20"/>
          <w:szCs w:val="20"/>
        </w:rPr>
        <w:t>and Test Cases</w:t>
      </w:r>
      <w:r>
        <w:rPr>
          <w:rFonts w:ascii="Palatino Linotype" w:hAnsi="Palatino Linotype"/>
          <w:sz w:val="20"/>
          <w:szCs w:val="20"/>
        </w:rPr>
        <w:t>.</w:t>
      </w:r>
    </w:p>
    <w:p w:rsidR="005E3968" w:rsidRDefault="009F113C">
      <w:pPr>
        <w:numPr>
          <w:ilvl w:val="0"/>
          <w:numId w:val="1"/>
        </w:numPr>
        <w:jc w:val="both"/>
        <w:rPr>
          <w:rFonts w:ascii="Palatino Linotype" w:hAnsi="Palatino Linotype"/>
          <w:sz w:val="20"/>
          <w:szCs w:val="20"/>
        </w:rPr>
      </w:pPr>
      <w:r>
        <w:rPr>
          <w:rFonts w:ascii="Palatino Linotype" w:hAnsi="Palatino Linotype"/>
          <w:sz w:val="20"/>
          <w:szCs w:val="20"/>
        </w:rPr>
        <w:t>Development a</w:t>
      </w:r>
      <w:r w:rsidR="005E3968">
        <w:rPr>
          <w:rFonts w:ascii="Palatino Linotype" w:hAnsi="Palatino Linotype"/>
          <w:sz w:val="20"/>
          <w:szCs w:val="20"/>
        </w:rPr>
        <w:t xml:space="preserve">nd Execution of </w:t>
      </w:r>
      <w:r w:rsidR="0017507F">
        <w:rPr>
          <w:rFonts w:ascii="Palatino Linotype" w:hAnsi="Palatino Linotype"/>
          <w:sz w:val="20"/>
          <w:szCs w:val="20"/>
        </w:rPr>
        <w:t xml:space="preserve">reusable </w:t>
      </w:r>
      <w:r w:rsidR="005E3968">
        <w:rPr>
          <w:rFonts w:ascii="Palatino Linotype" w:hAnsi="Palatino Linotype"/>
          <w:sz w:val="20"/>
          <w:szCs w:val="20"/>
        </w:rPr>
        <w:t>te</w:t>
      </w:r>
      <w:r w:rsidR="00B14067">
        <w:rPr>
          <w:rFonts w:ascii="Palatino Linotype" w:hAnsi="Palatino Linotype"/>
          <w:sz w:val="20"/>
          <w:szCs w:val="20"/>
        </w:rPr>
        <w:t>st scripts using tool</w:t>
      </w:r>
      <w:r w:rsidR="009F2313">
        <w:rPr>
          <w:rFonts w:ascii="Palatino Linotype" w:hAnsi="Palatino Linotype"/>
          <w:sz w:val="20"/>
          <w:szCs w:val="20"/>
        </w:rPr>
        <w:t>s like</w:t>
      </w:r>
      <w:r w:rsidR="00065145">
        <w:rPr>
          <w:rFonts w:ascii="Palatino Linotype" w:hAnsi="Palatino Linotype"/>
          <w:sz w:val="20"/>
          <w:szCs w:val="20"/>
        </w:rPr>
        <w:t xml:space="preserve"> </w:t>
      </w:r>
      <w:r w:rsidRPr="009F113C">
        <w:rPr>
          <w:rFonts w:ascii="Palatino Linotype" w:hAnsi="Palatino Linotype"/>
          <w:b/>
          <w:sz w:val="20"/>
          <w:szCs w:val="20"/>
        </w:rPr>
        <w:t>Selenium</w:t>
      </w:r>
      <w:r>
        <w:rPr>
          <w:rFonts w:ascii="Palatino Linotype" w:hAnsi="Palatino Linotype"/>
          <w:sz w:val="20"/>
          <w:szCs w:val="20"/>
        </w:rPr>
        <w:t>/</w:t>
      </w:r>
      <w:r w:rsidR="00280FC9" w:rsidRPr="00065145">
        <w:rPr>
          <w:rFonts w:ascii="Palatino Linotype" w:hAnsi="Palatino Linotype"/>
          <w:b/>
          <w:sz w:val="20"/>
          <w:szCs w:val="20"/>
        </w:rPr>
        <w:t>QTP</w:t>
      </w:r>
      <w:r w:rsidR="00855EAE">
        <w:rPr>
          <w:rFonts w:ascii="Palatino Linotype" w:hAnsi="Palatino Linotype"/>
          <w:b/>
          <w:sz w:val="20"/>
          <w:szCs w:val="20"/>
        </w:rPr>
        <w:t xml:space="preserve"> </w:t>
      </w:r>
      <w:r w:rsidR="00855EAE">
        <w:rPr>
          <w:rFonts w:ascii="Palatino Linotype" w:hAnsi="Palatino Linotype"/>
          <w:sz w:val="20"/>
          <w:szCs w:val="20"/>
        </w:rPr>
        <w:t>(Experience in Framework also)</w:t>
      </w:r>
    </w:p>
    <w:p w:rsidR="009F2313" w:rsidRDefault="009F2313">
      <w:pPr>
        <w:numPr>
          <w:ilvl w:val="0"/>
          <w:numId w:val="1"/>
        </w:numPr>
        <w:jc w:val="both"/>
        <w:rPr>
          <w:rFonts w:ascii="Palatino Linotype" w:hAnsi="Palatino Linotype"/>
          <w:sz w:val="20"/>
          <w:szCs w:val="20"/>
        </w:rPr>
      </w:pPr>
      <w:r>
        <w:rPr>
          <w:rFonts w:ascii="Palatino Linotype" w:hAnsi="Palatino Linotype"/>
          <w:sz w:val="20"/>
          <w:szCs w:val="20"/>
        </w:rPr>
        <w:t>Development of dynamic data driven Scripts</w:t>
      </w:r>
    </w:p>
    <w:p w:rsidR="00FB6C18" w:rsidRDefault="00016242">
      <w:pPr>
        <w:numPr>
          <w:ilvl w:val="0"/>
          <w:numId w:val="1"/>
        </w:numPr>
        <w:jc w:val="both"/>
        <w:rPr>
          <w:rFonts w:ascii="Palatino Linotype" w:hAnsi="Palatino Linotype"/>
          <w:sz w:val="20"/>
          <w:szCs w:val="20"/>
        </w:rPr>
      </w:pPr>
      <w:r>
        <w:rPr>
          <w:rFonts w:ascii="Palatino Linotype" w:hAnsi="Palatino Linotype"/>
          <w:sz w:val="20"/>
          <w:szCs w:val="20"/>
        </w:rPr>
        <w:t>Automation Framework creation and e</w:t>
      </w:r>
      <w:r w:rsidR="00A273A6">
        <w:rPr>
          <w:rFonts w:ascii="Palatino Linotype" w:hAnsi="Palatino Linotype"/>
          <w:sz w:val="20"/>
          <w:szCs w:val="20"/>
        </w:rPr>
        <w:t xml:space="preserve">xecution of </w:t>
      </w:r>
      <w:r w:rsidR="00FB6C18">
        <w:rPr>
          <w:rFonts w:ascii="Palatino Linotype" w:hAnsi="Palatino Linotype"/>
          <w:sz w:val="20"/>
          <w:szCs w:val="20"/>
        </w:rPr>
        <w:t xml:space="preserve">Test Scripts for Mobile Automation </w:t>
      </w:r>
      <w:r w:rsidR="002D4AD2">
        <w:rPr>
          <w:rFonts w:ascii="Palatino Linotype" w:hAnsi="Palatino Linotype"/>
          <w:sz w:val="20"/>
          <w:szCs w:val="20"/>
        </w:rPr>
        <w:t xml:space="preserve">using </w:t>
      </w:r>
      <w:r w:rsidR="002D4AD2" w:rsidRPr="00016242">
        <w:rPr>
          <w:rFonts w:ascii="Palatino Linotype" w:hAnsi="Palatino Linotype"/>
          <w:b/>
          <w:sz w:val="20"/>
          <w:szCs w:val="20"/>
        </w:rPr>
        <w:t>Appium</w:t>
      </w:r>
    </w:p>
    <w:p w:rsidR="000F22FD" w:rsidRDefault="000F22FD">
      <w:pPr>
        <w:numPr>
          <w:ilvl w:val="0"/>
          <w:numId w:val="1"/>
        </w:numPr>
        <w:jc w:val="both"/>
        <w:rPr>
          <w:rFonts w:ascii="Palatino Linotype" w:hAnsi="Palatino Linotype"/>
          <w:sz w:val="20"/>
          <w:szCs w:val="20"/>
        </w:rPr>
      </w:pPr>
      <w:r>
        <w:rPr>
          <w:rFonts w:ascii="Palatino Linotype" w:hAnsi="Palatino Linotype"/>
          <w:sz w:val="20"/>
          <w:szCs w:val="20"/>
        </w:rPr>
        <w:t xml:space="preserve">Raising Defects using </w:t>
      </w:r>
      <w:r w:rsidRPr="00AD5A6E">
        <w:rPr>
          <w:rFonts w:ascii="Palatino Linotype" w:hAnsi="Palatino Linotype"/>
          <w:b/>
          <w:sz w:val="20"/>
          <w:szCs w:val="20"/>
        </w:rPr>
        <w:t>IBM Clear Quest</w:t>
      </w:r>
      <w:r w:rsidR="00ED38A1" w:rsidRPr="00AD5A6E">
        <w:rPr>
          <w:rFonts w:ascii="Palatino Linotype" w:hAnsi="Palatino Linotype"/>
          <w:b/>
          <w:sz w:val="20"/>
          <w:szCs w:val="20"/>
        </w:rPr>
        <w:t>/ JIRA</w:t>
      </w:r>
    </w:p>
    <w:p w:rsidR="005E3968" w:rsidRDefault="005E3968">
      <w:pPr>
        <w:numPr>
          <w:ilvl w:val="0"/>
          <w:numId w:val="1"/>
        </w:numPr>
        <w:jc w:val="both"/>
        <w:rPr>
          <w:rFonts w:ascii="Palatino Linotype" w:hAnsi="Palatino Linotype"/>
          <w:sz w:val="20"/>
          <w:szCs w:val="20"/>
        </w:rPr>
      </w:pPr>
      <w:r>
        <w:rPr>
          <w:rFonts w:ascii="Palatino Linotype" w:hAnsi="Palatino Linotype"/>
          <w:sz w:val="20"/>
          <w:szCs w:val="20"/>
        </w:rPr>
        <w:t xml:space="preserve">Worked on </w:t>
      </w:r>
      <w:r w:rsidR="00A273A6" w:rsidRPr="00AD5A6E">
        <w:rPr>
          <w:rFonts w:ascii="Palatino Linotype" w:hAnsi="Palatino Linotype"/>
          <w:b/>
          <w:sz w:val="20"/>
          <w:szCs w:val="20"/>
        </w:rPr>
        <w:t>Application Lifecycle Management (ALM</w:t>
      </w:r>
      <w:r w:rsidR="00A273A6">
        <w:rPr>
          <w:rFonts w:ascii="Palatino Linotype" w:hAnsi="Palatino Linotype"/>
          <w:sz w:val="20"/>
          <w:szCs w:val="20"/>
        </w:rPr>
        <w:t xml:space="preserve">) </w:t>
      </w:r>
      <w:r>
        <w:rPr>
          <w:rFonts w:ascii="Palatino Linotype" w:hAnsi="Palatino Linotype"/>
          <w:sz w:val="20"/>
          <w:szCs w:val="20"/>
        </w:rPr>
        <w:t>for Test Management.</w:t>
      </w:r>
    </w:p>
    <w:p w:rsidR="003751D4" w:rsidRPr="00FB6C18" w:rsidRDefault="003751D4" w:rsidP="003751D4">
      <w:pPr>
        <w:jc w:val="both"/>
        <w:rPr>
          <w:rFonts w:ascii="Palatino Linotype" w:hAnsi="Palatino Linotype"/>
          <w:sz w:val="20"/>
          <w:szCs w:val="20"/>
        </w:rPr>
      </w:pPr>
    </w:p>
    <w:p w:rsidR="005E3968" w:rsidRDefault="005E3968">
      <w:pPr>
        <w:pBdr>
          <w:bottom w:val="double" w:sz="20" w:space="1" w:color="000000"/>
        </w:pBdr>
        <w:shd w:val="clear" w:color="auto" w:fill="E6E6E6"/>
        <w:jc w:val="center"/>
        <w:rPr>
          <w:rFonts w:ascii="Palatino Linotype" w:hAnsi="Palatino Linotype"/>
          <w:b/>
          <w:sz w:val="20"/>
          <w:szCs w:val="20"/>
        </w:rPr>
      </w:pPr>
      <w:r>
        <w:rPr>
          <w:rFonts w:ascii="Palatino Linotype" w:hAnsi="Palatino Linotype"/>
          <w:b/>
          <w:sz w:val="20"/>
          <w:szCs w:val="20"/>
        </w:rPr>
        <w:t>ORGANIZATIONAL EXPERIENCE</w:t>
      </w:r>
    </w:p>
    <w:p w:rsidR="005E3968" w:rsidRDefault="005E3968">
      <w:pPr>
        <w:tabs>
          <w:tab w:val="left" w:pos="360"/>
          <w:tab w:val="left" w:pos="540"/>
          <w:tab w:val="left" w:pos="2340"/>
          <w:tab w:val="left" w:pos="2520"/>
        </w:tabs>
        <w:jc w:val="both"/>
        <w:rPr>
          <w:rFonts w:ascii="Palatino Linotype" w:hAnsi="Palatino Linotype"/>
          <w:sz w:val="20"/>
          <w:szCs w:val="20"/>
        </w:rPr>
      </w:pPr>
    </w:p>
    <w:p w:rsidR="00280FC9" w:rsidRDefault="003751D4" w:rsidP="003E1DEE">
      <w:pPr>
        <w:tabs>
          <w:tab w:val="left" w:pos="360"/>
          <w:tab w:val="left" w:pos="540"/>
          <w:tab w:val="left" w:pos="2340"/>
          <w:tab w:val="left" w:pos="2520"/>
        </w:tabs>
        <w:jc w:val="both"/>
        <w:rPr>
          <w:rFonts w:ascii="Palatino Linotype" w:hAnsi="Palatino Linotype"/>
          <w:sz w:val="20"/>
          <w:szCs w:val="20"/>
        </w:rPr>
      </w:pPr>
      <w:r>
        <w:rPr>
          <w:rFonts w:ascii="Palatino Linotype" w:hAnsi="Palatino Linotype"/>
          <w:b/>
          <w:sz w:val="20"/>
          <w:szCs w:val="20"/>
        </w:rPr>
        <w:t>August</w:t>
      </w:r>
      <w:r w:rsidR="00280FC9">
        <w:rPr>
          <w:rFonts w:ascii="Palatino Linotype" w:hAnsi="Palatino Linotype"/>
          <w:b/>
          <w:sz w:val="20"/>
          <w:szCs w:val="20"/>
        </w:rPr>
        <w:t xml:space="preserve"> 2012 to </w:t>
      </w:r>
      <w:r w:rsidR="009F113C">
        <w:rPr>
          <w:rFonts w:ascii="Palatino Linotype" w:hAnsi="Palatino Linotype"/>
          <w:b/>
          <w:sz w:val="20"/>
          <w:szCs w:val="20"/>
        </w:rPr>
        <w:t>April 2016</w:t>
      </w:r>
      <w:r w:rsidR="00280FC9">
        <w:rPr>
          <w:rFonts w:ascii="Palatino Linotype" w:hAnsi="Palatino Linotype"/>
          <w:b/>
          <w:sz w:val="20"/>
          <w:szCs w:val="20"/>
        </w:rPr>
        <w:t xml:space="preserve">       </w:t>
      </w:r>
      <w:r w:rsidR="00280FC9">
        <w:rPr>
          <w:rFonts w:ascii="Palatino Linotype" w:hAnsi="Palatino Linotype"/>
          <w:b/>
          <w:sz w:val="20"/>
          <w:szCs w:val="20"/>
        </w:rPr>
        <w:tab/>
      </w:r>
      <w:r w:rsidR="00280FC9">
        <w:rPr>
          <w:rFonts w:ascii="Palatino Linotype" w:hAnsi="Palatino Linotype"/>
          <w:b/>
          <w:sz w:val="20"/>
          <w:szCs w:val="20"/>
        </w:rPr>
        <w:tab/>
        <w:t xml:space="preserve">: </w:t>
      </w:r>
      <w:r>
        <w:rPr>
          <w:rFonts w:ascii="Palatino Linotype" w:hAnsi="Palatino Linotype"/>
          <w:sz w:val="20"/>
          <w:szCs w:val="20"/>
        </w:rPr>
        <w:t>Associate</w:t>
      </w:r>
      <w:r w:rsidR="00065145">
        <w:rPr>
          <w:rFonts w:ascii="Palatino Linotype" w:hAnsi="Palatino Linotype"/>
          <w:sz w:val="20"/>
          <w:szCs w:val="20"/>
        </w:rPr>
        <w:t xml:space="preserve"> </w:t>
      </w:r>
      <w:r w:rsidR="00280FC9">
        <w:rPr>
          <w:rFonts w:ascii="Palatino Linotype" w:hAnsi="Palatino Linotype"/>
          <w:sz w:val="20"/>
          <w:szCs w:val="20"/>
        </w:rPr>
        <w:t xml:space="preserve">Software Engineer for </w:t>
      </w:r>
      <w:r w:rsidR="00280FC9">
        <w:rPr>
          <w:rFonts w:ascii="Palatino Linotype" w:hAnsi="Palatino Linotype"/>
          <w:b/>
          <w:sz w:val="20"/>
          <w:szCs w:val="20"/>
        </w:rPr>
        <w:t>RS Software</w:t>
      </w:r>
      <w:r w:rsidR="009F113C">
        <w:rPr>
          <w:rFonts w:ascii="Palatino Linotype" w:hAnsi="Palatino Linotype"/>
          <w:b/>
          <w:sz w:val="20"/>
          <w:szCs w:val="20"/>
        </w:rPr>
        <w:t xml:space="preserve"> India Ltd</w:t>
      </w:r>
      <w:r w:rsidR="00280FC9">
        <w:rPr>
          <w:rFonts w:ascii="Palatino Linotype" w:hAnsi="Palatino Linotype"/>
          <w:sz w:val="20"/>
          <w:szCs w:val="20"/>
        </w:rPr>
        <w:t>.</w:t>
      </w:r>
    </w:p>
    <w:p w:rsidR="001376F2" w:rsidRDefault="001376F2" w:rsidP="003E1DEE">
      <w:pPr>
        <w:tabs>
          <w:tab w:val="left" w:pos="360"/>
          <w:tab w:val="left" w:pos="540"/>
          <w:tab w:val="left" w:pos="2340"/>
          <w:tab w:val="left" w:pos="2520"/>
        </w:tabs>
        <w:jc w:val="both"/>
        <w:rPr>
          <w:rFonts w:ascii="Palatino Linotype" w:hAnsi="Palatino Linotype"/>
          <w:sz w:val="20"/>
          <w:szCs w:val="20"/>
        </w:rPr>
      </w:pPr>
    </w:p>
    <w:p w:rsidR="009F113C" w:rsidRPr="00280FC9" w:rsidRDefault="001376F2" w:rsidP="009F113C">
      <w:pPr>
        <w:tabs>
          <w:tab w:val="left" w:pos="360"/>
          <w:tab w:val="left" w:pos="540"/>
          <w:tab w:val="left" w:pos="2340"/>
          <w:tab w:val="left" w:pos="2520"/>
        </w:tabs>
        <w:jc w:val="both"/>
        <w:rPr>
          <w:rFonts w:ascii="Palatino Linotype" w:hAnsi="Palatino Linotype"/>
          <w:sz w:val="20"/>
          <w:szCs w:val="20"/>
        </w:rPr>
      </w:pPr>
      <w:r>
        <w:rPr>
          <w:rFonts w:ascii="Palatino Linotype" w:hAnsi="Palatino Linotype"/>
          <w:b/>
          <w:sz w:val="20"/>
          <w:szCs w:val="20"/>
        </w:rPr>
        <w:t>April</w:t>
      </w:r>
      <w:r w:rsidR="009F113C">
        <w:rPr>
          <w:rFonts w:ascii="Palatino Linotype" w:hAnsi="Palatino Linotype"/>
          <w:b/>
          <w:sz w:val="20"/>
          <w:szCs w:val="20"/>
        </w:rPr>
        <w:t xml:space="preserve"> 2016 to </w:t>
      </w:r>
      <w:proofErr w:type="gramStart"/>
      <w:r w:rsidR="009F113C">
        <w:rPr>
          <w:rFonts w:ascii="Palatino Linotype" w:hAnsi="Palatino Linotype"/>
          <w:b/>
          <w:sz w:val="20"/>
          <w:szCs w:val="20"/>
        </w:rPr>
        <w:t>Till</w:t>
      </w:r>
      <w:proofErr w:type="gramEnd"/>
      <w:r w:rsidR="009F113C">
        <w:rPr>
          <w:rFonts w:ascii="Palatino Linotype" w:hAnsi="Palatino Linotype"/>
          <w:b/>
          <w:sz w:val="20"/>
          <w:szCs w:val="20"/>
        </w:rPr>
        <w:t xml:space="preserve"> Date       </w:t>
      </w:r>
      <w:r w:rsidR="009F113C">
        <w:rPr>
          <w:rFonts w:ascii="Palatino Linotype" w:hAnsi="Palatino Linotype"/>
          <w:b/>
          <w:sz w:val="20"/>
          <w:szCs w:val="20"/>
        </w:rPr>
        <w:tab/>
      </w:r>
      <w:r w:rsidR="009F113C">
        <w:rPr>
          <w:rFonts w:ascii="Palatino Linotype" w:hAnsi="Palatino Linotype"/>
          <w:b/>
          <w:sz w:val="20"/>
          <w:szCs w:val="20"/>
        </w:rPr>
        <w:tab/>
      </w:r>
      <w:r>
        <w:rPr>
          <w:rFonts w:ascii="Palatino Linotype" w:hAnsi="Palatino Linotype"/>
          <w:b/>
          <w:sz w:val="20"/>
          <w:szCs w:val="20"/>
        </w:rPr>
        <w:tab/>
      </w:r>
      <w:r w:rsidR="009F113C">
        <w:rPr>
          <w:rFonts w:ascii="Palatino Linotype" w:hAnsi="Palatino Linotype"/>
          <w:b/>
          <w:sz w:val="20"/>
          <w:szCs w:val="20"/>
        </w:rPr>
        <w:t xml:space="preserve">: </w:t>
      </w:r>
      <w:r w:rsidR="009F113C">
        <w:rPr>
          <w:rFonts w:ascii="Palatino Linotype" w:hAnsi="Palatino Linotype"/>
          <w:sz w:val="20"/>
          <w:szCs w:val="20"/>
        </w:rPr>
        <w:t xml:space="preserve">Senior QA Engineer for </w:t>
      </w:r>
      <w:r w:rsidR="009F113C">
        <w:rPr>
          <w:rFonts w:ascii="Palatino Linotype" w:hAnsi="Palatino Linotype"/>
          <w:b/>
          <w:sz w:val="20"/>
          <w:szCs w:val="20"/>
        </w:rPr>
        <w:t>VISA Consolidated Support Services (India) Private Ltd.</w:t>
      </w:r>
    </w:p>
    <w:p w:rsidR="009F113C" w:rsidRDefault="009F113C" w:rsidP="003E1DEE">
      <w:pPr>
        <w:tabs>
          <w:tab w:val="left" w:pos="360"/>
          <w:tab w:val="left" w:pos="540"/>
          <w:tab w:val="left" w:pos="2340"/>
          <w:tab w:val="left" w:pos="2520"/>
        </w:tabs>
        <w:jc w:val="both"/>
        <w:rPr>
          <w:rFonts w:ascii="Palatino Linotype" w:hAnsi="Palatino Linotype"/>
          <w:sz w:val="20"/>
          <w:szCs w:val="20"/>
        </w:rPr>
      </w:pPr>
    </w:p>
    <w:p w:rsidR="00AD5A6E" w:rsidRDefault="00AD5A6E">
      <w:pPr>
        <w:tabs>
          <w:tab w:val="left" w:pos="360"/>
          <w:tab w:val="left" w:pos="540"/>
          <w:tab w:val="left" w:pos="2340"/>
          <w:tab w:val="left" w:pos="2520"/>
        </w:tabs>
        <w:jc w:val="both"/>
        <w:rPr>
          <w:rFonts w:ascii="Palatino Linotype" w:hAnsi="Palatino Linotype"/>
          <w:b/>
          <w:sz w:val="20"/>
          <w:szCs w:val="20"/>
        </w:rPr>
      </w:pPr>
    </w:p>
    <w:p w:rsidR="005E3968" w:rsidRDefault="005E3968">
      <w:pPr>
        <w:pBdr>
          <w:bottom w:val="double" w:sz="20" w:space="1" w:color="000000"/>
        </w:pBdr>
        <w:shd w:val="clear" w:color="auto" w:fill="E6E6E6"/>
        <w:jc w:val="center"/>
        <w:rPr>
          <w:rFonts w:ascii="Palatino Linotype" w:hAnsi="Palatino Linotype"/>
          <w:b/>
          <w:sz w:val="20"/>
          <w:szCs w:val="20"/>
        </w:rPr>
      </w:pPr>
      <w:r>
        <w:rPr>
          <w:rFonts w:ascii="Palatino Linotype" w:hAnsi="Palatino Linotype"/>
          <w:b/>
          <w:sz w:val="20"/>
          <w:szCs w:val="20"/>
        </w:rPr>
        <w:lastRenderedPageBreak/>
        <w:t>ACADEMIC CREDENTIALS</w:t>
      </w:r>
    </w:p>
    <w:p w:rsidR="005E3968" w:rsidRDefault="005E3968">
      <w:pPr>
        <w:tabs>
          <w:tab w:val="left" w:pos="720"/>
          <w:tab w:val="left" w:pos="1440"/>
          <w:tab w:val="left" w:pos="1800"/>
          <w:tab w:val="left" w:pos="1980"/>
          <w:tab w:val="left" w:pos="2160"/>
        </w:tabs>
        <w:rPr>
          <w:rFonts w:ascii="Palatino Linotype" w:hAnsi="Palatino Linotype" w:cs="Arial"/>
          <w:b/>
          <w:sz w:val="20"/>
          <w:szCs w:val="20"/>
        </w:rPr>
      </w:pPr>
    </w:p>
    <w:p w:rsidR="005E3968" w:rsidRDefault="0034080A" w:rsidP="00E875BE">
      <w:pPr>
        <w:tabs>
          <w:tab w:val="left" w:pos="1440"/>
          <w:tab w:val="left" w:pos="1800"/>
          <w:tab w:val="left" w:pos="1980"/>
          <w:tab w:val="left" w:pos="2160"/>
        </w:tabs>
        <w:ind w:left="720" w:hanging="720"/>
        <w:rPr>
          <w:rFonts w:ascii="Palatino Linotype" w:hAnsi="Palatino Linotype" w:cs="Arial"/>
          <w:b/>
          <w:sz w:val="20"/>
          <w:szCs w:val="20"/>
        </w:rPr>
      </w:pPr>
      <w:r>
        <w:rPr>
          <w:rFonts w:ascii="Palatino Linotype" w:hAnsi="Palatino Linotype" w:cs="Arial"/>
          <w:b/>
          <w:sz w:val="20"/>
          <w:szCs w:val="20"/>
        </w:rPr>
        <w:t>2012</w:t>
      </w:r>
      <w:r w:rsidR="005E3968">
        <w:rPr>
          <w:rFonts w:ascii="Palatino Linotype" w:hAnsi="Palatino Linotype" w:cs="Arial"/>
          <w:sz w:val="20"/>
          <w:szCs w:val="20"/>
        </w:rPr>
        <w:tab/>
      </w:r>
      <w:r w:rsidR="005E3968">
        <w:rPr>
          <w:rFonts w:ascii="Palatino Linotype" w:hAnsi="Palatino Linotype" w:cs="Arial"/>
          <w:b/>
          <w:sz w:val="20"/>
          <w:szCs w:val="20"/>
        </w:rPr>
        <w:t>:</w:t>
      </w:r>
      <w:r w:rsidR="005E3968">
        <w:rPr>
          <w:rFonts w:ascii="Palatino Linotype" w:hAnsi="Palatino Linotype" w:cs="Arial"/>
          <w:sz w:val="20"/>
          <w:szCs w:val="20"/>
        </w:rPr>
        <w:t xml:space="preserve">B. Tech in </w:t>
      </w:r>
      <w:r w:rsidR="00F666D7">
        <w:rPr>
          <w:rFonts w:ascii="Palatino Linotype" w:hAnsi="Palatino Linotype" w:cs="Arial"/>
          <w:b/>
          <w:sz w:val="20"/>
          <w:szCs w:val="20"/>
        </w:rPr>
        <w:t>CSE</w:t>
      </w:r>
      <w:r w:rsidR="005E3968">
        <w:rPr>
          <w:rFonts w:ascii="Palatino Linotype" w:hAnsi="Palatino Linotype" w:cs="Arial"/>
          <w:sz w:val="20"/>
          <w:szCs w:val="20"/>
        </w:rPr>
        <w:t xml:space="preserve"> from</w:t>
      </w:r>
      <w:r w:rsidR="00065145">
        <w:rPr>
          <w:rFonts w:ascii="Palatino Linotype" w:hAnsi="Palatino Linotype" w:cs="Arial"/>
          <w:sz w:val="20"/>
          <w:szCs w:val="20"/>
        </w:rPr>
        <w:t xml:space="preserve"> </w:t>
      </w:r>
      <w:r w:rsidR="00E875BE">
        <w:rPr>
          <w:rFonts w:ascii="Palatino Linotype" w:hAnsi="Palatino Linotype" w:cs="Arial"/>
          <w:b/>
          <w:sz w:val="20"/>
          <w:szCs w:val="20"/>
        </w:rPr>
        <w:t xml:space="preserve">MCKV Institute of Engineering (WBUT) </w:t>
      </w:r>
      <w:r w:rsidR="00E875BE" w:rsidRPr="005305B4">
        <w:rPr>
          <w:rFonts w:ascii="Palatino Linotype" w:hAnsi="Palatino Linotype" w:cs="Arial"/>
          <w:sz w:val="20"/>
          <w:szCs w:val="20"/>
        </w:rPr>
        <w:t>with an aggregate</w:t>
      </w:r>
      <w:r>
        <w:rPr>
          <w:rFonts w:ascii="Palatino Linotype" w:hAnsi="Palatino Linotype" w:cs="Arial"/>
          <w:b/>
          <w:sz w:val="20"/>
          <w:szCs w:val="20"/>
        </w:rPr>
        <w:t xml:space="preserve"> (DGPA) 8.02</w:t>
      </w:r>
    </w:p>
    <w:p w:rsidR="005E3968" w:rsidRDefault="0034080A">
      <w:pPr>
        <w:tabs>
          <w:tab w:val="left" w:pos="720"/>
          <w:tab w:val="left" w:pos="1440"/>
          <w:tab w:val="left" w:pos="1800"/>
          <w:tab w:val="left" w:pos="1980"/>
          <w:tab w:val="left" w:pos="2160"/>
        </w:tabs>
        <w:rPr>
          <w:rFonts w:ascii="Palatino Linotype" w:hAnsi="Palatino Linotype" w:cs="Arial"/>
          <w:b/>
          <w:sz w:val="20"/>
          <w:szCs w:val="20"/>
        </w:rPr>
      </w:pPr>
      <w:r>
        <w:rPr>
          <w:rFonts w:ascii="Palatino Linotype" w:hAnsi="Palatino Linotype" w:cs="Arial"/>
          <w:b/>
          <w:sz w:val="20"/>
          <w:szCs w:val="20"/>
        </w:rPr>
        <w:t>2008</w:t>
      </w:r>
      <w:r w:rsidR="005E3968">
        <w:rPr>
          <w:rFonts w:ascii="Palatino Linotype" w:hAnsi="Palatino Linotype" w:cs="Arial"/>
          <w:sz w:val="20"/>
          <w:szCs w:val="20"/>
        </w:rPr>
        <w:tab/>
      </w:r>
      <w:r w:rsidR="00B0626B">
        <w:rPr>
          <w:rFonts w:ascii="Palatino Linotype" w:hAnsi="Palatino Linotype" w:cs="Arial"/>
          <w:b/>
          <w:sz w:val="20"/>
          <w:szCs w:val="20"/>
        </w:rPr>
        <w:t>:</w:t>
      </w:r>
      <w:r w:rsidR="005E3968">
        <w:rPr>
          <w:rFonts w:ascii="Palatino Linotype" w:hAnsi="Palatino Linotype" w:cs="Arial"/>
          <w:sz w:val="20"/>
          <w:szCs w:val="20"/>
        </w:rPr>
        <w:t>12</w:t>
      </w:r>
      <w:r w:rsidR="005E3968">
        <w:rPr>
          <w:rFonts w:ascii="Palatino Linotype" w:hAnsi="Palatino Linotype" w:cs="Arial"/>
          <w:sz w:val="20"/>
          <w:szCs w:val="20"/>
          <w:vertAlign w:val="superscript"/>
        </w:rPr>
        <w:t>th</w:t>
      </w:r>
      <w:r w:rsidR="00A46900">
        <w:rPr>
          <w:rFonts w:ascii="Palatino Linotype" w:hAnsi="Palatino Linotype" w:cs="Arial"/>
          <w:sz w:val="20"/>
          <w:szCs w:val="20"/>
        </w:rPr>
        <w:t xml:space="preserve"> from </w:t>
      </w:r>
      <w:r w:rsidR="00E875BE">
        <w:rPr>
          <w:rFonts w:ascii="Palatino Linotype" w:hAnsi="Palatino Linotype" w:cs="Arial"/>
          <w:sz w:val="20"/>
          <w:szCs w:val="20"/>
        </w:rPr>
        <w:t xml:space="preserve">West Bengal Council of Higher Secondary Education with </w:t>
      </w:r>
      <w:r>
        <w:rPr>
          <w:rFonts w:ascii="Palatino Linotype" w:hAnsi="Palatino Linotype" w:cs="Arial"/>
          <w:b/>
          <w:sz w:val="20"/>
          <w:szCs w:val="20"/>
        </w:rPr>
        <w:t>84</w:t>
      </w:r>
      <w:r w:rsidR="00E875BE" w:rsidRPr="00E875BE">
        <w:rPr>
          <w:rFonts w:ascii="Palatino Linotype" w:hAnsi="Palatino Linotype" w:cs="Arial"/>
          <w:b/>
          <w:sz w:val="20"/>
          <w:szCs w:val="20"/>
        </w:rPr>
        <w:t>%</w:t>
      </w:r>
    </w:p>
    <w:p w:rsidR="00A26D6E" w:rsidRDefault="005E3968">
      <w:pPr>
        <w:tabs>
          <w:tab w:val="left" w:pos="720"/>
          <w:tab w:val="left" w:pos="1440"/>
          <w:tab w:val="left" w:pos="1800"/>
          <w:tab w:val="left" w:pos="1980"/>
          <w:tab w:val="left" w:pos="2160"/>
        </w:tabs>
        <w:rPr>
          <w:rFonts w:ascii="Palatino Linotype" w:hAnsi="Palatino Linotype" w:cs="Arial"/>
          <w:b/>
          <w:sz w:val="20"/>
          <w:szCs w:val="20"/>
        </w:rPr>
      </w:pPr>
      <w:r>
        <w:rPr>
          <w:rFonts w:ascii="Palatino Linotype" w:hAnsi="Palatino Linotype" w:cs="Arial"/>
          <w:b/>
          <w:sz w:val="20"/>
          <w:szCs w:val="20"/>
        </w:rPr>
        <w:t>200</w:t>
      </w:r>
      <w:r w:rsidR="0034080A">
        <w:rPr>
          <w:rFonts w:ascii="Palatino Linotype" w:hAnsi="Palatino Linotype" w:cs="Arial"/>
          <w:b/>
          <w:sz w:val="20"/>
          <w:szCs w:val="20"/>
        </w:rPr>
        <w:t>6</w:t>
      </w:r>
      <w:r>
        <w:rPr>
          <w:rFonts w:ascii="Palatino Linotype" w:hAnsi="Palatino Linotype" w:cs="Arial"/>
          <w:sz w:val="20"/>
          <w:szCs w:val="20"/>
        </w:rPr>
        <w:tab/>
      </w:r>
      <w:r>
        <w:rPr>
          <w:rFonts w:ascii="Palatino Linotype" w:hAnsi="Palatino Linotype" w:cs="Arial"/>
          <w:b/>
          <w:sz w:val="20"/>
          <w:szCs w:val="20"/>
        </w:rPr>
        <w:t>:</w:t>
      </w:r>
      <w:r>
        <w:rPr>
          <w:rFonts w:ascii="Palatino Linotype" w:hAnsi="Palatino Linotype" w:cs="Arial"/>
          <w:sz w:val="20"/>
          <w:szCs w:val="20"/>
        </w:rPr>
        <w:t>10</w:t>
      </w:r>
      <w:r>
        <w:rPr>
          <w:rFonts w:ascii="Palatino Linotype" w:hAnsi="Palatino Linotype" w:cs="Arial"/>
          <w:sz w:val="20"/>
          <w:szCs w:val="20"/>
          <w:vertAlign w:val="superscript"/>
        </w:rPr>
        <w:t>th</w:t>
      </w:r>
      <w:r w:rsidR="00E875BE">
        <w:rPr>
          <w:rFonts w:ascii="Palatino Linotype" w:hAnsi="Palatino Linotype" w:cs="Arial"/>
          <w:sz w:val="20"/>
          <w:szCs w:val="20"/>
        </w:rPr>
        <w:t xml:space="preserve">from West Bengal Board of Secondary Education with </w:t>
      </w:r>
      <w:r w:rsidR="0034080A">
        <w:rPr>
          <w:rFonts w:ascii="Palatino Linotype" w:hAnsi="Palatino Linotype" w:cs="Arial"/>
          <w:b/>
          <w:sz w:val="20"/>
          <w:szCs w:val="20"/>
        </w:rPr>
        <w:t>84.88</w:t>
      </w:r>
      <w:r w:rsidR="00AD5A6E">
        <w:rPr>
          <w:rFonts w:ascii="Palatino Linotype" w:hAnsi="Palatino Linotype" w:cs="Arial"/>
          <w:b/>
          <w:sz w:val="20"/>
          <w:szCs w:val="20"/>
        </w:rPr>
        <w:t>%</w:t>
      </w:r>
    </w:p>
    <w:p w:rsidR="00D72646" w:rsidRDefault="00D72646">
      <w:pPr>
        <w:tabs>
          <w:tab w:val="left" w:pos="720"/>
          <w:tab w:val="left" w:pos="1440"/>
          <w:tab w:val="left" w:pos="1800"/>
          <w:tab w:val="left" w:pos="1980"/>
          <w:tab w:val="left" w:pos="2160"/>
        </w:tabs>
        <w:rPr>
          <w:rFonts w:ascii="Palatino Linotype" w:hAnsi="Palatino Linotype" w:cs="Arial"/>
          <w:b/>
          <w:sz w:val="20"/>
          <w:szCs w:val="20"/>
        </w:rPr>
      </w:pPr>
    </w:p>
    <w:p w:rsidR="005E3968" w:rsidRDefault="005E3968">
      <w:pPr>
        <w:pBdr>
          <w:bottom w:val="double" w:sz="20" w:space="1" w:color="000000"/>
        </w:pBdr>
        <w:shd w:val="clear" w:color="auto" w:fill="E6E6E6"/>
        <w:jc w:val="center"/>
        <w:rPr>
          <w:rFonts w:ascii="Palatino Linotype" w:hAnsi="Palatino Linotype"/>
          <w:b/>
          <w:sz w:val="20"/>
          <w:szCs w:val="20"/>
        </w:rPr>
      </w:pPr>
      <w:r>
        <w:rPr>
          <w:rFonts w:ascii="Palatino Linotype" w:hAnsi="Palatino Linotype"/>
          <w:b/>
          <w:sz w:val="20"/>
          <w:szCs w:val="20"/>
        </w:rPr>
        <w:t>PROJECTS UNDERTAKEN</w:t>
      </w:r>
    </w:p>
    <w:p w:rsidR="00280FC9" w:rsidRDefault="00280FC9" w:rsidP="00280FC9">
      <w:pPr>
        <w:tabs>
          <w:tab w:val="left" w:pos="360"/>
          <w:tab w:val="left" w:pos="2340"/>
          <w:tab w:val="left" w:pos="2520"/>
        </w:tabs>
        <w:jc w:val="both"/>
        <w:rPr>
          <w:rFonts w:ascii="Palatino Linotype" w:hAnsi="Palatino Linotype"/>
          <w:b/>
          <w:sz w:val="20"/>
          <w:szCs w:val="20"/>
        </w:rPr>
      </w:pPr>
    </w:p>
    <w:p w:rsidR="00F81529" w:rsidRDefault="00F81529" w:rsidP="00F81529">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Title</w:t>
      </w:r>
      <w:r>
        <w:rPr>
          <w:rFonts w:ascii="Palatino Linotype" w:hAnsi="Palatino Linotype"/>
          <w:b/>
          <w:sz w:val="20"/>
          <w:szCs w:val="20"/>
        </w:rPr>
        <w:tab/>
        <w:t xml:space="preserve">: </w:t>
      </w:r>
      <w:r>
        <w:rPr>
          <w:rFonts w:ascii="Palatino Linotype" w:hAnsi="Palatino Linotype"/>
          <w:b/>
          <w:sz w:val="20"/>
          <w:szCs w:val="20"/>
        </w:rPr>
        <w:tab/>
        <w:t>VISA Inc., Insite (Marketing Systems)</w:t>
      </w:r>
    </w:p>
    <w:p w:rsidR="00F81529" w:rsidRPr="00280FC9" w:rsidRDefault="00F81529" w:rsidP="00F81529">
      <w:pPr>
        <w:tabs>
          <w:tab w:val="left" w:pos="360"/>
          <w:tab w:val="left" w:pos="540"/>
          <w:tab w:val="left" w:pos="2340"/>
          <w:tab w:val="left" w:pos="2520"/>
        </w:tabs>
        <w:jc w:val="both"/>
        <w:rPr>
          <w:rFonts w:ascii="Palatino Linotype" w:hAnsi="Palatino Linotype"/>
          <w:sz w:val="20"/>
          <w:szCs w:val="20"/>
        </w:rPr>
      </w:pPr>
      <w:r>
        <w:rPr>
          <w:rFonts w:ascii="Palatino Linotype" w:hAnsi="Palatino Linotype"/>
          <w:b/>
          <w:sz w:val="20"/>
          <w:szCs w:val="20"/>
        </w:rPr>
        <w:t>Organization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r>
      <w:r>
        <w:rPr>
          <w:rFonts w:ascii="Palatino Linotype" w:hAnsi="Palatino Linotype"/>
          <w:b/>
          <w:sz w:val="20"/>
          <w:szCs w:val="20"/>
        </w:rPr>
        <w:t>VISA Consolidated Support Services (India) Private Ltd.</w:t>
      </w:r>
    </w:p>
    <w:p w:rsidR="00F81529" w:rsidRDefault="00F81529" w:rsidP="00F81529">
      <w:pPr>
        <w:tabs>
          <w:tab w:val="left" w:pos="360"/>
          <w:tab w:val="left" w:pos="2340"/>
          <w:tab w:val="left" w:pos="2520"/>
        </w:tabs>
        <w:jc w:val="both"/>
        <w:rPr>
          <w:rFonts w:ascii="Palatino Linotype" w:hAnsi="Palatino Linotype"/>
          <w:sz w:val="20"/>
          <w:szCs w:val="20"/>
        </w:rPr>
      </w:pPr>
      <w:r>
        <w:rPr>
          <w:rFonts w:ascii="Palatino Linotype" w:hAnsi="Palatino Linotype"/>
          <w:b/>
          <w:sz w:val="20"/>
          <w:szCs w:val="20"/>
        </w:rPr>
        <w:t xml:space="preserve">Tools &amp; Technology </w:t>
      </w:r>
      <w:r>
        <w:rPr>
          <w:rFonts w:ascii="Palatino Linotype" w:hAnsi="Palatino Linotype"/>
          <w:sz w:val="20"/>
          <w:szCs w:val="20"/>
        </w:rPr>
        <w:tab/>
      </w:r>
      <w:r>
        <w:rPr>
          <w:rFonts w:ascii="Palatino Linotype" w:hAnsi="Palatino Linotype"/>
          <w:b/>
          <w:sz w:val="20"/>
          <w:szCs w:val="20"/>
        </w:rPr>
        <w:t>:</w:t>
      </w:r>
      <w:r>
        <w:rPr>
          <w:rFonts w:ascii="Palatino Linotype" w:hAnsi="Palatino Linotype"/>
          <w:sz w:val="20"/>
          <w:szCs w:val="20"/>
        </w:rPr>
        <w:tab/>
        <w:t>JIRA, HP ALM, SharePoint, Selenium, Jenkins, GIT, AEM, Maven, Eclipse</w:t>
      </w:r>
    </w:p>
    <w:p w:rsidR="00F81529" w:rsidRDefault="00F81529" w:rsidP="00F81529">
      <w:pPr>
        <w:tabs>
          <w:tab w:val="left" w:pos="2340"/>
        </w:tabs>
        <w:jc w:val="both"/>
        <w:rPr>
          <w:rFonts w:ascii="Palatino Linotype" w:hAnsi="Palatino Linotype"/>
          <w:sz w:val="20"/>
          <w:szCs w:val="20"/>
        </w:rPr>
      </w:pPr>
      <w:r>
        <w:rPr>
          <w:rFonts w:ascii="Palatino Linotype" w:hAnsi="Palatino Linotype"/>
          <w:b/>
          <w:sz w:val="20"/>
          <w:szCs w:val="20"/>
        </w:rPr>
        <w:t>Team size</w:t>
      </w:r>
      <w:r>
        <w:rPr>
          <w:rFonts w:ascii="Palatino Linotype" w:hAnsi="Palatino Linotype"/>
          <w:sz w:val="20"/>
          <w:szCs w:val="20"/>
        </w:rPr>
        <w:tab/>
      </w:r>
      <w:r>
        <w:rPr>
          <w:rFonts w:ascii="Palatino Linotype" w:hAnsi="Palatino Linotype"/>
          <w:b/>
          <w:sz w:val="20"/>
          <w:szCs w:val="20"/>
        </w:rPr>
        <w:t xml:space="preserve">: </w:t>
      </w:r>
      <w:r w:rsidR="005E0967">
        <w:rPr>
          <w:rFonts w:ascii="Palatino Linotype" w:hAnsi="Palatino Linotype"/>
          <w:sz w:val="20"/>
          <w:szCs w:val="20"/>
        </w:rPr>
        <w:tab/>
        <w:t>14</w:t>
      </w:r>
    </w:p>
    <w:p w:rsidR="00F81529" w:rsidRDefault="00F81529" w:rsidP="00F81529">
      <w:pPr>
        <w:tabs>
          <w:tab w:val="left" w:pos="2340"/>
        </w:tabs>
        <w:jc w:val="both"/>
        <w:rPr>
          <w:rFonts w:ascii="Palatino Linotype" w:hAnsi="Palatino Linotype"/>
          <w:sz w:val="20"/>
          <w:szCs w:val="20"/>
        </w:rPr>
      </w:pPr>
      <w:r w:rsidRPr="00F46667">
        <w:rPr>
          <w:rFonts w:ascii="Palatino Linotype" w:hAnsi="Palatino Linotype"/>
          <w:b/>
          <w:sz w:val="20"/>
          <w:szCs w:val="20"/>
        </w:rPr>
        <w:t>Roles and Responsibility</w:t>
      </w:r>
      <w:r w:rsidRPr="000735C8">
        <w:rPr>
          <w:rFonts w:ascii="Palatino Linotype" w:hAnsi="Palatino Linotype"/>
          <w:b/>
          <w:sz w:val="20"/>
          <w:szCs w:val="20"/>
        </w:rPr>
        <w:tab/>
        <w:t>:</w:t>
      </w:r>
      <w:r>
        <w:rPr>
          <w:rFonts w:ascii="Palatino Linotype" w:hAnsi="Palatino Linotype"/>
          <w:b/>
          <w:sz w:val="20"/>
          <w:szCs w:val="20"/>
        </w:rPr>
        <w:tab/>
      </w:r>
      <w:r>
        <w:rPr>
          <w:rFonts w:ascii="Palatino Linotype" w:hAnsi="Palatino Linotype"/>
          <w:sz w:val="20"/>
          <w:szCs w:val="20"/>
        </w:rPr>
        <w:t>Automation Lead</w:t>
      </w:r>
    </w:p>
    <w:p w:rsidR="00F81529" w:rsidRDefault="00F81529" w:rsidP="00F81529">
      <w:pPr>
        <w:tabs>
          <w:tab w:val="left" w:pos="2340"/>
        </w:tabs>
        <w:jc w:val="both"/>
        <w:rPr>
          <w:rFonts w:ascii="Palatino Linotype" w:hAnsi="Palatino Linotype"/>
          <w:sz w:val="20"/>
          <w:szCs w:val="20"/>
        </w:rPr>
      </w:pPr>
      <w:r w:rsidRPr="00C67FFD">
        <w:rPr>
          <w:rFonts w:ascii="Palatino Linotype" w:hAnsi="Palatino Linotype"/>
          <w:b/>
          <w:sz w:val="20"/>
          <w:szCs w:val="20"/>
        </w:rPr>
        <w:t>Duration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b/>
          <w:sz w:val="20"/>
          <w:szCs w:val="20"/>
        </w:rPr>
        <w:tab/>
      </w:r>
      <w:r>
        <w:rPr>
          <w:rFonts w:ascii="Palatino Linotype" w:hAnsi="Palatino Linotype"/>
          <w:sz w:val="20"/>
          <w:szCs w:val="20"/>
        </w:rPr>
        <w:t>January 2017-Till Date</w:t>
      </w:r>
    </w:p>
    <w:p w:rsidR="00F81529" w:rsidRDefault="00F81529" w:rsidP="00F81529">
      <w:pPr>
        <w:pBdr>
          <w:bottom w:val="single" w:sz="4" w:space="1" w:color="000000"/>
        </w:pBdr>
        <w:tabs>
          <w:tab w:val="left" w:pos="360"/>
          <w:tab w:val="left" w:pos="2340"/>
          <w:tab w:val="left" w:pos="2520"/>
        </w:tabs>
        <w:jc w:val="both"/>
        <w:rPr>
          <w:rFonts w:ascii="Palatino Linotype" w:hAnsi="Palatino Linotype"/>
          <w:sz w:val="20"/>
          <w:szCs w:val="20"/>
        </w:rPr>
      </w:pPr>
      <w:r>
        <w:rPr>
          <w:rFonts w:ascii="Palatino Linotype" w:hAnsi="Palatino Linotype"/>
          <w:b/>
          <w:sz w:val="20"/>
          <w:szCs w:val="20"/>
        </w:rPr>
        <w:t>Description</w:t>
      </w:r>
      <w:r>
        <w:rPr>
          <w:rFonts w:ascii="Palatino Linotype" w:hAnsi="Palatino Linotype"/>
          <w:b/>
          <w:sz w:val="20"/>
          <w:szCs w:val="20"/>
        </w:rPr>
        <w:tab/>
        <w:t xml:space="preserve">: </w:t>
      </w:r>
      <w:r>
        <w:rPr>
          <w:rFonts w:ascii="Palatino Linotype" w:hAnsi="Palatino Linotype"/>
          <w:sz w:val="20"/>
          <w:szCs w:val="20"/>
        </w:rPr>
        <w:t xml:space="preserve">This project involves testing of </w:t>
      </w:r>
      <w:r>
        <w:rPr>
          <w:rFonts w:ascii="Palatino Linotype" w:hAnsi="Palatino Linotype"/>
          <w:b/>
          <w:sz w:val="20"/>
          <w:szCs w:val="20"/>
        </w:rPr>
        <w:t xml:space="preserve">Insite </w:t>
      </w:r>
      <w:r>
        <w:rPr>
          <w:rFonts w:ascii="Palatino Linotype" w:hAnsi="Palatino Linotype"/>
          <w:sz w:val="20"/>
          <w:szCs w:val="20"/>
        </w:rPr>
        <w:t xml:space="preserve">application manually and using the automation scripts. Insite is the application for Visa Employees to know what is going in Visa (News, Holidays, Leadership Announcement and many other things). This site is configured with </w:t>
      </w:r>
      <w:r w:rsidRPr="00F40E6D">
        <w:rPr>
          <w:rFonts w:ascii="Palatino Linotype" w:hAnsi="Palatino Linotype"/>
          <w:b/>
          <w:sz w:val="20"/>
          <w:szCs w:val="20"/>
        </w:rPr>
        <w:t>CMS</w:t>
      </w:r>
      <w:r>
        <w:rPr>
          <w:rFonts w:ascii="Palatino Linotype" w:hAnsi="Palatino Linotype"/>
          <w:sz w:val="20"/>
          <w:szCs w:val="20"/>
        </w:rPr>
        <w:t xml:space="preserve"> using </w:t>
      </w:r>
      <w:r w:rsidRPr="00F40E6D">
        <w:rPr>
          <w:rFonts w:ascii="Palatino Linotype" w:hAnsi="Palatino Linotype"/>
          <w:b/>
          <w:sz w:val="20"/>
          <w:szCs w:val="20"/>
        </w:rPr>
        <w:t>AEM</w:t>
      </w:r>
      <w:r>
        <w:rPr>
          <w:rFonts w:ascii="Palatino Linotype" w:hAnsi="Palatino Linotype"/>
          <w:sz w:val="20"/>
          <w:szCs w:val="20"/>
        </w:rPr>
        <w:t xml:space="preserve"> (Adobe Enterprise Management) tool to have the provision for the Business Users to configure the Contents by themselves. So the testing can be performed in both the Author and Publisher sides. We are using </w:t>
      </w:r>
      <w:r w:rsidRPr="00F40E6D">
        <w:rPr>
          <w:rFonts w:ascii="Palatino Linotype" w:hAnsi="Palatino Linotype"/>
          <w:b/>
          <w:sz w:val="20"/>
          <w:szCs w:val="20"/>
        </w:rPr>
        <w:t>Selenium (Java)</w:t>
      </w:r>
      <w:r>
        <w:rPr>
          <w:rFonts w:ascii="Palatino Linotype" w:hAnsi="Palatino Linotype"/>
          <w:sz w:val="20"/>
          <w:szCs w:val="20"/>
        </w:rPr>
        <w:t xml:space="preserve"> as the Automation tool and we are having our own Framework to work </w:t>
      </w:r>
      <w:r w:rsidR="005E0967">
        <w:rPr>
          <w:rFonts w:ascii="Palatino Linotype" w:hAnsi="Palatino Linotype"/>
          <w:sz w:val="20"/>
          <w:szCs w:val="20"/>
        </w:rPr>
        <w:t xml:space="preserve">on. Also working on </w:t>
      </w:r>
      <w:r w:rsidR="005E0967" w:rsidRPr="000D190C">
        <w:rPr>
          <w:rFonts w:ascii="Palatino Linotype" w:hAnsi="Palatino Linotype"/>
          <w:b/>
          <w:sz w:val="20"/>
          <w:szCs w:val="20"/>
        </w:rPr>
        <w:t>Maven</w:t>
      </w:r>
      <w:r w:rsidR="005E0967">
        <w:rPr>
          <w:rFonts w:ascii="Palatino Linotype" w:hAnsi="Palatino Linotype"/>
          <w:sz w:val="20"/>
          <w:szCs w:val="20"/>
        </w:rPr>
        <w:t xml:space="preserve"> which</w:t>
      </w:r>
      <w:r>
        <w:rPr>
          <w:rFonts w:ascii="Palatino Linotype" w:hAnsi="Palatino Linotype"/>
          <w:sz w:val="20"/>
          <w:szCs w:val="20"/>
        </w:rPr>
        <w:t xml:space="preserve"> is used for build and </w:t>
      </w:r>
      <w:r w:rsidRPr="000D190C">
        <w:rPr>
          <w:rFonts w:ascii="Palatino Linotype" w:hAnsi="Palatino Linotype"/>
          <w:b/>
          <w:sz w:val="20"/>
          <w:szCs w:val="20"/>
        </w:rPr>
        <w:t>Jenkins</w:t>
      </w:r>
      <w:r>
        <w:rPr>
          <w:rFonts w:ascii="Palatino Linotype" w:hAnsi="Palatino Linotype"/>
          <w:sz w:val="20"/>
          <w:szCs w:val="20"/>
        </w:rPr>
        <w:t xml:space="preserve"> for Continuous Integration o</w:t>
      </w:r>
      <w:r w:rsidR="005E0967">
        <w:rPr>
          <w:rFonts w:ascii="Palatino Linotype" w:hAnsi="Palatino Linotype"/>
          <w:sz w:val="20"/>
          <w:szCs w:val="20"/>
        </w:rPr>
        <w:t xml:space="preserve">f the Automation Scripts in the Development cycle. Team is following </w:t>
      </w:r>
      <w:r w:rsidR="005E0967" w:rsidRPr="000D190C">
        <w:rPr>
          <w:rFonts w:ascii="Palatino Linotype" w:hAnsi="Palatino Linotype"/>
          <w:b/>
          <w:sz w:val="20"/>
          <w:szCs w:val="20"/>
        </w:rPr>
        <w:t>Agile – Scrum Framework</w:t>
      </w:r>
      <w:r w:rsidR="005E0967">
        <w:rPr>
          <w:rFonts w:ascii="Palatino Linotype" w:hAnsi="Palatino Linotype"/>
          <w:sz w:val="20"/>
          <w:szCs w:val="20"/>
        </w:rPr>
        <w:t xml:space="preserve"> from the beginning and </w:t>
      </w:r>
      <w:r w:rsidR="000D190C">
        <w:rPr>
          <w:rFonts w:ascii="Palatino Linotype" w:hAnsi="Palatino Linotype"/>
          <w:sz w:val="20"/>
          <w:szCs w:val="20"/>
        </w:rPr>
        <w:t xml:space="preserve">people are </w:t>
      </w:r>
      <w:r w:rsidR="005E0967">
        <w:rPr>
          <w:rFonts w:ascii="Palatino Linotype" w:hAnsi="Palatino Linotype"/>
          <w:sz w:val="20"/>
          <w:szCs w:val="20"/>
        </w:rPr>
        <w:t>also Trained with this Agile methodology.</w:t>
      </w:r>
    </w:p>
    <w:p w:rsidR="00F81529" w:rsidRPr="001F5A81" w:rsidRDefault="00F81529" w:rsidP="00F81529">
      <w:pPr>
        <w:pBdr>
          <w:bottom w:val="single" w:sz="4" w:space="1" w:color="000000"/>
        </w:pBdr>
        <w:tabs>
          <w:tab w:val="left" w:pos="360"/>
          <w:tab w:val="left" w:pos="2340"/>
          <w:tab w:val="left" w:pos="2520"/>
        </w:tabs>
        <w:jc w:val="both"/>
        <w:rPr>
          <w:rFonts w:ascii="Palatino Linotype" w:hAnsi="Palatino Linotype"/>
          <w:sz w:val="20"/>
          <w:szCs w:val="20"/>
        </w:rPr>
      </w:pPr>
    </w:p>
    <w:p w:rsidR="00F81529" w:rsidRDefault="00F81529" w:rsidP="00280FC9">
      <w:pPr>
        <w:tabs>
          <w:tab w:val="left" w:pos="360"/>
          <w:tab w:val="left" w:pos="2340"/>
          <w:tab w:val="left" w:pos="2520"/>
        </w:tabs>
        <w:jc w:val="both"/>
        <w:rPr>
          <w:rFonts w:ascii="Palatino Linotype" w:hAnsi="Palatino Linotype"/>
          <w:b/>
          <w:sz w:val="20"/>
          <w:szCs w:val="20"/>
        </w:rPr>
      </w:pPr>
    </w:p>
    <w:p w:rsidR="00526B99" w:rsidRDefault="00526B99" w:rsidP="00526B99">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Title</w:t>
      </w:r>
      <w:r>
        <w:rPr>
          <w:rFonts w:ascii="Palatino Linotype" w:hAnsi="Palatino Linotype"/>
          <w:b/>
          <w:sz w:val="20"/>
          <w:szCs w:val="20"/>
        </w:rPr>
        <w:tab/>
        <w:t xml:space="preserve">: </w:t>
      </w:r>
      <w:r>
        <w:rPr>
          <w:rFonts w:ascii="Palatino Linotype" w:hAnsi="Palatino Linotype"/>
          <w:b/>
          <w:sz w:val="20"/>
          <w:szCs w:val="20"/>
        </w:rPr>
        <w:tab/>
        <w:t>VISA Inc., AP/CEMEA Marketing Systems</w:t>
      </w:r>
    </w:p>
    <w:p w:rsidR="00526B99" w:rsidRPr="00280FC9" w:rsidRDefault="00526B99" w:rsidP="00526B99">
      <w:pPr>
        <w:tabs>
          <w:tab w:val="left" w:pos="360"/>
          <w:tab w:val="left" w:pos="540"/>
          <w:tab w:val="left" w:pos="2340"/>
          <w:tab w:val="left" w:pos="2520"/>
        </w:tabs>
        <w:jc w:val="both"/>
        <w:rPr>
          <w:rFonts w:ascii="Palatino Linotype" w:hAnsi="Palatino Linotype"/>
          <w:sz w:val="20"/>
          <w:szCs w:val="20"/>
        </w:rPr>
      </w:pPr>
      <w:r>
        <w:rPr>
          <w:rFonts w:ascii="Palatino Linotype" w:hAnsi="Palatino Linotype"/>
          <w:b/>
          <w:sz w:val="20"/>
          <w:szCs w:val="20"/>
        </w:rPr>
        <w:t>Organization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r>
      <w:r>
        <w:rPr>
          <w:rFonts w:ascii="Palatino Linotype" w:hAnsi="Palatino Linotype"/>
          <w:b/>
          <w:sz w:val="20"/>
          <w:szCs w:val="20"/>
        </w:rPr>
        <w:t>VISA Consolidated Support Services (India) Private Ltd.</w:t>
      </w:r>
    </w:p>
    <w:p w:rsidR="00526B99" w:rsidRDefault="00526B99" w:rsidP="00526B99">
      <w:pPr>
        <w:tabs>
          <w:tab w:val="left" w:pos="360"/>
          <w:tab w:val="left" w:pos="2340"/>
          <w:tab w:val="left" w:pos="2520"/>
        </w:tabs>
        <w:jc w:val="both"/>
        <w:rPr>
          <w:rFonts w:ascii="Palatino Linotype" w:hAnsi="Palatino Linotype"/>
          <w:sz w:val="20"/>
          <w:szCs w:val="20"/>
        </w:rPr>
      </w:pPr>
      <w:r>
        <w:rPr>
          <w:rFonts w:ascii="Palatino Linotype" w:hAnsi="Palatino Linotype"/>
          <w:b/>
          <w:sz w:val="20"/>
          <w:szCs w:val="20"/>
        </w:rPr>
        <w:t xml:space="preserve">Tools &amp; Technology </w:t>
      </w:r>
      <w:r>
        <w:rPr>
          <w:rFonts w:ascii="Palatino Linotype" w:hAnsi="Palatino Linotype"/>
          <w:sz w:val="20"/>
          <w:szCs w:val="20"/>
        </w:rPr>
        <w:tab/>
      </w:r>
      <w:r>
        <w:rPr>
          <w:rFonts w:ascii="Palatino Linotype" w:hAnsi="Palatino Linotype"/>
          <w:b/>
          <w:sz w:val="20"/>
          <w:szCs w:val="20"/>
        </w:rPr>
        <w:t>:</w:t>
      </w:r>
      <w:r>
        <w:rPr>
          <w:rFonts w:ascii="Palatino Linotype" w:hAnsi="Palatino Linotype"/>
          <w:sz w:val="20"/>
          <w:szCs w:val="20"/>
        </w:rPr>
        <w:tab/>
        <w:t xml:space="preserve">Clear Quest, JIRA, HP ALM, SharePoint, </w:t>
      </w:r>
      <w:r w:rsidR="001F5A81">
        <w:rPr>
          <w:rFonts w:ascii="Palatino Linotype" w:hAnsi="Palatino Linotype"/>
          <w:sz w:val="20"/>
          <w:szCs w:val="20"/>
        </w:rPr>
        <w:t>Selenium, Appium</w:t>
      </w:r>
      <w:r w:rsidR="00F81529">
        <w:rPr>
          <w:rFonts w:ascii="Palatino Linotype" w:hAnsi="Palatino Linotype"/>
          <w:sz w:val="20"/>
          <w:szCs w:val="20"/>
        </w:rPr>
        <w:t>, Eclipse</w:t>
      </w:r>
    </w:p>
    <w:p w:rsidR="00526B99" w:rsidRDefault="00526B99" w:rsidP="00526B99">
      <w:pPr>
        <w:tabs>
          <w:tab w:val="left" w:pos="2340"/>
        </w:tabs>
        <w:jc w:val="both"/>
        <w:rPr>
          <w:rFonts w:ascii="Palatino Linotype" w:hAnsi="Palatino Linotype"/>
          <w:sz w:val="20"/>
          <w:szCs w:val="20"/>
        </w:rPr>
      </w:pPr>
      <w:r>
        <w:rPr>
          <w:rFonts w:ascii="Palatino Linotype" w:hAnsi="Palatino Linotype"/>
          <w:b/>
          <w:sz w:val="20"/>
          <w:szCs w:val="20"/>
        </w:rPr>
        <w:t>Team size</w:t>
      </w:r>
      <w:r>
        <w:rPr>
          <w:rFonts w:ascii="Palatino Linotype" w:hAnsi="Palatino Linotype"/>
          <w:sz w:val="20"/>
          <w:szCs w:val="20"/>
        </w:rPr>
        <w:tab/>
      </w:r>
      <w:r>
        <w:rPr>
          <w:rFonts w:ascii="Palatino Linotype" w:hAnsi="Palatino Linotype"/>
          <w:b/>
          <w:sz w:val="20"/>
          <w:szCs w:val="20"/>
        </w:rPr>
        <w:t xml:space="preserve">: </w:t>
      </w:r>
      <w:r w:rsidR="002D3CF4">
        <w:rPr>
          <w:rFonts w:ascii="Palatino Linotype" w:hAnsi="Palatino Linotype"/>
          <w:sz w:val="20"/>
          <w:szCs w:val="20"/>
        </w:rPr>
        <w:tab/>
        <w:t>18</w:t>
      </w:r>
    </w:p>
    <w:p w:rsidR="00526B99" w:rsidRDefault="00526B99" w:rsidP="00526B99">
      <w:pPr>
        <w:tabs>
          <w:tab w:val="left" w:pos="2340"/>
        </w:tabs>
        <w:jc w:val="both"/>
        <w:rPr>
          <w:rFonts w:ascii="Palatino Linotype" w:hAnsi="Palatino Linotype"/>
          <w:sz w:val="20"/>
          <w:szCs w:val="20"/>
        </w:rPr>
      </w:pPr>
      <w:r w:rsidRPr="00F46667">
        <w:rPr>
          <w:rFonts w:ascii="Palatino Linotype" w:hAnsi="Palatino Linotype"/>
          <w:b/>
          <w:sz w:val="20"/>
          <w:szCs w:val="20"/>
        </w:rPr>
        <w:t>Roles and Responsibility</w:t>
      </w:r>
      <w:r w:rsidRPr="000735C8">
        <w:rPr>
          <w:rFonts w:ascii="Palatino Linotype" w:hAnsi="Palatino Linotype"/>
          <w:b/>
          <w:sz w:val="20"/>
          <w:szCs w:val="20"/>
        </w:rPr>
        <w:tab/>
        <w:t>:</w:t>
      </w:r>
      <w:r>
        <w:rPr>
          <w:rFonts w:ascii="Palatino Linotype" w:hAnsi="Palatino Linotype"/>
          <w:b/>
          <w:sz w:val="20"/>
          <w:szCs w:val="20"/>
        </w:rPr>
        <w:tab/>
      </w:r>
      <w:r w:rsidR="002D3CF4">
        <w:rPr>
          <w:rFonts w:ascii="Palatino Linotype" w:hAnsi="Palatino Linotype"/>
          <w:sz w:val="20"/>
          <w:szCs w:val="20"/>
        </w:rPr>
        <w:t>QA</w:t>
      </w:r>
      <w:r>
        <w:rPr>
          <w:rFonts w:ascii="Palatino Linotype" w:hAnsi="Palatino Linotype"/>
          <w:sz w:val="20"/>
          <w:szCs w:val="20"/>
        </w:rPr>
        <w:t xml:space="preserve"> lead</w:t>
      </w:r>
    </w:p>
    <w:p w:rsidR="00526B99" w:rsidRDefault="00526B99" w:rsidP="00526B99">
      <w:pPr>
        <w:tabs>
          <w:tab w:val="left" w:pos="2340"/>
        </w:tabs>
        <w:jc w:val="both"/>
        <w:rPr>
          <w:rFonts w:ascii="Palatino Linotype" w:hAnsi="Palatino Linotype"/>
          <w:sz w:val="20"/>
          <w:szCs w:val="20"/>
        </w:rPr>
      </w:pPr>
      <w:r w:rsidRPr="00C67FFD">
        <w:rPr>
          <w:rFonts w:ascii="Palatino Linotype" w:hAnsi="Palatino Linotype"/>
          <w:b/>
          <w:sz w:val="20"/>
          <w:szCs w:val="20"/>
        </w:rPr>
        <w:t>Duration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b/>
          <w:sz w:val="20"/>
          <w:szCs w:val="20"/>
        </w:rPr>
        <w:tab/>
      </w:r>
      <w:r w:rsidR="002D3CF4">
        <w:rPr>
          <w:rFonts w:ascii="Palatino Linotype" w:hAnsi="Palatino Linotype"/>
          <w:sz w:val="20"/>
          <w:szCs w:val="20"/>
        </w:rPr>
        <w:t>April 2016</w:t>
      </w:r>
      <w:r>
        <w:rPr>
          <w:rFonts w:ascii="Palatino Linotype" w:hAnsi="Palatino Linotype"/>
          <w:sz w:val="20"/>
          <w:szCs w:val="20"/>
        </w:rPr>
        <w:t>-</w:t>
      </w:r>
      <w:r w:rsidR="00F81529">
        <w:rPr>
          <w:rFonts w:ascii="Palatino Linotype" w:hAnsi="Palatino Linotype"/>
          <w:sz w:val="20"/>
          <w:szCs w:val="20"/>
        </w:rPr>
        <w:t>December 2016</w:t>
      </w:r>
    </w:p>
    <w:p w:rsidR="00526B99" w:rsidRDefault="00526B99" w:rsidP="00526B99">
      <w:pPr>
        <w:pBdr>
          <w:bottom w:val="single" w:sz="4" w:space="1" w:color="000000"/>
        </w:pBdr>
        <w:tabs>
          <w:tab w:val="left" w:pos="360"/>
          <w:tab w:val="left" w:pos="2340"/>
          <w:tab w:val="left" w:pos="2520"/>
        </w:tabs>
        <w:jc w:val="both"/>
        <w:rPr>
          <w:rFonts w:ascii="Palatino Linotype" w:hAnsi="Palatino Linotype"/>
          <w:sz w:val="20"/>
          <w:szCs w:val="20"/>
        </w:rPr>
      </w:pPr>
      <w:r>
        <w:rPr>
          <w:rFonts w:ascii="Palatino Linotype" w:hAnsi="Palatino Linotype"/>
          <w:b/>
          <w:sz w:val="20"/>
          <w:szCs w:val="20"/>
        </w:rPr>
        <w:t>Description</w:t>
      </w:r>
      <w:r>
        <w:rPr>
          <w:rFonts w:ascii="Palatino Linotype" w:hAnsi="Palatino Linotype"/>
          <w:b/>
          <w:sz w:val="20"/>
          <w:szCs w:val="20"/>
        </w:rPr>
        <w:tab/>
        <w:t xml:space="preserve">:  </w:t>
      </w:r>
      <w:r>
        <w:rPr>
          <w:rFonts w:ascii="Palatino Linotype" w:hAnsi="Palatino Linotype"/>
          <w:sz w:val="20"/>
          <w:szCs w:val="20"/>
        </w:rPr>
        <w:t xml:space="preserve">This project involves testing of </w:t>
      </w:r>
      <w:r w:rsidRPr="00DE0A4D">
        <w:rPr>
          <w:rFonts w:ascii="Palatino Linotype" w:hAnsi="Palatino Linotype"/>
          <w:b/>
          <w:sz w:val="20"/>
          <w:szCs w:val="20"/>
        </w:rPr>
        <w:t>VISA Explore</w:t>
      </w:r>
      <w:r>
        <w:rPr>
          <w:rFonts w:ascii="Palatino Linotype" w:hAnsi="Palatino Linotype"/>
          <w:sz w:val="20"/>
          <w:szCs w:val="20"/>
        </w:rPr>
        <w:t xml:space="preserve"> Marketing mobile app manually and using the automation scripts. </w:t>
      </w:r>
      <w:r>
        <w:rPr>
          <w:rFonts w:ascii="Palatino Linotype" w:hAnsi="Palatino Linotype"/>
          <w:b/>
          <w:sz w:val="20"/>
          <w:szCs w:val="20"/>
        </w:rPr>
        <w:t xml:space="preserve">Mobile </w:t>
      </w:r>
      <w:r w:rsidRPr="003336DE">
        <w:rPr>
          <w:rFonts w:ascii="Palatino Linotype" w:hAnsi="Palatino Linotype"/>
          <w:b/>
          <w:sz w:val="20"/>
          <w:szCs w:val="20"/>
        </w:rPr>
        <w:t>App</w:t>
      </w:r>
      <w:r>
        <w:rPr>
          <w:rFonts w:ascii="Palatino Linotype" w:hAnsi="Palatino Linotype"/>
          <w:sz w:val="20"/>
          <w:szCs w:val="20"/>
        </w:rPr>
        <w:t xml:space="preserve"> testing is applicable for both </w:t>
      </w:r>
      <w:r w:rsidRPr="00F666D7">
        <w:rPr>
          <w:rFonts w:ascii="Palatino Linotype" w:hAnsi="Palatino Linotype"/>
          <w:b/>
          <w:sz w:val="20"/>
          <w:szCs w:val="20"/>
        </w:rPr>
        <w:t>Android</w:t>
      </w:r>
      <w:r>
        <w:rPr>
          <w:rFonts w:ascii="Palatino Linotype" w:hAnsi="Palatino Linotype"/>
          <w:sz w:val="20"/>
          <w:szCs w:val="20"/>
        </w:rPr>
        <w:t xml:space="preserve"> and </w:t>
      </w:r>
      <w:r w:rsidRPr="00F666D7">
        <w:rPr>
          <w:rFonts w:ascii="Palatino Linotype" w:hAnsi="Palatino Linotype"/>
          <w:b/>
          <w:sz w:val="20"/>
          <w:szCs w:val="20"/>
        </w:rPr>
        <w:t>iOS</w:t>
      </w:r>
      <w:r>
        <w:rPr>
          <w:rFonts w:ascii="Palatino Linotype" w:hAnsi="Palatino Linotype"/>
          <w:sz w:val="20"/>
          <w:szCs w:val="20"/>
        </w:rPr>
        <w:t xml:space="preserve"> platform in real devices and Mobile Automation script execution is using tools like </w:t>
      </w:r>
      <w:r w:rsidR="002D3CF4">
        <w:rPr>
          <w:rFonts w:ascii="Palatino Linotype" w:hAnsi="Palatino Linotype"/>
          <w:b/>
          <w:sz w:val="20"/>
          <w:szCs w:val="20"/>
        </w:rPr>
        <w:t>Appium</w:t>
      </w:r>
      <w:r>
        <w:rPr>
          <w:rFonts w:ascii="Palatino Linotype" w:hAnsi="Palatino Linotype"/>
          <w:sz w:val="20"/>
          <w:szCs w:val="20"/>
        </w:rPr>
        <w:t xml:space="preserve"> (Android) integrated with java. This project follows </w:t>
      </w:r>
      <w:r w:rsidRPr="00263AD9">
        <w:rPr>
          <w:rFonts w:ascii="Palatino Linotype" w:hAnsi="Palatino Linotype"/>
          <w:b/>
          <w:sz w:val="20"/>
          <w:szCs w:val="20"/>
        </w:rPr>
        <w:t>Agile</w:t>
      </w:r>
      <w:r>
        <w:rPr>
          <w:rFonts w:ascii="Palatino Linotype" w:hAnsi="Palatino Linotype"/>
          <w:b/>
          <w:sz w:val="20"/>
          <w:szCs w:val="20"/>
        </w:rPr>
        <w:t xml:space="preserve"> Methodology </w:t>
      </w:r>
      <w:r>
        <w:rPr>
          <w:rFonts w:ascii="Palatino Linotype" w:hAnsi="Palatino Linotype"/>
          <w:sz w:val="20"/>
          <w:szCs w:val="20"/>
        </w:rPr>
        <w:t xml:space="preserve">and changes are implemented </w:t>
      </w:r>
      <w:r w:rsidRPr="00AD5A6E">
        <w:rPr>
          <w:rFonts w:ascii="Palatino Linotype" w:hAnsi="Palatino Linotype"/>
          <w:b/>
          <w:sz w:val="20"/>
          <w:szCs w:val="20"/>
        </w:rPr>
        <w:t>Sprint</w:t>
      </w:r>
      <w:r>
        <w:rPr>
          <w:rFonts w:ascii="Palatino Linotype" w:hAnsi="Palatino Linotype"/>
          <w:sz w:val="20"/>
          <w:szCs w:val="20"/>
        </w:rPr>
        <w:t xml:space="preserve"> wise. My responsibility in this application is to </w:t>
      </w:r>
      <w:r w:rsidRPr="009B3F1B">
        <w:rPr>
          <w:rFonts w:ascii="Palatino Linotype" w:hAnsi="Palatino Linotype"/>
          <w:b/>
          <w:sz w:val="20"/>
          <w:szCs w:val="20"/>
        </w:rPr>
        <w:t>execute,</w:t>
      </w:r>
      <w:r>
        <w:rPr>
          <w:rFonts w:ascii="Palatino Linotype" w:hAnsi="Palatino Linotype"/>
          <w:b/>
          <w:sz w:val="20"/>
          <w:szCs w:val="20"/>
        </w:rPr>
        <w:t xml:space="preserve"> review </w:t>
      </w:r>
      <w:r w:rsidRPr="00B15D0F">
        <w:rPr>
          <w:rFonts w:ascii="Palatino Linotype" w:hAnsi="Palatino Linotype"/>
          <w:b/>
          <w:sz w:val="20"/>
          <w:szCs w:val="20"/>
        </w:rPr>
        <w:t>and lead the QA work</w:t>
      </w:r>
      <w:r>
        <w:rPr>
          <w:rFonts w:ascii="Palatino Linotype" w:hAnsi="Palatino Linotype"/>
          <w:b/>
          <w:sz w:val="20"/>
          <w:szCs w:val="20"/>
        </w:rPr>
        <w:t xml:space="preserve"> </w:t>
      </w:r>
      <w:r>
        <w:rPr>
          <w:rFonts w:ascii="Palatino Linotype" w:hAnsi="Palatino Linotype"/>
          <w:sz w:val="20"/>
          <w:szCs w:val="20"/>
        </w:rPr>
        <w:t xml:space="preserve">done by the </w:t>
      </w:r>
      <w:r w:rsidR="002D3CF4">
        <w:rPr>
          <w:rFonts w:ascii="Palatino Linotype" w:hAnsi="Palatino Linotype"/>
          <w:sz w:val="20"/>
          <w:szCs w:val="20"/>
        </w:rPr>
        <w:t>other QA team members/</w:t>
      </w:r>
      <w:r>
        <w:rPr>
          <w:rFonts w:ascii="Palatino Linotype" w:hAnsi="Palatino Linotype"/>
          <w:sz w:val="20"/>
          <w:szCs w:val="20"/>
        </w:rPr>
        <w:t>vendors, attending the daily scrum calls and providing QA status updates.</w:t>
      </w:r>
    </w:p>
    <w:p w:rsidR="00526B99" w:rsidRDefault="00526B99" w:rsidP="00526B99">
      <w:pPr>
        <w:pBdr>
          <w:bottom w:val="single" w:sz="4" w:space="1" w:color="000000"/>
        </w:pBdr>
        <w:tabs>
          <w:tab w:val="left" w:pos="360"/>
          <w:tab w:val="left" w:pos="2340"/>
          <w:tab w:val="left" w:pos="2520"/>
        </w:tabs>
        <w:jc w:val="both"/>
        <w:rPr>
          <w:rFonts w:ascii="Palatino Linotype" w:hAnsi="Palatino Linotype"/>
          <w:sz w:val="20"/>
          <w:szCs w:val="20"/>
        </w:rPr>
      </w:pPr>
      <w:r>
        <w:rPr>
          <w:rFonts w:ascii="Palatino Linotype" w:hAnsi="Palatino Linotype"/>
          <w:sz w:val="20"/>
          <w:szCs w:val="20"/>
        </w:rPr>
        <w:t>Testing</w:t>
      </w:r>
      <w:r w:rsidR="002D3CF4">
        <w:rPr>
          <w:rFonts w:ascii="Palatino Linotype" w:hAnsi="Palatino Linotype"/>
          <w:sz w:val="20"/>
          <w:szCs w:val="20"/>
        </w:rPr>
        <w:t xml:space="preserve"> and leading QA</w:t>
      </w:r>
      <w:r>
        <w:rPr>
          <w:rFonts w:ascii="Palatino Linotype" w:hAnsi="Palatino Linotype"/>
          <w:sz w:val="20"/>
          <w:szCs w:val="20"/>
        </w:rPr>
        <w:t xml:space="preserve"> </w:t>
      </w:r>
      <w:r w:rsidR="002D3CF4">
        <w:rPr>
          <w:rFonts w:ascii="Palatino Linotype" w:hAnsi="Palatino Linotype"/>
          <w:sz w:val="20"/>
          <w:szCs w:val="20"/>
        </w:rPr>
        <w:t>for</w:t>
      </w:r>
      <w:r>
        <w:rPr>
          <w:rFonts w:ascii="Palatino Linotype" w:hAnsi="Palatino Linotype"/>
          <w:sz w:val="20"/>
          <w:szCs w:val="20"/>
        </w:rPr>
        <w:t xml:space="preserve"> other Marketing Applications like Travel Happy, MEPA, PSQ, Concierge and GCAS etc.is also included as part of this Marketing Systems project. I am currently </w:t>
      </w:r>
      <w:r w:rsidRPr="00DE0AC4">
        <w:rPr>
          <w:rFonts w:ascii="Palatino Linotype" w:hAnsi="Palatino Linotype"/>
          <w:b/>
          <w:sz w:val="20"/>
          <w:szCs w:val="20"/>
        </w:rPr>
        <w:t xml:space="preserve">managing </w:t>
      </w:r>
      <w:r w:rsidR="002D3CF4">
        <w:rPr>
          <w:rFonts w:ascii="Palatino Linotype" w:hAnsi="Palatino Linotype"/>
          <w:b/>
          <w:sz w:val="20"/>
          <w:szCs w:val="20"/>
        </w:rPr>
        <w:t xml:space="preserve">QA task performed by other teammates </w:t>
      </w:r>
      <w:r w:rsidRPr="00DE0AC4">
        <w:rPr>
          <w:rFonts w:ascii="Palatino Linotype" w:hAnsi="Palatino Linotype"/>
          <w:b/>
          <w:sz w:val="20"/>
          <w:szCs w:val="20"/>
        </w:rPr>
        <w:t>and doing the QA tasks</w:t>
      </w:r>
      <w:r>
        <w:rPr>
          <w:rFonts w:ascii="Palatino Linotype" w:hAnsi="Palatino Linotype"/>
          <w:b/>
          <w:sz w:val="20"/>
          <w:szCs w:val="20"/>
        </w:rPr>
        <w:t xml:space="preserve"> </w:t>
      </w:r>
      <w:r w:rsidRPr="000F31ED">
        <w:rPr>
          <w:rFonts w:ascii="Palatino Linotype" w:hAnsi="Palatino Linotype"/>
          <w:b/>
          <w:sz w:val="20"/>
          <w:szCs w:val="20"/>
        </w:rPr>
        <w:t>myself</w:t>
      </w:r>
      <w:r>
        <w:rPr>
          <w:rFonts w:ascii="Palatino Linotype" w:hAnsi="Palatino Linotype"/>
          <w:sz w:val="20"/>
          <w:szCs w:val="20"/>
        </w:rPr>
        <w:t xml:space="preserve"> </w:t>
      </w:r>
      <w:r w:rsidR="002D3CF4">
        <w:rPr>
          <w:rFonts w:ascii="Palatino Linotype" w:hAnsi="Palatino Linotype"/>
          <w:sz w:val="20"/>
          <w:szCs w:val="20"/>
        </w:rPr>
        <w:t xml:space="preserve">as well </w:t>
      </w:r>
      <w:r>
        <w:rPr>
          <w:rFonts w:ascii="Palatino Linotype" w:hAnsi="Palatino Linotype"/>
          <w:sz w:val="20"/>
          <w:szCs w:val="20"/>
        </w:rPr>
        <w:t xml:space="preserve">for the other Marketing Applications where the project is running </w:t>
      </w:r>
      <w:r w:rsidRPr="00B15D0F">
        <w:rPr>
          <w:rFonts w:ascii="Palatino Linotype" w:hAnsi="Palatino Linotype"/>
          <w:b/>
          <w:sz w:val="20"/>
          <w:szCs w:val="20"/>
        </w:rPr>
        <w:t>Sprint</w:t>
      </w:r>
      <w:r>
        <w:rPr>
          <w:rFonts w:ascii="Palatino Linotype" w:hAnsi="Palatino Linotype"/>
          <w:sz w:val="20"/>
          <w:szCs w:val="20"/>
        </w:rPr>
        <w:t xml:space="preserve"> wise in weekly basis.</w:t>
      </w:r>
    </w:p>
    <w:p w:rsidR="00526B99" w:rsidRDefault="002D3CF4" w:rsidP="00526B99">
      <w:pPr>
        <w:pBdr>
          <w:bottom w:val="single" w:sz="4" w:space="1" w:color="000000"/>
        </w:pBdr>
        <w:tabs>
          <w:tab w:val="left" w:pos="360"/>
          <w:tab w:val="left" w:pos="2340"/>
          <w:tab w:val="left" w:pos="2520"/>
        </w:tabs>
        <w:jc w:val="both"/>
        <w:rPr>
          <w:rFonts w:ascii="Palatino Linotype" w:hAnsi="Palatino Linotype"/>
          <w:b/>
          <w:sz w:val="20"/>
          <w:szCs w:val="20"/>
        </w:rPr>
      </w:pPr>
      <w:r>
        <w:rPr>
          <w:rFonts w:ascii="Palatino Linotype" w:hAnsi="Palatino Linotype"/>
          <w:sz w:val="20"/>
          <w:szCs w:val="20"/>
        </w:rPr>
        <w:t>Worked</w:t>
      </w:r>
      <w:r w:rsidR="00526B99">
        <w:rPr>
          <w:rFonts w:ascii="Palatino Linotype" w:hAnsi="Palatino Linotype"/>
          <w:sz w:val="20"/>
          <w:szCs w:val="20"/>
        </w:rPr>
        <w:t xml:space="preserve"> on a new project named as </w:t>
      </w:r>
      <w:r w:rsidR="00526B99" w:rsidRPr="0093278B">
        <w:rPr>
          <w:rFonts w:ascii="Palatino Linotype" w:hAnsi="Palatino Linotype"/>
          <w:b/>
          <w:sz w:val="20"/>
          <w:szCs w:val="20"/>
        </w:rPr>
        <w:t>#NotATourist</w:t>
      </w:r>
      <w:r w:rsidR="00526B99">
        <w:rPr>
          <w:rFonts w:ascii="Palatino Linotype" w:hAnsi="Palatino Linotype"/>
          <w:sz w:val="20"/>
          <w:szCs w:val="20"/>
        </w:rPr>
        <w:t xml:space="preserve"> application where the user experiences will be fetched from Twitter and Instagram posted with notatourist hash tag. The experiences will be displayed in the Map view and Gallery view. The application supports multiple devices and browsers and </w:t>
      </w:r>
      <w:r w:rsidR="00526B99" w:rsidRPr="008F738C">
        <w:rPr>
          <w:rFonts w:ascii="Palatino Linotype" w:hAnsi="Palatino Linotype"/>
          <w:b/>
          <w:sz w:val="20"/>
          <w:szCs w:val="20"/>
        </w:rPr>
        <w:t>testing in different Mobile devices (Android and iOS)</w:t>
      </w:r>
      <w:r w:rsidR="00526B99">
        <w:rPr>
          <w:rFonts w:ascii="Palatino Linotype" w:hAnsi="Palatino Linotype"/>
          <w:sz w:val="20"/>
          <w:szCs w:val="20"/>
        </w:rPr>
        <w:t xml:space="preserve"> is also in the scope of QA test execution. This application will also display the </w:t>
      </w:r>
      <w:r w:rsidR="00526B99" w:rsidRPr="00B15D0F">
        <w:rPr>
          <w:rFonts w:ascii="Palatino Linotype" w:hAnsi="Palatino Linotype"/>
          <w:b/>
          <w:sz w:val="20"/>
          <w:szCs w:val="20"/>
        </w:rPr>
        <w:t>VISA Offers</w:t>
      </w:r>
      <w:r w:rsidR="00526B99">
        <w:rPr>
          <w:rFonts w:ascii="Palatino Linotype" w:hAnsi="Palatino Linotype"/>
          <w:b/>
          <w:sz w:val="20"/>
          <w:szCs w:val="20"/>
        </w:rPr>
        <w:t xml:space="preserve"> </w:t>
      </w:r>
      <w:r w:rsidR="00526B99" w:rsidRPr="00B15D0F">
        <w:rPr>
          <w:rFonts w:ascii="Palatino Linotype" w:hAnsi="Palatino Linotype"/>
          <w:sz w:val="20"/>
          <w:szCs w:val="20"/>
        </w:rPr>
        <w:t>for different countries</w:t>
      </w:r>
      <w:r w:rsidR="00526B99">
        <w:rPr>
          <w:rFonts w:ascii="Palatino Linotype" w:hAnsi="Palatino Linotype"/>
          <w:sz w:val="20"/>
          <w:szCs w:val="20"/>
        </w:rPr>
        <w:t xml:space="preserve">. I have taken the </w:t>
      </w:r>
      <w:r w:rsidR="00526B99" w:rsidRPr="00DE0AC4">
        <w:rPr>
          <w:rFonts w:ascii="Palatino Linotype" w:hAnsi="Palatino Linotype"/>
          <w:b/>
          <w:sz w:val="20"/>
          <w:szCs w:val="20"/>
        </w:rPr>
        <w:t>full responsibility of the QA efforts</w:t>
      </w:r>
      <w:r w:rsidR="00526B99">
        <w:rPr>
          <w:rFonts w:ascii="Palatino Linotype" w:hAnsi="Palatino Linotype"/>
          <w:sz w:val="20"/>
          <w:szCs w:val="20"/>
        </w:rPr>
        <w:t xml:space="preserve"> from the beginning of this project. Successfully delivered the 1</w:t>
      </w:r>
      <w:r w:rsidR="00526B99" w:rsidRPr="00B15D0F">
        <w:rPr>
          <w:rFonts w:ascii="Palatino Linotype" w:hAnsi="Palatino Linotype"/>
          <w:sz w:val="20"/>
          <w:szCs w:val="20"/>
          <w:vertAlign w:val="superscript"/>
        </w:rPr>
        <w:t>st</w:t>
      </w:r>
      <w:r w:rsidR="00526B99">
        <w:rPr>
          <w:rFonts w:ascii="Palatino Linotype" w:hAnsi="Palatino Linotype"/>
          <w:sz w:val="20"/>
          <w:szCs w:val="20"/>
        </w:rPr>
        <w:t xml:space="preserve"> version of this application to get it launched as per the business expected target date. </w:t>
      </w:r>
      <w:r w:rsidR="00526B99" w:rsidRPr="00DE0AC4">
        <w:rPr>
          <w:rFonts w:ascii="Palatino Linotype" w:hAnsi="Palatino Linotype"/>
          <w:b/>
          <w:sz w:val="20"/>
          <w:szCs w:val="20"/>
        </w:rPr>
        <w:t>Received appreciation for hard work in this project from Marketing Business Heads.</w:t>
      </w:r>
    </w:p>
    <w:p w:rsidR="00526B99" w:rsidRDefault="002D3CF4" w:rsidP="002D3CF4">
      <w:pPr>
        <w:pBdr>
          <w:bottom w:val="single" w:sz="4" w:space="1" w:color="000000"/>
        </w:pBdr>
        <w:tabs>
          <w:tab w:val="left" w:pos="360"/>
          <w:tab w:val="left" w:pos="2340"/>
          <w:tab w:val="left" w:pos="2520"/>
        </w:tabs>
        <w:jc w:val="both"/>
        <w:rPr>
          <w:rFonts w:ascii="Palatino Linotype" w:hAnsi="Palatino Linotype"/>
          <w:sz w:val="20"/>
          <w:szCs w:val="20"/>
        </w:rPr>
      </w:pPr>
      <w:r w:rsidRPr="001F5A81">
        <w:rPr>
          <w:rFonts w:ascii="Palatino Linotype" w:hAnsi="Palatino Linotype"/>
          <w:sz w:val="20"/>
          <w:szCs w:val="20"/>
        </w:rPr>
        <w:t xml:space="preserve">Working and leading the </w:t>
      </w:r>
      <w:r w:rsidRPr="001F5A81">
        <w:rPr>
          <w:rFonts w:ascii="Palatino Linotype" w:hAnsi="Palatino Linotype"/>
          <w:b/>
          <w:sz w:val="20"/>
          <w:szCs w:val="20"/>
        </w:rPr>
        <w:t>Automation</w:t>
      </w:r>
      <w:r w:rsidRPr="001F5A81">
        <w:rPr>
          <w:rFonts w:ascii="Palatino Linotype" w:hAnsi="Palatino Linotype"/>
          <w:sz w:val="20"/>
          <w:szCs w:val="20"/>
        </w:rPr>
        <w:t xml:space="preserve"> for the web applications like #NotATourist and Concierge using </w:t>
      </w:r>
      <w:r w:rsidRPr="001F5A81">
        <w:rPr>
          <w:rFonts w:ascii="Palatino Linotype" w:hAnsi="Palatino Linotype"/>
          <w:b/>
          <w:sz w:val="20"/>
          <w:szCs w:val="20"/>
        </w:rPr>
        <w:t>Selenium</w:t>
      </w:r>
      <w:r w:rsidR="001F5A81" w:rsidRPr="001F5A81">
        <w:rPr>
          <w:rFonts w:ascii="Palatino Linotype" w:hAnsi="Palatino Linotype"/>
          <w:sz w:val="20"/>
          <w:szCs w:val="20"/>
        </w:rPr>
        <w:t xml:space="preserve"> (Java).</w:t>
      </w:r>
      <w:r w:rsidR="001F5A81">
        <w:rPr>
          <w:rFonts w:ascii="Palatino Linotype" w:hAnsi="Palatino Linotype"/>
          <w:sz w:val="20"/>
          <w:szCs w:val="20"/>
        </w:rPr>
        <w:t xml:space="preserve"> Having experience of working and creating </w:t>
      </w:r>
      <w:r w:rsidR="001F5A81" w:rsidRPr="001F5A81">
        <w:rPr>
          <w:rFonts w:ascii="Palatino Linotype" w:hAnsi="Palatino Linotype"/>
          <w:b/>
          <w:sz w:val="20"/>
          <w:szCs w:val="20"/>
        </w:rPr>
        <w:t>frameworks</w:t>
      </w:r>
      <w:r w:rsidR="001F5A81">
        <w:rPr>
          <w:rFonts w:ascii="Palatino Linotype" w:hAnsi="Palatino Linotype"/>
          <w:sz w:val="20"/>
          <w:szCs w:val="20"/>
        </w:rPr>
        <w:t xml:space="preserve"> for Automation for both </w:t>
      </w:r>
      <w:r w:rsidR="001F5A81" w:rsidRPr="001F5A81">
        <w:rPr>
          <w:rFonts w:ascii="Palatino Linotype" w:hAnsi="Palatino Linotype"/>
          <w:b/>
          <w:sz w:val="20"/>
          <w:szCs w:val="20"/>
        </w:rPr>
        <w:t>Selenium</w:t>
      </w:r>
      <w:r w:rsidR="001F5A81">
        <w:rPr>
          <w:rFonts w:ascii="Palatino Linotype" w:hAnsi="Palatino Linotype"/>
          <w:sz w:val="20"/>
          <w:szCs w:val="20"/>
        </w:rPr>
        <w:t xml:space="preserve"> and </w:t>
      </w:r>
      <w:r w:rsidR="001F5A81" w:rsidRPr="001F5A81">
        <w:rPr>
          <w:rFonts w:ascii="Palatino Linotype" w:hAnsi="Palatino Linotype"/>
          <w:b/>
          <w:sz w:val="20"/>
          <w:szCs w:val="20"/>
        </w:rPr>
        <w:t>Appium</w:t>
      </w:r>
      <w:r w:rsidR="001F5A81">
        <w:rPr>
          <w:rFonts w:ascii="Palatino Linotype" w:hAnsi="Palatino Linotype"/>
          <w:sz w:val="20"/>
          <w:szCs w:val="20"/>
        </w:rPr>
        <w:t>.</w:t>
      </w:r>
    </w:p>
    <w:p w:rsidR="00715149" w:rsidRPr="001F5A81" w:rsidRDefault="00715149" w:rsidP="002D3CF4">
      <w:pPr>
        <w:pBdr>
          <w:bottom w:val="single" w:sz="4" w:space="1" w:color="000000"/>
        </w:pBdr>
        <w:tabs>
          <w:tab w:val="left" w:pos="360"/>
          <w:tab w:val="left" w:pos="2340"/>
          <w:tab w:val="left" w:pos="2520"/>
        </w:tabs>
        <w:jc w:val="both"/>
        <w:rPr>
          <w:rFonts w:ascii="Palatino Linotype" w:hAnsi="Palatino Linotype"/>
          <w:sz w:val="20"/>
          <w:szCs w:val="20"/>
        </w:rPr>
      </w:pPr>
    </w:p>
    <w:p w:rsidR="00526B99" w:rsidRDefault="00526B99" w:rsidP="00280FC9">
      <w:pPr>
        <w:tabs>
          <w:tab w:val="left" w:pos="360"/>
          <w:tab w:val="left" w:pos="2340"/>
          <w:tab w:val="left" w:pos="2520"/>
        </w:tabs>
        <w:jc w:val="both"/>
        <w:rPr>
          <w:rFonts w:ascii="Palatino Linotype" w:hAnsi="Palatino Linotype"/>
          <w:b/>
          <w:sz w:val="20"/>
          <w:szCs w:val="20"/>
        </w:rPr>
      </w:pPr>
    </w:p>
    <w:p w:rsidR="001E13E8" w:rsidRDefault="001E13E8" w:rsidP="001E13E8">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Title</w:t>
      </w:r>
      <w:r>
        <w:rPr>
          <w:rFonts w:ascii="Palatino Linotype" w:hAnsi="Palatino Linotype"/>
          <w:b/>
          <w:sz w:val="20"/>
          <w:szCs w:val="20"/>
        </w:rPr>
        <w:tab/>
        <w:t xml:space="preserve">: </w:t>
      </w:r>
      <w:r>
        <w:rPr>
          <w:rFonts w:ascii="Palatino Linotype" w:hAnsi="Palatino Linotype"/>
          <w:b/>
          <w:sz w:val="20"/>
          <w:szCs w:val="20"/>
        </w:rPr>
        <w:tab/>
        <w:t>RBL Bank Mobile App Testing</w:t>
      </w:r>
    </w:p>
    <w:p w:rsidR="001E13E8" w:rsidRDefault="001E13E8" w:rsidP="001E13E8">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Organization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r>
      <w:r>
        <w:rPr>
          <w:rFonts w:ascii="Palatino Linotype" w:hAnsi="Palatino Linotype"/>
          <w:b/>
          <w:sz w:val="20"/>
          <w:szCs w:val="20"/>
        </w:rPr>
        <w:t>RS Software</w:t>
      </w:r>
    </w:p>
    <w:p w:rsidR="001E13E8" w:rsidRDefault="001E13E8" w:rsidP="001E13E8">
      <w:pPr>
        <w:tabs>
          <w:tab w:val="left" w:pos="2340"/>
        </w:tabs>
        <w:jc w:val="both"/>
        <w:rPr>
          <w:rFonts w:ascii="Palatino Linotype" w:hAnsi="Palatino Linotype"/>
          <w:sz w:val="20"/>
          <w:szCs w:val="20"/>
        </w:rPr>
      </w:pPr>
      <w:r>
        <w:rPr>
          <w:rFonts w:ascii="Palatino Linotype" w:hAnsi="Palatino Linotype"/>
          <w:b/>
          <w:sz w:val="20"/>
          <w:szCs w:val="20"/>
        </w:rPr>
        <w:t xml:space="preserve">Tools &amp; Technology </w:t>
      </w:r>
      <w:r>
        <w:rPr>
          <w:rFonts w:ascii="Palatino Linotype" w:hAnsi="Palatino Linotype"/>
          <w:sz w:val="20"/>
          <w:szCs w:val="20"/>
        </w:rPr>
        <w:tab/>
      </w:r>
      <w:r>
        <w:rPr>
          <w:rFonts w:ascii="Palatino Linotype" w:hAnsi="Palatino Linotype"/>
          <w:b/>
          <w:sz w:val="20"/>
          <w:szCs w:val="20"/>
        </w:rPr>
        <w:t>:</w:t>
      </w:r>
      <w:r>
        <w:rPr>
          <w:rFonts w:ascii="Palatino Linotype" w:hAnsi="Palatino Linotype"/>
          <w:sz w:val="20"/>
          <w:szCs w:val="20"/>
        </w:rPr>
        <w:tab/>
        <w:t>Appium, Android SDK, Android Virtual Device and Emulators, Eclipse, Java.</w:t>
      </w:r>
    </w:p>
    <w:p w:rsidR="001E13E8" w:rsidRDefault="001E13E8" w:rsidP="001E13E8">
      <w:pPr>
        <w:tabs>
          <w:tab w:val="left" w:pos="2340"/>
        </w:tabs>
        <w:jc w:val="both"/>
        <w:rPr>
          <w:rFonts w:ascii="Palatino Linotype" w:hAnsi="Palatino Linotype"/>
          <w:sz w:val="20"/>
          <w:szCs w:val="20"/>
        </w:rPr>
      </w:pPr>
      <w:r>
        <w:rPr>
          <w:rFonts w:ascii="Palatino Linotype" w:hAnsi="Palatino Linotype"/>
          <w:b/>
          <w:sz w:val="20"/>
          <w:szCs w:val="20"/>
        </w:rPr>
        <w:t>Team size</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t>8</w:t>
      </w:r>
    </w:p>
    <w:p w:rsidR="001E13E8" w:rsidRDefault="001E13E8" w:rsidP="001E13E8">
      <w:pPr>
        <w:tabs>
          <w:tab w:val="left" w:pos="2340"/>
        </w:tabs>
        <w:jc w:val="both"/>
        <w:rPr>
          <w:rFonts w:ascii="Palatino Linotype" w:hAnsi="Palatino Linotype"/>
          <w:sz w:val="20"/>
          <w:szCs w:val="20"/>
        </w:rPr>
      </w:pPr>
      <w:r w:rsidRPr="00F46667">
        <w:rPr>
          <w:rFonts w:ascii="Palatino Linotype" w:hAnsi="Palatino Linotype"/>
          <w:b/>
          <w:sz w:val="20"/>
          <w:szCs w:val="20"/>
        </w:rPr>
        <w:t>Roles and Responsibility</w:t>
      </w:r>
      <w:r w:rsidRPr="000735C8">
        <w:rPr>
          <w:rFonts w:ascii="Palatino Linotype" w:hAnsi="Palatino Linotype"/>
          <w:b/>
          <w:sz w:val="20"/>
          <w:szCs w:val="20"/>
        </w:rPr>
        <w:tab/>
        <w:t>:</w:t>
      </w:r>
      <w:r>
        <w:rPr>
          <w:rFonts w:ascii="Palatino Linotype" w:hAnsi="Palatino Linotype"/>
          <w:b/>
          <w:sz w:val="20"/>
          <w:szCs w:val="20"/>
        </w:rPr>
        <w:tab/>
      </w:r>
      <w:r>
        <w:rPr>
          <w:rFonts w:ascii="Palatino Linotype" w:hAnsi="Palatino Linotype"/>
          <w:sz w:val="20"/>
          <w:szCs w:val="20"/>
        </w:rPr>
        <w:t>Automation Lead</w:t>
      </w:r>
    </w:p>
    <w:p w:rsidR="001E13E8" w:rsidRDefault="001E13E8" w:rsidP="001E13E8">
      <w:pPr>
        <w:tabs>
          <w:tab w:val="left" w:pos="2340"/>
        </w:tabs>
        <w:jc w:val="both"/>
        <w:rPr>
          <w:rFonts w:ascii="Palatino Linotype" w:hAnsi="Palatino Linotype"/>
          <w:sz w:val="20"/>
          <w:szCs w:val="20"/>
        </w:rPr>
      </w:pPr>
      <w:r w:rsidRPr="00C67FFD">
        <w:rPr>
          <w:rFonts w:ascii="Palatino Linotype" w:hAnsi="Palatino Linotype"/>
          <w:b/>
          <w:sz w:val="20"/>
          <w:szCs w:val="20"/>
        </w:rPr>
        <w:t>Duration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b/>
          <w:sz w:val="20"/>
          <w:szCs w:val="20"/>
        </w:rPr>
        <w:tab/>
      </w:r>
      <w:r>
        <w:rPr>
          <w:rFonts w:ascii="Palatino Linotype" w:hAnsi="Palatino Linotype"/>
          <w:sz w:val="20"/>
          <w:szCs w:val="20"/>
        </w:rPr>
        <w:t>February 2016-</w:t>
      </w:r>
      <w:r w:rsidR="001376F2" w:rsidRPr="001376F2">
        <w:rPr>
          <w:rFonts w:ascii="Palatino Linotype" w:hAnsi="Palatino Linotype"/>
          <w:sz w:val="20"/>
          <w:szCs w:val="20"/>
        </w:rPr>
        <w:t xml:space="preserve"> </w:t>
      </w:r>
      <w:r w:rsidR="001376F2">
        <w:rPr>
          <w:rFonts w:ascii="Palatino Linotype" w:hAnsi="Palatino Linotype"/>
          <w:sz w:val="20"/>
          <w:szCs w:val="20"/>
        </w:rPr>
        <w:t>March 2016</w:t>
      </w:r>
    </w:p>
    <w:p w:rsidR="001E13E8" w:rsidRDefault="001E13E8" w:rsidP="001E13E8">
      <w:pPr>
        <w:pBdr>
          <w:bottom w:val="single" w:sz="4" w:space="1" w:color="000000"/>
        </w:pBdr>
        <w:tabs>
          <w:tab w:val="left" w:pos="360"/>
          <w:tab w:val="left" w:pos="2340"/>
          <w:tab w:val="left" w:pos="2520"/>
        </w:tabs>
        <w:jc w:val="both"/>
        <w:rPr>
          <w:rFonts w:ascii="Palatino Linotype" w:hAnsi="Palatino Linotype"/>
          <w:sz w:val="20"/>
          <w:szCs w:val="20"/>
        </w:rPr>
      </w:pPr>
      <w:r>
        <w:rPr>
          <w:rFonts w:ascii="Palatino Linotype" w:hAnsi="Palatino Linotype"/>
          <w:b/>
          <w:sz w:val="20"/>
          <w:szCs w:val="20"/>
        </w:rPr>
        <w:t>Description</w:t>
      </w:r>
      <w:r>
        <w:rPr>
          <w:rFonts w:ascii="Palatino Linotype" w:hAnsi="Palatino Linotype"/>
          <w:b/>
          <w:sz w:val="20"/>
          <w:szCs w:val="20"/>
        </w:rPr>
        <w:tab/>
        <w:t xml:space="preserve">: </w:t>
      </w:r>
      <w:r>
        <w:rPr>
          <w:rFonts w:ascii="Palatino Linotype" w:hAnsi="Palatino Linotype"/>
          <w:sz w:val="20"/>
          <w:szCs w:val="20"/>
        </w:rPr>
        <w:t xml:space="preserve">This project involves </w:t>
      </w:r>
      <w:r w:rsidR="009F5860">
        <w:rPr>
          <w:rFonts w:ascii="Palatino Linotype" w:hAnsi="Palatino Linotype"/>
          <w:sz w:val="20"/>
          <w:szCs w:val="20"/>
        </w:rPr>
        <w:t>the Testing of</w:t>
      </w:r>
      <w:r>
        <w:rPr>
          <w:rFonts w:ascii="Palatino Linotype" w:hAnsi="Palatino Linotype"/>
          <w:sz w:val="20"/>
          <w:szCs w:val="20"/>
        </w:rPr>
        <w:t xml:space="preserve"> a new</w:t>
      </w:r>
      <w:r w:rsidR="009F5860">
        <w:rPr>
          <w:rFonts w:ascii="Palatino Linotype" w:hAnsi="Palatino Linotype"/>
          <w:sz w:val="20"/>
          <w:szCs w:val="20"/>
        </w:rPr>
        <w:t>ly developed</w:t>
      </w:r>
      <w:r>
        <w:rPr>
          <w:rFonts w:ascii="Palatino Linotype" w:hAnsi="Palatino Linotype"/>
          <w:sz w:val="20"/>
          <w:szCs w:val="20"/>
        </w:rPr>
        <w:t xml:space="preserve"> Mobile App for </w:t>
      </w:r>
      <w:r w:rsidRPr="006D4FA4">
        <w:rPr>
          <w:rFonts w:ascii="Palatino Linotype" w:hAnsi="Palatino Linotype"/>
          <w:b/>
          <w:sz w:val="20"/>
          <w:szCs w:val="20"/>
        </w:rPr>
        <w:t>RBL Bank</w:t>
      </w:r>
      <w:r>
        <w:rPr>
          <w:rFonts w:ascii="Palatino Linotype" w:hAnsi="Palatino Linotype"/>
          <w:sz w:val="20"/>
          <w:szCs w:val="20"/>
        </w:rPr>
        <w:t xml:space="preserve"> which uses the </w:t>
      </w:r>
      <w:r w:rsidRPr="006D4FA4">
        <w:rPr>
          <w:rFonts w:ascii="Palatino Linotype" w:hAnsi="Palatino Linotype"/>
          <w:b/>
          <w:sz w:val="20"/>
          <w:szCs w:val="20"/>
        </w:rPr>
        <w:t>NPCI</w:t>
      </w:r>
      <w:r>
        <w:rPr>
          <w:rFonts w:ascii="Palatino Linotype" w:hAnsi="Palatino Linotype"/>
          <w:sz w:val="20"/>
          <w:szCs w:val="20"/>
        </w:rPr>
        <w:t xml:space="preserve"> (National Payment Corporation of India) authorized </w:t>
      </w:r>
      <w:r w:rsidRPr="006D4FA4">
        <w:rPr>
          <w:rFonts w:ascii="Palatino Linotype" w:hAnsi="Palatino Linotype"/>
          <w:b/>
          <w:sz w:val="20"/>
          <w:szCs w:val="20"/>
        </w:rPr>
        <w:t>Unified Payment Interface</w:t>
      </w:r>
      <w:r>
        <w:rPr>
          <w:rFonts w:ascii="Palatino Linotype" w:hAnsi="Palatino Linotype"/>
          <w:sz w:val="20"/>
          <w:szCs w:val="20"/>
        </w:rPr>
        <w:t xml:space="preserve"> (UPI) for payment. There is a concept of using a unique </w:t>
      </w:r>
      <w:r w:rsidRPr="006D4FA4">
        <w:rPr>
          <w:rFonts w:ascii="Palatino Linotype" w:hAnsi="Palatino Linotype"/>
          <w:b/>
          <w:sz w:val="20"/>
          <w:szCs w:val="20"/>
        </w:rPr>
        <w:t>Virtual Payment Address</w:t>
      </w:r>
      <w:r>
        <w:rPr>
          <w:rFonts w:ascii="Palatino Linotype" w:hAnsi="Palatino Linotype"/>
          <w:sz w:val="20"/>
          <w:szCs w:val="20"/>
        </w:rPr>
        <w:t xml:space="preserve"> (VPA) which can be used for payments. User only need to provide their VPA for money transfer purpose, they do not need to provide all the bank details like Account no, IFSC etc. for payment purpose. The payments can be done in 2 ways. First one is - user can Pay money to others/beneficiaries using the app and second one – user can send </w:t>
      </w:r>
      <w:r w:rsidR="006D4FA4">
        <w:rPr>
          <w:rFonts w:ascii="Palatino Linotype" w:hAnsi="Palatino Linotype"/>
          <w:sz w:val="20"/>
          <w:szCs w:val="20"/>
        </w:rPr>
        <w:t>Request for</w:t>
      </w:r>
      <w:r>
        <w:rPr>
          <w:rFonts w:ascii="Palatino Linotype" w:hAnsi="Palatino Linotype"/>
          <w:sz w:val="20"/>
          <w:szCs w:val="20"/>
        </w:rPr>
        <w:t xml:space="preserve"> money to any other user in order to </w:t>
      </w:r>
      <w:r w:rsidR="006D4FA4">
        <w:rPr>
          <w:rFonts w:ascii="Palatino Linotype" w:hAnsi="Palatino Linotype"/>
          <w:sz w:val="20"/>
          <w:szCs w:val="20"/>
        </w:rPr>
        <w:t>Collect money. Both types of transaction will be done using the VPA.</w:t>
      </w:r>
    </w:p>
    <w:p w:rsidR="006D4FA4" w:rsidRPr="00A93A2A" w:rsidRDefault="006D4FA4" w:rsidP="001E13E8">
      <w:pPr>
        <w:pBdr>
          <w:bottom w:val="single" w:sz="4" w:space="1" w:color="000000"/>
        </w:pBdr>
        <w:tabs>
          <w:tab w:val="left" w:pos="360"/>
          <w:tab w:val="left" w:pos="2340"/>
          <w:tab w:val="left" w:pos="2520"/>
        </w:tabs>
        <w:jc w:val="both"/>
        <w:rPr>
          <w:rFonts w:ascii="Palatino Linotype" w:hAnsi="Palatino Linotype"/>
          <w:sz w:val="20"/>
          <w:szCs w:val="20"/>
        </w:rPr>
      </w:pPr>
    </w:p>
    <w:p w:rsidR="001E13E8" w:rsidRDefault="001E13E8" w:rsidP="00A93A2A">
      <w:pPr>
        <w:tabs>
          <w:tab w:val="left" w:pos="360"/>
          <w:tab w:val="left" w:pos="2340"/>
          <w:tab w:val="left" w:pos="2520"/>
        </w:tabs>
        <w:jc w:val="both"/>
        <w:rPr>
          <w:rFonts w:ascii="Palatino Linotype" w:hAnsi="Palatino Linotype"/>
          <w:b/>
          <w:sz w:val="20"/>
          <w:szCs w:val="20"/>
        </w:rPr>
      </w:pPr>
    </w:p>
    <w:p w:rsidR="001F5A81" w:rsidRDefault="001F5A81" w:rsidP="00A93A2A">
      <w:pPr>
        <w:tabs>
          <w:tab w:val="left" w:pos="360"/>
          <w:tab w:val="left" w:pos="2340"/>
          <w:tab w:val="left" w:pos="2520"/>
        </w:tabs>
        <w:jc w:val="both"/>
        <w:rPr>
          <w:rFonts w:ascii="Palatino Linotype" w:hAnsi="Palatino Linotype"/>
          <w:b/>
          <w:sz w:val="20"/>
          <w:szCs w:val="20"/>
        </w:rPr>
      </w:pPr>
    </w:p>
    <w:p w:rsidR="00A93A2A" w:rsidRDefault="00A93A2A" w:rsidP="00A93A2A">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Title</w:t>
      </w:r>
      <w:r>
        <w:rPr>
          <w:rFonts w:ascii="Palatino Linotype" w:hAnsi="Palatino Linotype"/>
          <w:b/>
          <w:sz w:val="20"/>
          <w:szCs w:val="20"/>
        </w:rPr>
        <w:tab/>
        <w:t xml:space="preserve">: </w:t>
      </w:r>
      <w:r>
        <w:rPr>
          <w:rFonts w:ascii="Palatino Linotype" w:hAnsi="Palatino Linotype"/>
          <w:b/>
          <w:sz w:val="20"/>
          <w:szCs w:val="20"/>
        </w:rPr>
        <w:tab/>
        <w:t>RS Software</w:t>
      </w:r>
      <w:r w:rsidR="00DD2B59">
        <w:rPr>
          <w:rFonts w:ascii="Palatino Linotype" w:hAnsi="Palatino Linotype"/>
          <w:b/>
          <w:sz w:val="20"/>
          <w:szCs w:val="20"/>
        </w:rPr>
        <w:t>,</w:t>
      </w:r>
      <w:r>
        <w:rPr>
          <w:rFonts w:ascii="Palatino Linotype" w:hAnsi="Palatino Linotype"/>
          <w:b/>
          <w:sz w:val="20"/>
          <w:szCs w:val="20"/>
        </w:rPr>
        <w:t xml:space="preserve"> Centre of Excellence - Automation</w:t>
      </w:r>
    </w:p>
    <w:p w:rsidR="00A93A2A" w:rsidRDefault="00A93A2A" w:rsidP="00A93A2A">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Organization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r>
      <w:r>
        <w:rPr>
          <w:rFonts w:ascii="Palatino Linotype" w:hAnsi="Palatino Linotype"/>
          <w:b/>
          <w:sz w:val="20"/>
          <w:szCs w:val="20"/>
        </w:rPr>
        <w:t>RS Software</w:t>
      </w:r>
    </w:p>
    <w:p w:rsidR="00A93A2A" w:rsidRDefault="00A93A2A" w:rsidP="00A93A2A">
      <w:pPr>
        <w:tabs>
          <w:tab w:val="left" w:pos="2340"/>
        </w:tabs>
        <w:jc w:val="both"/>
        <w:rPr>
          <w:rFonts w:ascii="Palatino Linotype" w:hAnsi="Palatino Linotype"/>
          <w:sz w:val="20"/>
          <w:szCs w:val="20"/>
        </w:rPr>
      </w:pPr>
      <w:r>
        <w:rPr>
          <w:rFonts w:ascii="Palatino Linotype" w:hAnsi="Palatino Linotype"/>
          <w:b/>
          <w:sz w:val="20"/>
          <w:szCs w:val="20"/>
        </w:rPr>
        <w:t xml:space="preserve">Tools &amp; Technology </w:t>
      </w:r>
      <w:r>
        <w:rPr>
          <w:rFonts w:ascii="Palatino Linotype" w:hAnsi="Palatino Linotype"/>
          <w:sz w:val="20"/>
          <w:szCs w:val="20"/>
        </w:rPr>
        <w:tab/>
      </w:r>
      <w:r>
        <w:rPr>
          <w:rFonts w:ascii="Palatino Linotype" w:hAnsi="Palatino Linotype"/>
          <w:b/>
          <w:sz w:val="20"/>
          <w:szCs w:val="20"/>
        </w:rPr>
        <w:t>:</w:t>
      </w:r>
      <w:r>
        <w:rPr>
          <w:rFonts w:ascii="Palatino Linotype" w:hAnsi="Palatino Linotype"/>
          <w:sz w:val="20"/>
          <w:szCs w:val="20"/>
        </w:rPr>
        <w:tab/>
        <w:t>Appium, Android SDK, Android Virtual Device and Emulators, Eclipse, Java.</w:t>
      </w:r>
    </w:p>
    <w:p w:rsidR="00A93A2A" w:rsidRDefault="00A93A2A" w:rsidP="00A93A2A">
      <w:pPr>
        <w:tabs>
          <w:tab w:val="left" w:pos="2340"/>
        </w:tabs>
        <w:jc w:val="both"/>
        <w:rPr>
          <w:rFonts w:ascii="Palatino Linotype" w:hAnsi="Palatino Linotype"/>
          <w:sz w:val="20"/>
          <w:szCs w:val="20"/>
        </w:rPr>
      </w:pPr>
      <w:r>
        <w:rPr>
          <w:rFonts w:ascii="Palatino Linotype" w:hAnsi="Palatino Linotype"/>
          <w:b/>
          <w:sz w:val="20"/>
          <w:szCs w:val="20"/>
        </w:rPr>
        <w:t>Team size</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t>3</w:t>
      </w:r>
    </w:p>
    <w:p w:rsidR="00A93A2A" w:rsidRDefault="00A93A2A" w:rsidP="00A93A2A">
      <w:pPr>
        <w:tabs>
          <w:tab w:val="left" w:pos="2340"/>
        </w:tabs>
        <w:jc w:val="both"/>
        <w:rPr>
          <w:rFonts w:ascii="Palatino Linotype" w:hAnsi="Palatino Linotype"/>
          <w:sz w:val="20"/>
          <w:szCs w:val="20"/>
        </w:rPr>
      </w:pPr>
      <w:r w:rsidRPr="00F46667">
        <w:rPr>
          <w:rFonts w:ascii="Palatino Linotype" w:hAnsi="Palatino Linotype"/>
          <w:b/>
          <w:sz w:val="20"/>
          <w:szCs w:val="20"/>
        </w:rPr>
        <w:t>Roles and Responsibility</w:t>
      </w:r>
      <w:r w:rsidRPr="000735C8">
        <w:rPr>
          <w:rFonts w:ascii="Palatino Linotype" w:hAnsi="Palatino Linotype"/>
          <w:b/>
          <w:sz w:val="20"/>
          <w:szCs w:val="20"/>
        </w:rPr>
        <w:tab/>
        <w:t>:</w:t>
      </w:r>
      <w:r>
        <w:rPr>
          <w:rFonts w:ascii="Palatino Linotype" w:hAnsi="Palatino Linotype"/>
          <w:b/>
          <w:sz w:val="20"/>
          <w:szCs w:val="20"/>
        </w:rPr>
        <w:tab/>
      </w:r>
      <w:r w:rsidR="001E13E8">
        <w:rPr>
          <w:rFonts w:ascii="Palatino Linotype" w:hAnsi="Palatino Linotype"/>
          <w:sz w:val="20"/>
          <w:szCs w:val="20"/>
        </w:rPr>
        <w:t>Automation Lead</w:t>
      </w:r>
    </w:p>
    <w:p w:rsidR="00A93A2A" w:rsidRDefault="00A93A2A" w:rsidP="00A93A2A">
      <w:pPr>
        <w:tabs>
          <w:tab w:val="left" w:pos="2340"/>
        </w:tabs>
        <w:jc w:val="both"/>
        <w:rPr>
          <w:rFonts w:ascii="Palatino Linotype" w:hAnsi="Palatino Linotype"/>
          <w:sz w:val="20"/>
          <w:szCs w:val="20"/>
        </w:rPr>
      </w:pPr>
      <w:r w:rsidRPr="00C67FFD">
        <w:rPr>
          <w:rFonts w:ascii="Palatino Linotype" w:hAnsi="Palatino Linotype"/>
          <w:b/>
          <w:sz w:val="20"/>
          <w:szCs w:val="20"/>
        </w:rPr>
        <w:t>Duration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b/>
          <w:sz w:val="20"/>
          <w:szCs w:val="20"/>
        </w:rPr>
        <w:tab/>
      </w:r>
      <w:r>
        <w:rPr>
          <w:rFonts w:ascii="Palatino Linotype" w:hAnsi="Palatino Linotype"/>
          <w:sz w:val="20"/>
          <w:szCs w:val="20"/>
        </w:rPr>
        <w:t>January 2016-</w:t>
      </w:r>
      <w:r w:rsidR="001E13E8" w:rsidRPr="001E13E8">
        <w:rPr>
          <w:rFonts w:ascii="Palatino Linotype" w:hAnsi="Palatino Linotype"/>
          <w:sz w:val="20"/>
          <w:szCs w:val="20"/>
        </w:rPr>
        <w:t xml:space="preserve"> </w:t>
      </w:r>
      <w:r w:rsidR="001E13E8">
        <w:rPr>
          <w:rFonts w:ascii="Palatino Linotype" w:hAnsi="Palatino Linotype"/>
          <w:sz w:val="20"/>
          <w:szCs w:val="20"/>
        </w:rPr>
        <w:t>February 2016</w:t>
      </w:r>
    </w:p>
    <w:p w:rsidR="00A93A2A" w:rsidRDefault="00855EAE" w:rsidP="00A93A2A">
      <w:pPr>
        <w:pBdr>
          <w:bottom w:val="single" w:sz="4" w:space="1" w:color="000000"/>
        </w:pBdr>
        <w:tabs>
          <w:tab w:val="left" w:pos="360"/>
          <w:tab w:val="left" w:pos="2340"/>
          <w:tab w:val="left" w:pos="2520"/>
        </w:tabs>
        <w:jc w:val="both"/>
        <w:rPr>
          <w:rFonts w:ascii="Palatino Linotype" w:hAnsi="Palatino Linotype"/>
          <w:sz w:val="20"/>
          <w:szCs w:val="20"/>
        </w:rPr>
      </w:pPr>
      <w:r>
        <w:rPr>
          <w:rFonts w:ascii="Palatino Linotype" w:hAnsi="Palatino Linotype"/>
          <w:b/>
          <w:sz w:val="20"/>
          <w:szCs w:val="20"/>
        </w:rPr>
        <w:t>Description</w:t>
      </w:r>
      <w:r>
        <w:rPr>
          <w:rFonts w:ascii="Palatino Linotype" w:hAnsi="Palatino Linotype"/>
          <w:b/>
          <w:sz w:val="20"/>
          <w:szCs w:val="20"/>
        </w:rPr>
        <w:tab/>
        <w:t xml:space="preserve">: </w:t>
      </w:r>
      <w:r w:rsidR="00A93A2A">
        <w:rPr>
          <w:rFonts w:ascii="Palatino Linotype" w:hAnsi="Palatino Linotype"/>
          <w:sz w:val="20"/>
          <w:szCs w:val="20"/>
        </w:rPr>
        <w:t xml:space="preserve">This project involves creating of a new </w:t>
      </w:r>
      <w:r w:rsidR="00A93A2A" w:rsidRPr="00A93A2A">
        <w:rPr>
          <w:rFonts w:ascii="Palatino Linotype" w:hAnsi="Palatino Linotype"/>
          <w:b/>
          <w:sz w:val="20"/>
          <w:szCs w:val="20"/>
        </w:rPr>
        <w:t>Automation framework for Mobile App testing in Android and iOS using Appium</w:t>
      </w:r>
      <w:r w:rsidR="00A93A2A">
        <w:rPr>
          <w:rFonts w:ascii="Palatino Linotype" w:hAnsi="Palatino Linotype"/>
          <w:sz w:val="20"/>
          <w:szCs w:val="20"/>
        </w:rPr>
        <w:t xml:space="preserve">. The framework design includes the following items: Driver – which will trigger the automation test execution as per the user input, Test cases and scripts </w:t>
      </w:r>
      <w:r w:rsidR="00DD2B59">
        <w:rPr>
          <w:rFonts w:ascii="Palatino Linotype" w:hAnsi="Palatino Linotype"/>
          <w:sz w:val="20"/>
          <w:szCs w:val="20"/>
        </w:rPr>
        <w:t>–</w:t>
      </w:r>
      <w:r w:rsidR="00A93A2A">
        <w:rPr>
          <w:rFonts w:ascii="Palatino Linotype" w:hAnsi="Palatino Linotype"/>
          <w:sz w:val="20"/>
          <w:szCs w:val="20"/>
        </w:rPr>
        <w:t xml:space="preserve"> </w:t>
      </w:r>
      <w:r w:rsidR="00DD2B59">
        <w:rPr>
          <w:rFonts w:ascii="Palatino Linotype" w:hAnsi="Palatino Linotype"/>
          <w:sz w:val="20"/>
          <w:szCs w:val="20"/>
        </w:rPr>
        <w:t xml:space="preserve">Test cases will run the </w:t>
      </w:r>
      <w:r w:rsidR="00DD2B59" w:rsidRPr="00DD2B59">
        <w:rPr>
          <w:rFonts w:ascii="Palatino Linotype" w:hAnsi="Palatino Linotype"/>
          <w:b/>
          <w:sz w:val="20"/>
          <w:szCs w:val="20"/>
        </w:rPr>
        <w:t>Java</w:t>
      </w:r>
      <w:r w:rsidR="00DD2B59">
        <w:rPr>
          <w:rFonts w:ascii="Palatino Linotype" w:hAnsi="Palatino Linotype"/>
          <w:sz w:val="20"/>
          <w:szCs w:val="20"/>
        </w:rPr>
        <w:t xml:space="preserve"> code to perform different test scenarios, Result and Report – It will show the user detail report of the execution performed (Pass/Fail scenarios), Re usable libraries – It will have all the methods/actions stored in a library which will be called during the test case execution.</w:t>
      </w:r>
    </w:p>
    <w:p w:rsidR="00DD2B59" w:rsidRPr="00A93A2A" w:rsidRDefault="00DD2B59" w:rsidP="00A93A2A">
      <w:pPr>
        <w:pBdr>
          <w:bottom w:val="single" w:sz="4" w:space="1" w:color="000000"/>
        </w:pBdr>
        <w:tabs>
          <w:tab w:val="left" w:pos="360"/>
          <w:tab w:val="left" w:pos="2340"/>
          <w:tab w:val="left" w:pos="2520"/>
        </w:tabs>
        <w:jc w:val="both"/>
        <w:rPr>
          <w:rFonts w:ascii="Palatino Linotype" w:hAnsi="Palatino Linotype"/>
          <w:sz w:val="20"/>
          <w:szCs w:val="20"/>
        </w:rPr>
      </w:pPr>
    </w:p>
    <w:p w:rsidR="00A93A2A" w:rsidRDefault="00A93A2A" w:rsidP="00A93A2A">
      <w:pPr>
        <w:tabs>
          <w:tab w:val="left" w:pos="360"/>
          <w:tab w:val="left" w:pos="2340"/>
          <w:tab w:val="left" w:pos="2520"/>
        </w:tabs>
        <w:jc w:val="both"/>
        <w:rPr>
          <w:rFonts w:ascii="Palatino Linotype" w:hAnsi="Palatino Linotype"/>
          <w:b/>
          <w:sz w:val="20"/>
          <w:szCs w:val="20"/>
        </w:rPr>
      </w:pPr>
    </w:p>
    <w:p w:rsidR="00280FC9" w:rsidRDefault="00DE0A4D" w:rsidP="00280FC9">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Title</w:t>
      </w:r>
      <w:r>
        <w:rPr>
          <w:rFonts w:ascii="Palatino Linotype" w:hAnsi="Palatino Linotype"/>
          <w:b/>
          <w:sz w:val="20"/>
          <w:szCs w:val="20"/>
        </w:rPr>
        <w:tab/>
        <w:t xml:space="preserve">: </w:t>
      </w:r>
      <w:r>
        <w:rPr>
          <w:rFonts w:ascii="Palatino Linotype" w:hAnsi="Palatino Linotype"/>
          <w:b/>
          <w:sz w:val="20"/>
          <w:szCs w:val="20"/>
        </w:rPr>
        <w:tab/>
        <w:t xml:space="preserve">VISA </w:t>
      </w:r>
      <w:r w:rsidR="004A459F">
        <w:rPr>
          <w:rFonts w:ascii="Palatino Linotype" w:hAnsi="Palatino Linotype"/>
          <w:b/>
          <w:sz w:val="20"/>
          <w:szCs w:val="20"/>
        </w:rPr>
        <w:t>Inc</w:t>
      </w:r>
      <w:r>
        <w:rPr>
          <w:rFonts w:ascii="Palatino Linotype" w:hAnsi="Palatino Linotype"/>
          <w:b/>
          <w:sz w:val="20"/>
          <w:szCs w:val="20"/>
        </w:rPr>
        <w:t>, AP/CEMEA Marketing Systems</w:t>
      </w:r>
    </w:p>
    <w:p w:rsidR="00280FC9" w:rsidRDefault="00280FC9" w:rsidP="00280FC9">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Organization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r>
      <w:r w:rsidR="00210E4F">
        <w:rPr>
          <w:rFonts w:ascii="Palatino Linotype" w:hAnsi="Palatino Linotype"/>
          <w:b/>
          <w:sz w:val="20"/>
          <w:szCs w:val="20"/>
        </w:rPr>
        <w:t>RS Software</w:t>
      </w:r>
    </w:p>
    <w:p w:rsidR="00280FC9" w:rsidRDefault="00280FC9" w:rsidP="00280FC9">
      <w:pPr>
        <w:tabs>
          <w:tab w:val="left" w:pos="2340"/>
        </w:tabs>
        <w:jc w:val="both"/>
        <w:rPr>
          <w:rFonts w:ascii="Palatino Linotype" w:hAnsi="Palatino Linotype"/>
          <w:sz w:val="20"/>
          <w:szCs w:val="20"/>
        </w:rPr>
      </w:pPr>
      <w:r>
        <w:rPr>
          <w:rFonts w:ascii="Palatino Linotype" w:hAnsi="Palatino Linotype"/>
          <w:b/>
          <w:sz w:val="20"/>
          <w:szCs w:val="20"/>
        </w:rPr>
        <w:t xml:space="preserve">Tools &amp; Technology </w:t>
      </w:r>
      <w:r>
        <w:rPr>
          <w:rFonts w:ascii="Palatino Linotype" w:hAnsi="Palatino Linotype"/>
          <w:sz w:val="20"/>
          <w:szCs w:val="20"/>
        </w:rPr>
        <w:tab/>
      </w:r>
      <w:r>
        <w:rPr>
          <w:rFonts w:ascii="Palatino Linotype" w:hAnsi="Palatino Linotype"/>
          <w:b/>
          <w:sz w:val="20"/>
          <w:szCs w:val="20"/>
        </w:rPr>
        <w:t>:</w:t>
      </w:r>
      <w:r>
        <w:rPr>
          <w:rFonts w:ascii="Palatino Linotype" w:hAnsi="Palatino Linotype"/>
          <w:sz w:val="20"/>
          <w:szCs w:val="20"/>
        </w:rPr>
        <w:tab/>
        <w:t>Clear Quest</w:t>
      </w:r>
      <w:r w:rsidR="00F46667">
        <w:rPr>
          <w:rFonts w:ascii="Palatino Linotype" w:hAnsi="Palatino Linotype"/>
          <w:sz w:val="20"/>
          <w:szCs w:val="20"/>
        </w:rPr>
        <w:t xml:space="preserve">, </w:t>
      </w:r>
      <w:r w:rsidR="00484D18">
        <w:rPr>
          <w:rFonts w:ascii="Palatino Linotype" w:hAnsi="Palatino Linotype"/>
          <w:sz w:val="20"/>
          <w:szCs w:val="20"/>
        </w:rPr>
        <w:t xml:space="preserve">JIRA, </w:t>
      </w:r>
      <w:r w:rsidR="00F46667">
        <w:rPr>
          <w:rFonts w:ascii="Palatino Linotype" w:hAnsi="Palatino Linotype"/>
          <w:sz w:val="20"/>
          <w:szCs w:val="20"/>
        </w:rPr>
        <w:t xml:space="preserve">HP ALM, </w:t>
      </w:r>
      <w:r w:rsidR="008A1C87">
        <w:rPr>
          <w:rFonts w:ascii="Palatino Linotype" w:hAnsi="Palatino Linotype"/>
          <w:sz w:val="20"/>
          <w:szCs w:val="20"/>
        </w:rPr>
        <w:t xml:space="preserve">SharePoint, </w:t>
      </w:r>
      <w:r w:rsidR="00F46667">
        <w:rPr>
          <w:rFonts w:ascii="Palatino Linotype" w:hAnsi="Palatino Linotype"/>
          <w:sz w:val="20"/>
          <w:szCs w:val="20"/>
        </w:rPr>
        <w:t>Robotium</w:t>
      </w:r>
      <w:r w:rsidR="00D02721">
        <w:rPr>
          <w:rFonts w:ascii="Palatino Linotype" w:hAnsi="Palatino Linotype"/>
          <w:sz w:val="20"/>
          <w:szCs w:val="20"/>
        </w:rPr>
        <w:t xml:space="preserve"> (Android)</w:t>
      </w:r>
      <w:r w:rsidR="008A1C87">
        <w:rPr>
          <w:rFonts w:ascii="Palatino Linotype" w:hAnsi="Palatino Linotype"/>
          <w:sz w:val="20"/>
          <w:szCs w:val="20"/>
        </w:rPr>
        <w:t>, XC</w:t>
      </w:r>
      <w:r w:rsidR="00F46667">
        <w:rPr>
          <w:rFonts w:ascii="Palatino Linotype" w:hAnsi="Palatino Linotype"/>
          <w:sz w:val="20"/>
          <w:szCs w:val="20"/>
        </w:rPr>
        <w:t>ode</w:t>
      </w:r>
      <w:r w:rsidR="00D02721">
        <w:rPr>
          <w:rFonts w:ascii="Palatino Linotype" w:hAnsi="Palatino Linotype"/>
          <w:sz w:val="20"/>
          <w:szCs w:val="20"/>
        </w:rPr>
        <w:t xml:space="preserve"> (iOS)</w:t>
      </w:r>
    </w:p>
    <w:p w:rsidR="00280FC9" w:rsidRDefault="00280FC9" w:rsidP="00280FC9">
      <w:pPr>
        <w:tabs>
          <w:tab w:val="left" w:pos="2340"/>
        </w:tabs>
        <w:jc w:val="both"/>
        <w:rPr>
          <w:rFonts w:ascii="Palatino Linotype" w:hAnsi="Palatino Linotype"/>
          <w:sz w:val="20"/>
          <w:szCs w:val="20"/>
        </w:rPr>
      </w:pPr>
      <w:r>
        <w:rPr>
          <w:rFonts w:ascii="Palatino Linotype" w:hAnsi="Palatino Linotype"/>
          <w:b/>
          <w:sz w:val="20"/>
          <w:szCs w:val="20"/>
        </w:rPr>
        <w:t>Team size</w:t>
      </w:r>
      <w:r>
        <w:rPr>
          <w:rFonts w:ascii="Palatino Linotype" w:hAnsi="Palatino Linotype"/>
          <w:sz w:val="20"/>
          <w:szCs w:val="20"/>
        </w:rPr>
        <w:tab/>
      </w:r>
      <w:r>
        <w:rPr>
          <w:rFonts w:ascii="Palatino Linotype" w:hAnsi="Palatino Linotype"/>
          <w:b/>
          <w:sz w:val="20"/>
          <w:szCs w:val="20"/>
        </w:rPr>
        <w:t xml:space="preserve">: </w:t>
      </w:r>
      <w:r w:rsidR="00A273A6">
        <w:rPr>
          <w:rFonts w:ascii="Palatino Linotype" w:hAnsi="Palatino Linotype"/>
          <w:sz w:val="20"/>
          <w:szCs w:val="20"/>
        </w:rPr>
        <w:tab/>
        <w:t>15</w:t>
      </w:r>
    </w:p>
    <w:p w:rsidR="00F46667" w:rsidRDefault="00F46667" w:rsidP="00280FC9">
      <w:pPr>
        <w:tabs>
          <w:tab w:val="left" w:pos="2340"/>
        </w:tabs>
        <w:jc w:val="both"/>
        <w:rPr>
          <w:rFonts w:ascii="Palatino Linotype" w:hAnsi="Palatino Linotype"/>
          <w:sz w:val="20"/>
          <w:szCs w:val="20"/>
        </w:rPr>
      </w:pPr>
      <w:r w:rsidRPr="00F46667">
        <w:rPr>
          <w:rFonts w:ascii="Palatino Linotype" w:hAnsi="Palatino Linotype"/>
          <w:b/>
          <w:sz w:val="20"/>
          <w:szCs w:val="20"/>
        </w:rPr>
        <w:t>Roles and Responsibility</w:t>
      </w:r>
      <w:r w:rsidRPr="000735C8">
        <w:rPr>
          <w:rFonts w:ascii="Palatino Linotype" w:hAnsi="Palatino Linotype"/>
          <w:b/>
          <w:sz w:val="20"/>
          <w:szCs w:val="20"/>
        </w:rPr>
        <w:tab/>
        <w:t>:</w:t>
      </w:r>
      <w:r w:rsidR="00551FD8">
        <w:rPr>
          <w:rFonts w:ascii="Palatino Linotype" w:hAnsi="Palatino Linotype"/>
          <w:b/>
          <w:sz w:val="20"/>
          <w:szCs w:val="20"/>
        </w:rPr>
        <w:tab/>
      </w:r>
      <w:r>
        <w:rPr>
          <w:rFonts w:ascii="Palatino Linotype" w:hAnsi="Palatino Linotype"/>
          <w:sz w:val="20"/>
          <w:szCs w:val="20"/>
        </w:rPr>
        <w:t>Module lead</w:t>
      </w:r>
    </w:p>
    <w:p w:rsidR="00280FC9" w:rsidRDefault="00280FC9" w:rsidP="00280FC9">
      <w:pPr>
        <w:tabs>
          <w:tab w:val="left" w:pos="2340"/>
        </w:tabs>
        <w:jc w:val="both"/>
        <w:rPr>
          <w:rFonts w:ascii="Palatino Linotype" w:hAnsi="Palatino Linotype"/>
          <w:sz w:val="20"/>
          <w:szCs w:val="20"/>
        </w:rPr>
      </w:pPr>
      <w:r w:rsidRPr="00C67FFD">
        <w:rPr>
          <w:rFonts w:ascii="Palatino Linotype" w:hAnsi="Palatino Linotype"/>
          <w:b/>
          <w:sz w:val="20"/>
          <w:szCs w:val="20"/>
        </w:rPr>
        <w:t>Duration</w:t>
      </w:r>
      <w:r>
        <w:rPr>
          <w:rFonts w:ascii="Palatino Linotype" w:hAnsi="Palatino Linotype"/>
          <w:sz w:val="20"/>
          <w:szCs w:val="20"/>
        </w:rPr>
        <w:tab/>
      </w:r>
      <w:r>
        <w:rPr>
          <w:rFonts w:ascii="Palatino Linotype" w:hAnsi="Palatino Linotype"/>
          <w:b/>
          <w:sz w:val="20"/>
          <w:szCs w:val="20"/>
        </w:rPr>
        <w:t xml:space="preserve">: </w:t>
      </w:r>
      <w:r w:rsidR="00923DA6">
        <w:rPr>
          <w:rFonts w:ascii="Palatino Linotype" w:hAnsi="Palatino Linotype"/>
          <w:b/>
          <w:sz w:val="20"/>
          <w:szCs w:val="20"/>
        </w:rPr>
        <w:tab/>
      </w:r>
      <w:r w:rsidR="00F46667">
        <w:rPr>
          <w:rFonts w:ascii="Palatino Linotype" w:hAnsi="Palatino Linotype"/>
          <w:sz w:val="20"/>
          <w:szCs w:val="20"/>
        </w:rPr>
        <w:t>June 2014</w:t>
      </w:r>
      <w:r>
        <w:rPr>
          <w:rFonts w:ascii="Palatino Linotype" w:hAnsi="Palatino Linotype"/>
          <w:sz w:val="20"/>
          <w:szCs w:val="20"/>
        </w:rPr>
        <w:t>-</w:t>
      </w:r>
      <w:r w:rsidR="00DD2B59">
        <w:rPr>
          <w:rFonts w:ascii="Palatino Linotype" w:hAnsi="Palatino Linotype"/>
          <w:sz w:val="20"/>
          <w:szCs w:val="20"/>
        </w:rPr>
        <w:t>December 2015</w:t>
      </w:r>
    </w:p>
    <w:p w:rsidR="0093278B" w:rsidRDefault="00DE0A4D" w:rsidP="00280FC9">
      <w:pPr>
        <w:pBdr>
          <w:bottom w:val="single" w:sz="4" w:space="1" w:color="000000"/>
        </w:pBdr>
        <w:tabs>
          <w:tab w:val="left" w:pos="360"/>
          <w:tab w:val="left" w:pos="2340"/>
          <w:tab w:val="left" w:pos="2520"/>
        </w:tabs>
        <w:jc w:val="both"/>
        <w:rPr>
          <w:rFonts w:ascii="Palatino Linotype" w:hAnsi="Palatino Linotype"/>
          <w:sz w:val="20"/>
          <w:szCs w:val="20"/>
        </w:rPr>
      </w:pPr>
      <w:r>
        <w:rPr>
          <w:rFonts w:ascii="Palatino Linotype" w:hAnsi="Palatino Linotype"/>
          <w:b/>
          <w:sz w:val="20"/>
          <w:szCs w:val="20"/>
        </w:rPr>
        <w:t>Description</w:t>
      </w:r>
      <w:r>
        <w:rPr>
          <w:rFonts w:ascii="Palatino Linotype" w:hAnsi="Palatino Linotype"/>
          <w:b/>
          <w:sz w:val="20"/>
          <w:szCs w:val="20"/>
        </w:rPr>
        <w:tab/>
        <w:t xml:space="preserve">:  </w:t>
      </w:r>
      <w:r>
        <w:rPr>
          <w:rFonts w:ascii="Palatino Linotype" w:hAnsi="Palatino Linotype"/>
          <w:sz w:val="20"/>
          <w:szCs w:val="20"/>
        </w:rPr>
        <w:t xml:space="preserve">This project involves testing of </w:t>
      </w:r>
      <w:r w:rsidRPr="00DE0A4D">
        <w:rPr>
          <w:rFonts w:ascii="Palatino Linotype" w:hAnsi="Palatino Linotype"/>
          <w:b/>
          <w:sz w:val="20"/>
          <w:szCs w:val="20"/>
        </w:rPr>
        <w:t>VISA Explore</w:t>
      </w:r>
      <w:r>
        <w:rPr>
          <w:rFonts w:ascii="Palatino Linotype" w:hAnsi="Palatino Linotype"/>
          <w:sz w:val="20"/>
          <w:szCs w:val="20"/>
        </w:rPr>
        <w:t xml:space="preserve"> Marketing mobile app </w:t>
      </w:r>
      <w:r w:rsidR="008C3D9E">
        <w:rPr>
          <w:rFonts w:ascii="Palatino Linotype" w:hAnsi="Palatino Linotype"/>
          <w:sz w:val="20"/>
          <w:szCs w:val="20"/>
        </w:rPr>
        <w:t>manually</w:t>
      </w:r>
      <w:r>
        <w:rPr>
          <w:rFonts w:ascii="Palatino Linotype" w:hAnsi="Palatino Linotype"/>
          <w:sz w:val="20"/>
          <w:szCs w:val="20"/>
        </w:rPr>
        <w:t xml:space="preserve"> an</w:t>
      </w:r>
      <w:r w:rsidR="008C3D9E">
        <w:rPr>
          <w:rFonts w:ascii="Palatino Linotype" w:hAnsi="Palatino Linotype"/>
          <w:sz w:val="20"/>
          <w:szCs w:val="20"/>
        </w:rPr>
        <w:t>d using the a</w:t>
      </w:r>
      <w:r>
        <w:rPr>
          <w:rFonts w:ascii="Palatino Linotype" w:hAnsi="Palatino Linotype"/>
          <w:sz w:val="20"/>
          <w:szCs w:val="20"/>
        </w:rPr>
        <w:t xml:space="preserve">utomation scripts. </w:t>
      </w:r>
      <w:r w:rsidR="003336DE">
        <w:rPr>
          <w:rFonts w:ascii="Palatino Linotype" w:hAnsi="Palatino Linotype"/>
          <w:b/>
          <w:sz w:val="20"/>
          <w:szCs w:val="20"/>
        </w:rPr>
        <w:t xml:space="preserve">Mobile </w:t>
      </w:r>
      <w:r w:rsidR="003336DE" w:rsidRPr="003336DE">
        <w:rPr>
          <w:rFonts w:ascii="Palatino Linotype" w:hAnsi="Palatino Linotype"/>
          <w:b/>
          <w:sz w:val="20"/>
          <w:szCs w:val="20"/>
        </w:rPr>
        <w:t>App</w:t>
      </w:r>
      <w:r w:rsidR="003336DE">
        <w:rPr>
          <w:rFonts w:ascii="Palatino Linotype" w:hAnsi="Palatino Linotype"/>
          <w:sz w:val="20"/>
          <w:szCs w:val="20"/>
        </w:rPr>
        <w:t xml:space="preserve"> testing </w:t>
      </w:r>
      <w:r>
        <w:rPr>
          <w:rFonts w:ascii="Palatino Linotype" w:hAnsi="Palatino Linotype"/>
          <w:sz w:val="20"/>
          <w:szCs w:val="20"/>
        </w:rPr>
        <w:t xml:space="preserve">is applicable </w:t>
      </w:r>
      <w:r w:rsidR="00F666D7">
        <w:rPr>
          <w:rFonts w:ascii="Palatino Linotype" w:hAnsi="Palatino Linotype"/>
          <w:sz w:val="20"/>
          <w:szCs w:val="20"/>
        </w:rPr>
        <w:t xml:space="preserve">for both </w:t>
      </w:r>
      <w:r w:rsidR="00F666D7" w:rsidRPr="00F666D7">
        <w:rPr>
          <w:rFonts w:ascii="Palatino Linotype" w:hAnsi="Palatino Linotype"/>
          <w:b/>
          <w:sz w:val="20"/>
          <w:szCs w:val="20"/>
        </w:rPr>
        <w:t>A</w:t>
      </w:r>
      <w:r w:rsidR="00BF6C0F" w:rsidRPr="00F666D7">
        <w:rPr>
          <w:rFonts w:ascii="Palatino Linotype" w:hAnsi="Palatino Linotype"/>
          <w:b/>
          <w:sz w:val="20"/>
          <w:szCs w:val="20"/>
        </w:rPr>
        <w:t>ndroid</w:t>
      </w:r>
      <w:r w:rsidR="00BF6C0F">
        <w:rPr>
          <w:rFonts w:ascii="Palatino Linotype" w:hAnsi="Palatino Linotype"/>
          <w:sz w:val="20"/>
          <w:szCs w:val="20"/>
        </w:rPr>
        <w:t xml:space="preserve"> and </w:t>
      </w:r>
      <w:r w:rsidR="00BF6C0F" w:rsidRPr="00F666D7">
        <w:rPr>
          <w:rFonts w:ascii="Palatino Linotype" w:hAnsi="Palatino Linotype"/>
          <w:b/>
          <w:sz w:val="20"/>
          <w:szCs w:val="20"/>
        </w:rPr>
        <w:t>iOS</w:t>
      </w:r>
      <w:r w:rsidR="00BF6C0F">
        <w:rPr>
          <w:rFonts w:ascii="Palatino Linotype" w:hAnsi="Palatino Linotype"/>
          <w:sz w:val="20"/>
          <w:szCs w:val="20"/>
        </w:rPr>
        <w:t xml:space="preserve"> platf</w:t>
      </w:r>
      <w:r w:rsidR="00633ED7">
        <w:rPr>
          <w:rFonts w:ascii="Palatino Linotype" w:hAnsi="Palatino Linotype"/>
          <w:sz w:val="20"/>
          <w:szCs w:val="20"/>
        </w:rPr>
        <w:t xml:space="preserve">orm </w:t>
      </w:r>
      <w:r w:rsidR="00D83616">
        <w:rPr>
          <w:rFonts w:ascii="Palatino Linotype" w:hAnsi="Palatino Linotype"/>
          <w:sz w:val="20"/>
          <w:szCs w:val="20"/>
        </w:rPr>
        <w:t xml:space="preserve">in real devices and Mobile Automation script execution is </w:t>
      </w:r>
      <w:r w:rsidR="00633ED7">
        <w:rPr>
          <w:rFonts w:ascii="Palatino Linotype" w:hAnsi="Palatino Linotype"/>
          <w:sz w:val="20"/>
          <w:szCs w:val="20"/>
        </w:rPr>
        <w:t xml:space="preserve">using tools like </w:t>
      </w:r>
      <w:r w:rsidR="00633ED7" w:rsidRPr="003336DE">
        <w:rPr>
          <w:rFonts w:ascii="Palatino Linotype" w:hAnsi="Palatino Linotype"/>
          <w:b/>
          <w:sz w:val="20"/>
          <w:szCs w:val="20"/>
        </w:rPr>
        <w:t>Robotium</w:t>
      </w:r>
      <w:r w:rsidR="00633ED7">
        <w:rPr>
          <w:rFonts w:ascii="Palatino Linotype" w:hAnsi="Palatino Linotype"/>
          <w:sz w:val="20"/>
          <w:szCs w:val="20"/>
        </w:rPr>
        <w:t xml:space="preserve"> (A</w:t>
      </w:r>
      <w:r w:rsidR="00BF6C0F">
        <w:rPr>
          <w:rFonts w:ascii="Palatino Linotype" w:hAnsi="Palatino Linotype"/>
          <w:sz w:val="20"/>
          <w:szCs w:val="20"/>
        </w:rPr>
        <w:t xml:space="preserve">ndroid) integrated with java and </w:t>
      </w:r>
      <w:r w:rsidR="00BF6C0F" w:rsidRPr="003336DE">
        <w:rPr>
          <w:rFonts w:ascii="Palatino Linotype" w:hAnsi="Palatino Linotype"/>
          <w:b/>
          <w:sz w:val="20"/>
          <w:szCs w:val="20"/>
        </w:rPr>
        <w:t>XCode</w:t>
      </w:r>
      <w:r w:rsidR="00BF6C0F">
        <w:rPr>
          <w:rFonts w:ascii="Palatino Linotype" w:hAnsi="Palatino Linotype"/>
          <w:sz w:val="20"/>
          <w:szCs w:val="20"/>
        </w:rPr>
        <w:t xml:space="preserve"> for iOS applications</w:t>
      </w:r>
      <w:r w:rsidR="008362F9">
        <w:rPr>
          <w:rFonts w:ascii="Palatino Linotype" w:hAnsi="Palatino Linotype"/>
          <w:sz w:val="20"/>
          <w:szCs w:val="20"/>
        </w:rPr>
        <w:t xml:space="preserve">. </w:t>
      </w:r>
      <w:r w:rsidR="008C3D9E">
        <w:rPr>
          <w:rFonts w:ascii="Palatino Linotype" w:hAnsi="Palatino Linotype"/>
          <w:sz w:val="20"/>
          <w:szCs w:val="20"/>
        </w:rPr>
        <w:t xml:space="preserve">This project follows </w:t>
      </w:r>
      <w:r w:rsidR="00263AD9" w:rsidRPr="00263AD9">
        <w:rPr>
          <w:rFonts w:ascii="Palatino Linotype" w:hAnsi="Palatino Linotype"/>
          <w:b/>
          <w:sz w:val="20"/>
          <w:szCs w:val="20"/>
        </w:rPr>
        <w:t>Agile</w:t>
      </w:r>
      <w:r w:rsidR="008C3D9E">
        <w:rPr>
          <w:rFonts w:ascii="Palatino Linotype" w:hAnsi="Palatino Linotype"/>
          <w:b/>
          <w:sz w:val="20"/>
          <w:szCs w:val="20"/>
        </w:rPr>
        <w:t xml:space="preserve"> Methodology</w:t>
      </w:r>
      <w:r w:rsidR="004A459F">
        <w:rPr>
          <w:rFonts w:ascii="Palatino Linotype" w:hAnsi="Palatino Linotype"/>
          <w:b/>
          <w:sz w:val="20"/>
          <w:szCs w:val="20"/>
        </w:rPr>
        <w:t xml:space="preserve"> </w:t>
      </w:r>
      <w:r w:rsidR="00AD5A6E">
        <w:rPr>
          <w:rFonts w:ascii="Palatino Linotype" w:hAnsi="Palatino Linotype"/>
          <w:sz w:val="20"/>
          <w:szCs w:val="20"/>
        </w:rPr>
        <w:t xml:space="preserve">and changes are implemented </w:t>
      </w:r>
      <w:r w:rsidR="00AD5A6E" w:rsidRPr="00AD5A6E">
        <w:rPr>
          <w:rFonts w:ascii="Palatino Linotype" w:hAnsi="Palatino Linotype"/>
          <w:b/>
          <w:sz w:val="20"/>
          <w:szCs w:val="20"/>
        </w:rPr>
        <w:t>Sprint</w:t>
      </w:r>
      <w:r w:rsidR="00AD5A6E">
        <w:rPr>
          <w:rFonts w:ascii="Palatino Linotype" w:hAnsi="Palatino Linotype"/>
          <w:sz w:val="20"/>
          <w:szCs w:val="20"/>
        </w:rPr>
        <w:t xml:space="preserve"> wise</w:t>
      </w:r>
      <w:r w:rsidR="00BF6C0F">
        <w:rPr>
          <w:rFonts w:ascii="Palatino Linotype" w:hAnsi="Palatino Linotype"/>
          <w:sz w:val="20"/>
          <w:szCs w:val="20"/>
        </w:rPr>
        <w:t>.</w:t>
      </w:r>
      <w:r w:rsidR="004A459F">
        <w:rPr>
          <w:rFonts w:ascii="Palatino Linotype" w:hAnsi="Palatino Linotype"/>
          <w:sz w:val="20"/>
          <w:szCs w:val="20"/>
        </w:rPr>
        <w:t xml:space="preserve"> </w:t>
      </w:r>
      <w:r w:rsidR="00B15D0F">
        <w:rPr>
          <w:rFonts w:ascii="Palatino Linotype" w:hAnsi="Palatino Linotype"/>
          <w:sz w:val="20"/>
          <w:szCs w:val="20"/>
        </w:rPr>
        <w:t xml:space="preserve">My responsibility in this application is to </w:t>
      </w:r>
      <w:r w:rsidR="009B3F1B" w:rsidRPr="009B3F1B">
        <w:rPr>
          <w:rFonts w:ascii="Palatino Linotype" w:hAnsi="Palatino Linotype"/>
          <w:b/>
          <w:sz w:val="20"/>
          <w:szCs w:val="20"/>
        </w:rPr>
        <w:t>execute,</w:t>
      </w:r>
      <w:r w:rsidR="004A459F">
        <w:rPr>
          <w:rFonts w:ascii="Palatino Linotype" w:hAnsi="Palatino Linotype"/>
          <w:b/>
          <w:sz w:val="20"/>
          <w:szCs w:val="20"/>
        </w:rPr>
        <w:t xml:space="preserve"> </w:t>
      </w:r>
      <w:r w:rsidR="000F31ED">
        <w:rPr>
          <w:rFonts w:ascii="Palatino Linotype" w:hAnsi="Palatino Linotype"/>
          <w:b/>
          <w:sz w:val="20"/>
          <w:szCs w:val="20"/>
        </w:rPr>
        <w:t xml:space="preserve">review </w:t>
      </w:r>
      <w:r w:rsidR="00B15D0F" w:rsidRPr="00B15D0F">
        <w:rPr>
          <w:rFonts w:ascii="Palatino Linotype" w:hAnsi="Palatino Linotype"/>
          <w:b/>
          <w:sz w:val="20"/>
          <w:szCs w:val="20"/>
        </w:rPr>
        <w:t>and lead the QA work</w:t>
      </w:r>
      <w:r w:rsidR="004A459F">
        <w:rPr>
          <w:rFonts w:ascii="Palatino Linotype" w:hAnsi="Palatino Linotype"/>
          <w:b/>
          <w:sz w:val="20"/>
          <w:szCs w:val="20"/>
        </w:rPr>
        <w:t xml:space="preserve"> </w:t>
      </w:r>
      <w:r w:rsidR="00DE0AC4">
        <w:rPr>
          <w:rFonts w:ascii="Palatino Linotype" w:hAnsi="Palatino Linotype"/>
          <w:sz w:val="20"/>
          <w:szCs w:val="20"/>
        </w:rPr>
        <w:t>done by the vendors</w:t>
      </w:r>
      <w:r w:rsidR="00D83616">
        <w:rPr>
          <w:rFonts w:ascii="Palatino Linotype" w:hAnsi="Palatino Linotype"/>
          <w:sz w:val="20"/>
          <w:szCs w:val="20"/>
        </w:rPr>
        <w:t>, attending the daily scrum calls and providing QA status updates</w:t>
      </w:r>
      <w:r w:rsidR="00DE0AC4">
        <w:rPr>
          <w:rFonts w:ascii="Palatino Linotype" w:hAnsi="Palatino Linotype"/>
          <w:sz w:val="20"/>
          <w:szCs w:val="20"/>
        </w:rPr>
        <w:t>.</w:t>
      </w:r>
    </w:p>
    <w:p w:rsidR="0093278B" w:rsidRDefault="0093278B" w:rsidP="00280FC9">
      <w:pPr>
        <w:pBdr>
          <w:bottom w:val="single" w:sz="4" w:space="1" w:color="000000"/>
        </w:pBdr>
        <w:tabs>
          <w:tab w:val="left" w:pos="360"/>
          <w:tab w:val="left" w:pos="2340"/>
          <w:tab w:val="left" w:pos="2520"/>
        </w:tabs>
        <w:jc w:val="both"/>
        <w:rPr>
          <w:rFonts w:ascii="Palatino Linotype" w:hAnsi="Palatino Linotype"/>
          <w:sz w:val="20"/>
          <w:szCs w:val="20"/>
        </w:rPr>
      </w:pPr>
      <w:r>
        <w:rPr>
          <w:rFonts w:ascii="Palatino Linotype" w:hAnsi="Palatino Linotype"/>
          <w:sz w:val="20"/>
          <w:szCs w:val="20"/>
        </w:rPr>
        <w:t>Testing of other M</w:t>
      </w:r>
      <w:r w:rsidR="00DE0AC4">
        <w:rPr>
          <w:rFonts w:ascii="Palatino Linotype" w:hAnsi="Palatino Linotype"/>
          <w:sz w:val="20"/>
          <w:szCs w:val="20"/>
        </w:rPr>
        <w:t xml:space="preserve">arketing Applications </w:t>
      </w:r>
      <w:r w:rsidR="00B15D0F">
        <w:rPr>
          <w:rFonts w:ascii="Palatino Linotype" w:hAnsi="Palatino Linotype"/>
          <w:sz w:val="20"/>
          <w:szCs w:val="20"/>
        </w:rPr>
        <w:t xml:space="preserve">like </w:t>
      </w:r>
      <w:r>
        <w:rPr>
          <w:rFonts w:ascii="Palatino Linotype" w:hAnsi="Palatino Linotype"/>
          <w:sz w:val="20"/>
          <w:szCs w:val="20"/>
        </w:rPr>
        <w:t>Travel Happy</w:t>
      </w:r>
      <w:r w:rsidR="00DE0AC4">
        <w:rPr>
          <w:rFonts w:ascii="Palatino Linotype" w:hAnsi="Palatino Linotype"/>
          <w:sz w:val="20"/>
          <w:szCs w:val="20"/>
        </w:rPr>
        <w:t>, MEPA, PSQ, Concierge and GCAS</w:t>
      </w:r>
      <w:r>
        <w:rPr>
          <w:rFonts w:ascii="Palatino Linotype" w:hAnsi="Palatino Linotype"/>
          <w:sz w:val="20"/>
          <w:szCs w:val="20"/>
        </w:rPr>
        <w:t xml:space="preserve"> etc.</w:t>
      </w:r>
      <w:r w:rsidR="00DE0AC4">
        <w:rPr>
          <w:rFonts w:ascii="Palatino Linotype" w:hAnsi="Palatino Linotype"/>
          <w:sz w:val="20"/>
          <w:szCs w:val="20"/>
        </w:rPr>
        <w:t xml:space="preserve">is also included as part of this Marketing Systems project. </w:t>
      </w:r>
      <w:r w:rsidR="00B15D0F">
        <w:rPr>
          <w:rFonts w:ascii="Palatino Linotype" w:hAnsi="Palatino Linotype"/>
          <w:sz w:val="20"/>
          <w:szCs w:val="20"/>
        </w:rPr>
        <w:t xml:space="preserve">I am currently </w:t>
      </w:r>
      <w:r w:rsidR="00B15D0F" w:rsidRPr="00DE0AC4">
        <w:rPr>
          <w:rFonts w:ascii="Palatino Linotype" w:hAnsi="Palatino Linotype"/>
          <w:b/>
          <w:sz w:val="20"/>
          <w:szCs w:val="20"/>
        </w:rPr>
        <w:t>managing and doing the QA tasks</w:t>
      </w:r>
      <w:r w:rsidR="004A459F">
        <w:rPr>
          <w:rFonts w:ascii="Palatino Linotype" w:hAnsi="Palatino Linotype"/>
          <w:b/>
          <w:sz w:val="20"/>
          <w:szCs w:val="20"/>
        </w:rPr>
        <w:t xml:space="preserve"> </w:t>
      </w:r>
      <w:r w:rsidR="00B15D0F" w:rsidRPr="000F31ED">
        <w:rPr>
          <w:rFonts w:ascii="Palatino Linotype" w:hAnsi="Palatino Linotype"/>
          <w:b/>
          <w:sz w:val="20"/>
          <w:szCs w:val="20"/>
        </w:rPr>
        <w:t>myself</w:t>
      </w:r>
      <w:r w:rsidR="00B15D0F">
        <w:rPr>
          <w:rFonts w:ascii="Palatino Linotype" w:hAnsi="Palatino Linotype"/>
          <w:sz w:val="20"/>
          <w:szCs w:val="20"/>
        </w:rPr>
        <w:t xml:space="preserve"> for the other Marketing Applications where the project is running </w:t>
      </w:r>
      <w:r w:rsidR="00B15D0F" w:rsidRPr="00B15D0F">
        <w:rPr>
          <w:rFonts w:ascii="Palatino Linotype" w:hAnsi="Palatino Linotype"/>
          <w:b/>
          <w:sz w:val="20"/>
          <w:szCs w:val="20"/>
        </w:rPr>
        <w:t>Sprint</w:t>
      </w:r>
      <w:r w:rsidR="00B15D0F">
        <w:rPr>
          <w:rFonts w:ascii="Palatino Linotype" w:hAnsi="Palatino Linotype"/>
          <w:sz w:val="20"/>
          <w:szCs w:val="20"/>
        </w:rPr>
        <w:t xml:space="preserve"> wise</w:t>
      </w:r>
      <w:r w:rsidR="00DE0AC4">
        <w:rPr>
          <w:rFonts w:ascii="Palatino Linotype" w:hAnsi="Palatino Linotype"/>
          <w:sz w:val="20"/>
          <w:szCs w:val="20"/>
        </w:rPr>
        <w:t xml:space="preserve"> in weekly basis</w:t>
      </w:r>
      <w:r w:rsidR="00B15D0F">
        <w:rPr>
          <w:rFonts w:ascii="Palatino Linotype" w:hAnsi="Palatino Linotype"/>
          <w:sz w:val="20"/>
          <w:szCs w:val="20"/>
        </w:rPr>
        <w:t>.</w:t>
      </w:r>
    </w:p>
    <w:p w:rsidR="0093278B" w:rsidRDefault="0093278B" w:rsidP="00280FC9">
      <w:pPr>
        <w:pBdr>
          <w:bottom w:val="single" w:sz="4" w:space="1" w:color="000000"/>
        </w:pBdr>
        <w:tabs>
          <w:tab w:val="left" w:pos="360"/>
          <w:tab w:val="left" w:pos="2340"/>
          <w:tab w:val="left" w:pos="2520"/>
        </w:tabs>
        <w:jc w:val="both"/>
        <w:rPr>
          <w:rFonts w:ascii="Palatino Linotype" w:hAnsi="Palatino Linotype"/>
          <w:b/>
          <w:sz w:val="20"/>
          <w:szCs w:val="20"/>
        </w:rPr>
      </w:pPr>
      <w:r>
        <w:rPr>
          <w:rFonts w:ascii="Palatino Linotype" w:hAnsi="Palatino Linotype"/>
          <w:sz w:val="20"/>
          <w:szCs w:val="20"/>
        </w:rPr>
        <w:t xml:space="preserve">Currently working on </w:t>
      </w:r>
      <w:r w:rsidR="00A273A6">
        <w:rPr>
          <w:rFonts w:ascii="Palatino Linotype" w:hAnsi="Palatino Linotype"/>
          <w:sz w:val="20"/>
          <w:szCs w:val="20"/>
        </w:rPr>
        <w:t xml:space="preserve">a </w:t>
      </w:r>
      <w:r>
        <w:rPr>
          <w:rFonts w:ascii="Palatino Linotype" w:hAnsi="Palatino Linotype"/>
          <w:sz w:val="20"/>
          <w:szCs w:val="20"/>
        </w:rPr>
        <w:t>new project name</w:t>
      </w:r>
      <w:r w:rsidR="00A273A6">
        <w:rPr>
          <w:rFonts w:ascii="Palatino Linotype" w:hAnsi="Palatino Linotype"/>
          <w:sz w:val="20"/>
          <w:szCs w:val="20"/>
        </w:rPr>
        <w:t>d as</w:t>
      </w:r>
      <w:r w:rsidR="004A459F">
        <w:rPr>
          <w:rFonts w:ascii="Palatino Linotype" w:hAnsi="Palatino Linotype"/>
          <w:sz w:val="20"/>
          <w:szCs w:val="20"/>
        </w:rPr>
        <w:t xml:space="preserve"> </w:t>
      </w:r>
      <w:r w:rsidRPr="0093278B">
        <w:rPr>
          <w:rFonts w:ascii="Palatino Linotype" w:hAnsi="Palatino Linotype"/>
          <w:b/>
          <w:sz w:val="20"/>
          <w:szCs w:val="20"/>
        </w:rPr>
        <w:t>#NotATourist</w:t>
      </w:r>
      <w:r>
        <w:rPr>
          <w:rFonts w:ascii="Palatino Linotype" w:hAnsi="Palatino Linotype"/>
          <w:sz w:val="20"/>
          <w:szCs w:val="20"/>
        </w:rPr>
        <w:t xml:space="preserve"> application w</w:t>
      </w:r>
      <w:r w:rsidR="00B15D0F">
        <w:rPr>
          <w:rFonts w:ascii="Palatino Linotype" w:hAnsi="Palatino Linotype"/>
          <w:sz w:val="20"/>
          <w:szCs w:val="20"/>
        </w:rPr>
        <w:t>here the user experiences will be fetched from Twitter and Instagram</w:t>
      </w:r>
      <w:r w:rsidR="004A459F">
        <w:rPr>
          <w:rFonts w:ascii="Palatino Linotype" w:hAnsi="Palatino Linotype"/>
          <w:sz w:val="20"/>
          <w:szCs w:val="20"/>
        </w:rPr>
        <w:t xml:space="preserve"> </w:t>
      </w:r>
      <w:r>
        <w:rPr>
          <w:rFonts w:ascii="Palatino Linotype" w:hAnsi="Palatino Linotype"/>
          <w:sz w:val="20"/>
          <w:szCs w:val="20"/>
        </w:rPr>
        <w:t>post</w:t>
      </w:r>
      <w:r w:rsidR="008F738C">
        <w:rPr>
          <w:rFonts w:ascii="Palatino Linotype" w:hAnsi="Palatino Linotype"/>
          <w:sz w:val="20"/>
          <w:szCs w:val="20"/>
        </w:rPr>
        <w:t xml:space="preserve">ed with notatourist hash tag. </w:t>
      </w:r>
      <w:r w:rsidR="00B15D0F">
        <w:rPr>
          <w:rFonts w:ascii="Palatino Linotype" w:hAnsi="Palatino Linotype"/>
          <w:sz w:val="20"/>
          <w:szCs w:val="20"/>
        </w:rPr>
        <w:t>The experiences will be displ</w:t>
      </w:r>
      <w:r w:rsidR="00A273A6">
        <w:rPr>
          <w:rFonts w:ascii="Palatino Linotype" w:hAnsi="Palatino Linotype"/>
          <w:sz w:val="20"/>
          <w:szCs w:val="20"/>
        </w:rPr>
        <w:t>ayed in the M</w:t>
      </w:r>
      <w:r w:rsidR="00B15D0F">
        <w:rPr>
          <w:rFonts w:ascii="Palatino Linotype" w:hAnsi="Palatino Linotype"/>
          <w:sz w:val="20"/>
          <w:szCs w:val="20"/>
        </w:rPr>
        <w:t xml:space="preserve">ap view and Gallery view. </w:t>
      </w:r>
      <w:r w:rsidR="008F738C">
        <w:rPr>
          <w:rFonts w:ascii="Palatino Linotype" w:hAnsi="Palatino Linotype"/>
          <w:sz w:val="20"/>
          <w:szCs w:val="20"/>
        </w:rPr>
        <w:t xml:space="preserve">The application supports multiple devices and browsers and </w:t>
      </w:r>
      <w:r w:rsidR="008F738C" w:rsidRPr="008F738C">
        <w:rPr>
          <w:rFonts w:ascii="Palatino Linotype" w:hAnsi="Palatino Linotype"/>
          <w:b/>
          <w:sz w:val="20"/>
          <w:szCs w:val="20"/>
        </w:rPr>
        <w:t>testing in different Mobile devices (Android and iOS)</w:t>
      </w:r>
      <w:r w:rsidR="008F738C">
        <w:rPr>
          <w:rFonts w:ascii="Palatino Linotype" w:hAnsi="Palatino Linotype"/>
          <w:sz w:val="20"/>
          <w:szCs w:val="20"/>
        </w:rPr>
        <w:t xml:space="preserve"> is also in the scope of QA test execution. </w:t>
      </w:r>
      <w:r w:rsidR="00B15D0F">
        <w:rPr>
          <w:rFonts w:ascii="Palatino Linotype" w:hAnsi="Palatino Linotype"/>
          <w:sz w:val="20"/>
          <w:szCs w:val="20"/>
        </w:rPr>
        <w:t xml:space="preserve">This application will also display the </w:t>
      </w:r>
      <w:r w:rsidR="00B15D0F" w:rsidRPr="00B15D0F">
        <w:rPr>
          <w:rFonts w:ascii="Palatino Linotype" w:hAnsi="Palatino Linotype"/>
          <w:b/>
          <w:sz w:val="20"/>
          <w:szCs w:val="20"/>
        </w:rPr>
        <w:t>VISA Offers</w:t>
      </w:r>
      <w:r w:rsidR="004A459F">
        <w:rPr>
          <w:rFonts w:ascii="Palatino Linotype" w:hAnsi="Palatino Linotype"/>
          <w:b/>
          <w:sz w:val="20"/>
          <w:szCs w:val="20"/>
        </w:rPr>
        <w:t xml:space="preserve"> </w:t>
      </w:r>
      <w:r w:rsidR="00B15D0F" w:rsidRPr="00B15D0F">
        <w:rPr>
          <w:rFonts w:ascii="Palatino Linotype" w:hAnsi="Palatino Linotype"/>
          <w:sz w:val="20"/>
          <w:szCs w:val="20"/>
        </w:rPr>
        <w:t>for different countries</w:t>
      </w:r>
      <w:r w:rsidR="00B15D0F">
        <w:rPr>
          <w:rFonts w:ascii="Palatino Linotype" w:hAnsi="Palatino Linotype"/>
          <w:sz w:val="20"/>
          <w:szCs w:val="20"/>
        </w:rPr>
        <w:t xml:space="preserve">. I have taken the </w:t>
      </w:r>
      <w:r w:rsidR="00B15D0F" w:rsidRPr="00DE0AC4">
        <w:rPr>
          <w:rFonts w:ascii="Palatino Linotype" w:hAnsi="Palatino Linotype"/>
          <w:b/>
          <w:sz w:val="20"/>
          <w:szCs w:val="20"/>
        </w:rPr>
        <w:t>full responsibility of the QA efforts</w:t>
      </w:r>
      <w:r w:rsidR="00B15D0F">
        <w:rPr>
          <w:rFonts w:ascii="Palatino Linotype" w:hAnsi="Palatino Linotype"/>
          <w:sz w:val="20"/>
          <w:szCs w:val="20"/>
        </w:rPr>
        <w:t xml:space="preserve"> from the beginning of this project. Successfully delivered the 1</w:t>
      </w:r>
      <w:r w:rsidR="00B15D0F" w:rsidRPr="00B15D0F">
        <w:rPr>
          <w:rFonts w:ascii="Palatino Linotype" w:hAnsi="Palatino Linotype"/>
          <w:sz w:val="20"/>
          <w:szCs w:val="20"/>
          <w:vertAlign w:val="superscript"/>
        </w:rPr>
        <w:t>st</w:t>
      </w:r>
      <w:r w:rsidR="00DE0AC4">
        <w:rPr>
          <w:rFonts w:ascii="Palatino Linotype" w:hAnsi="Palatino Linotype"/>
          <w:sz w:val="20"/>
          <w:szCs w:val="20"/>
        </w:rPr>
        <w:t xml:space="preserve"> version of this</w:t>
      </w:r>
      <w:r w:rsidR="00B15D0F">
        <w:rPr>
          <w:rFonts w:ascii="Palatino Linotype" w:hAnsi="Palatino Linotype"/>
          <w:sz w:val="20"/>
          <w:szCs w:val="20"/>
        </w:rPr>
        <w:t xml:space="preserve"> application to get it launched as </w:t>
      </w:r>
      <w:r w:rsidR="00DE0AC4">
        <w:rPr>
          <w:rFonts w:ascii="Palatino Linotype" w:hAnsi="Palatino Linotype"/>
          <w:sz w:val="20"/>
          <w:szCs w:val="20"/>
        </w:rPr>
        <w:t xml:space="preserve">per the </w:t>
      </w:r>
      <w:r w:rsidR="00DE0AC4">
        <w:rPr>
          <w:rFonts w:ascii="Palatino Linotype" w:hAnsi="Palatino Linotype"/>
          <w:sz w:val="20"/>
          <w:szCs w:val="20"/>
        </w:rPr>
        <w:lastRenderedPageBreak/>
        <w:t xml:space="preserve">business expected target date. </w:t>
      </w:r>
      <w:r w:rsidR="00DE0AC4" w:rsidRPr="00DE0AC4">
        <w:rPr>
          <w:rFonts w:ascii="Palatino Linotype" w:hAnsi="Palatino Linotype"/>
          <w:b/>
          <w:sz w:val="20"/>
          <w:szCs w:val="20"/>
        </w:rPr>
        <w:t>Received appreciation for hard work in this project from Marketing Business Heads.</w:t>
      </w:r>
    </w:p>
    <w:p w:rsidR="009B3F1B" w:rsidRPr="00DE0AC4" w:rsidRDefault="009B3F1B" w:rsidP="00280FC9">
      <w:pPr>
        <w:pBdr>
          <w:bottom w:val="single" w:sz="4" w:space="1" w:color="000000"/>
        </w:pBdr>
        <w:tabs>
          <w:tab w:val="left" w:pos="360"/>
          <w:tab w:val="left" w:pos="2340"/>
          <w:tab w:val="left" w:pos="2520"/>
        </w:tabs>
        <w:jc w:val="both"/>
        <w:rPr>
          <w:rFonts w:ascii="Palatino Linotype" w:hAnsi="Palatino Linotype"/>
          <w:b/>
          <w:sz w:val="20"/>
          <w:szCs w:val="20"/>
        </w:rPr>
      </w:pPr>
    </w:p>
    <w:p w:rsidR="009B3F1B" w:rsidRDefault="009B3F1B" w:rsidP="00F46667">
      <w:pPr>
        <w:tabs>
          <w:tab w:val="left" w:pos="360"/>
          <w:tab w:val="left" w:pos="2340"/>
          <w:tab w:val="left" w:pos="2520"/>
        </w:tabs>
        <w:jc w:val="both"/>
        <w:rPr>
          <w:rFonts w:ascii="Palatino Linotype" w:hAnsi="Palatino Linotype"/>
          <w:b/>
          <w:sz w:val="20"/>
          <w:szCs w:val="20"/>
        </w:rPr>
      </w:pPr>
    </w:p>
    <w:p w:rsidR="00F46667" w:rsidRDefault="00F46667" w:rsidP="00F46667">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Title</w:t>
      </w:r>
      <w:r>
        <w:rPr>
          <w:rFonts w:ascii="Palatino Linotype" w:hAnsi="Palatino Linotype"/>
          <w:b/>
          <w:sz w:val="20"/>
          <w:szCs w:val="20"/>
        </w:rPr>
        <w:tab/>
        <w:t xml:space="preserve">: </w:t>
      </w:r>
      <w:r>
        <w:rPr>
          <w:rFonts w:ascii="Palatino Linotype" w:hAnsi="Palatino Linotype"/>
          <w:b/>
          <w:sz w:val="20"/>
          <w:szCs w:val="20"/>
        </w:rPr>
        <w:tab/>
        <w:t xml:space="preserve">VISA </w:t>
      </w:r>
      <w:r w:rsidR="008A1C87">
        <w:rPr>
          <w:rFonts w:ascii="Palatino Linotype" w:hAnsi="Palatino Linotype"/>
          <w:b/>
          <w:sz w:val="20"/>
          <w:szCs w:val="20"/>
        </w:rPr>
        <w:t>Inc</w:t>
      </w:r>
      <w:r>
        <w:rPr>
          <w:rFonts w:ascii="Palatino Linotype" w:hAnsi="Palatino Linotype"/>
          <w:b/>
          <w:sz w:val="20"/>
          <w:szCs w:val="20"/>
        </w:rPr>
        <w:t>, AP/CEMEA/LAC</w:t>
      </w:r>
      <w:r w:rsidR="00DE0A4D">
        <w:rPr>
          <w:rFonts w:ascii="Palatino Linotype" w:hAnsi="Palatino Linotype"/>
          <w:b/>
          <w:sz w:val="20"/>
          <w:szCs w:val="20"/>
        </w:rPr>
        <w:t xml:space="preserve"> Revenue Systems</w:t>
      </w:r>
    </w:p>
    <w:p w:rsidR="00F46667" w:rsidRDefault="00F46667" w:rsidP="00F46667">
      <w:pPr>
        <w:tabs>
          <w:tab w:val="left" w:pos="360"/>
          <w:tab w:val="left" w:pos="2340"/>
          <w:tab w:val="left" w:pos="2520"/>
        </w:tabs>
        <w:jc w:val="both"/>
        <w:rPr>
          <w:rFonts w:ascii="Palatino Linotype" w:hAnsi="Palatino Linotype"/>
          <w:b/>
          <w:sz w:val="20"/>
          <w:szCs w:val="20"/>
        </w:rPr>
      </w:pPr>
      <w:r>
        <w:rPr>
          <w:rFonts w:ascii="Palatino Linotype" w:hAnsi="Palatino Linotype"/>
          <w:b/>
          <w:sz w:val="20"/>
          <w:szCs w:val="20"/>
        </w:rPr>
        <w:t>Organization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sz w:val="20"/>
          <w:szCs w:val="20"/>
        </w:rPr>
        <w:tab/>
      </w:r>
      <w:r w:rsidR="00210E4F">
        <w:rPr>
          <w:rFonts w:ascii="Palatino Linotype" w:hAnsi="Palatino Linotype"/>
          <w:b/>
          <w:sz w:val="20"/>
          <w:szCs w:val="20"/>
        </w:rPr>
        <w:t>RS Software</w:t>
      </w:r>
    </w:p>
    <w:p w:rsidR="00F46667" w:rsidRDefault="00F46667" w:rsidP="00F46667">
      <w:pPr>
        <w:tabs>
          <w:tab w:val="left" w:pos="2340"/>
        </w:tabs>
        <w:jc w:val="both"/>
        <w:rPr>
          <w:rFonts w:ascii="Palatino Linotype" w:hAnsi="Palatino Linotype"/>
          <w:sz w:val="20"/>
          <w:szCs w:val="20"/>
        </w:rPr>
      </w:pPr>
      <w:r>
        <w:rPr>
          <w:rFonts w:ascii="Palatino Linotype" w:hAnsi="Palatino Linotype"/>
          <w:b/>
          <w:sz w:val="20"/>
          <w:szCs w:val="20"/>
        </w:rPr>
        <w:t xml:space="preserve">Tools &amp; Technology </w:t>
      </w:r>
      <w:r>
        <w:rPr>
          <w:rFonts w:ascii="Palatino Linotype" w:hAnsi="Palatino Linotype"/>
          <w:sz w:val="20"/>
          <w:szCs w:val="20"/>
        </w:rPr>
        <w:tab/>
      </w:r>
      <w:r>
        <w:rPr>
          <w:rFonts w:ascii="Palatino Linotype" w:hAnsi="Palatino Linotype"/>
          <w:b/>
          <w:sz w:val="20"/>
          <w:szCs w:val="20"/>
        </w:rPr>
        <w:t>:</w:t>
      </w:r>
      <w:r>
        <w:rPr>
          <w:rFonts w:ascii="Palatino Linotype" w:hAnsi="Palatino Linotype"/>
          <w:sz w:val="20"/>
          <w:szCs w:val="20"/>
        </w:rPr>
        <w:tab/>
        <w:t>QTP,</w:t>
      </w:r>
      <w:r w:rsidR="00065145">
        <w:rPr>
          <w:rFonts w:ascii="Palatino Linotype" w:hAnsi="Palatino Linotype"/>
          <w:sz w:val="20"/>
          <w:szCs w:val="20"/>
        </w:rPr>
        <w:t xml:space="preserve"> </w:t>
      </w:r>
      <w:r>
        <w:rPr>
          <w:rFonts w:ascii="Palatino Linotype" w:hAnsi="Palatino Linotype"/>
          <w:sz w:val="20"/>
          <w:szCs w:val="20"/>
        </w:rPr>
        <w:t>Clear Quest</w:t>
      </w:r>
      <w:r w:rsidR="00DE0A4D">
        <w:rPr>
          <w:rFonts w:ascii="Palatino Linotype" w:hAnsi="Palatino Linotype"/>
          <w:sz w:val="20"/>
          <w:szCs w:val="20"/>
        </w:rPr>
        <w:t>, HP ALM</w:t>
      </w:r>
      <w:r w:rsidR="008A1C87">
        <w:rPr>
          <w:rFonts w:ascii="Palatino Linotype" w:hAnsi="Palatino Linotype"/>
          <w:sz w:val="20"/>
          <w:szCs w:val="20"/>
        </w:rPr>
        <w:t>, SharePoint</w:t>
      </w:r>
    </w:p>
    <w:p w:rsidR="00F46667" w:rsidRDefault="00F46667" w:rsidP="00F46667">
      <w:pPr>
        <w:tabs>
          <w:tab w:val="left" w:pos="2340"/>
        </w:tabs>
        <w:jc w:val="both"/>
        <w:rPr>
          <w:rFonts w:ascii="Palatino Linotype" w:hAnsi="Palatino Linotype"/>
          <w:sz w:val="20"/>
          <w:szCs w:val="20"/>
        </w:rPr>
      </w:pPr>
      <w:r>
        <w:rPr>
          <w:rFonts w:ascii="Palatino Linotype" w:hAnsi="Palatino Linotype"/>
          <w:b/>
          <w:sz w:val="20"/>
          <w:szCs w:val="20"/>
        </w:rPr>
        <w:t>Team size</w:t>
      </w:r>
      <w:r>
        <w:rPr>
          <w:rFonts w:ascii="Palatino Linotype" w:hAnsi="Palatino Linotype"/>
          <w:sz w:val="20"/>
          <w:szCs w:val="20"/>
        </w:rPr>
        <w:tab/>
      </w:r>
      <w:r>
        <w:rPr>
          <w:rFonts w:ascii="Palatino Linotype" w:hAnsi="Palatino Linotype"/>
          <w:b/>
          <w:sz w:val="20"/>
          <w:szCs w:val="20"/>
        </w:rPr>
        <w:t xml:space="preserve">: </w:t>
      </w:r>
      <w:r w:rsidR="00A273A6">
        <w:rPr>
          <w:rFonts w:ascii="Palatino Linotype" w:hAnsi="Palatino Linotype"/>
          <w:sz w:val="20"/>
          <w:szCs w:val="20"/>
        </w:rPr>
        <w:tab/>
        <w:t>12</w:t>
      </w:r>
    </w:p>
    <w:p w:rsidR="00DE0A4D" w:rsidRDefault="00DE0A4D" w:rsidP="00F46667">
      <w:pPr>
        <w:tabs>
          <w:tab w:val="left" w:pos="2340"/>
        </w:tabs>
        <w:jc w:val="both"/>
        <w:rPr>
          <w:rFonts w:ascii="Palatino Linotype" w:hAnsi="Palatino Linotype"/>
          <w:sz w:val="20"/>
          <w:szCs w:val="20"/>
        </w:rPr>
      </w:pPr>
      <w:r w:rsidRPr="00F46667">
        <w:rPr>
          <w:rFonts w:ascii="Palatino Linotype" w:hAnsi="Palatino Linotype"/>
          <w:b/>
          <w:sz w:val="20"/>
          <w:szCs w:val="20"/>
        </w:rPr>
        <w:t>Roles and Responsibility</w:t>
      </w:r>
      <w:r w:rsidRPr="000735C8">
        <w:rPr>
          <w:rFonts w:ascii="Palatino Linotype" w:hAnsi="Palatino Linotype"/>
          <w:b/>
          <w:sz w:val="20"/>
          <w:szCs w:val="20"/>
        </w:rPr>
        <w:tab/>
        <w:t>:</w:t>
      </w:r>
      <w:r>
        <w:rPr>
          <w:rFonts w:ascii="Palatino Linotype" w:hAnsi="Palatino Linotype"/>
          <w:sz w:val="20"/>
          <w:szCs w:val="20"/>
        </w:rPr>
        <w:t xml:space="preserve">  Team Member</w:t>
      </w:r>
    </w:p>
    <w:p w:rsidR="00F46667" w:rsidRDefault="00F46667" w:rsidP="00F46667">
      <w:pPr>
        <w:tabs>
          <w:tab w:val="left" w:pos="2340"/>
        </w:tabs>
        <w:jc w:val="both"/>
        <w:rPr>
          <w:rFonts w:ascii="Palatino Linotype" w:hAnsi="Palatino Linotype"/>
          <w:sz w:val="20"/>
          <w:szCs w:val="20"/>
        </w:rPr>
      </w:pPr>
      <w:r w:rsidRPr="00C67FFD">
        <w:rPr>
          <w:rFonts w:ascii="Palatino Linotype" w:hAnsi="Palatino Linotype"/>
          <w:b/>
          <w:sz w:val="20"/>
          <w:szCs w:val="20"/>
        </w:rPr>
        <w:t>Duration</w:t>
      </w:r>
      <w:r>
        <w:rPr>
          <w:rFonts w:ascii="Palatino Linotype" w:hAnsi="Palatino Linotype"/>
          <w:sz w:val="20"/>
          <w:szCs w:val="20"/>
        </w:rPr>
        <w:tab/>
      </w:r>
      <w:r>
        <w:rPr>
          <w:rFonts w:ascii="Palatino Linotype" w:hAnsi="Palatino Linotype"/>
          <w:b/>
          <w:sz w:val="20"/>
          <w:szCs w:val="20"/>
        </w:rPr>
        <w:t xml:space="preserve">: </w:t>
      </w:r>
      <w:r>
        <w:rPr>
          <w:rFonts w:ascii="Palatino Linotype" w:hAnsi="Palatino Linotype"/>
          <w:b/>
          <w:sz w:val="20"/>
          <w:szCs w:val="20"/>
        </w:rPr>
        <w:tab/>
      </w:r>
      <w:r>
        <w:rPr>
          <w:rFonts w:ascii="Palatino Linotype" w:hAnsi="Palatino Linotype"/>
          <w:sz w:val="20"/>
          <w:szCs w:val="20"/>
        </w:rPr>
        <w:t>August 2012-</w:t>
      </w:r>
      <w:r w:rsidR="00065145">
        <w:rPr>
          <w:rFonts w:ascii="Palatino Linotype" w:hAnsi="Palatino Linotype"/>
          <w:sz w:val="20"/>
          <w:szCs w:val="20"/>
        </w:rPr>
        <w:t>January 2015</w:t>
      </w:r>
    </w:p>
    <w:p w:rsidR="00AD5A6E" w:rsidRDefault="00F46667" w:rsidP="001376F2">
      <w:pPr>
        <w:pBdr>
          <w:bottom w:val="single" w:sz="4" w:space="1" w:color="000000"/>
        </w:pBdr>
        <w:tabs>
          <w:tab w:val="left" w:pos="360"/>
          <w:tab w:val="left" w:pos="2340"/>
          <w:tab w:val="left" w:pos="2520"/>
        </w:tabs>
        <w:jc w:val="both"/>
        <w:rPr>
          <w:rFonts w:ascii="Palatino Linotype" w:hAnsi="Palatino Linotype"/>
          <w:sz w:val="20"/>
          <w:szCs w:val="20"/>
        </w:rPr>
      </w:pPr>
      <w:r>
        <w:rPr>
          <w:rFonts w:ascii="Palatino Linotype" w:hAnsi="Palatino Linotype"/>
          <w:b/>
          <w:sz w:val="20"/>
          <w:szCs w:val="20"/>
        </w:rPr>
        <w:t>Description</w:t>
      </w:r>
      <w:r>
        <w:rPr>
          <w:rFonts w:ascii="Palatino Linotype" w:hAnsi="Palatino Linotype"/>
          <w:b/>
          <w:sz w:val="20"/>
          <w:szCs w:val="20"/>
        </w:rPr>
        <w:tab/>
        <w:t xml:space="preserve">: </w:t>
      </w:r>
      <w:r>
        <w:rPr>
          <w:rFonts w:ascii="Palatino Linotype" w:hAnsi="Palatino Linotype"/>
          <w:b/>
          <w:sz w:val="20"/>
          <w:szCs w:val="20"/>
        </w:rPr>
        <w:tab/>
      </w:r>
      <w:r>
        <w:rPr>
          <w:rFonts w:ascii="Palatino Linotype" w:hAnsi="Palatino Linotype"/>
          <w:sz w:val="20"/>
          <w:szCs w:val="20"/>
        </w:rPr>
        <w:t xml:space="preserve">The project deals with the automation of Regression and Functional Test Cases for a several web based revenue applications that deals with transaction and merchant details and also generates several reports for each quarters. Web Applications also include Data Base connectivity. My responsibilities included understanding the business requirement, developing scripts using Internal Standard automation framework (SMART) and also maintaining the scripts and also played a key role in developing dynamic data driven scripts and packages for running and executing different test conditions. My responsibility also includes understanding of Automation Framework and thereby customizing existing framework </w:t>
      </w:r>
      <w:r w:rsidR="009B3F1B">
        <w:rPr>
          <w:rFonts w:ascii="Palatino Linotype" w:hAnsi="Palatino Linotype"/>
          <w:sz w:val="20"/>
          <w:szCs w:val="20"/>
        </w:rPr>
        <w:t>with respect to</w:t>
      </w:r>
      <w:r>
        <w:rPr>
          <w:rFonts w:ascii="Palatino Linotype" w:hAnsi="Palatino Linotype"/>
          <w:sz w:val="20"/>
          <w:szCs w:val="20"/>
        </w:rPr>
        <w:t xml:space="preserve"> the different requirements of the web applications.</w:t>
      </w:r>
      <w:r w:rsidR="00A26D6E">
        <w:rPr>
          <w:rFonts w:ascii="Palatino Linotype" w:hAnsi="Palatino Linotype"/>
          <w:sz w:val="20"/>
          <w:szCs w:val="20"/>
        </w:rPr>
        <w:tab/>
      </w:r>
    </w:p>
    <w:p w:rsidR="001B44B1" w:rsidRDefault="001B44B1" w:rsidP="001B44B1">
      <w:pPr>
        <w:pBdr>
          <w:bottom w:val="double" w:sz="20" w:space="1" w:color="000000"/>
        </w:pBdr>
        <w:shd w:val="clear" w:color="auto" w:fill="E6E6E6"/>
        <w:jc w:val="center"/>
        <w:rPr>
          <w:rFonts w:ascii="Palatino Linotype" w:hAnsi="Palatino Linotype"/>
          <w:b/>
          <w:sz w:val="20"/>
          <w:szCs w:val="20"/>
        </w:rPr>
      </w:pPr>
      <w:r>
        <w:rPr>
          <w:rFonts w:ascii="Palatino Linotype" w:hAnsi="Palatino Linotype"/>
          <w:b/>
          <w:sz w:val="20"/>
          <w:szCs w:val="20"/>
        </w:rPr>
        <w:t>CERTIFICATION</w:t>
      </w:r>
    </w:p>
    <w:p w:rsidR="001B44B1" w:rsidRDefault="00C05E73" w:rsidP="001B44B1">
      <w:pPr>
        <w:tabs>
          <w:tab w:val="left" w:pos="360"/>
          <w:tab w:val="left" w:pos="2160"/>
          <w:tab w:val="left" w:pos="2340"/>
          <w:tab w:val="left" w:pos="2520"/>
        </w:tabs>
        <w:rPr>
          <w:rFonts w:ascii="Palatino Linotype" w:hAnsi="Palatino Linotype" w:cs="Arial"/>
          <w:b/>
          <w:sz w:val="20"/>
          <w:szCs w:val="20"/>
        </w:rPr>
      </w:pPr>
      <w:r>
        <w:rPr>
          <w:rFonts w:ascii="Palatino Linotype" w:hAnsi="Palatino Linotype" w:cs="Arial"/>
          <w:b/>
          <w:noProof/>
          <w:sz w:val="20"/>
          <w:szCs w:val="20"/>
          <w:lang w:val="en-US" w:eastAsia="en-US"/>
        </w:rPr>
        <w:pict>
          <v:shapetype id="_x0000_t202" coordsize="21600,21600" o:spt="202" path="m,l,21600r21600,l21600,xe">
            <v:stroke joinstyle="miter"/>
            <v:path gradientshapeok="t" o:connecttype="rect"/>
          </v:shapetype>
          <v:shape id="Text Box 3" o:spid="_x0000_s1026" type="#_x0000_t202" style="position:absolute;margin-left:382pt;margin-top:9.2pt;width:63pt;height:6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xIswIAALg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" filled="f" stroked="f">
            <v:textbox>
              <w:txbxContent>
                <w:p w:rsidR="006E5F27" w:rsidRDefault="006E5F27">
                  <w:r w:rsidRPr="006E5F27">
                    <w:rPr>
                      <w:noProof/>
                      <w:lang w:val="en-US" w:eastAsia="en-US"/>
                    </w:rPr>
                    <w:drawing>
                      <wp:inline distT="0" distB="0" distL="0" distR="0">
                        <wp:extent cx="579120" cy="731520"/>
                        <wp:effectExtent l="19050" t="0" r="0" b="0"/>
                        <wp:docPr id="7" name="Picture 2" descr="iseb_logo_we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b_logo_web_1.jpg"/>
                                <pic:cNvPicPr/>
                              </pic:nvPicPr>
                              <pic:blipFill>
                                <a:blip r:embed="rId8"/>
                                <a:stretch>
                                  <a:fillRect/>
                                </a:stretch>
                              </pic:blipFill>
                              <pic:spPr>
                                <a:xfrm>
                                  <a:off x="0" y="0"/>
                                  <a:ext cx="579120" cy="731520"/>
                                </a:xfrm>
                                <a:prstGeom prst="rect">
                                  <a:avLst/>
                                </a:prstGeom>
                              </pic:spPr>
                            </pic:pic>
                          </a:graphicData>
                        </a:graphic>
                      </wp:inline>
                    </w:drawing>
                  </w:r>
                </w:p>
              </w:txbxContent>
            </v:textbox>
          </v:shape>
        </w:pict>
      </w:r>
    </w:p>
    <w:p w:rsidR="001B44B1" w:rsidRDefault="001B44B1" w:rsidP="001B44B1">
      <w:pPr>
        <w:tabs>
          <w:tab w:val="left" w:pos="360"/>
          <w:tab w:val="left" w:pos="2160"/>
          <w:tab w:val="left" w:pos="2340"/>
          <w:tab w:val="left" w:pos="2520"/>
        </w:tabs>
        <w:jc w:val="both"/>
        <w:rPr>
          <w:rFonts w:ascii="Palatino Linotype" w:hAnsi="Palatino Linotype" w:cs="Arial"/>
          <w:sz w:val="20"/>
          <w:szCs w:val="20"/>
          <w:lang w:val="en-US"/>
        </w:rPr>
      </w:pPr>
      <w:r>
        <w:rPr>
          <w:rFonts w:ascii="Palatino Linotype" w:hAnsi="Palatino Linotype" w:cs="Arial"/>
          <w:b/>
          <w:sz w:val="20"/>
          <w:szCs w:val="20"/>
          <w:lang w:val="en-US"/>
        </w:rPr>
        <w:t xml:space="preserve">Title                   </w:t>
      </w:r>
      <w:r>
        <w:rPr>
          <w:rFonts w:ascii="Palatino Linotype" w:hAnsi="Palatino Linotype" w:cs="Arial"/>
          <w:b/>
          <w:sz w:val="20"/>
          <w:szCs w:val="20"/>
          <w:lang w:val="en-US"/>
        </w:rPr>
        <w:tab/>
        <w:t xml:space="preserve">: </w:t>
      </w:r>
      <w:r w:rsidRPr="006E5F27">
        <w:rPr>
          <w:rFonts w:ascii="Palatino Linotype" w:hAnsi="Palatino Linotype" w:cs="Arial"/>
          <w:b/>
          <w:sz w:val="20"/>
          <w:szCs w:val="20"/>
          <w:lang w:val="en-US"/>
        </w:rPr>
        <w:t>ISEB-ISTQB BCS Certified Tester</w:t>
      </w:r>
    </w:p>
    <w:p w:rsidR="001B44B1" w:rsidRDefault="001B44B1" w:rsidP="001B44B1">
      <w:pPr>
        <w:tabs>
          <w:tab w:val="left" w:pos="360"/>
          <w:tab w:val="left" w:pos="2160"/>
          <w:tab w:val="left" w:pos="2340"/>
          <w:tab w:val="left" w:pos="2520"/>
        </w:tabs>
        <w:jc w:val="both"/>
        <w:rPr>
          <w:rFonts w:ascii="Palatino Linotype" w:hAnsi="Palatino Linotype" w:cs="Arial"/>
          <w:sz w:val="20"/>
          <w:szCs w:val="20"/>
          <w:lang w:val="en-US"/>
        </w:rPr>
      </w:pPr>
      <w:r w:rsidRPr="006E5F27">
        <w:rPr>
          <w:rFonts w:ascii="Palatino Linotype" w:hAnsi="Palatino Linotype" w:cs="Arial"/>
          <w:b/>
          <w:sz w:val="20"/>
          <w:szCs w:val="20"/>
          <w:lang w:val="en-US"/>
        </w:rPr>
        <w:t>Level</w:t>
      </w:r>
      <w:r>
        <w:rPr>
          <w:rFonts w:ascii="Palatino Linotype" w:hAnsi="Palatino Linotype" w:cs="Arial"/>
          <w:sz w:val="20"/>
          <w:szCs w:val="20"/>
          <w:lang w:val="en-US"/>
        </w:rPr>
        <w:tab/>
      </w:r>
      <w:r w:rsidRPr="006E5F27">
        <w:rPr>
          <w:rFonts w:ascii="Palatino Linotype" w:hAnsi="Palatino Linotype" w:cs="Arial"/>
          <w:b/>
          <w:sz w:val="20"/>
          <w:szCs w:val="20"/>
          <w:lang w:val="en-US"/>
        </w:rPr>
        <w:t>:</w:t>
      </w:r>
      <w:r>
        <w:rPr>
          <w:rFonts w:ascii="Palatino Linotype" w:hAnsi="Palatino Linotype" w:cs="Arial"/>
          <w:sz w:val="20"/>
          <w:szCs w:val="20"/>
          <w:lang w:val="en-US"/>
        </w:rPr>
        <w:t xml:space="preserve"> Foundation</w:t>
      </w:r>
    </w:p>
    <w:p w:rsidR="001B44B1" w:rsidRDefault="001B44B1" w:rsidP="001B44B1">
      <w:pPr>
        <w:tabs>
          <w:tab w:val="left" w:pos="360"/>
          <w:tab w:val="left" w:pos="2160"/>
          <w:tab w:val="left" w:pos="2340"/>
          <w:tab w:val="left" w:pos="2520"/>
        </w:tabs>
        <w:jc w:val="both"/>
        <w:rPr>
          <w:rFonts w:ascii="Palatino Linotype" w:hAnsi="Palatino Linotype" w:cs="Arial"/>
          <w:sz w:val="20"/>
          <w:szCs w:val="20"/>
          <w:lang w:val="en-US"/>
        </w:rPr>
      </w:pPr>
      <w:r w:rsidRPr="006E5F27">
        <w:rPr>
          <w:rFonts w:ascii="Palatino Linotype" w:hAnsi="Palatino Linotype" w:cs="Arial"/>
          <w:b/>
          <w:sz w:val="20"/>
          <w:szCs w:val="20"/>
          <w:lang w:val="en-US"/>
        </w:rPr>
        <w:t>Year of Completion</w:t>
      </w:r>
      <w:r w:rsidRPr="006E5F27">
        <w:rPr>
          <w:rFonts w:ascii="Palatino Linotype" w:hAnsi="Palatino Linotype" w:cs="Arial"/>
          <w:b/>
          <w:sz w:val="20"/>
          <w:szCs w:val="20"/>
          <w:lang w:val="en-US"/>
        </w:rPr>
        <w:tab/>
        <w:t>:</w:t>
      </w:r>
      <w:r w:rsidR="0034080A">
        <w:rPr>
          <w:rFonts w:ascii="Palatino Linotype" w:hAnsi="Palatino Linotype" w:cs="Arial"/>
          <w:sz w:val="20"/>
          <w:szCs w:val="20"/>
          <w:lang w:val="en-US"/>
        </w:rPr>
        <w:t xml:space="preserve"> 2013</w:t>
      </w:r>
    </w:p>
    <w:p w:rsidR="00AD5A6E" w:rsidRDefault="001B44B1" w:rsidP="00AD5A6E">
      <w:pPr>
        <w:tabs>
          <w:tab w:val="left" w:pos="360"/>
          <w:tab w:val="left" w:pos="2160"/>
          <w:tab w:val="left" w:pos="2340"/>
          <w:tab w:val="left" w:pos="2520"/>
        </w:tabs>
        <w:jc w:val="both"/>
        <w:rPr>
          <w:rFonts w:ascii="Palatino Linotype" w:hAnsi="Palatino Linotype" w:cs="Arial"/>
          <w:sz w:val="20"/>
          <w:szCs w:val="20"/>
          <w:lang w:val="en-US"/>
        </w:rPr>
      </w:pPr>
      <w:r w:rsidRPr="006E5F27">
        <w:rPr>
          <w:rFonts w:ascii="Palatino Linotype" w:hAnsi="Palatino Linotype" w:cs="Arial"/>
          <w:b/>
          <w:sz w:val="20"/>
          <w:szCs w:val="20"/>
          <w:lang w:val="en-US"/>
        </w:rPr>
        <w:t>Percentage Secured</w:t>
      </w:r>
      <w:r w:rsidRPr="006E5F27">
        <w:rPr>
          <w:rFonts w:ascii="Palatino Linotype" w:hAnsi="Palatino Linotype" w:cs="Arial"/>
          <w:b/>
          <w:sz w:val="20"/>
          <w:szCs w:val="20"/>
          <w:lang w:val="en-US"/>
        </w:rPr>
        <w:tab/>
        <w:t>:</w:t>
      </w:r>
      <w:r w:rsidR="0034080A">
        <w:rPr>
          <w:rFonts w:ascii="Palatino Linotype" w:hAnsi="Palatino Linotype" w:cs="Arial"/>
          <w:sz w:val="20"/>
          <w:szCs w:val="20"/>
          <w:lang w:val="en-US"/>
        </w:rPr>
        <w:t xml:space="preserve"> 100</w:t>
      </w:r>
      <w:r>
        <w:rPr>
          <w:rFonts w:ascii="Palatino Linotype" w:hAnsi="Palatino Linotype" w:cs="Arial"/>
          <w:sz w:val="20"/>
          <w:szCs w:val="20"/>
          <w:lang w:val="en-US"/>
        </w:rPr>
        <w:t>%</w:t>
      </w:r>
    </w:p>
    <w:p w:rsidR="00AD5A6E" w:rsidRDefault="00AD5A6E" w:rsidP="00AD5A6E">
      <w:pPr>
        <w:tabs>
          <w:tab w:val="left" w:pos="360"/>
          <w:tab w:val="left" w:pos="2160"/>
          <w:tab w:val="left" w:pos="2340"/>
          <w:tab w:val="left" w:pos="2520"/>
        </w:tabs>
        <w:jc w:val="both"/>
        <w:rPr>
          <w:rFonts w:ascii="Palatino Linotype" w:hAnsi="Palatino Linotype" w:cs="Arial"/>
          <w:sz w:val="20"/>
          <w:szCs w:val="20"/>
          <w:lang w:val="en-US"/>
        </w:rPr>
      </w:pPr>
    </w:p>
    <w:p w:rsidR="00AD5A6E" w:rsidRPr="00AD5A6E" w:rsidRDefault="00AD5A6E" w:rsidP="00AD5A6E">
      <w:pPr>
        <w:tabs>
          <w:tab w:val="left" w:pos="360"/>
          <w:tab w:val="left" w:pos="2160"/>
          <w:tab w:val="left" w:pos="2340"/>
          <w:tab w:val="left" w:pos="2520"/>
        </w:tabs>
        <w:jc w:val="both"/>
        <w:rPr>
          <w:rFonts w:ascii="Palatino Linotype" w:hAnsi="Palatino Linotype" w:cs="Arial"/>
          <w:sz w:val="20"/>
          <w:szCs w:val="20"/>
          <w:lang w:val="en-US"/>
        </w:rPr>
      </w:pPr>
    </w:p>
    <w:p w:rsidR="005E3968" w:rsidRDefault="005E3968">
      <w:pPr>
        <w:pBdr>
          <w:bottom w:val="double" w:sz="20" w:space="1" w:color="000000"/>
        </w:pBdr>
        <w:shd w:val="clear" w:color="auto" w:fill="E6E6E6"/>
        <w:jc w:val="center"/>
        <w:rPr>
          <w:rFonts w:ascii="Palatino Linotype" w:hAnsi="Palatino Linotype"/>
          <w:b/>
          <w:sz w:val="20"/>
          <w:szCs w:val="20"/>
        </w:rPr>
      </w:pPr>
      <w:r>
        <w:rPr>
          <w:rFonts w:ascii="Palatino Linotype" w:hAnsi="Palatino Linotype"/>
          <w:b/>
          <w:sz w:val="20"/>
          <w:szCs w:val="20"/>
        </w:rPr>
        <w:t>PERSONAL PROFILE</w:t>
      </w:r>
    </w:p>
    <w:p w:rsidR="005E3968" w:rsidRDefault="005E3968">
      <w:pPr>
        <w:tabs>
          <w:tab w:val="left" w:pos="360"/>
          <w:tab w:val="left" w:pos="2160"/>
          <w:tab w:val="left" w:pos="2340"/>
          <w:tab w:val="left" w:pos="2520"/>
        </w:tabs>
        <w:rPr>
          <w:rFonts w:ascii="Palatino Linotype" w:hAnsi="Palatino Linotype" w:cs="Arial"/>
          <w:b/>
          <w:sz w:val="20"/>
          <w:szCs w:val="20"/>
        </w:rPr>
      </w:pPr>
    </w:p>
    <w:p w:rsidR="005E3968" w:rsidRDefault="005E3968">
      <w:pPr>
        <w:tabs>
          <w:tab w:val="left" w:pos="360"/>
          <w:tab w:val="left" w:pos="2160"/>
          <w:tab w:val="left" w:pos="2340"/>
          <w:tab w:val="left" w:pos="2520"/>
        </w:tabs>
        <w:jc w:val="both"/>
        <w:rPr>
          <w:rFonts w:ascii="Palatino Linotype" w:hAnsi="Palatino Linotype" w:cs="Arial"/>
          <w:sz w:val="20"/>
          <w:szCs w:val="20"/>
          <w:lang w:val="en-US"/>
        </w:rPr>
      </w:pPr>
      <w:r>
        <w:rPr>
          <w:rFonts w:ascii="Palatino Linotype" w:hAnsi="Palatino Linotype" w:cs="Arial"/>
          <w:b/>
          <w:sz w:val="20"/>
          <w:szCs w:val="20"/>
          <w:lang w:val="en-US"/>
        </w:rPr>
        <w:t xml:space="preserve">Brief Profile                    : </w:t>
      </w:r>
      <w:r>
        <w:rPr>
          <w:rFonts w:ascii="Palatino Linotype" w:hAnsi="Palatino Linotype" w:cs="Arial"/>
          <w:sz w:val="20"/>
          <w:szCs w:val="20"/>
          <w:lang w:val="en-US"/>
        </w:rPr>
        <w:t xml:space="preserve">I am adaptable, self-motivated person with progressive </w:t>
      </w:r>
      <w:r>
        <w:rPr>
          <w:rFonts w:ascii="Palatino Linotype" w:hAnsi="Palatino Linotype" w:cs="Arial"/>
          <w:bCs/>
          <w:sz w:val="20"/>
          <w:szCs w:val="20"/>
          <w:lang w:val="en-US"/>
        </w:rPr>
        <w:t>a</w:t>
      </w:r>
      <w:r w:rsidR="00AD5A6E">
        <w:rPr>
          <w:rFonts w:ascii="Palatino Linotype" w:hAnsi="Palatino Linotype" w:cs="Arial"/>
          <w:sz w:val="20"/>
          <w:szCs w:val="20"/>
          <w:lang w:val="en-US"/>
        </w:rPr>
        <w:t>ttitude</w:t>
      </w:r>
    </w:p>
    <w:p w:rsidR="005E3968" w:rsidRDefault="005E3968">
      <w:pPr>
        <w:tabs>
          <w:tab w:val="left" w:pos="360"/>
          <w:tab w:val="left" w:pos="2160"/>
          <w:tab w:val="left" w:pos="2340"/>
          <w:tab w:val="left" w:pos="2520"/>
        </w:tabs>
        <w:jc w:val="both"/>
        <w:rPr>
          <w:rFonts w:ascii="Palatino Linotype" w:hAnsi="Palatino Linotype"/>
          <w:sz w:val="20"/>
          <w:szCs w:val="20"/>
        </w:rPr>
      </w:pPr>
      <w:r>
        <w:rPr>
          <w:rFonts w:ascii="Palatino Linotype" w:hAnsi="Palatino Linotype" w:cs="Arial"/>
          <w:b/>
          <w:sz w:val="20"/>
          <w:szCs w:val="20"/>
        </w:rPr>
        <w:t xml:space="preserve">Date of Birth                   : </w:t>
      </w:r>
      <w:r w:rsidR="0034080A">
        <w:rPr>
          <w:rFonts w:ascii="Palatino Linotype" w:hAnsi="Palatino Linotype" w:cs="Arial"/>
          <w:b/>
          <w:sz w:val="20"/>
          <w:szCs w:val="20"/>
        </w:rPr>
        <w:t>09</w:t>
      </w:r>
      <w:r w:rsidR="005305B4" w:rsidRPr="005305B4">
        <w:rPr>
          <w:rFonts w:ascii="Palatino Linotype" w:hAnsi="Palatino Linotype" w:cs="Arial"/>
          <w:b/>
          <w:sz w:val="20"/>
          <w:szCs w:val="20"/>
          <w:vertAlign w:val="superscript"/>
        </w:rPr>
        <w:t>th</w:t>
      </w:r>
      <w:r w:rsidR="005305B4">
        <w:rPr>
          <w:rFonts w:ascii="Palatino Linotype" w:hAnsi="Palatino Linotype" w:cs="Arial"/>
          <w:b/>
          <w:sz w:val="20"/>
          <w:szCs w:val="20"/>
        </w:rPr>
        <w:t xml:space="preserve"> March</w:t>
      </w:r>
      <w:r>
        <w:rPr>
          <w:rFonts w:ascii="Palatino Linotype" w:hAnsi="Palatino Linotype"/>
          <w:sz w:val="20"/>
          <w:szCs w:val="20"/>
        </w:rPr>
        <w:t xml:space="preserve">, </w:t>
      </w:r>
      <w:r w:rsidR="0034080A">
        <w:rPr>
          <w:rFonts w:ascii="Palatino Linotype" w:hAnsi="Palatino Linotype"/>
          <w:b/>
          <w:sz w:val="20"/>
          <w:szCs w:val="20"/>
        </w:rPr>
        <w:t>1990</w:t>
      </w:r>
    </w:p>
    <w:p w:rsidR="005E3968" w:rsidRDefault="005E3968">
      <w:pPr>
        <w:tabs>
          <w:tab w:val="left" w:pos="360"/>
          <w:tab w:val="left" w:pos="2160"/>
          <w:tab w:val="left" w:pos="2340"/>
          <w:tab w:val="left" w:pos="2520"/>
        </w:tabs>
        <w:jc w:val="both"/>
        <w:rPr>
          <w:rFonts w:ascii="Palatino Linotype" w:hAnsi="Palatino Linotype" w:cs="Arial"/>
          <w:sz w:val="20"/>
          <w:szCs w:val="20"/>
          <w:lang w:val="en-US"/>
        </w:rPr>
      </w:pPr>
      <w:r>
        <w:rPr>
          <w:rFonts w:ascii="Palatino Linotype" w:hAnsi="Palatino Linotype" w:cs="Arial"/>
          <w:b/>
          <w:sz w:val="20"/>
          <w:szCs w:val="20"/>
          <w:lang w:val="en-US"/>
        </w:rPr>
        <w:t xml:space="preserve">Sex </w:t>
      </w:r>
      <w:r w:rsidR="0005415E">
        <w:rPr>
          <w:rFonts w:ascii="Palatino Linotype" w:hAnsi="Palatino Linotype" w:cs="Arial"/>
          <w:b/>
          <w:sz w:val="20"/>
          <w:szCs w:val="20"/>
          <w:lang w:val="en-US"/>
        </w:rPr>
        <w:tab/>
      </w:r>
      <w:r>
        <w:rPr>
          <w:rFonts w:ascii="Palatino Linotype" w:hAnsi="Palatino Linotype" w:cs="Arial"/>
          <w:b/>
          <w:sz w:val="20"/>
          <w:szCs w:val="20"/>
          <w:lang w:val="en-US"/>
        </w:rPr>
        <w:t xml:space="preserve">: </w:t>
      </w:r>
      <w:r>
        <w:rPr>
          <w:rFonts w:ascii="Palatino Linotype" w:hAnsi="Palatino Linotype" w:cs="Arial"/>
          <w:sz w:val="20"/>
          <w:szCs w:val="20"/>
          <w:lang w:val="en-US"/>
        </w:rPr>
        <w:t xml:space="preserve">Male </w:t>
      </w:r>
    </w:p>
    <w:p w:rsidR="005E3968" w:rsidRDefault="005E3968">
      <w:pPr>
        <w:tabs>
          <w:tab w:val="left" w:pos="360"/>
          <w:tab w:val="left" w:pos="2160"/>
          <w:tab w:val="left" w:pos="2340"/>
          <w:tab w:val="left" w:pos="2520"/>
        </w:tabs>
        <w:jc w:val="both"/>
        <w:rPr>
          <w:rFonts w:ascii="Palatino Linotype" w:hAnsi="Palatino Linotype" w:cs="Arial"/>
          <w:sz w:val="20"/>
          <w:szCs w:val="20"/>
          <w:lang w:val="en-US"/>
        </w:rPr>
      </w:pPr>
      <w:r>
        <w:rPr>
          <w:rFonts w:ascii="Palatino Linotype" w:hAnsi="Palatino Linotype" w:cs="Arial"/>
          <w:b/>
          <w:sz w:val="20"/>
          <w:szCs w:val="20"/>
          <w:lang w:val="en-US"/>
        </w:rPr>
        <w:t>Stren</w:t>
      </w:r>
      <w:r w:rsidR="0005415E">
        <w:rPr>
          <w:rFonts w:ascii="Palatino Linotype" w:hAnsi="Palatino Linotype" w:cs="Arial"/>
          <w:b/>
          <w:sz w:val="20"/>
          <w:szCs w:val="20"/>
          <w:lang w:val="en-US"/>
        </w:rPr>
        <w:t xml:space="preserve">gths                         : </w:t>
      </w:r>
      <w:r w:rsidR="00C67FFD">
        <w:rPr>
          <w:rFonts w:ascii="Palatino Linotype" w:hAnsi="Palatino Linotype" w:cs="Arial"/>
          <w:sz w:val="20"/>
          <w:szCs w:val="20"/>
          <w:lang w:val="en-US"/>
        </w:rPr>
        <w:t>Self-belief</w:t>
      </w:r>
      <w:r w:rsidR="007A04B6">
        <w:rPr>
          <w:rFonts w:ascii="Palatino Linotype" w:hAnsi="Palatino Linotype" w:cs="Arial"/>
          <w:sz w:val="20"/>
          <w:szCs w:val="20"/>
          <w:lang w:val="en-US"/>
        </w:rPr>
        <w:t>, Confident, Adaptable</w:t>
      </w:r>
    </w:p>
    <w:p w:rsidR="005E3968" w:rsidRDefault="005E3968">
      <w:pPr>
        <w:tabs>
          <w:tab w:val="left" w:pos="360"/>
          <w:tab w:val="left" w:pos="2160"/>
          <w:tab w:val="left" w:pos="2340"/>
          <w:tab w:val="left" w:pos="2520"/>
        </w:tabs>
        <w:jc w:val="both"/>
        <w:rPr>
          <w:rFonts w:ascii="Palatino Linotype" w:hAnsi="Palatino Linotype" w:cs="Arial"/>
          <w:sz w:val="20"/>
          <w:szCs w:val="20"/>
          <w:lang w:val="en-US"/>
        </w:rPr>
      </w:pPr>
      <w:r>
        <w:rPr>
          <w:rFonts w:ascii="Palatino Linotype" w:hAnsi="Palatino Linotype" w:cs="Arial"/>
          <w:b/>
          <w:sz w:val="20"/>
          <w:szCs w:val="20"/>
          <w:lang w:val="en-US"/>
        </w:rPr>
        <w:t>Hobbies &amp; interests      :</w:t>
      </w:r>
      <w:r w:rsidR="004A459F">
        <w:rPr>
          <w:rFonts w:ascii="Palatino Linotype" w:hAnsi="Palatino Linotype" w:cs="Arial"/>
          <w:b/>
          <w:sz w:val="20"/>
          <w:szCs w:val="20"/>
          <w:lang w:val="en-US"/>
        </w:rPr>
        <w:t xml:space="preserve"> </w:t>
      </w:r>
      <w:r w:rsidR="0034080A">
        <w:rPr>
          <w:rFonts w:ascii="Palatino Linotype" w:hAnsi="Palatino Linotype" w:cs="Arial"/>
          <w:sz w:val="20"/>
          <w:szCs w:val="20"/>
          <w:lang w:val="en-US"/>
        </w:rPr>
        <w:t xml:space="preserve">Cricket, </w:t>
      </w:r>
      <w:r w:rsidR="00A273A6">
        <w:rPr>
          <w:rFonts w:ascii="Palatino Linotype" w:hAnsi="Palatino Linotype" w:cs="Arial"/>
          <w:sz w:val="20"/>
          <w:szCs w:val="20"/>
          <w:lang w:val="en-US"/>
        </w:rPr>
        <w:t xml:space="preserve">Football, </w:t>
      </w:r>
      <w:r w:rsidR="0005415E">
        <w:rPr>
          <w:rFonts w:ascii="Palatino Linotype" w:hAnsi="Palatino Linotype" w:cs="Arial"/>
          <w:sz w:val="20"/>
          <w:szCs w:val="20"/>
          <w:lang w:val="en-US"/>
        </w:rPr>
        <w:t>Acting,</w:t>
      </w:r>
      <w:r w:rsidR="004A459F">
        <w:rPr>
          <w:rFonts w:ascii="Palatino Linotype" w:hAnsi="Palatino Linotype" w:cs="Arial"/>
          <w:sz w:val="20"/>
          <w:szCs w:val="20"/>
          <w:lang w:val="en-US"/>
        </w:rPr>
        <w:t xml:space="preserve"> </w:t>
      </w:r>
      <w:r w:rsidR="0005415E">
        <w:rPr>
          <w:rFonts w:ascii="Palatino Linotype" w:hAnsi="Palatino Linotype" w:cs="Arial"/>
          <w:sz w:val="20"/>
          <w:szCs w:val="20"/>
          <w:lang w:val="en-US"/>
        </w:rPr>
        <w:t xml:space="preserve">Movies and </w:t>
      </w:r>
      <w:r w:rsidR="007A04B6">
        <w:rPr>
          <w:rFonts w:ascii="Palatino Linotype" w:hAnsi="Palatino Linotype" w:cs="Arial"/>
          <w:sz w:val="20"/>
          <w:szCs w:val="20"/>
          <w:lang w:val="en-US"/>
        </w:rPr>
        <w:t>Listening to Music</w:t>
      </w:r>
    </w:p>
    <w:p w:rsidR="008620E9" w:rsidRDefault="005E3968">
      <w:pPr>
        <w:tabs>
          <w:tab w:val="left" w:pos="1620"/>
        </w:tabs>
        <w:jc w:val="both"/>
        <w:rPr>
          <w:rFonts w:ascii="Palatino Linotype" w:hAnsi="Palatino Linotype"/>
          <w:sz w:val="20"/>
          <w:szCs w:val="20"/>
        </w:rPr>
      </w:pPr>
      <w:r>
        <w:rPr>
          <w:rFonts w:ascii="Palatino Linotype" w:hAnsi="Palatino Linotype"/>
          <w:b/>
          <w:sz w:val="20"/>
          <w:szCs w:val="20"/>
        </w:rPr>
        <w:t>Address</w:t>
      </w:r>
      <w:r>
        <w:rPr>
          <w:rFonts w:ascii="Palatino Linotype" w:hAnsi="Palatino Linotype"/>
          <w:b/>
          <w:sz w:val="20"/>
          <w:szCs w:val="20"/>
        </w:rPr>
        <w:tab/>
      </w:r>
      <w:r>
        <w:rPr>
          <w:rFonts w:ascii="Palatino Linotype" w:hAnsi="Palatino Linotype"/>
          <w:b/>
          <w:sz w:val="20"/>
          <w:szCs w:val="20"/>
        </w:rPr>
        <w:tab/>
        <w:t xml:space="preserve">       :</w:t>
      </w:r>
      <w:r w:rsidR="00E14395">
        <w:rPr>
          <w:rFonts w:ascii="Palatino Linotype" w:hAnsi="Palatino Linotype"/>
          <w:b/>
          <w:sz w:val="20"/>
          <w:szCs w:val="20"/>
        </w:rPr>
        <w:t xml:space="preserve"> </w:t>
      </w:r>
      <w:r w:rsidR="002459B3">
        <w:rPr>
          <w:rFonts w:ascii="Palatino Linotype" w:hAnsi="Palatino Linotype"/>
          <w:sz w:val="20"/>
          <w:szCs w:val="20"/>
        </w:rPr>
        <w:t>451 Aurobinda Pally</w:t>
      </w:r>
      <w:r w:rsidR="008620E9">
        <w:rPr>
          <w:rFonts w:ascii="Palatino Linotype" w:hAnsi="Palatino Linotype"/>
          <w:sz w:val="20"/>
          <w:szCs w:val="20"/>
        </w:rPr>
        <w:t xml:space="preserve"> (Rajib Gandhi Road)</w:t>
      </w:r>
      <w:r w:rsidR="00633ED7">
        <w:rPr>
          <w:rFonts w:ascii="Palatino Linotype" w:hAnsi="Palatino Linotype"/>
          <w:sz w:val="20"/>
          <w:szCs w:val="20"/>
        </w:rPr>
        <w:t xml:space="preserve">, </w:t>
      </w:r>
      <w:r w:rsidR="002459B3">
        <w:rPr>
          <w:rFonts w:ascii="Palatino Linotype" w:hAnsi="Palatino Linotype"/>
          <w:sz w:val="20"/>
          <w:szCs w:val="20"/>
        </w:rPr>
        <w:t>Konnagar</w:t>
      </w:r>
      <w:r w:rsidR="00633ED7">
        <w:rPr>
          <w:rFonts w:ascii="Palatino Linotype" w:hAnsi="Palatino Linotype"/>
          <w:sz w:val="20"/>
          <w:szCs w:val="20"/>
        </w:rPr>
        <w:t xml:space="preserve">, </w:t>
      </w:r>
    </w:p>
    <w:p w:rsidR="0092749F" w:rsidRDefault="008620E9">
      <w:pPr>
        <w:tabs>
          <w:tab w:val="left" w:pos="1620"/>
        </w:tabs>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7A04B6">
        <w:rPr>
          <w:rFonts w:ascii="Palatino Linotype" w:hAnsi="Palatino Linotype"/>
          <w:sz w:val="20"/>
          <w:szCs w:val="20"/>
        </w:rPr>
        <w:t>Dist: H</w:t>
      </w:r>
      <w:r w:rsidR="00633ED7">
        <w:rPr>
          <w:rFonts w:ascii="Palatino Linotype" w:hAnsi="Palatino Linotype"/>
          <w:sz w:val="20"/>
          <w:szCs w:val="20"/>
        </w:rPr>
        <w:t xml:space="preserve">ooghly, </w:t>
      </w:r>
      <w:r w:rsidR="002459B3">
        <w:rPr>
          <w:rFonts w:ascii="Palatino Linotype" w:hAnsi="Palatino Linotype"/>
          <w:sz w:val="20"/>
          <w:szCs w:val="20"/>
        </w:rPr>
        <w:t>West Bengal, Pin: 712235</w:t>
      </w:r>
    </w:p>
    <w:p w:rsidR="00715149" w:rsidRDefault="00715149">
      <w:pPr>
        <w:tabs>
          <w:tab w:val="left" w:pos="1620"/>
        </w:tabs>
        <w:jc w:val="both"/>
        <w:rPr>
          <w:rFonts w:ascii="Palatino Linotype" w:hAnsi="Palatino Linotype"/>
          <w:sz w:val="20"/>
          <w:szCs w:val="20"/>
        </w:rPr>
      </w:pPr>
      <w:r w:rsidRPr="00CE5382">
        <w:rPr>
          <w:rFonts w:ascii="Palatino Linotype" w:hAnsi="Palatino Linotype"/>
          <w:b/>
          <w:sz w:val="20"/>
          <w:szCs w:val="20"/>
        </w:rPr>
        <w:t>Current Location</w:t>
      </w:r>
      <w:r>
        <w:rPr>
          <w:rFonts w:ascii="Palatino Linotype" w:hAnsi="Palatino Linotype"/>
          <w:sz w:val="20"/>
          <w:szCs w:val="20"/>
        </w:rPr>
        <w:tab/>
      </w:r>
      <w:r>
        <w:rPr>
          <w:rFonts w:ascii="Palatino Linotype" w:hAnsi="Palatino Linotype"/>
          <w:sz w:val="20"/>
          <w:szCs w:val="20"/>
        </w:rPr>
        <w:tab/>
        <w:t xml:space="preserve">       </w:t>
      </w:r>
      <w:r w:rsidRPr="00CE5382">
        <w:rPr>
          <w:rFonts w:ascii="Palatino Linotype" w:hAnsi="Palatino Linotype"/>
          <w:b/>
          <w:sz w:val="20"/>
          <w:szCs w:val="20"/>
        </w:rPr>
        <w:t>:</w:t>
      </w:r>
      <w:r>
        <w:rPr>
          <w:rFonts w:ascii="Palatino Linotype" w:hAnsi="Palatino Linotype"/>
          <w:sz w:val="20"/>
          <w:szCs w:val="20"/>
        </w:rPr>
        <w:t xml:space="preserve"> Bangalore</w:t>
      </w:r>
    </w:p>
    <w:p w:rsidR="00AD5A6E" w:rsidRDefault="00AD5A6E">
      <w:pPr>
        <w:tabs>
          <w:tab w:val="left" w:pos="1620"/>
        </w:tabs>
        <w:jc w:val="both"/>
        <w:rPr>
          <w:rFonts w:ascii="Palatino Linotype" w:hAnsi="Palatino Linotype"/>
          <w:sz w:val="20"/>
          <w:szCs w:val="20"/>
        </w:rPr>
      </w:pPr>
    </w:p>
    <w:p w:rsidR="0092749F" w:rsidRDefault="0092749F" w:rsidP="0092749F">
      <w:pPr>
        <w:pBdr>
          <w:bottom w:val="double" w:sz="20" w:space="1" w:color="000000"/>
        </w:pBdr>
        <w:shd w:val="clear" w:color="auto" w:fill="E6E6E6"/>
        <w:jc w:val="center"/>
        <w:rPr>
          <w:rFonts w:ascii="Palatino Linotype" w:hAnsi="Palatino Linotype"/>
          <w:b/>
          <w:sz w:val="20"/>
          <w:szCs w:val="20"/>
        </w:rPr>
      </w:pPr>
      <w:r>
        <w:rPr>
          <w:rFonts w:ascii="Palatino Linotype" w:hAnsi="Palatino Linotype"/>
          <w:b/>
          <w:sz w:val="20"/>
          <w:szCs w:val="20"/>
        </w:rPr>
        <w:t>EXTRA CURRILULAR ACHIEVEMENTS</w:t>
      </w:r>
    </w:p>
    <w:p w:rsidR="0092749F" w:rsidRDefault="0092749F" w:rsidP="0092749F">
      <w:pPr>
        <w:tabs>
          <w:tab w:val="left" w:pos="360"/>
          <w:tab w:val="left" w:pos="2160"/>
          <w:tab w:val="left" w:pos="2340"/>
          <w:tab w:val="left" w:pos="2520"/>
        </w:tabs>
        <w:rPr>
          <w:rFonts w:ascii="Palatino Linotype" w:hAnsi="Palatino Linotype" w:cs="Arial"/>
          <w:b/>
          <w:sz w:val="20"/>
          <w:szCs w:val="20"/>
        </w:rPr>
      </w:pPr>
    </w:p>
    <w:p w:rsidR="0092749F" w:rsidRDefault="0092749F" w:rsidP="0092749F">
      <w:pPr>
        <w:numPr>
          <w:ilvl w:val="0"/>
          <w:numId w:val="4"/>
        </w:numPr>
        <w:tabs>
          <w:tab w:val="left" w:pos="1620"/>
        </w:tabs>
        <w:jc w:val="both"/>
        <w:rPr>
          <w:rFonts w:ascii="Palatino Linotype" w:hAnsi="Palatino Linotype"/>
          <w:sz w:val="20"/>
          <w:szCs w:val="20"/>
        </w:rPr>
      </w:pPr>
      <w:r>
        <w:rPr>
          <w:rFonts w:ascii="Palatino Linotype" w:hAnsi="Palatino Linotype"/>
          <w:sz w:val="20"/>
          <w:szCs w:val="20"/>
        </w:rPr>
        <w:t xml:space="preserve">Runners </w:t>
      </w:r>
      <w:r w:rsidR="00AD5A6E">
        <w:rPr>
          <w:rFonts w:ascii="Palatino Linotype" w:hAnsi="Palatino Linotype"/>
          <w:sz w:val="20"/>
          <w:szCs w:val="20"/>
        </w:rPr>
        <w:t xml:space="preserve">up </w:t>
      </w:r>
      <w:r>
        <w:rPr>
          <w:rFonts w:ascii="Palatino Linotype" w:hAnsi="Palatino Linotype"/>
          <w:sz w:val="20"/>
          <w:szCs w:val="20"/>
        </w:rPr>
        <w:t xml:space="preserve">in Intra </w:t>
      </w:r>
      <w:r w:rsidR="0025332B">
        <w:rPr>
          <w:rFonts w:ascii="Palatino Linotype" w:hAnsi="Palatino Linotype"/>
          <w:sz w:val="20"/>
          <w:szCs w:val="20"/>
        </w:rPr>
        <w:t>College Football Tournament 2012</w:t>
      </w:r>
      <w:r>
        <w:rPr>
          <w:rFonts w:ascii="Palatino Linotype" w:hAnsi="Palatino Linotype"/>
          <w:sz w:val="20"/>
          <w:szCs w:val="20"/>
        </w:rPr>
        <w:t>.</w:t>
      </w:r>
    </w:p>
    <w:p w:rsidR="0025332B" w:rsidRPr="0025332B" w:rsidRDefault="0025332B" w:rsidP="0025332B">
      <w:pPr>
        <w:numPr>
          <w:ilvl w:val="0"/>
          <w:numId w:val="4"/>
        </w:numPr>
        <w:tabs>
          <w:tab w:val="left" w:pos="1620"/>
        </w:tabs>
        <w:jc w:val="both"/>
        <w:rPr>
          <w:rFonts w:ascii="Palatino Linotype" w:hAnsi="Palatino Linotype"/>
          <w:sz w:val="20"/>
          <w:szCs w:val="20"/>
        </w:rPr>
      </w:pPr>
      <w:r w:rsidRPr="0025332B">
        <w:rPr>
          <w:rFonts w:ascii="Palatino Linotype" w:hAnsi="Palatino Linotype"/>
          <w:sz w:val="20"/>
          <w:szCs w:val="20"/>
        </w:rPr>
        <w:t xml:space="preserve">Participated in Rover Ranger (Robotics) in Pragati 2010, </w:t>
      </w:r>
      <w:r>
        <w:rPr>
          <w:rFonts w:ascii="Palatino Linotype" w:hAnsi="Palatino Linotype"/>
          <w:sz w:val="20"/>
          <w:szCs w:val="20"/>
        </w:rPr>
        <w:t>T</w:t>
      </w:r>
      <w:r w:rsidRPr="0025332B">
        <w:rPr>
          <w:rFonts w:ascii="Palatino Linotype" w:hAnsi="Palatino Linotype"/>
          <w:sz w:val="20"/>
          <w:szCs w:val="20"/>
        </w:rPr>
        <w:t>echfest of MCKVIE</w:t>
      </w:r>
      <w:r>
        <w:rPr>
          <w:rFonts w:ascii="Palatino Linotype" w:hAnsi="Palatino Linotype"/>
          <w:sz w:val="20"/>
          <w:szCs w:val="20"/>
        </w:rPr>
        <w:t xml:space="preserve"> and Techfest of Narula Institute Of Technology,</w:t>
      </w:r>
      <w:r w:rsidR="00065145">
        <w:rPr>
          <w:rFonts w:ascii="Palatino Linotype" w:hAnsi="Palatino Linotype"/>
          <w:sz w:val="20"/>
          <w:szCs w:val="20"/>
        </w:rPr>
        <w:t xml:space="preserve"> </w:t>
      </w:r>
      <w:r>
        <w:rPr>
          <w:rFonts w:ascii="Palatino Linotype" w:hAnsi="Palatino Linotype"/>
          <w:sz w:val="20"/>
          <w:szCs w:val="20"/>
        </w:rPr>
        <w:t>Future Institute Of Engineering And Management</w:t>
      </w:r>
      <w:r w:rsidRPr="0025332B">
        <w:rPr>
          <w:rFonts w:ascii="Palatino Linotype" w:hAnsi="Palatino Linotype"/>
          <w:sz w:val="20"/>
          <w:szCs w:val="20"/>
        </w:rPr>
        <w:t>.</w:t>
      </w:r>
    </w:p>
    <w:p w:rsidR="00D93732" w:rsidRDefault="0025332B" w:rsidP="0025332B">
      <w:pPr>
        <w:numPr>
          <w:ilvl w:val="0"/>
          <w:numId w:val="4"/>
        </w:numPr>
        <w:tabs>
          <w:tab w:val="left" w:pos="1620"/>
        </w:tabs>
        <w:jc w:val="both"/>
        <w:rPr>
          <w:rFonts w:ascii="Palatino Linotype" w:hAnsi="Palatino Linotype"/>
          <w:sz w:val="20"/>
          <w:szCs w:val="20"/>
        </w:rPr>
      </w:pPr>
      <w:r>
        <w:rPr>
          <w:rFonts w:ascii="Palatino Linotype" w:hAnsi="Palatino Linotype"/>
          <w:sz w:val="20"/>
          <w:szCs w:val="20"/>
        </w:rPr>
        <w:t>Awarded</w:t>
      </w:r>
      <w:r w:rsidR="00065145">
        <w:rPr>
          <w:rFonts w:ascii="Palatino Linotype" w:hAnsi="Palatino Linotype"/>
          <w:sz w:val="20"/>
          <w:szCs w:val="20"/>
        </w:rPr>
        <w:t xml:space="preserve"> </w:t>
      </w:r>
      <w:r w:rsidRPr="0025332B">
        <w:rPr>
          <w:rFonts w:ascii="Palatino Linotype" w:hAnsi="Palatino Linotype"/>
          <w:b/>
          <w:sz w:val="20"/>
          <w:szCs w:val="20"/>
        </w:rPr>
        <w:t>UCO Diamond Jubilee Scholarship</w:t>
      </w:r>
      <w:r>
        <w:rPr>
          <w:rFonts w:ascii="Palatino Linotype" w:hAnsi="Palatino Linotype"/>
          <w:sz w:val="20"/>
          <w:szCs w:val="20"/>
        </w:rPr>
        <w:t>.</w:t>
      </w:r>
    </w:p>
    <w:p w:rsidR="0025332B" w:rsidRPr="0025332B" w:rsidRDefault="0025332B" w:rsidP="0025332B">
      <w:pPr>
        <w:tabs>
          <w:tab w:val="left" w:pos="1620"/>
        </w:tabs>
        <w:ind w:left="720"/>
        <w:jc w:val="both"/>
        <w:rPr>
          <w:rFonts w:ascii="Palatino Linotype" w:hAnsi="Palatino Linotype"/>
          <w:sz w:val="20"/>
          <w:szCs w:val="20"/>
        </w:rPr>
      </w:pPr>
    </w:p>
    <w:p w:rsidR="005E3968" w:rsidRDefault="005E3968">
      <w:pPr>
        <w:tabs>
          <w:tab w:val="left" w:pos="1620"/>
        </w:tabs>
        <w:jc w:val="both"/>
        <w:rPr>
          <w:rFonts w:ascii="Palatino Linotype" w:hAnsi="Palatino Linotype"/>
          <w:sz w:val="20"/>
          <w:szCs w:val="20"/>
          <w:lang w:val="en-US"/>
        </w:rPr>
      </w:pPr>
      <w:r>
        <w:rPr>
          <w:rFonts w:ascii="Palatino Linotype" w:hAnsi="Palatino Linotype"/>
          <w:sz w:val="20"/>
          <w:szCs w:val="20"/>
          <w:lang w:val="en-US"/>
        </w:rPr>
        <w:t xml:space="preserve">I hereby declare that the information given above is true to the best of my knowledge &amp; belief. </w:t>
      </w:r>
    </w:p>
    <w:p w:rsidR="005E3968" w:rsidRDefault="005E3968">
      <w:pPr>
        <w:tabs>
          <w:tab w:val="left" w:pos="1620"/>
        </w:tabs>
        <w:jc w:val="both"/>
        <w:rPr>
          <w:rFonts w:ascii="Palatino Linotype" w:hAnsi="Palatino Linotype"/>
          <w:sz w:val="20"/>
          <w:szCs w:val="20"/>
          <w:lang w:val="en-US"/>
        </w:rPr>
      </w:pPr>
    </w:p>
    <w:p w:rsidR="005E3968" w:rsidRDefault="000F0580">
      <w:pPr>
        <w:tabs>
          <w:tab w:val="left" w:pos="1620"/>
        </w:tabs>
        <w:jc w:val="both"/>
        <w:rPr>
          <w:rFonts w:ascii="Palatino Linotype" w:hAnsi="Palatino Linotype"/>
          <w:sz w:val="20"/>
          <w:szCs w:val="20"/>
          <w:lang w:val="en-US"/>
        </w:rPr>
      </w:pPr>
      <w:r>
        <w:rPr>
          <w:rFonts w:ascii="Palatino Linotype" w:hAnsi="Palatino Linotype"/>
          <w:sz w:val="20"/>
          <w:szCs w:val="20"/>
          <w:lang w:val="en-US"/>
        </w:rPr>
        <w:t xml:space="preserve">Date: </w:t>
      </w:r>
      <w:r w:rsidR="00ED49CE">
        <w:rPr>
          <w:rFonts w:ascii="Palatino Linotype" w:hAnsi="Palatino Linotype"/>
          <w:sz w:val="20"/>
          <w:szCs w:val="20"/>
          <w:lang w:val="en-US"/>
        </w:rPr>
        <w:t>7</w:t>
      </w:r>
      <w:r w:rsidRPr="000F0580">
        <w:rPr>
          <w:rFonts w:ascii="Palatino Linotype" w:hAnsi="Palatino Linotype"/>
          <w:sz w:val="20"/>
          <w:szCs w:val="20"/>
          <w:vertAlign w:val="superscript"/>
          <w:lang w:val="en-US"/>
        </w:rPr>
        <w:t>th</w:t>
      </w:r>
      <w:r>
        <w:rPr>
          <w:rFonts w:ascii="Palatino Linotype" w:hAnsi="Palatino Linotype"/>
          <w:sz w:val="20"/>
          <w:szCs w:val="20"/>
          <w:lang w:val="en-US"/>
        </w:rPr>
        <w:t xml:space="preserve"> </w:t>
      </w:r>
      <w:r w:rsidR="00ED49CE">
        <w:rPr>
          <w:rFonts w:ascii="Palatino Linotype" w:hAnsi="Palatino Linotype"/>
          <w:sz w:val="20"/>
          <w:szCs w:val="20"/>
          <w:lang w:val="en-US"/>
        </w:rPr>
        <w:t xml:space="preserve">June </w:t>
      </w:r>
      <w:bookmarkStart w:id="0" w:name="_GoBack"/>
      <w:bookmarkEnd w:id="0"/>
      <w:r w:rsidR="00F31E3E">
        <w:rPr>
          <w:rFonts w:ascii="Palatino Linotype" w:hAnsi="Palatino Linotype"/>
          <w:sz w:val="20"/>
          <w:szCs w:val="20"/>
          <w:lang w:val="en-US"/>
        </w:rPr>
        <w:t>2017</w:t>
      </w:r>
      <w:r w:rsidR="005E3968">
        <w:rPr>
          <w:rFonts w:ascii="Palatino Linotype" w:hAnsi="Palatino Linotype"/>
          <w:sz w:val="20"/>
          <w:szCs w:val="20"/>
          <w:lang w:val="en-US"/>
        </w:rPr>
        <w:tab/>
      </w:r>
      <w:r w:rsidR="005E3968">
        <w:rPr>
          <w:rFonts w:ascii="Palatino Linotype" w:hAnsi="Palatino Linotype"/>
          <w:sz w:val="20"/>
          <w:szCs w:val="20"/>
          <w:lang w:val="en-US"/>
        </w:rPr>
        <w:tab/>
      </w:r>
      <w:r w:rsidR="005E3968">
        <w:rPr>
          <w:rFonts w:ascii="Palatino Linotype" w:hAnsi="Palatino Linotype"/>
          <w:sz w:val="20"/>
          <w:szCs w:val="20"/>
          <w:lang w:val="en-US"/>
        </w:rPr>
        <w:tab/>
      </w:r>
      <w:r w:rsidR="005E3968">
        <w:rPr>
          <w:rFonts w:ascii="Palatino Linotype" w:hAnsi="Palatino Linotype"/>
          <w:sz w:val="20"/>
          <w:szCs w:val="20"/>
          <w:lang w:val="en-US"/>
        </w:rPr>
        <w:tab/>
      </w:r>
      <w:r w:rsidR="005E3968">
        <w:rPr>
          <w:rFonts w:ascii="Palatino Linotype" w:hAnsi="Palatino Linotype"/>
          <w:sz w:val="20"/>
          <w:szCs w:val="20"/>
          <w:lang w:val="en-US"/>
        </w:rPr>
        <w:tab/>
      </w:r>
      <w:r w:rsidR="005E3968">
        <w:rPr>
          <w:rFonts w:ascii="Palatino Linotype" w:hAnsi="Palatino Linotype"/>
          <w:sz w:val="20"/>
          <w:szCs w:val="20"/>
          <w:lang w:val="en-US"/>
        </w:rPr>
        <w:tab/>
      </w:r>
      <w:r w:rsidR="005E3968">
        <w:rPr>
          <w:rFonts w:ascii="Palatino Linotype" w:hAnsi="Palatino Linotype"/>
          <w:sz w:val="20"/>
          <w:szCs w:val="20"/>
          <w:lang w:val="en-US"/>
        </w:rPr>
        <w:tab/>
      </w:r>
      <w:r w:rsidR="005E3968">
        <w:rPr>
          <w:rFonts w:ascii="Palatino Linotype" w:hAnsi="Palatino Linotype"/>
          <w:sz w:val="20"/>
          <w:szCs w:val="20"/>
          <w:lang w:val="en-US"/>
        </w:rPr>
        <w:tab/>
      </w:r>
    </w:p>
    <w:p w:rsidR="005E3968" w:rsidRPr="00D93732" w:rsidRDefault="005E3968" w:rsidP="00D93732">
      <w:pPr>
        <w:tabs>
          <w:tab w:val="left" w:pos="1620"/>
        </w:tabs>
        <w:jc w:val="both"/>
        <w:rPr>
          <w:rFonts w:ascii="Palatino Linotype" w:hAnsi="Palatino Linotype"/>
          <w:b/>
          <w:sz w:val="20"/>
          <w:szCs w:val="20"/>
          <w:lang w:val="en-US"/>
        </w:rPr>
      </w:pPr>
      <w:r>
        <w:rPr>
          <w:rFonts w:ascii="Palatino Linotype" w:hAnsi="Palatino Linotype"/>
          <w:sz w:val="20"/>
          <w:szCs w:val="20"/>
          <w:lang w:val="en-US"/>
        </w:rPr>
        <w:t xml:space="preserve">Place: </w:t>
      </w:r>
      <w:r w:rsidR="001F5A81">
        <w:rPr>
          <w:rFonts w:ascii="Palatino Linotype" w:hAnsi="Palatino Linotype"/>
          <w:sz w:val="20"/>
          <w:szCs w:val="20"/>
          <w:lang w:val="en-US"/>
        </w:rPr>
        <w:t>Bangalore</w:t>
      </w:r>
      <w:r w:rsidR="00534829">
        <w:rPr>
          <w:rFonts w:ascii="Palatino Linotype" w:hAnsi="Palatino Linotype"/>
          <w:sz w:val="20"/>
          <w:szCs w:val="20"/>
          <w:lang w:val="en-US"/>
        </w:rPr>
        <w:t>, India</w:t>
      </w:r>
      <w:r>
        <w:rPr>
          <w:rFonts w:ascii="Palatino Linotype" w:hAnsi="Palatino Linotype"/>
          <w:sz w:val="20"/>
          <w:szCs w:val="20"/>
          <w:lang w:val="en-US"/>
        </w:rPr>
        <w:tab/>
      </w:r>
      <w:r>
        <w:rPr>
          <w:rFonts w:ascii="Palatino Linotype" w:hAnsi="Palatino Linotype"/>
          <w:sz w:val="20"/>
          <w:szCs w:val="20"/>
          <w:lang w:val="en-US"/>
        </w:rPr>
        <w:tab/>
      </w:r>
      <w:r>
        <w:rPr>
          <w:rFonts w:ascii="Palatino Linotype" w:hAnsi="Palatino Linotype"/>
          <w:sz w:val="20"/>
          <w:szCs w:val="20"/>
          <w:lang w:val="en-US"/>
        </w:rPr>
        <w:tab/>
      </w:r>
      <w:r>
        <w:rPr>
          <w:rFonts w:ascii="Palatino Linotype" w:hAnsi="Palatino Linotype"/>
          <w:sz w:val="20"/>
          <w:szCs w:val="20"/>
          <w:lang w:val="en-US"/>
        </w:rPr>
        <w:tab/>
      </w:r>
      <w:r>
        <w:rPr>
          <w:rFonts w:ascii="Palatino Linotype" w:hAnsi="Palatino Linotype"/>
          <w:sz w:val="20"/>
          <w:szCs w:val="20"/>
          <w:lang w:val="en-US"/>
        </w:rPr>
        <w:tab/>
      </w:r>
      <w:r>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FB6C18">
        <w:rPr>
          <w:rFonts w:ascii="Palatino Linotype" w:hAnsi="Palatino Linotype"/>
          <w:sz w:val="20"/>
          <w:szCs w:val="20"/>
          <w:lang w:val="en-US"/>
        </w:rPr>
        <w:tab/>
      </w:r>
      <w:r w:rsidR="0025332B">
        <w:rPr>
          <w:rFonts w:ascii="Palatino Linotype" w:hAnsi="Palatino Linotype"/>
          <w:b/>
          <w:sz w:val="20"/>
          <w:szCs w:val="20"/>
          <w:lang w:val="en-US"/>
        </w:rPr>
        <w:t>Niloy Sur.</w:t>
      </w:r>
      <w:r w:rsidR="00C44BF6">
        <w:rPr>
          <w:rFonts w:ascii="Palatino Linotype" w:hAnsi="Palatino Linotype" w:cs="Arial"/>
          <w:sz w:val="20"/>
          <w:szCs w:val="20"/>
        </w:rPr>
        <w:tab/>
      </w:r>
    </w:p>
    <w:sectPr w:rsidR="005E3968" w:rsidRPr="00D93732" w:rsidSect="001B44B1">
      <w:headerReference w:type="default" r:id="rId9"/>
      <w:pgSz w:w="11905" w:h="16837"/>
      <w:pgMar w:top="1000" w:right="1000" w:bottom="1000" w:left="1000" w:header="720" w:footer="0" w:gutter="0"/>
      <w:pgBorders>
        <w:top w:val="double" w:sz="1" w:space="26" w:color="000000"/>
        <w:left w:val="double" w:sz="1" w:space="26" w:color="000000"/>
        <w:bottom w:val="double" w:sz="1" w:space="26" w:color="000000"/>
        <w:right w:val="double" w:sz="1" w:space="26"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E73" w:rsidRDefault="00C05E73" w:rsidP="001B44B1">
      <w:r>
        <w:separator/>
      </w:r>
    </w:p>
  </w:endnote>
  <w:endnote w:type="continuationSeparator" w:id="0">
    <w:p w:rsidR="00C05E73" w:rsidRDefault="00C05E73" w:rsidP="001B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E73" w:rsidRDefault="00C05E73" w:rsidP="001B44B1">
      <w:r>
        <w:separator/>
      </w:r>
    </w:p>
  </w:footnote>
  <w:footnote w:type="continuationSeparator" w:id="0">
    <w:p w:rsidR="00C05E73" w:rsidRDefault="00C05E73" w:rsidP="001B4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4B1" w:rsidRDefault="001B44B1">
    <w:pPr>
      <w:pStyle w:val="Header"/>
    </w:pPr>
    <w:r>
      <w:rPr>
        <w:noProof/>
        <w:lang w:val="en-US" w:eastAsia="en-US"/>
      </w:rPr>
      <w:drawing>
        <wp:inline distT="0" distB="0" distL="0" distR="0">
          <wp:extent cx="548640" cy="424282"/>
          <wp:effectExtent l="19050" t="0" r="3810" b="0"/>
          <wp:docPr id="1" name="Picture 0" descr="iseb-training-istqb-logo-300x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b-training-istqb-logo-300x235.jpg"/>
                  <pic:cNvPicPr/>
                </pic:nvPicPr>
                <pic:blipFill>
                  <a:blip r:embed="rId1" cstate="print"/>
                  <a:stretch>
                    <a:fillRect/>
                  </a:stretch>
                </pic:blipFill>
                <pic:spPr>
                  <a:xfrm>
                    <a:off x="0" y="0"/>
                    <a:ext cx="548640" cy="4242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bullet"/>
      <w:lvlText w:val=""/>
      <w:lvlJc w:val="left"/>
      <w:pPr>
        <w:tabs>
          <w:tab w:val="num" w:pos="288"/>
        </w:tabs>
        <w:ind w:left="288" w:hanging="288"/>
      </w:pPr>
      <w:rPr>
        <w:rFonts w:ascii="Wingdings" w:hAnsi="Wingdings"/>
      </w:rPr>
    </w:lvl>
  </w:abstractNum>
  <w:abstractNum w:abstractNumId="1" w15:restartNumberingAfterBreak="0">
    <w:nsid w:val="00000002"/>
    <w:multiLevelType w:val="singleLevel"/>
    <w:tmpl w:val="00000002"/>
    <w:name w:val="WW8Num4"/>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B7D5A94"/>
    <w:multiLevelType w:val="hybridMultilevel"/>
    <w:tmpl w:val="067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C65707"/>
    <w:multiLevelType w:val="hybridMultilevel"/>
    <w:tmpl w:val="C4E2B852"/>
    <w:lvl w:ilvl="0" w:tplc="00000002">
      <w:start w:val="1"/>
      <w:numFmt w:val="bullet"/>
      <w:lvlText w:val=""/>
      <w:lvlJc w:val="left"/>
      <w:pPr>
        <w:ind w:left="720" w:hanging="360"/>
      </w:pPr>
      <w:rPr>
        <w:rFonts w:ascii="Wingdings" w:hAnsi="Wingding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D42C5"/>
    <w:multiLevelType w:val="hybridMultilevel"/>
    <w:tmpl w:val="8AB47B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en-GB"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0"/>
  <w:defaultTableStyle w:val="Normal"/>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46900"/>
    <w:rsid w:val="00006D3A"/>
    <w:rsid w:val="000120B9"/>
    <w:rsid w:val="000143F4"/>
    <w:rsid w:val="00016242"/>
    <w:rsid w:val="00017704"/>
    <w:rsid w:val="00047FF6"/>
    <w:rsid w:val="0005415E"/>
    <w:rsid w:val="00065145"/>
    <w:rsid w:val="000735C8"/>
    <w:rsid w:val="00076528"/>
    <w:rsid w:val="000B4D0E"/>
    <w:rsid w:val="000D190C"/>
    <w:rsid w:val="000E10CE"/>
    <w:rsid w:val="000F0580"/>
    <w:rsid w:val="000F22FD"/>
    <w:rsid w:val="000F31ED"/>
    <w:rsid w:val="00127139"/>
    <w:rsid w:val="00130640"/>
    <w:rsid w:val="00131812"/>
    <w:rsid w:val="00134317"/>
    <w:rsid w:val="001376F2"/>
    <w:rsid w:val="0017027E"/>
    <w:rsid w:val="0017507F"/>
    <w:rsid w:val="001937BB"/>
    <w:rsid w:val="001B44B1"/>
    <w:rsid w:val="001B55D3"/>
    <w:rsid w:val="001C0CB6"/>
    <w:rsid w:val="001D1CA7"/>
    <w:rsid w:val="001E13E8"/>
    <w:rsid w:val="001F5A81"/>
    <w:rsid w:val="00210E4F"/>
    <w:rsid w:val="00216F6B"/>
    <w:rsid w:val="00230862"/>
    <w:rsid w:val="002337F4"/>
    <w:rsid w:val="0023718C"/>
    <w:rsid w:val="002459B3"/>
    <w:rsid w:val="0025332B"/>
    <w:rsid w:val="00263AD9"/>
    <w:rsid w:val="00280FC9"/>
    <w:rsid w:val="002862A6"/>
    <w:rsid w:val="002915C7"/>
    <w:rsid w:val="002A7F31"/>
    <w:rsid w:val="002C1A6C"/>
    <w:rsid w:val="002D3CF4"/>
    <w:rsid w:val="002D4AD2"/>
    <w:rsid w:val="002E328A"/>
    <w:rsid w:val="002F461F"/>
    <w:rsid w:val="002F72D9"/>
    <w:rsid w:val="00303904"/>
    <w:rsid w:val="00310B0B"/>
    <w:rsid w:val="0031159D"/>
    <w:rsid w:val="003303DB"/>
    <w:rsid w:val="00332F61"/>
    <w:rsid w:val="003336DE"/>
    <w:rsid w:val="003336F3"/>
    <w:rsid w:val="0033629A"/>
    <w:rsid w:val="003368FD"/>
    <w:rsid w:val="0034080A"/>
    <w:rsid w:val="003751D4"/>
    <w:rsid w:val="00384B16"/>
    <w:rsid w:val="003A3A4C"/>
    <w:rsid w:val="003E1DEE"/>
    <w:rsid w:val="00401C05"/>
    <w:rsid w:val="004311D0"/>
    <w:rsid w:val="00431981"/>
    <w:rsid w:val="004375C3"/>
    <w:rsid w:val="00454182"/>
    <w:rsid w:val="00463142"/>
    <w:rsid w:val="00464386"/>
    <w:rsid w:val="004840C1"/>
    <w:rsid w:val="00484D18"/>
    <w:rsid w:val="0048579F"/>
    <w:rsid w:val="004A459F"/>
    <w:rsid w:val="004B5E61"/>
    <w:rsid w:val="004C60A8"/>
    <w:rsid w:val="004E3A3B"/>
    <w:rsid w:val="00526B99"/>
    <w:rsid w:val="005305B4"/>
    <w:rsid w:val="00533481"/>
    <w:rsid w:val="00534829"/>
    <w:rsid w:val="00537750"/>
    <w:rsid w:val="00551FD8"/>
    <w:rsid w:val="0056574B"/>
    <w:rsid w:val="00582C32"/>
    <w:rsid w:val="0059661E"/>
    <w:rsid w:val="005E0967"/>
    <w:rsid w:val="005E3968"/>
    <w:rsid w:val="0060327B"/>
    <w:rsid w:val="00603998"/>
    <w:rsid w:val="00615D91"/>
    <w:rsid w:val="006164E4"/>
    <w:rsid w:val="00622FE9"/>
    <w:rsid w:val="00633ED7"/>
    <w:rsid w:val="0067588E"/>
    <w:rsid w:val="006865D8"/>
    <w:rsid w:val="0069202D"/>
    <w:rsid w:val="006A6BAA"/>
    <w:rsid w:val="006B4C24"/>
    <w:rsid w:val="006D4FA4"/>
    <w:rsid w:val="006E546B"/>
    <w:rsid w:val="006E5F27"/>
    <w:rsid w:val="006F113C"/>
    <w:rsid w:val="006F202A"/>
    <w:rsid w:val="006F6B2D"/>
    <w:rsid w:val="007016F2"/>
    <w:rsid w:val="007043EA"/>
    <w:rsid w:val="00705F96"/>
    <w:rsid w:val="0071110C"/>
    <w:rsid w:val="00715149"/>
    <w:rsid w:val="007322C6"/>
    <w:rsid w:val="0077521F"/>
    <w:rsid w:val="00792C04"/>
    <w:rsid w:val="007A04B6"/>
    <w:rsid w:val="007D222B"/>
    <w:rsid w:val="007F21FC"/>
    <w:rsid w:val="0080070C"/>
    <w:rsid w:val="008362F9"/>
    <w:rsid w:val="00855EAE"/>
    <w:rsid w:val="00861666"/>
    <w:rsid w:val="008620E9"/>
    <w:rsid w:val="008650CB"/>
    <w:rsid w:val="00875BCA"/>
    <w:rsid w:val="00875EDE"/>
    <w:rsid w:val="00894E7F"/>
    <w:rsid w:val="008A1C87"/>
    <w:rsid w:val="008C3D9E"/>
    <w:rsid w:val="008C4165"/>
    <w:rsid w:val="008C7263"/>
    <w:rsid w:val="008D2304"/>
    <w:rsid w:val="008F738C"/>
    <w:rsid w:val="0090461B"/>
    <w:rsid w:val="00916C52"/>
    <w:rsid w:val="00923DA6"/>
    <w:rsid w:val="0092749F"/>
    <w:rsid w:val="0093278B"/>
    <w:rsid w:val="0095085B"/>
    <w:rsid w:val="0095479D"/>
    <w:rsid w:val="00983CEC"/>
    <w:rsid w:val="009911F9"/>
    <w:rsid w:val="009B364B"/>
    <w:rsid w:val="009B3F1B"/>
    <w:rsid w:val="009C0A88"/>
    <w:rsid w:val="009C2FCE"/>
    <w:rsid w:val="009F113C"/>
    <w:rsid w:val="009F2313"/>
    <w:rsid w:val="009F57D1"/>
    <w:rsid w:val="009F5860"/>
    <w:rsid w:val="00A11992"/>
    <w:rsid w:val="00A15A37"/>
    <w:rsid w:val="00A25DA4"/>
    <w:rsid w:val="00A26D6E"/>
    <w:rsid w:val="00A2735C"/>
    <w:rsid w:val="00A273A6"/>
    <w:rsid w:val="00A464B3"/>
    <w:rsid w:val="00A46900"/>
    <w:rsid w:val="00A67EEB"/>
    <w:rsid w:val="00A8099C"/>
    <w:rsid w:val="00A8513D"/>
    <w:rsid w:val="00A93A2A"/>
    <w:rsid w:val="00A97EFE"/>
    <w:rsid w:val="00AD5A6E"/>
    <w:rsid w:val="00AF692C"/>
    <w:rsid w:val="00B0626B"/>
    <w:rsid w:val="00B06FD3"/>
    <w:rsid w:val="00B14067"/>
    <w:rsid w:val="00B14C2D"/>
    <w:rsid w:val="00B15D0F"/>
    <w:rsid w:val="00B178BF"/>
    <w:rsid w:val="00B20F96"/>
    <w:rsid w:val="00B21A98"/>
    <w:rsid w:val="00B23E2F"/>
    <w:rsid w:val="00B47BF6"/>
    <w:rsid w:val="00B84562"/>
    <w:rsid w:val="00BA0AC5"/>
    <w:rsid w:val="00BD3CEE"/>
    <w:rsid w:val="00BF3985"/>
    <w:rsid w:val="00BF6C0F"/>
    <w:rsid w:val="00C05E73"/>
    <w:rsid w:val="00C23C24"/>
    <w:rsid w:val="00C306AB"/>
    <w:rsid w:val="00C43BAD"/>
    <w:rsid w:val="00C44BF6"/>
    <w:rsid w:val="00C51938"/>
    <w:rsid w:val="00C57B0F"/>
    <w:rsid w:val="00C67FFD"/>
    <w:rsid w:val="00CA56B5"/>
    <w:rsid w:val="00CC45BF"/>
    <w:rsid w:val="00CD0AB6"/>
    <w:rsid w:val="00CD3597"/>
    <w:rsid w:val="00CE5382"/>
    <w:rsid w:val="00CF72CA"/>
    <w:rsid w:val="00D020C5"/>
    <w:rsid w:val="00D02721"/>
    <w:rsid w:val="00D04CE2"/>
    <w:rsid w:val="00D40801"/>
    <w:rsid w:val="00D45231"/>
    <w:rsid w:val="00D47D39"/>
    <w:rsid w:val="00D5762E"/>
    <w:rsid w:val="00D62A03"/>
    <w:rsid w:val="00D6415A"/>
    <w:rsid w:val="00D72646"/>
    <w:rsid w:val="00D83616"/>
    <w:rsid w:val="00D93108"/>
    <w:rsid w:val="00D93732"/>
    <w:rsid w:val="00D97A38"/>
    <w:rsid w:val="00DB66C3"/>
    <w:rsid w:val="00DC020D"/>
    <w:rsid w:val="00DD2B59"/>
    <w:rsid w:val="00DE0A4D"/>
    <w:rsid w:val="00DE0AC4"/>
    <w:rsid w:val="00DF667D"/>
    <w:rsid w:val="00E10D49"/>
    <w:rsid w:val="00E14395"/>
    <w:rsid w:val="00E44E09"/>
    <w:rsid w:val="00E5456F"/>
    <w:rsid w:val="00E6099D"/>
    <w:rsid w:val="00E679DE"/>
    <w:rsid w:val="00E875BE"/>
    <w:rsid w:val="00EB192E"/>
    <w:rsid w:val="00EB1D82"/>
    <w:rsid w:val="00EB553E"/>
    <w:rsid w:val="00EC46FA"/>
    <w:rsid w:val="00ED1458"/>
    <w:rsid w:val="00ED38A1"/>
    <w:rsid w:val="00ED49CE"/>
    <w:rsid w:val="00F21146"/>
    <w:rsid w:val="00F23008"/>
    <w:rsid w:val="00F31E3E"/>
    <w:rsid w:val="00F31EAD"/>
    <w:rsid w:val="00F40E6D"/>
    <w:rsid w:val="00F4275F"/>
    <w:rsid w:val="00F42ADD"/>
    <w:rsid w:val="00F46667"/>
    <w:rsid w:val="00F666D7"/>
    <w:rsid w:val="00F81529"/>
    <w:rsid w:val="00FB6C18"/>
    <w:rsid w:val="00FC378E"/>
    <w:rsid w:val="00FC67A1"/>
    <w:rsid w:val="00FE3E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CA99B8A"/>
  <w15:docId w15:val="{467EBF6C-0FEC-45C2-87A5-2F9FC387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B2D"/>
    <w:pPr>
      <w:suppressAutoHyphens/>
    </w:pPr>
    <w:rPr>
      <w:sz w:val="24"/>
      <w:szCs w:val="24"/>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F6B2D"/>
    <w:rPr>
      <w:rFonts w:ascii="Symbol" w:hAnsi="Symbol"/>
    </w:rPr>
  </w:style>
  <w:style w:type="character" w:customStyle="1" w:styleId="WW8Num1z1">
    <w:name w:val="WW8Num1z1"/>
    <w:rsid w:val="006F6B2D"/>
    <w:rPr>
      <w:rFonts w:ascii="Courier New" w:hAnsi="Courier New" w:cs="Arial"/>
    </w:rPr>
  </w:style>
  <w:style w:type="character" w:customStyle="1" w:styleId="WW8Num1z2">
    <w:name w:val="WW8Num1z2"/>
    <w:rsid w:val="006F6B2D"/>
    <w:rPr>
      <w:rFonts w:ascii="Wingdings" w:hAnsi="Wingdings"/>
    </w:rPr>
  </w:style>
  <w:style w:type="character" w:customStyle="1" w:styleId="WW8Num2z0">
    <w:name w:val="WW8Num2z0"/>
    <w:rsid w:val="006F6B2D"/>
    <w:rPr>
      <w:rFonts w:ascii="Symbol" w:hAnsi="Symbol"/>
    </w:rPr>
  </w:style>
  <w:style w:type="character" w:customStyle="1" w:styleId="WW8Num2z1">
    <w:name w:val="WW8Num2z1"/>
    <w:rsid w:val="006F6B2D"/>
    <w:rPr>
      <w:rFonts w:ascii="Courier New" w:hAnsi="Courier New" w:cs="Arial"/>
    </w:rPr>
  </w:style>
  <w:style w:type="character" w:customStyle="1" w:styleId="WW8Num2z2">
    <w:name w:val="WW8Num2z2"/>
    <w:rsid w:val="006F6B2D"/>
    <w:rPr>
      <w:rFonts w:ascii="Wingdings" w:hAnsi="Wingdings"/>
    </w:rPr>
  </w:style>
  <w:style w:type="character" w:customStyle="1" w:styleId="WW8Num3z0">
    <w:name w:val="WW8Num3z0"/>
    <w:rsid w:val="006F6B2D"/>
    <w:rPr>
      <w:rFonts w:ascii="Wingdings" w:hAnsi="Wingdings"/>
    </w:rPr>
  </w:style>
  <w:style w:type="character" w:customStyle="1" w:styleId="WW8Num3z1">
    <w:name w:val="WW8Num3z1"/>
    <w:rsid w:val="006F6B2D"/>
    <w:rPr>
      <w:rFonts w:ascii="Courier New" w:hAnsi="Courier New" w:cs="Arial"/>
    </w:rPr>
  </w:style>
  <w:style w:type="character" w:customStyle="1" w:styleId="WW8Num3z3">
    <w:name w:val="WW8Num3z3"/>
    <w:rsid w:val="006F6B2D"/>
    <w:rPr>
      <w:rFonts w:ascii="Symbol" w:hAnsi="Symbol"/>
    </w:rPr>
  </w:style>
  <w:style w:type="character" w:customStyle="1" w:styleId="WW8Num4z0">
    <w:name w:val="WW8Num4z0"/>
    <w:rsid w:val="006F6B2D"/>
    <w:rPr>
      <w:rFonts w:ascii="Wingdings" w:hAnsi="Wingdings"/>
    </w:rPr>
  </w:style>
  <w:style w:type="character" w:customStyle="1" w:styleId="WW8Num4z1">
    <w:name w:val="WW8Num4z1"/>
    <w:rsid w:val="006F6B2D"/>
    <w:rPr>
      <w:rFonts w:ascii="Courier New" w:hAnsi="Courier New" w:cs="Arial"/>
    </w:rPr>
  </w:style>
  <w:style w:type="character" w:customStyle="1" w:styleId="WW8Num4z3">
    <w:name w:val="WW8Num4z3"/>
    <w:rsid w:val="006F6B2D"/>
    <w:rPr>
      <w:rFonts w:ascii="Symbol" w:hAnsi="Symbol"/>
    </w:rPr>
  </w:style>
  <w:style w:type="character" w:customStyle="1" w:styleId="WW8Num5z0">
    <w:name w:val="WW8Num5z0"/>
    <w:rsid w:val="006F6B2D"/>
    <w:rPr>
      <w:rFonts w:ascii="Symbol" w:hAnsi="Symbol"/>
    </w:rPr>
  </w:style>
  <w:style w:type="character" w:customStyle="1" w:styleId="WW8Num5z1">
    <w:name w:val="WW8Num5z1"/>
    <w:rsid w:val="006F6B2D"/>
    <w:rPr>
      <w:rFonts w:ascii="Courier New" w:hAnsi="Courier New" w:cs="Arial"/>
    </w:rPr>
  </w:style>
  <w:style w:type="character" w:customStyle="1" w:styleId="WW8Num5z2">
    <w:name w:val="WW8Num5z2"/>
    <w:rsid w:val="006F6B2D"/>
    <w:rPr>
      <w:rFonts w:ascii="Wingdings" w:hAnsi="Wingdings"/>
    </w:rPr>
  </w:style>
  <w:style w:type="character" w:customStyle="1" w:styleId="WW8Num6z0">
    <w:name w:val="WW8Num6z0"/>
    <w:rsid w:val="006F6B2D"/>
    <w:rPr>
      <w:rFonts w:ascii="Symbol" w:hAnsi="Symbol"/>
    </w:rPr>
  </w:style>
  <w:style w:type="character" w:customStyle="1" w:styleId="WW8Num6z1">
    <w:name w:val="WW8Num6z1"/>
    <w:rsid w:val="006F6B2D"/>
    <w:rPr>
      <w:rFonts w:ascii="Courier New" w:hAnsi="Courier New" w:cs="Arial"/>
    </w:rPr>
  </w:style>
  <w:style w:type="character" w:customStyle="1" w:styleId="WW8Num6z2">
    <w:name w:val="WW8Num6z2"/>
    <w:rsid w:val="006F6B2D"/>
    <w:rPr>
      <w:rFonts w:ascii="Wingdings" w:hAnsi="Wingdings"/>
    </w:rPr>
  </w:style>
  <w:style w:type="character" w:customStyle="1" w:styleId="WW8Num7z0">
    <w:name w:val="WW8Num7z0"/>
    <w:rsid w:val="006F6B2D"/>
    <w:rPr>
      <w:rFonts w:ascii="Symbol" w:hAnsi="Symbol"/>
    </w:rPr>
  </w:style>
  <w:style w:type="character" w:customStyle="1" w:styleId="WW8Num7z1">
    <w:name w:val="WW8Num7z1"/>
    <w:rsid w:val="006F6B2D"/>
    <w:rPr>
      <w:rFonts w:ascii="Courier New" w:hAnsi="Courier New" w:cs="Arial"/>
    </w:rPr>
  </w:style>
  <w:style w:type="character" w:customStyle="1" w:styleId="WW8Num7z2">
    <w:name w:val="WW8Num7z2"/>
    <w:rsid w:val="006F6B2D"/>
    <w:rPr>
      <w:rFonts w:ascii="Wingdings" w:hAnsi="Wingdings"/>
    </w:rPr>
  </w:style>
  <w:style w:type="character" w:customStyle="1" w:styleId="WW8Num8z0">
    <w:name w:val="WW8Num8z0"/>
    <w:rsid w:val="006F6B2D"/>
    <w:rPr>
      <w:rFonts w:ascii="Symbol" w:hAnsi="Symbol"/>
    </w:rPr>
  </w:style>
  <w:style w:type="character" w:customStyle="1" w:styleId="WW8Num8z1">
    <w:name w:val="WW8Num8z1"/>
    <w:rsid w:val="006F6B2D"/>
    <w:rPr>
      <w:rFonts w:ascii="Courier New" w:hAnsi="Courier New" w:cs="Arial"/>
    </w:rPr>
  </w:style>
  <w:style w:type="character" w:customStyle="1" w:styleId="WW8Num8z2">
    <w:name w:val="WW8Num8z2"/>
    <w:rsid w:val="006F6B2D"/>
    <w:rPr>
      <w:rFonts w:ascii="Wingdings" w:hAnsi="Wingdings"/>
    </w:rPr>
  </w:style>
  <w:style w:type="character" w:customStyle="1" w:styleId="WW8Num9z0">
    <w:name w:val="WW8Num9z0"/>
    <w:rsid w:val="006F6B2D"/>
    <w:rPr>
      <w:rFonts w:ascii="Wingdings" w:hAnsi="Wingdings"/>
      <w:color w:val="000000"/>
      <w:sz w:val="16"/>
      <w:szCs w:val="16"/>
    </w:rPr>
  </w:style>
  <w:style w:type="character" w:customStyle="1" w:styleId="WW8Num9z1">
    <w:name w:val="WW8Num9z1"/>
    <w:rsid w:val="006F6B2D"/>
    <w:rPr>
      <w:rFonts w:ascii="Courier New" w:hAnsi="Courier New" w:cs="Arial"/>
    </w:rPr>
  </w:style>
  <w:style w:type="character" w:customStyle="1" w:styleId="WW8Num9z2">
    <w:name w:val="WW8Num9z2"/>
    <w:rsid w:val="006F6B2D"/>
    <w:rPr>
      <w:rFonts w:ascii="Wingdings" w:hAnsi="Wingdings"/>
    </w:rPr>
  </w:style>
  <w:style w:type="character" w:customStyle="1" w:styleId="WW8Num9z3">
    <w:name w:val="WW8Num9z3"/>
    <w:rsid w:val="006F6B2D"/>
    <w:rPr>
      <w:rFonts w:ascii="Symbol" w:hAnsi="Symbol"/>
    </w:rPr>
  </w:style>
  <w:style w:type="character" w:customStyle="1" w:styleId="WW8Num10z0">
    <w:name w:val="WW8Num10z0"/>
    <w:rsid w:val="006F6B2D"/>
    <w:rPr>
      <w:rFonts w:ascii="Symbol" w:hAnsi="Symbol"/>
    </w:rPr>
  </w:style>
  <w:style w:type="character" w:customStyle="1" w:styleId="WW8Num10z1">
    <w:name w:val="WW8Num10z1"/>
    <w:rsid w:val="006F6B2D"/>
    <w:rPr>
      <w:rFonts w:ascii="Courier New" w:hAnsi="Courier New" w:cs="Arial"/>
    </w:rPr>
  </w:style>
  <w:style w:type="character" w:customStyle="1" w:styleId="WW8Num10z2">
    <w:name w:val="WW8Num10z2"/>
    <w:rsid w:val="006F6B2D"/>
    <w:rPr>
      <w:rFonts w:ascii="Wingdings" w:hAnsi="Wingdings"/>
    </w:rPr>
  </w:style>
  <w:style w:type="character" w:customStyle="1" w:styleId="WW8Num11z0">
    <w:name w:val="WW8Num11z0"/>
    <w:rsid w:val="006F6B2D"/>
    <w:rPr>
      <w:rFonts w:ascii="Symbol" w:hAnsi="Symbol"/>
    </w:rPr>
  </w:style>
  <w:style w:type="character" w:customStyle="1" w:styleId="WW8Num11z1">
    <w:name w:val="WW8Num11z1"/>
    <w:rsid w:val="006F6B2D"/>
    <w:rPr>
      <w:rFonts w:ascii="Courier New" w:hAnsi="Courier New" w:cs="Arial"/>
    </w:rPr>
  </w:style>
  <w:style w:type="character" w:customStyle="1" w:styleId="WW8Num11z2">
    <w:name w:val="WW8Num11z2"/>
    <w:rsid w:val="006F6B2D"/>
    <w:rPr>
      <w:rFonts w:ascii="Wingdings" w:hAnsi="Wingdings"/>
    </w:rPr>
  </w:style>
  <w:style w:type="character" w:customStyle="1" w:styleId="WW8Num12z0">
    <w:name w:val="WW8Num12z0"/>
    <w:rsid w:val="006F6B2D"/>
    <w:rPr>
      <w:rFonts w:ascii="Symbol" w:hAnsi="Symbol"/>
    </w:rPr>
  </w:style>
  <w:style w:type="character" w:customStyle="1" w:styleId="WW8Num12z1">
    <w:name w:val="WW8Num12z1"/>
    <w:rsid w:val="006F6B2D"/>
    <w:rPr>
      <w:rFonts w:ascii="Courier New" w:hAnsi="Courier New" w:cs="Arial"/>
    </w:rPr>
  </w:style>
  <w:style w:type="character" w:customStyle="1" w:styleId="WW8Num12z2">
    <w:name w:val="WW8Num12z2"/>
    <w:rsid w:val="006F6B2D"/>
    <w:rPr>
      <w:rFonts w:ascii="Wingdings" w:hAnsi="Wingdings"/>
    </w:rPr>
  </w:style>
  <w:style w:type="character" w:customStyle="1" w:styleId="WW8Num13z0">
    <w:name w:val="WW8Num13z0"/>
    <w:rsid w:val="006F6B2D"/>
    <w:rPr>
      <w:rFonts w:ascii="Symbol" w:hAnsi="Symbol"/>
    </w:rPr>
  </w:style>
  <w:style w:type="character" w:customStyle="1" w:styleId="WW8Num13z1">
    <w:name w:val="WW8Num13z1"/>
    <w:rsid w:val="006F6B2D"/>
    <w:rPr>
      <w:rFonts w:ascii="Courier New" w:hAnsi="Courier New" w:cs="Arial"/>
    </w:rPr>
  </w:style>
  <w:style w:type="character" w:customStyle="1" w:styleId="WW8Num13z2">
    <w:name w:val="WW8Num13z2"/>
    <w:rsid w:val="006F6B2D"/>
    <w:rPr>
      <w:rFonts w:ascii="Wingdings" w:hAnsi="Wingdings"/>
    </w:rPr>
  </w:style>
  <w:style w:type="character" w:customStyle="1" w:styleId="WW8Num14z0">
    <w:name w:val="WW8Num14z0"/>
    <w:rsid w:val="006F6B2D"/>
    <w:rPr>
      <w:rFonts w:ascii="Symbol" w:hAnsi="Symbol"/>
    </w:rPr>
  </w:style>
  <w:style w:type="character" w:customStyle="1" w:styleId="WW8Num14z1">
    <w:name w:val="WW8Num14z1"/>
    <w:rsid w:val="006F6B2D"/>
    <w:rPr>
      <w:rFonts w:ascii="Courier New" w:hAnsi="Courier New" w:cs="Arial"/>
    </w:rPr>
  </w:style>
  <w:style w:type="character" w:customStyle="1" w:styleId="WW8Num14z2">
    <w:name w:val="WW8Num14z2"/>
    <w:rsid w:val="006F6B2D"/>
    <w:rPr>
      <w:rFonts w:ascii="Wingdings" w:hAnsi="Wingdings"/>
    </w:rPr>
  </w:style>
  <w:style w:type="character" w:customStyle="1" w:styleId="WW8Num15z0">
    <w:name w:val="WW8Num15z0"/>
    <w:rsid w:val="006F6B2D"/>
    <w:rPr>
      <w:rFonts w:ascii="Symbol" w:hAnsi="Symbol"/>
    </w:rPr>
  </w:style>
  <w:style w:type="character" w:customStyle="1" w:styleId="WW8Num15z1">
    <w:name w:val="WW8Num15z1"/>
    <w:rsid w:val="006F6B2D"/>
    <w:rPr>
      <w:rFonts w:ascii="Courier New" w:hAnsi="Courier New"/>
    </w:rPr>
  </w:style>
  <w:style w:type="character" w:customStyle="1" w:styleId="WW8Num15z2">
    <w:name w:val="WW8Num15z2"/>
    <w:rsid w:val="006F6B2D"/>
    <w:rPr>
      <w:rFonts w:ascii="Wingdings" w:hAnsi="Wingdings"/>
    </w:rPr>
  </w:style>
  <w:style w:type="character" w:customStyle="1" w:styleId="WW8Num16z0">
    <w:name w:val="WW8Num16z0"/>
    <w:rsid w:val="006F6B2D"/>
    <w:rPr>
      <w:rFonts w:ascii="Symbol" w:hAnsi="Symbol"/>
    </w:rPr>
  </w:style>
  <w:style w:type="character" w:customStyle="1" w:styleId="WW8Num16z1">
    <w:name w:val="WW8Num16z1"/>
    <w:rsid w:val="006F6B2D"/>
    <w:rPr>
      <w:rFonts w:ascii="Courier New" w:hAnsi="Courier New" w:cs="Arial"/>
    </w:rPr>
  </w:style>
  <w:style w:type="character" w:customStyle="1" w:styleId="WW8Num16z2">
    <w:name w:val="WW8Num16z2"/>
    <w:rsid w:val="006F6B2D"/>
    <w:rPr>
      <w:rFonts w:ascii="Wingdings" w:hAnsi="Wingdings"/>
    </w:rPr>
  </w:style>
  <w:style w:type="character" w:styleId="Hyperlink">
    <w:name w:val="Hyperlink"/>
    <w:rsid w:val="006F6B2D"/>
    <w:rPr>
      <w:color w:val="0000FF"/>
      <w:u w:val="single"/>
    </w:rPr>
  </w:style>
  <w:style w:type="character" w:customStyle="1" w:styleId="urtxtstd">
    <w:name w:val="urtxtstd"/>
    <w:basedOn w:val="DefaultParagraphFont"/>
    <w:rsid w:val="006F6B2D"/>
  </w:style>
  <w:style w:type="paragraph" w:customStyle="1" w:styleId="Heading">
    <w:name w:val="Heading"/>
    <w:basedOn w:val="Normal"/>
    <w:next w:val="BodyText"/>
    <w:rsid w:val="006F6B2D"/>
    <w:pPr>
      <w:keepNext/>
      <w:spacing w:before="240" w:after="120"/>
    </w:pPr>
    <w:rPr>
      <w:rFonts w:ascii="Arial" w:eastAsia="Lucida Sans Unicode" w:hAnsi="Arial" w:cs="Tahoma"/>
      <w:sz w:val="28"/>
      <w:szCs w:val="28"/>
    </w:rPr>
  </w:style>
  <w:style w:type="paragraph" w:styleId="BodyText">
    <w:name w:val="Body Text"/>
    <w:basedOn w:val="Normal"/>
    <w:rsid w:val="006F6B2D"/>
    <w:pPr>
      <w:spacing w:after="120"/>
    </w:pPr>
  </w:style>
  <w:style w:type="paragraph" w:styleId="List">
    <w:name w:val="List"/>
    <w:basedOn w:val="BodyText"/>
    <w:rsid w:val="006F6B2D"/>
    <w:rPr>
      <w:rFonts w:cs="Tahoma"/>
    </w:rPr>
  </w:style>
  <w:style w:type="paragraph" w:styleId="Caption">
    <w:name w:val="caption"/>
    <w:basedOn w:val="Normal"/>
    <w:qFormat/>
    <w:rsid w:val="006F6B2D"/>
    <w:pPr>
      <w:suppressLineNumbers/>
      <w:spacing w:before="120" w:after="120"/>
    </w:pPr>
    <w:rPr>
      <w:rFonts w:cs="Tahoma"/>
      <w:i/>
      <w:iCs/>
    </w:rPr>
  </w:style>
  <w:style w:type="paragraph" w:customStyle="1" w:styleId="Index">
    <w:name w:val="Index"/>
    <w:basedOn w:val="Normal"/>
    <w:rsid w:val="006F6B2D"/>
    <w:pPr>
      <w:suppressLineNumbers/>
    </w:pPr>
    <w:rPr>
      <w:rFonts w:cs="Tahoma"/>
    </w:rPr>
  </w:style>
  <w:style w:type="paragraph" w:customStyle="1" w:styleId="WW-Default">
    <w:name w:val="WW-Default"/>
    <w:rsid w:val="006F6B2D"/>
    <w:pPr>
      <w:suppressAutoHyphens/>
      <w:autoSpaceDE w:val="0"/>
    </w:pPr>
    <w:rPr>
      <w:rFonts w:eastAsia="Arial"/>
      <w:color w:val="000000"/>
      <w:sz w:val="24"/>
      <w:szCs w:val="24"/>
      <w:lang w:eastAsia="ar-SA"/>
    </w:rPr>
  </w:style>
  <w:style w:type="paragraph" w:styleId="Header">
    <w:name w:val="header"/>
    <w:basedOn w:val="Normal"/>
    <w:link w:val="HeaderChar"/>
    <w:uiPriority w:val="99"/>
    <w:unhideWhenUsed/>
    <w:rsid w:val="001B44B1"/>
    <w:pPr>
      <w:tabs>
        <w:tab w:val="center" w:pos="4680"/>
        <w:tab w:val="right" w:pos="9360"/>
      </w:tabs>
    </w:pPr>
  </w:style>
  <w:style w:type="character" w:customStyle="1" w:styleId="HeaderChar">
    <w:name w:val="Header Char"/>
    <w:basedOn w:val="DefaultParagraphFont"/>
    <w:link w:val="Header"/>
    <w:uiPriority w:val="99"/>
    <w:rsid w:val="001B44B1"/>
    <w:rPr>
      <w:sz w:val="24"/>
      <w:szCs w:val="24"/>
      <w:lang w:val="en-GB" w:eastAsia="ar-SA"/>
    </w:rPr>
  </w:style>
  <w:style w:type="paragraph" w:styleId="Footer">
    <w:name w:val="footer"/>
    <w:basedOn w:val="Normal"/>
    <w:link w:val="FooterChar"/>
    <w:uiPriority w:val="99"/>
    <w:semiHidden/>
    <w:unhideWhenUsed/>
    <w:rsid w:val="001B44B1"/>
    <w:pPr>
      <w:tabs>
        <w:tab w:val="center" w:pos="4680"/>
        <w:tab w:val="right" w:pos="9360"/>
      </w:tabs>
    </w:pPr>
  </w:style>
  <w:style w:type="character" w:customStyle="1" w:styleId="FooterChar">
    <w:name w:val="Footer Char"/>
    <w:basedOn w:val="DefaultParagraphFont"/>
    <w:link w:val="Footer"/>
    <w:uiPriority w:val="99"/>
    <w:semiHidden/>
    <w:rsid w:val="001B44B1"/>
    <w:rPr>
      <w:sz w:val="24"/>
      <w:szCs w:val="24"/>
      <w:lang w:val="en-GB" w:eastAsia="ar-SA"/>
    </w:rPr>
  </w:style>
  <w:style w:type="paragraph" w:styleId="BalloonText">
    <w:name w:val="Balloon Text"/>
    <w:basedOn w:val="Normal"/>
    <w:link w:val="BalloonTextChar"/>
    <w:uiPriority w:val="99"/>
    <w:semiHidden/>
    <w:unhideWhenUsed/>
    <w:rsid w:val="001B44B1"/>
    <w:rPr>
      <w:rFonts w:ascii="Tahoma" w:hAnsi="Tahoma" w:cs="Tahoma"/>
      <w:sz w:val="16"/>
      <w:szCs w:val="16"/>
    </w:rPr>
  </w:style>
  <w:style w:type="character" w:customStyle="1" w:styleId="BalloonTextChar">
    <w:name w:val="Balloon Text Char"/>
    <w:basedOn w:val="DefaultParagraphFont"/>
    <w:link w:val="BalloonText"/>
    <w:uiPriority w:val="99"/>
    <w:semiHidden/>
    <w:rsid w:val="001B44B1"/>
    <w:rPr>
      <w:rFonts w:ascii="Tahoma" w:hAnsi="Tahoma" w:cs="Tahoma"/>
      <w:sz w:val="16"/>
      <w:szCs w:val="16"/>
      <w:lang w:val="en-GB" w:eastAsia="ar-SA"/>
    </w:rPr>
  </w:style>
  <w:style w:type="paragraph" w:styleId="ListParagraph">
    <w:name w:val="List Paragraph"/>
    <w:basedOn w:val="Normal"/>
    <w:uiPriority w:val="34"/>
    <w:qFormat/>
    <w:rsid w:val="0093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niloys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ROHAN CHANDANE</vt:lpstr>
    </vt:vector>
  </TitlesOfParts>
  <Company>Visa Inc.</Company>
  <LinksUpToDate>false</LinksUpToDate>
  <CharactersWithSpaces>11895</CharactersWithSpaces>
  <SharedDoc>false</SharedDoc>
  <HLinks>
    <vt:vector size="6" baseType="variant">
      <vt:variant>
        <vt:i4>7798879</vt:i4>
      </vt:variant>
      <vt:variant>
        <vt:i4>0</vt:i4>
      </vt:variant>
      <vt:variant>
        <vt:i4>0</vt:i4>
      </vt:variant>
      <vt:variant>
        <vt:i4>5</vt:i4>
      </vt:variant>
      <vt:variant>
        <vt:lpwstr>mailto:bangalirahul@gmail.com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ROHAN CHANDANE</dc:title>
  <dc:creator>Rahul Chakraborty</dc:creator>
  <cp:keywords>Resume</cp:keywords>
  <cp:lastModifiedBy>Sur, Niloy</cp:lastModifiedBy>
  <cp:revision>83</cp:revision>
  <cp:lastPrinted>2015-08-31T04:40:00Z</cp:lastPrinted>
  <dcterms:created xsi:type="dcterms:W3CDTF">2014-10-29T10:46:00Z</dcterms:created>
  <dcterms:modified xsi:type="dcterms:W3CDTF">2017-06-07T16:43:00Z</dcterms:modified>
</cp:coreProperties>
</file>