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4890" w:rsidRPr="006D3062" w:rsidRDefault="005F4890">
      <w:pPr>
        <w:jc w:val="center"/>
        <w:rPr>
          <w:rFonts w:asciiTheme="minorHAnsi" w:hAnsiTheme="minorHAnsi"/>
          <w:b/>
          <w:sz w:val="22"/>
          <w:szCs w:val="22"/>
          <w:lang w:val="en-US"/>
        </w:rPr>
      </w:pPr>
      <w:r w:rsidRPr="006D3062">
        <w:rPr>
          <w:rFonts w:asciiTheme="minorHAnsi" w:hAnsiTheme="minorHAnsi"/>
          <w:b/>
          <w:sz w:val="22"/>
          <w:szCs w:val="22"/>
          <w:lang w:val="en-US"/>
        </w:rPr>
        <w:t>Tarun Kapila</w:t>
      </w:r>
    </w:p>
    <w:p w:rsidR="005F4890" w:rsidRPr="006D3062" w:rsidRDefault="00D33FE8">
      <w:pPr>
        <w:pStyle w:val="Header"/>
        <w:tabs>
          <w:tab w:val="left" w:pos="630"/>
          <w:tab w:val="left" w:pos="2580"/>
          <w:tab w:val="left" w:pos="2985"/>
        </w:tabs>
        <w:jc w:val="center"/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 xml:space="preserve">Gh13/82 </w:t>
      </w:r>
      <w:r w:rsidR="005F4890" w:rsidRPr="006D3062">
        <w:rPr>
          <w:rFonts w:asciiTheme="minorHAnsi" w:hAnsiTheme="minorHAnsi"/>
          <w:sz w:val="22"/>
          <w:szCs w:val="22"/>
        </w:rPr>
        <w:t>Paschin Vihar New Delhi</w:t>
      </w:r>
    </w:p>
    <w:p w:rsidR="005F4890" w:rsidRPr="006D3062" w:rsidRDefault="005F4890">
      <w:pPr>
        <w:jc w:val="center"/>
        <w:rPr>
          <w:rFonts w:asciiTheme="minorHAnsi" w:eastAsia="Calibri" w:hAnsiTheme="minorHAnsi"/>
          <w:sz w:val="22"/>
          <w:szCs w:val="22"/>
          <w:u w:val="single"/>
        </w:rPr>
      </w:pPr>
      <w:r w:rsidRPr="006D3062">
        <w:rPr>
          <w:rFonts w:asciiTheme="minorHAnsi" w:hAnsiTheme="minorHAnsi"/>
          <w:b/>
          <w:sz w:val="22"/>
          <w:szCs w:val="22"/>
        </w:rPr>
        <w:t xml:space="preserve">Mobile: </w:t>
      </w:r>
      <w:r w:rsidRPr="006D3062">
        <w:rPr>
          <w:rFonts w:asciiTheme="minorHAnsi" w:hAnsiTheme="minorHAnsi"/>
          <w:sz w:val="22"/>
          <w:szCs w:val="22"/>
        </w:rPr>
        <w:t>+91–</w:t>
      </w:r>
      <w:r w:rsidR="00A45018" w:rsidRPr="006D3062">
        <w:rPr>
          <w:rFonts w:asciiTheme="minorHAnsi" w:hAnsiTheme="minorHAnsi"/>
          <w:sz w:val="22"/>
          <w:szCs w:val="22"/>
        </w:rPr>
        <w:t>9999210808:</w:t>
      </w:r>
      <w:r w:rsidRPr="006D3062">
        <w:rPr>
          <w:rFonts w:asciiTheme="minorHAnsi" w:hAnsiTheme="minorHAnsi"/>
          <w:sz w:val="22"/>
          <w:szCs w:val="22"/>
        </w:rPr>
        <w:t xml:space="preserve"> </w:t>
      </w:r>
      <w:r w:rsidRPr="006D3062">
        <w:rPr>
          <w:rFonts w:asciiTheme="minorHAnsi" w:hAnsiTheme="minorHAnsi"/>
          <w:b/>
          <w:sz w:val="22"/>
          <w:szCs w:val="22"/>
        </w:rPr>
        <w:t>E-Mail:</w:t>
      </w:r>
      <w:r w:rsidRPr="006D3062">
        <w:rPr>
          <w:rFonts w:asciiTheme="minorHAnsi" w:eastAsia="Calibri" w:hAnsiTheme="minorHAnsi"/>
          <w:sz w:val="22"/>
          <w:szCs w:val="22"/>
          <w:u w:val="single"/>
        </w:rPr>
        <w:t>tarun.kapila86@gmail.com</w:t>
      </w:r>
    </w:p>
    <w:p w:rsidR="005F4890" w:rsidRPr="006D3062" w:rsidRDefault="005F4890">
      <w:pPr>
        <w:jc w:val="center"/>
        <w:rPr>
          <w:rFonts w:asciiTheme="minorHAnsi" w:eastAsia="Calibri" w:hAnsiTheme="minorHAnsi"/>
          <w:color w:val="244061"/>
          <w:sz w:val="22"/>
          <w:szCs w:val="22"/>
          <w:u w:val="single"/>
        </w:rPr>
      </w:pPr>
    </w:p>
    <w:p w:rsidR="005F4890" w:rsidRPr="006D3062" w:rsidRDefault="005F4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To work in a challenging environment which provide opportunities for learning and growth so as to ameliorate my skills.</w:t>
      </w:r>
    </w:p>
    <w:p w:rsidR="005F4890" w:rsidRPr="006D3062" w:rsidRDefault="005F4890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5F4890" w:rsidRPr="006D3062" w:rsidRDefault="005F4890">
      <w:pPr>
        <w:pBdr>
          <w:bottom w:val="double" w:sz="4" w:space="1" w:color="auto"/>
        </w:pBdr>
        <w:rPr>
          <w:rFonts w:asciiTheme="minorHAnsi" w:hAnsiTheme="minorHAnsi"/>
          <w:b/>
          <w:color w:val="244061"/>
          <w:sz w:val="22"/>
          <w:szCs w:val="22"/>
        </w:rPr>
      </w:pPr>
    </w:p>
    <w:p w:rsidR="005F4890" w:rsidRPr="006D3062" w:rsidRDefault="005F4890">
      <w:pPr>
        <w:pBdr>
          <w:bottom w:val="double" w:sz="4" w:space="1" w:color="auto"/>
        </w:pBdr>
        <w:rPr>
          <w:rFonts w:asciiTheme="minorHAnsi" w:hAnsiTheme="minorHAnsi"/>
          <w:b/>
          <w:sz w:val="22"/>
          <w:szCs w:val="22"/>
        </w:rPr>
      </w:pPr>
      <w:r w:rsidRPr="006D3062">
        <w:rPr>
          <w:rFonts w:asciiTheme="minorHAnsi" w:hAnsiTheme="minorHAnsi"/>
          <w:b/>
          <w:sz w:val="22"/>
          <w:szCs w:val="22"/>
        </w:rPr>
        <w:t>ACADEMICS&amp; PROJECTS</w:t>
      </w:r>
    </w:p>
    <w:p w:rsidR="005F4890" w:rsidRPr="006D3062" w:rsidRDefault="005F4890" w:rsidP="0075520D">
      <w:pPr>
        <w:pStyle w:val="ListParagraph"/>
        <w:ind w:left="0"/>
        <w:rPr>
          <w:rFonts w:asciiTheme="minorHAnsi" w:hAnsiTheme="minorHAnsi"/>
          <w:b/>
          <w:sz w:val="22"/>
          <w:szCs w:val="22"/>
          <w:u w:val="single"/>
        </w:rPr>
      </w:pPr>
    </w:p>
    <w:p w:rsidR="005F4890" w:rsidRPr="006D3062" w:rsidRDefault="005F4890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CFA L</w:t>
      </w:r>
      <w:r w:rsidR="009C143A">
        <w:rPr>
          <w:rFonts w:asciiTheme="minorHAnsi" w:hAnsiTheme="minorHAnsi"/>
          <w:sz w:val="22"/>
          <w:szCs w:val="22"/>
        </w:rPr>
        <w:t xml:space="preserve">evel </w:t>
      </w:r>
      <w:r w:rsidR="00B34E61" w:rsidRPr="006D3062">
        <w:rPr>
          <w:rFonts w:asciiTheme="minorHAnsi" w:hAnsiTheme="minorHAnsi"/>
          <w:sz w:val="22"/>
          <w:szCs w:val="22"/>
        </w:rPr>
        <w:t>1 Passed with more than 7</w:t>
      </w:r>
      <w:r w:rsidR="00B34E61" w:rsidRPr="006D3062">
        <w:rPr>
          <w:rFonts w:asciiTheme="minorHAnsi" w:hAnsiTheme="minorHAnsi"/>
          <w:sz w:val="22"/>
          <w:szCs w:val="22"/>
          <w:lang w:val="en-US"/>
        </w:rPr>
        <w:t>5</w:t>
      </w:r>
      <w:r w:rsidRPr="006D3062">
        <w:rPr>
          <w:rFonts w:asciiTheme="minorHAnsi" w:hAnsiTheme="minorHAnsi"/>
          <w:sz w:val="22"/>
          <w:szCs w:val="22"/>
        </w:rPr>
        <w:t>% in eight subjects.</w:t>
      </w:r>
    </w:p>
    <w:p w:rsidR="005F4890" w:rsidRPr="006D3062" w:rsidRDefault="005F4890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 xml:space="preserve">2004-2007 Bachelor of </w:t>
      </w:r>
      <w:r w:rsidR="009C143A" w:rsidRPr="006D3062">
        <w:rPr>
          <w:rFonts w:asciiTheme="minorHAnsi" w:hAnsiTheme="minorHAnsi"/>
          <w:sz w:val="22"/>
          <w:szCs w:val="22"/>
        </w:rPr>
        <w:t>Business</w:t>
      </w:r>
      <w:r w:rsidRPr="006D3062">
        <w:rPr>
          <w:rFonts w:asciiTheme="minorHAnsi" w:hAnsiTheme="minorHAnsi"/>
          <w:sz w:val="22"/>
          <w:szCs w:val="22"/>
        </w:rPr>
        <w:t xml:space="preserve"> </w:t>
      </w:r>
      <w:r w:rsidR="009C143A" w:rsidRPr="006D3062">
        <w:rPr>
          <w:rFonts w:asciiTheme="minorHAnsi" w:hAnsiTheme="minorHAnsi"/>
          <w:sz w:val="22"/>
          <w:szCs w:val="22"/>
        </w:rPr>
        <w:t>Administration</w:t>
      </w:r>
      <w:r w:rsidRPr="006D3062">
        <w:rPr>
          <w:rFonts w:asciiTheme="minorHAnsi" w:hAnsiTheme="minorHAnsi"/>
          <w:sz w:val="22"/>
          <w:szCs w:val="22"/>
        </w:rPr>
        <w:t xml:space="preserve"> from Indraprastha University New Delhi</w:t>
      </w:r>
    </w:p>
    <w:p w:rsidR="005F4890" w:rsidRPr="006D3062" w:rsidRDefault="005F4890" w:rsidP="003D6A0C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Post Graduate Thesis-Global Credit Crisis and currency devaluation.</w:t>
      </w:r>
    </w:p>
    <w:p w:rsidR="005F4890" w:rsidRPr="006D3062" w:rsidRDefault="005F4890">
      <w:pPr>
        <w:pStyle w:val="ListParagraph"/>
        <w:rPr>
          <w:rFonts w:asciiTheme="minorHAnsi" w:hAnsiTheme="minorHAnsi"/>
          <w:sz w:val="22"/>
          <w:szCs w:val="22"/>
        </w:rPr>
      </w:pPr>
    </w:p>
    <w:p w:rsidR="005F4890" w:rsidRPr="006D3062" w:rsidRDefault="005F4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sz w:val="22"/>
          <w:szCs w:val="22"/>
        </w:rPr>
      </w:pPr>
      <w:r w:rsidRPr="006D3062">
        <w:rPr>
          <w:rFonts w:asciiTheme="minorHAnsi" w:hAnsiTheme="minorHAnsi"/>
          <w:b/>
          <w:sz w:val="22"/>
          <w:szCs w:val="22"/>
        </w:rPr>
        <w:t>SUMMER TRAINING DETAILS:</w:t>
      </w:r>
    </w:p>
    <w:p w:rsidR="005F4890" w:rsidRPr="006D3062" w:rsidRDefault="005F4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sz w:val="22"/>
          <w:szCs w:val="22"/>
        </w:rPr>
      </w:pPr>
    </w:p>
    <w:p w:rsidR="005F4890" w:rsidRPr="006D3062" w:rsidRDefault="009C143A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Company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JM FINANCIAL Private</w:t>
      </w:r>
      <w:r w:rsidR="005F4890" w:rsidRPr="006D3062">
        <w:rPr>
          <w:rFonts w:asciiTheme="minorHAnsi" w:hAnsiTheme="minorHAnsi"/>
          <w:sz w:val="22"/>
          <w:szCs w:val="22"/>
        </w:rPr>
        <w:t xml:space="preserve"> ltd.</w:t>
      </w:r>
    </w:p>
    <w:p w:rsidR="005F4890" w:rsidRPr="006D3062" w:rsidRDefault="005F4890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Position</w:t>
      </w:r>
      <w:r w:rsidRPr="006D3062">
        <w:rPr>
          <w:rFonts w:asciiTheme="minorHAnsi" w:hAnsiTheme="minorHAnsi"/>
          <w:sz w:val="22"/>
          <w:szCs w:val="22"/>
        </w:rPr>
        <w:tab/>
      </w:r>
      <w:r w:rsidRPr="006D3062">
        <w:rPr>
          <w:rFonts w:asciiTheme="minorHAnsi" w:hAnsiTheme="minorHAnsi"/>
          <w:sz w:val="22"/>
          <w:szCs w:val="22"/>
        </w:rPr>
        <w:tab/>
        <w:t>:Trainee</w:t>
      </w:r>
    </w:p>
    <w:p w:rsidR="005F4890" w:rsidRPr="006D3062" w:rsidRDefault="005F4890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Period of work</w:t>
      </w:r>
      <w:r w:rsidRPr="006D3062">
        <w:rPr>
          <w:rFonts w:asciiTheme="minorHAnsi" w:hAnsiTheme="minorHAnsi"/>
          <w:sz w:val="22"/>
          <w:szCs w:val="22"/>
        </w:rPr>
        <w:tab/>
        <w:t>: 25</w:t>
      </w:r>
      <w:r w:rsidRPr="006D3062">
        <w:rPr>
          <w:rFonts w:asciiTheme="minorHAnsi" w:hAnsiTheme="minorHAnsi"/>
          <w:sz w:val="22"/>
          <w:szCs w:val="22"/>
          <w:vertAlign w:val="superscript"/>
        </w:rPr>
        <w:t>th</w:t>
      </w:r>
      <w:r w:rsidRPr="006D3062">
        <w:rPr>
          <w:rFonts w:asciiTheme="minorHAnsi" w:hAnsiTheme="minorHAnsi"/>
          <w:sz w:val="22"/>
          <w:szCs w:val="22"/>
        </w:rPr>
        <w:t xml:space="preserve"> june-25</w:t>
      </w:r>
      <w:r w:rsidRPr="006D3062">
        <w:rPr>
          <w:rFonts w:asciiTheme="minorHAnsi" w:hAnsiTheme="minorHAnsi"/>
          <w:sz w:val="22"/>
          <w:szCs w:val="22"/>
          <w:vertAlign w:val="superscript"/>
        </w:rPr>
        <w:t xml:space="preserve">th </w:t>
      </w:r>
      <w:r w:rsidRPr="006D3062">
        <w:rPr>
          <w:rFonts w:asciiTheme="minorHAnsi" w:hAnsiTheme="minorHAnsi"/>
          <w:sz w:val="22"/>
          <w:szCs w:val="22"/>
        </w:rPr>
        <w:t>August 2008</w:t>
      </w:r>
    </w:p>
    <w:p w:rsidR="005F4890" w:rsidRPr="006D3062" w:rsidRDefault="005F4890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Job Profile:  Understanding the practical and theoretical basics of derivative market and formulating   derivative strategy.</w:t>
      </w:r>
    </w:p>
    <w:p w:rsidR="005F4890" w:rsidRPr="006D3062" w:rsidRDefault="005F4890">
      <w:pPr>
        <w:rPr>
          <w:rFonts w:asciiTheme="minorHAnsi" w:hAnsiTheme="minorHAnsi"/>
          <w:sz w:val="22"/>
          <w:szCs w:val="22"/>
        </w:rPr>
      </w:pPr>
    </w:p>
    <w:p w:rsidR="005F4890" w:rsidRPr="006D3062" w:rsidRDefault="005F4890">
      <w:pPr>
        <w:rPr>
          <w:rFonts w:asciiTheme="minorHAnsi" w:hAnsiTheme="minorHAnsi"/>
          <w:b/>
          <w:sz w:val="22"/>
          <w:szCs w:val="22"/>
        </w:rPr>
      </w:pPr>
      <w:r w:rsidRPr="006D3062">
        <w:rPr>
          <w:rFonts w:asciiTheme="minorHAnsi" w:hAnsiTheme="minorHAnsi"/>
          <w:b/>
          <w:sz w:val="22"/>
          <w:szCs w:val="22"/>
        </w:rPr>
        <w:t>Projects Handled</w:t>
      </w:r>
    </w:p>
    <w:p w:rsidR="005F4890" w:rsidRPr="006D3062" w:rsidRDefault="005F4890" w:rsidP="00226AF1">
      <w:pPr>
        <w:rPr>
          <w:rFonts w:asciiTheme="minorHAnsi" w:hAnsiTheme="minorHAnsi"/>
          <w:b/>
          <w:sz w:val="22"/>
          <w:szCs w:val="22"/>
          <w:u w:val="single"/>
        </w:rPr>
      </w:pPr>
    </w:p>
    <w:p w:rsidR="005F4890" w:rsidRPr="006D3062" w:rsidRDefault="005F4890">
      <w:pPr>
        <w:spacing w:after="200" w:line="276" w:lineRule="auto"/>
        <w:rPr>
          <w:rFonts w:asciiTheme="minorHAnsi" w:hAnsiTheme="minorHAnsi" w:cs="Arial"/>
          <w:sz w:val="22"/>
          <w:szCs w:val="22"/>
        </w:rPr>
      </w:pPr>
      <w:r w:rsidRPr="006D3062">
        <w:rPr>
          <w:rFonts w:asciiTheme="minorHAnsi" w:hAnsiTheme="minorHAnsi" w:cs="Arial"/>
          <w:b/>
          <w:i/>
          <w:sz w:val="22"/>
          <w:szCs w:val="22"/>
        </w:rPr>
        <w:t>Certified Financial Modelling Course from Edupristine</w:t>
      </w:r>
    </w:p>
    <w:p w:rsidR="005F4890" w:rsidRPr="006D3062" w:rsidRDefault="005F4890">
      <w:pPr>
        <w:pStyle w:val="ListParagraph"/>
        <w:rPr>
          <w:rFonts w:asciiTheme="minorHAnsi" w:hAnsiTheme="minorHAnsi"/>
          <w:sz w:val="22"/>
          <w:szCs w:val="22"/>
        </w:rPr>
      </w:pPr>
    </w:p>
    <w:p w:rsidR="005F4890" w:rsidRPr="006D3062" w:rsidRDefault="005F4890">
      <w:pPr>
        <w:pBdr>
          <w:bottom w:val="double" w:sz="4" w:space="1" w:color="auto"/>
        </w:pBdr>
        <w:rPr>
          <w:rFonts w:asciiTheme="minorHAnsi" w:hAnsiTheme="minorHAnsi"/>
          <w:b/>
          <w:sz w:val="22"/>
          <w:szCs w:val="22"/>
        </w:rPr>
      </w:pPr>
      <w:r w:rsidRPr="006D3062">
        <w:rPr>
          <w:rFonts w:asciiTheme="minorHAnsi" w:hAnsiTheme="minorHAnsi"/>
          <w:b/>
          <w:sz w:val="22"/>
          <w:szCs w:val="22"/>
        </w:rPr>
        <w:t>ORGANISATIONAL EXPERIENCE</w:t>
      </w:r>
    </w:p>
    <w:p w:rsidR="005F4890" w:rsidRPr="006D3062" w:rsidRDefault="005F4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jc w:val="both"/>
        <w:rPr>
          <w:rFonts w:asciiTheme="minorHAnsi" w:hAnsiTheme="minorHAnsi" w:cs="Arial"/>
          <w:b/>
          <w:sz w:val="22"/>
          <w:szCs w:val="22"/>
        </w:rPr>
      </w:pPr>
      <w:r w:rsidRPr="006D3062">
        <w:rPr>
          <w:rFonts w:asciiTheme="minorHAnsi" w:hAnsiTheme="minorHAnsi" w:cs="Arial"/>
          <w:b/>
          <w:sz w:val="22"/>
          <w:szCs w:val="22"/>
        </w:rPr>
        <w:t>Oct 09 – June’10:</w:t>
      </w:r>
      <w:r w:rsidR="009C143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6D3062">
        <w:rPr>
          <w:rFonts w:asciiTheme="minorHAnsi" w:hAnsiTheme="minorHAnsi" w:cs="Arial"/>
          <w:b/>
          <w:sz w:val="22"/>
          <w:szCs w:val="22"/>
        </w:rPr>
        <w:t xml:space="preserve"> Elara Capital </w:t>
      </w:r>
      <w:r w:rsidR="009C143A" w:rsidRPr="006D3062">
        <w:rPr>
          <w:rFonts w:asciiTheme="minorHAnsi" w:hAnsiTheme="minorHAnsi" w:cs="Arial"/>
          <w:b/>
          <w:sz w:val="22"/>
          <w:szCs w:val="22"/>
        </w:rPr>
        <w:t>(Equity</w:t>
      </w:r>
      <w:r w:rsidR="009C143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6D3062">
        <w:rPr>
          <w:rFonts w:asciiTheme="minorHAnsi" w:hAnsiTheme="minorHAnsi" w:cs="Arial"/>
          <w:b/>
          <w:sz w:val="22"/>
          <w:szCs w:val="22"/>
        </w:rPr>
        <w:t>Research Associate)</w:t>
      </w:r>
    </w:p>
    <w:p w:rsidR="005F4890" w:rsidRPr="006D3062" w:rsidRDefault="005F4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jc w:val="both"/>
        <w:rPr>
          <w:rFonts w:asciiTheme="minorHAnsi" w:hAnsiTheme="minorHAnsi" w:cs="Arial"/>
          <w:b/>
          <w:sz w:val="22"/>
          <w:szCs w:val="22"/>
        </w:rPr>
      </w:pPr>
    </w:p>
    <w:p w:rsidR="005F4890" w:rsidRPr="006D3062" w:rsidRDefault="005F4890">
      <w:pPr>
        <w:rPr>
          <w:rFonts w:asciiTheme="minorHAnsi" w:hAnsiTheme="minorHAnsi"/>
          <w:b/>
          <w:sz w:val="22"/>
          <w:szCs w:val="22"/>
        </w:rPr>
      </w:pPr>
      <w:r w:rsidRPr="006D3062">
        <w:rPr>
          <w:rFonts w:asciiTheme="minorHAnsi" w:hAnsiTheme="minorHAnsi"/>
          <w:b/>
          <w:sz w:val="22"/>
          <w:szCs w:val="22"/>
        </w:rPr>
        <w:t>Responsibility in the Organization</w:t>
      </w:r>
    </w:p>
    <w:p w:rsidR="005F4890" w:rsidRPr="006D3062" w:rsidRDefault="005F4890">
      <w:pPr>
        <w:rPr>
          <w:rFonts w:asciiTheme="minorHAnsi" w:hAnsiTheme="minorHAnsi"/>
          <w:sz w:val="22"/>
          <w:szCs w:val="22"/>
        </w:rPr>
      </w:pPr>
    </w:p>
    <w:p w:rsidR="005F4890" w:rsidRDefault="005F48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 xml:space="preserve"> Doing Equity Research</w:t>
      </w:r>
      <w:r w:rsidR="009C143A">
        <w:rPr>
          <w:rFonts w:asciiTheme="minorHAnsi" w:hAnsiTheme="minorHAnsi"/>
          <w:sz w:val="22"/>
          <w:szCs w:val="22"/>
        </w:rPr>
        <w:t xml:space="preserve"> for t</w:t>
      </w:r>
      <w:r w:rsidR="008300F2">
        <w:rPr>
          <w:rFonts w:asciiTheme="minorHAnsi" w:hAnsiTheme="minorHAnsi"/>
          <w:sz w:val="22"/>
          <w:szCs w:val="22"/>
        </w:rPr>
        <w:t>he company in the small and midcap sectors.</w:t>
      </w:r>
    </w:p>
    <w:p w:rsidR="00A22D24" w:rsidRPr="006D3062" w:rsidRDefault="00A22D24" w:rsidP="00A22D24">
      <w:pPr>
        <w:pStyle w:val="ListParagraph"/>
        <w:rPr>
          <w:rFonts w:asciiTheme="minorHAnsi" w:hAnsiTheme="minorHAnsi"/>
          <w:sz w:val="22"/>
          <w:szCs w:val="22"/>
        </w:rPr>
      </w:pPr>
    </w:p>
    <w:p w:rsidR="005F4890" w:rsidRDefault="009C143A" w:rsidP="00A22D2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Helping </w:t>
      </w:r>
      <w:r w:rsidR="005F4890" w:rsidRPr="006D3062">
        <w:rPr>
          <w:rFonts w:asciiTheme="minorHAnsi" w:hAnsiTheme="minorHAnsi"/>
          <w:sz w:val="22"/>
          <w:szCs w:val="22"/>
        </w:rPr>
        <w:t xml:space="preserve">Equity Research analyst to </w:t>
      </w:r>
      <w:r w:rsidRPr="006D3062">
        <w:rPr>
          <w:rFonts w:asciiTheme="minorHAnsi" w:hAnsiTheme="minorHAnsi"/>
          <w:sz w:val="22"/>
          <w:szCs w:val="22"/>
        </w:rPr>
        <w:t>forecast</w:t>
      </w:r>
      <w:r w:rsidR="005F4890" w:rsidRPr="006D3062">
        <w:rPr>
          <w:rFonts w:asciiTheme="minorHAnsi" w:hAnsiTheme="minorHAnsi"/>
          <w:sz w:val="22"/>
          <w:szCs w:val="22"/>
        </w:rPr>
        <w:t xml:space="preserve"> the future sales and </w:t>
      </w:r>
      <w:r w:rsidRPr="006D3062">
        <w:rPr>
          <w:rFonts w:asciiTheme="minorHAnsi" w:hAnsiTheme="minorHAnsi"/>
          <w:sz w:val="22"/>
          <w:szCs w:val="22"/>
        </w:rPr>
        <w:t>earnings</w:t>
      </w:r>
      <w:r w:rsidR="005F4890" w:rsidRPr="006D3062">
        <w:rPr>
          <w:rFonts w:asciiTheme="minorHAnsi" w:hAnsiTheme="minorHAnsi"/>
          <w:sz w:val="22"/>
          <w:szCs w:val="22"/>
        </w:rPr>
        <w:t xml:space="preserve"> of the company’s</w:t>
      </w:r>
      <w:r w:rsidR="001A49CA" w:rsidRPr="006D3062">
        <w:rPr>
          <w:rFonts w:asciiTheme="minorHAnsi" w:hAnsiTheme="minorHAnsi"/>
          <w:sz w:val="22"/>
          <w:szCs w:val="22"/>
        </w:rPr>
        <w:t>.</w:t>
      </w:r>
    </w:p>
    <w:p w:rsidR="00A22D24" w:rsidRDefault="00A22D24" w:rsidP="00A22D24">
      <w:pPr>
        <w:pStyle w:val="ListParagraph"/>
        <w:rPr>
          <w:rFonts w:asciiTheme="minorHAnsi" w:hAnsiTheme="minorHAnsi"/>
          <w:sz w:val="22"/>
          <w:szCs w:val="22"/>
        </w:rPr>
      </w:pPr>
    </w:p>
    <w:p w:rsidR="005F4890" w:rsidRDefault="005F4890" w:rsidP="00A22D24">
      <w:pPr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Developed Financial Models of</w:t>
      </w:r>
      <w:r w:rsidR="00A22D24">
        <w:rPr>
          <w:rFonts w:asciiTheme="minorHAnsi" w:hAnsiTheme="minorHAnsi"/>
          <w:sz w:val="22"/>
          <w:szCs w:val="22"/>
        </w:rPr>
        <w:t xml:space="preserve"> Midcap Company’s traded in NSE.</w:t>
      </w:r>
    </w:p>
    <w:p w:rsidR="00A22D24" w:rsidRPr="006D3062" w:rsidRDefault="00A22D24" w:rsidP="00A22D24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5F4890" w:rsidRDefault="005F4890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 xml:space="preserve">Analyzing the company Cash </w:t>
      </w:r>
      <w:r w:rsidR="009C143A" w:rsidRPr="006D3062">
        <w:rPr>
          <w:rFonts w:asciiTheme="minorHAnsi" w:hAnsiTheme="minorHAnsi"/>
          <w:sz w:val="22"/>
          <w:szCs w:val="22"/>
        </w:rPr>
        <w:t>flowstament</w:t>
      </w:r>
      <w:r w:rsidR="009C143A">
        <w:rPr>
          <w:rFonts w:asciiTheme="minorHAnsi" w:hAnsiTheme="minorHAnsi"/>
          <w:sz w:val="22"/>
          <w:szCs w:val="22"/>
        </w:rPr>
        <w:t>, Balance</w:t>
      </w:r>
      <w:r w:rsidRPr="006D3062">
        <w:rPr>
          <w:rFonts w:asciiTheme="minorHAnsi" w:hAnsiTheme="minorHAnsi"/>
          <w:sz w:val="22"/>
          <w:szCs w:val="22"/>
        </w:rPr>
        <w:t xml:space="preserve"> Sheet and the Income statement.</w:t>
      </w:r>
    </w:p>
    <w:p w:rsidR="00A22D24" w:rsidRDefault="00A22D24" w:rsidP="00A22D24">
      <w:pPr>
        <w:pStyle w:val="ListParagraph"/>
        <w:rPr>
          <w:rFonts w:asciiTheme="minorHAnsi" w:hAnsiTheme="minorHAnsi"/>
          <w:sz w:val="22"/>
          <w:szCs w:val="22"/>
        </w:rPr>
      </w:pPr>
    </w:p>
    <w:p w:rsidR="005F4890" w:rsidRPr="006D3062" w:rsidRDefault="005F4890" w:rsidP="00F378D4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Making future Projections based on past Results.</w:t>
      </w:r>
    </w:p>
    <w:p w:rsidR="001A49CA" w:rsidRPr="006D3062" w:rsidRDefault="001A49CA" w:rsidP="001A49CA">
      <w:pPr>
        <w:ind w:left="720"/>
        <w:rPr>
          <w:rFonts w:asciiTheme="minorHAnsi" w:hAnsiTheme="minorHAnsi"/>
          <w:sz w:val="22"/>
          <w:szCs w:val="22"/>
        </w:rPr>
      </w:pPr>
    </w:p>
    <w:p w:rsidR="005F4890" w:rsidRPr="006D3062" w:rsidRDefault="005F4890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 xml:space="preserve">Collecting large source of data from </w:t>
      </w:r>
      <w:r w:rsidR="009C143A" w:rsidRPr="006D3062">
        <w:rPr>
          <w:rFonts w:asciiTheme="minorHAnsi" w:hAnsiTheme="minorHAnsi"/>
          <w:sz w:val="22"/>
          <w:szCs w:val="22"/>
        </w:rPr>
        <w:t>Bloomberg, Morningstar</w:t>
      </w:r>
      <w:r w:rsidRPr="006D3062">
        <w:rPr>
          <w:rFonts w:asciiTheme="minorHAnsi" w:hAnsiTheme="minorHAnsi"/>
          <w:sz w:val="22"/>
          <w:szCs w:val="22"/>
        </w:rPr>
        <w:t xml:space="preserve"> and </w:t>
      </w:r>
      <w:r w:rsidR="009C143A" w:rsidRPr="006D3062">
        <w:rPr>
          <w:rFonts w:asciiTheme="minorHAnsi" w:hAnsiTheme="minorHAnsi"/>
          <w:sz w:val="22"/>
          <w:szCs w:val="22"/>
        </w:rPr>
        <w:t>Reuters</w:t>
      </w:r>
      <w:r w:rsidRPr="006D3062">
        <w:rPr>
          <w:rFonts w:asciiTheme="minorHAnsi" w:hAnsiTheme="minorHAnsi"/>
          <w:sz w:val="22"/>
          <w:szCs w:val="22"/>
        </w:rPr>
        <w:t xml:space="preserve"> and using them for company </w:t>
      </w:r>
      <w:r w:rsidR="009C143A" w:rsidRPr="006D3062">
        <w:rPr>
          <w:rFonts w:asciiTheme="minorHAnsi" w:hAnsiTheme="minorHAnsi"/>
          <w:sz w:val="22"/>
          <w:szCs w:val="22"/>
        </w:rPr>
        <w:t>analysis</w:t>
      </w:r>
      <w:r w:rsidRPr="006D3062">
        <w:rPr>
          <w:rFonts w:asciiTheme="minorHAnsi" w:hAnsiTheme="minorHAnsi"/>
          <w:sz w:val="22"/>
          <w:szCs w:val="22"/>
        </w:rPr>
        <w:t>.</w:t>
      </w:r>
    </w:p>
    <w:p w:rsidR="001A49CA" w:rsidRPr="006D3062" w:rsidRDefault="001A49CA" w:rsidP="001A49CA">
      <w:pPr>
        <w:pStyle w:val="ListParagraph"/>
        <w:rPr>
          <w:rFonts w:asciiTheme="minorHAnsi" w:hAnsiTheme="minorHAnsi"/>
          <w:sz w:val="22"/>
          <w:szCs w:val="22"/>
        </w:rPr>
      </w:pPr>
    </w:p>
    <w:p w:rsidR="005F4890" w:rsidRPr="006D3062" w:rsidRDefault="005F4890" w:rsidP="006D306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Helping our Clients to make Effective Investment Decision in Midcap Company.</w:t>
      </w:r>
    </w:p>
    <w:p w:rsidR="005F4890" w:rsidRPr="006D3062" w:rsidRDefault="005F4890">
      <w:pPr>
        <w:ind w:left="720"/>
        <w:rPr>
          <w:rFonts w:asciiTheme="minorHAnsi" w:hAnsiTheme="minorHAnsi"/>
          <w:sz w:val="22"/>
          <w:szCs w:val="22"/>
        </w:rPr>
      </w:pPr>
    </w:p>
    <w:p w:rsidR="005F4890" w:rsidRPr="006D3062" w:rsidRDefault="005F4890">
      <w:pPr>
        <w:ind w:left="720"/>
        <w:rPr>
          <w:rFonts w:asciiTheme="minorHAnsi" w:hAnsiTheme="minorHAnsi"/>
          <w:sz w:val="22"/>
          <w:szCs w:val="22"/>
        </w:rPr>
      </w:pPr>
    </w:p>
    <w:p w:rsidR="005F4890" w:rsidRPr="006D3062" w:rsidRDefault="005F4890">
      <w:pPr>
        <w:pStyle w:val="ListParagraph"/>
        <w:rPr>
          <w:rFonts w:asciiTheme="minorHAnsi" w:hAnsiTheme="minorHAnsi"/>
          <w:sz w:val="22"/>
          <w:szCs w:val="22"/>
        </w:rPr>
      </w:pPr>
    </w:p>
    <w:p w:rsidR="005F4890" w:rsidRPr="006D3062" w:rsidRDefault="00C75F38" w:rsidP="001F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spacing w:before="20" w:after="20"/>
        <w:jc w:val="both"/>
        <w:rPr>
          <w:rFonts w:asciiTheme="minorHAnsi" w:hAnsiTheme="minorHAnsi" w:cs="Arial"/>
          <w:b/>
          <w:sz w:val="22"/>
          <w:szCs w:val="22"/>
        </w:rPr>
      </w:pPr>
      <w:r w:rsidRPr="006D3062">
        <w:rPr>
          <w:rFonts w:asciiTheme="minorHAnsi" w:hAnsiTheme="minorHAnsi" w:cs="Arial"/>
          <w:b/>
          <w:sz w:val="22"/>
          <w:szCs w:val="22"/>
        </w:rPr>
        <w:t xml:space="preserve">Aug </w:t>
      </w:r>
      <w:r w:rsidR="00963D34">
        <w:rPr>
          <w:rFonts w:asciiTheme="minorHAnsi" w:hAnsiTheme="minorHAnsi" w:cs="Arial"/>
          <w:b/>
          <w:sz w:val="22"/>
          <w:szCs w:val="22"/>
        </w:rPr>
        <w:t xml:space="preserve">10 – </w:t>
      </w:r>
      <w:r w:rsidR="00902137">
        <w:rPr>
          <w:rFonts w:asciiTheme="minorHAnsi" w:hAnsiTheme="minorHAnsi" w:cs="Arial"/>
          <w:b/>
          <w:sz w:val="22"/>
          <w:szCs w:val="22"/>
        </w:rPr>
        <w:t>C</w:t>
      </w:r>
      <w:r w:rsidR="00B17E19">
        <w:rPr>
          <w:rFonts w:asciiTheme="minorHAnsi" w:hAnsiTheme="minorHAnsi" w:cs="Arial"/>
          <w:b/>
          <w:sz w:val="22"/>
          <w:szCs w:val="22"/>
        </w:rPr>
        <w:t>urrent</w:t>
      </w:r>
      <w:r w:rsidR="00963D34">
        <w:rPr>
          <w:rFonts w:asciiTheme="minorHAnsi" w:hAnsiTheme="minorHAnsi" w:cs="Arial"/>
          <w:b/>
          <w:sz w:val="22"/>
          <w:szCs w:val="22"/>
        </w:rPr>
        <w:t xml:space="preserve"> </w:t>
      </w:r>
      <w:r w:rsidR="00622C0D" w:rsidRPr="006D3062">
        <w:rPr>
          <w:rFonts w:asciiTheme="minorHAnsi" w:hAnsiTheme="minorHAnsi" w:cs="Arial"/>
          <w:b/>
          <w:sz w:val="22"/>
          <w:szCs w:val="22"/>
        </w:rPr>
        <w:t xml:space="preserve"> Fair Deal Traders</w:t>
      </w:r>
    </w:p>
    <w:p w:rsidR="007232D3" w:rsidRPr="00963D34" w:rsidRDefault="007232D3" w:rsidP="00963D34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7232D3" w:rsidRPr="006D3062" w:rsidRDefault="007232D3" w:rsidP="007232D3">
      <w:pPr>
        <w:ind w:left="1080"/>
        <w:rPr>
          <w:rFonts w:asciiTheme="minorHAnsi" w:hAnsiTheme="minorHAnsi"/>
          <w:sz w:val="22"/>
          <w:szCs w:val="22"/>
        </w:rPr>
      </w:pPr>
    </w:p>
    <w:p w:rsidR="005F4890" w:rsidRPr="006D3062" w:rsidRDefault="00226AF1" w:rsidP="006D3062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 xml:space="preserve">Managing and formulating </w:t>
      </w:r>
      <w:r w:rsidR="006D3062" w:rsidRPr="006D3062">
        <w:rPr>
          <w:rFonts w:asciiTheme="minorHAnsi" w:hAnsiTheme="minorHAnsi"/>
          <w:sz w:val="22"/>
          <w:szCs w:val="22"/>
        </w:rPr>
        <w:t>Strategy, to</w:t>
      </w:r>
      <w:r w:rsidR="00D1659E" w:rsidRPr="006D3062">
        <w:rPr>
          <w:rFonts w:asciiTheme="minorHAnsi" w:hAnsiTheme="minorHAnsi"/>
          <w:sz w:val="22"/>
          <w:szCs w:val="22"/>
        </w:rPr>
        <w:t xml:space="preserve"> increase the </w:t>
      </w:r>
      <w:r w:rsidRPr="006D3062">
        <w:rPr>
          <w:rFonts w:asciiTheme="minorHAnsi" w:hAnsiTheme="minorHAnsi"/>
          <w:sz w:val="22"/>
          <w:szCs w:val="22"/>
        </w:rPr>
        <w:t xml:space="preserve">presence of our </w:t>
      </w:r>
      <w:r w:rsidR="00D1659E" w:rsidRPr="006D3062">
        <w:rPr>
          <w:rFonts w:asciiTheme="minorHAnsi" w:hAnsiTheme="minorHAnsi"/>
          <w:sz w:val="22"/>
          <w:szCs w:val="22"/>
        </w:rPr>
        <w:t>bearings business</w:t>
      </w:r>
      <w:r w:rsidR="00622C0D" w:rsidRPr="006D3062">
        <w:rPr>
          <w:rFonts w:asciiTheme="minorHAnsi" w:hAnsiTheme="minorHAnsi"/>
          <w:sz w:val="22"/>
          <w:szCs w:val="22"/>
        </w:rPr>
        <w:t>.</w:t>
      </w:r>
    </w:p>
    <w:p w:rsidR="001B2AA0" w:rsidRPr="006D3062" w:rsidRDefault="001B2AA0" w:rsidP="001B2AA0">
      <w:pPr>
        <w:pStyle w:val="ListParagraph"/>
        <w:rPr>
          <w:rFonts w:asciiTheme="minorHAnsi" w:hAnsiTheme="minorHAnsi"/>
          <w:sz w:val="22"/>
          <w:szCs w:val="22"/>
        </w:rPr>
      </w:pPr>
    </w:p>
    <w:p w:rsidR="001B2AA0" w:rsidRPr="006D3062" w:rsidRDefault="001B2AA0" w:rsidP="00226AF1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 xml:space="preserve">Motivating and educating sales </w:t>
      </w:r>
      <w:r w:rsidR="006D3062" w:rsidRPr="006D3062">
        <w:rPr>
          <w:rFonts w:asciiTheme="minorHAnsi" w:hAnsiTheme="minorHAnsi"/>
          <w:sz w:val="22"/>
          <w:szCs w:val="22"/>
        </w:rPr>
        <w:t>executive’s</w:t>
      </w:r>
      <w:r w:rsidR="00D1659E" w:rsidRPr="006D3062">
        <w:rPr>
          <w:rFonts w:asciiTheme="minorHAnsi" w:hAnsiTheme="minorHAnsi"/>
          <w:sz w:val="22"/>
          <w:szCs w:val="22"/>
        </w:rPr>
        <w:t xml:space="preserve"> team to increase brand </w:t>
      </w:r>
      <w:r w:rsidR="006D3062" w:rsidRPr="006D3062">
        <w:rPr>
          <w:rFonts w:asciiTheme="minorHAnsi" w:hAnsiTheme="minorHAnsi"/>
          <w:sz w:val="22"/>
          <w:szCs w:val="22"/>
        </w:rPr>
        <w:t>recognition of</w:t>
      </w:r>
      <w:r w:rsidRPr="006D3062">
        <w:rPr>
          <w:rFonts w:asciiTheme="minorHAnsi" w:hAnsiTheme="minorHAnsi"/>
          <w:sz w:val="22"/>
          <w:szCs w:val="22"/>
        </w:rPr>
        <w:t xml:space="preserve"> our company at the consumer end.</w:t>
      </w:r>
    </w:p>
    <w:p w:rsidR="001B2AA0" w:rsidRPr="006D3062" w:rsidRDefault="001B2AA0" w:rsidP="001B2AA0">
      <w:pPr>
        <w:pStyle w:val="ListParagraph"/>
        <w:rPr>
          <w:rFonts w:asciiTheme="minorHAnsi" w:hAnsiTheme="minorHAnsi"/>
          <w:sz w:val="22"/>
          <w:szCs w:val="22"/>
        </w:rPr>
      </w:pPr>
    </w:p>
    <w:p w:rsidR="004B72B4" w:rsidRPr="006D3062" w:rsidRDefault="004B72B4" w:rsidP="00226AF1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Acting Link between the suppliers and inventory management team to ensure smooth movement of international goods to the end consumers at the best freight rates.</w:t>
      </w:r>
    </w:p>
    <w:p w:rsidR="001B2AA0" w:rsidRPr="006D3062" w:rsidRDefault="001B2AA0" w:rsidP="001B2AA0">
      <w:pPr>
        <w:pStyle w:val="ListParagraph"/>
        <w:rPr>
          <w:rFonts w:asciiTheme="minorHAnsi" w:hAnsiTheme="minorHAnsi"/>
          <w:sz w:val="22"/>
          <w:szCs w:val="22"/>
        </w:rPr>
      </w:pPr>
    </w:p>
    <w:p w:rsidR="001B2AA0" w:rsidRPr="006D3062" w:rsidRDefault="004B72B4" w:rsidP="006D3062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Assist to prepare import quotes for customer and perform all shipment with logistics carrier.</w:t>
      </w:r>
    </w:p>
    <w:p w:rsidR="004B72B4" w:rsidRPr="006D3062" w:rsidRDefault="004B72B4" w:rsidP="001D2723">
      <w:pPr>
        <w:pStyle w:val="ListParagraph"/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 xml:space="preserve"> </w:t>
      </w:r>
    </w:p>
    <w:p w:rsidR="001B2AA0" w:rsidRPr="006D3062" w:rsidRDefault="001B2AA0" w:rsidP="001B2AA0">
      <w:pPr>
        <w:pStyle w:val="ListParagraph"/>
        <w:rPr>
          <w:rFonts w:asciiTheme="minorHAnsi" w:hAnsiTheme="minorHAnsi"/>
          <w:sz w:val="22"/>
          <w:szCs w:val="22"/>
        </w:rPr>
      </w:pPr>
    </w:p>
    <w:p w:rsidR="00E127DB" w:rsidRPr="006D3062" w:rsidRDefault="00E127DB" w:rsidP="006D3062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6D3062">
        <w:rPr>
          <w:rFonts w:asciiTheme="minorHAnsi" w:hAnsiTheme="minorHAnsi"/>
          <w:sz w:val="22"/>
          <w:szCs w:val="22"/>
        </w:rPr>
        <w:t>Hedging Dollar with the help of banks to reduce the impact of currency fluctuations on the cost of product.</w:t>
      </w:r>
    </w:p>
    <w:p w:rsidR="00E127DB" w:rsidRPr="006D3062" w:rsidRDefault="00E127DB" w:rsidP="00E127DB">
      <w:pPr>
        <w:pStyle w:val="ListParagraph"/>
        <w:rPr>
          <w:rFonts w:asciiTheme="minorHAnsi" w:hAnsiTheme="minorHAnsi"/>
          <w:sz w:val="22"/>
          <w:szCs w:val="22"/>
        </w:rPr>
      </w:pPr>
    </w:p>
    <w:p w:rsidR="001B2AA0" w:rsidRPr="006D3062" w:rsidRDefault="001B2AA0" w:rsidP="001B2AA0">
      <w:pPr>
        <w:pStyle w:val="ListParagraph"/>
        <w:rPr>
          <w:rFonts w:asciiTheme="minorHAnsi" w:hAnsiTheme="minorHAnsi"/>
          <w:sz w:val="22"/>
          <w:szCs w:val="22"/>
        </w:rPr>
      </w:pPr>
    </w:p>
    <w:p w:rsidR="004B72B4" w:rsidRPr="006D3062" w:rsidRDefault="004B72B4" w:rsidP="004B72B4">
      <w:pPr>
        <w:pStyle w:val="ListParagraph"/>
        <w:rPr>
          <w:rFonts w:asciiTheme="minorHAnsi" w:hAnsiTheme="minorHAnsi"/>
          <w:sz w:val="22"/>
          <w:szCs w:val="22"/>
        </w:rPr>
      </w:pPr>
    </w:p>
    <w:p w:rsidR="004B72B4" w:rsidRPr="006D3062" w:rsidRDefault="004B72B4" w:rsidP="004B72B4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:rsidR="00397C28" w:rsidRPr="006D3062" w:rsidRDefault="00A536D3" w:rsidP="00397C28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   </w:t>
      </w:r>
    </w:p>
    <w:p w:rsidR="00397C28" w:rsidRPr="006D3062" w:rsidRDefault="00397C28" w:rsidP="00397C28">
      <w:pPr>
        <w:rPr>
          <w:rFonts w:asciiTheme="minorHAnsi" w:hAnsiTheme="minorHAnsi"/>
          <w:sz w:val="22"/>
          <w:szCs w:val="22"/>
        </w:rPr>
      </w:pPr>
    </w:p>
    <w:p w:rsidR="00397C28" w:rsidRPr="00B17E19" w:rsidRDefault="00397C28" w:rsidP="00B17E19">
      <w:pPr>
        <w:pStyle w:val="ListParagraph"/>
        <w:rPr>
          <w:rFonts w:asciiTheme="minorHAnsi" w:hAnsiTheme="minorHAnsi"/>
        </w:rPr>
      </w:pPr>
    </w:p>
    <w:p w:rsidR="00397C28" w:rsidRPr="00A536D3" w:rsidRDefault="00397C28" w:rsidP="00644A7B">
      <w:pPr>
        <w:pStyle w:val="ListParagraph"/>
        <w:rPr>
          <w:rFonts w:asciiTheme="minorHAnsi" w:hAnsiTheme="minorHAnsi"/>
        </w:rPr>
      </w:pPr>
    </w:p>
    <w:p w:rsidR="005F4890" w:rsidRPr="00A536D3" w:rsidRDefault="005F4890" w:rsidP="00644A7B">
      <w:pPr>
        <w:pStyle w:val="ListParagraph"/>
        <w:rPr>
          <w:rFonts w:asciiTheme="minorHAnsi" w:hAnsiTheme="minorHAnsi"/>
          <w:sz w:val="22"/>
          <w:szCs w:val="22"/>
        </w:rPr>
      </w:pPr>
    </w:p>
    <w:sectPr w:rsidR="005F4890" w:rsidRPr="00A536D3" w:rsidSect="008B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2AF112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61040F8"/>
    <w:multiLevelType w:val="hybridMultilevel"/>
    <w:tmpl w:val="FB92D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6686F"/>
    <w:multiLevelType w:val="hybridMultilevel"/>
    <w:tmpl w:val="448074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6629C"/>
    <w:multiLevelType w:val="multilevel"/>
    <w:tmpl w:val="7AAE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4F2FE6"/>
    <w:multiLevelType w:val="multilevel"/>
    <w:tmpl w:val="69B4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E1318"/>
    <w:multiLevelType w:val="hybridMultilevel"/>
    <w:tmpl w:val="3DD811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5390E"/>
    <w:multiLevelType w:val="hybridMultilevel"/>
    <w:tmpl w:val="69E4C2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620526"/>
    <w:multiLevelType w:val="hybridMultilevel"/>
    <w:tmpl w:val="685E5B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3D2DD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F1B23A8"/>
    <w:multiLevelType w:val="hybridMultilevel"/>
    <w:tmpl w:val="27C8819A"/>
    <w:lvl w:ilvl="0" w:tplc="40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6">
    <w:nsid w:val="7AA8443B"/>
    <w:multiLevelType w:val="multilevel"/>
    <w:tmpl w:val="000000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14"/>
  </w:num>
  <w:num w:numId="8">
    <w:abstractNumId w:val="16"/>
  </w:num>
  <w:num w:numId="9">
    <w:abstractNumId w:val="6"/>
  </w:num>
  <w:num w:numId="10">
    <w:abstractNumId w:val="13"/>
  </w:num>
  <w:num w:numId="11">
    <w:abstractNumId w:val="7"/>
  </w:num>
  <w:num w:numId="12">
    <w:abstractNumId w:val="15"/>
  </w:num>
  <w:num w:numId="13">
    <w:abstractNumId w:val="11"/>
  </w:num>
  <w:num w:numId="14">
    <w:abstractNumId w:val="10"/>
  </w:num>
  <w:num w:numId="15">
    <w:abstractNumId w:val="8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720"/>
  <w:drawingGridHorizontalSpacing w:val="0"/>
  <w:drawingGridVerticalSpacing w:val="0"/>
  <w:characterSpacingControl w:val="doNotCompress"/>
  <w:doNotValidateAgainstSchema/>
  <w:doNotDemarcateInvalidXml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666A4"/>
    <w:rsid w:val="000B6BDB"/>
    <w:rsid w:val="00163CA0"/>
    <w:rsid w:val="00172A27"/>
    <w:rsid w:val="001A49CA"/>
    <w:rsid w:val="001B2AA0"/>
    <w:rsid w:val="001D2723"/>
    <w:rsid w:val="001F299F"/>
    <w:rsid w:val="00226AF1"/>
    <w:rsid w:val="00253A36"/>
    <w:rsid w:val="002867A7"/>
    <w:rsid w:val="003148F6"/>
    <w:rsid w:val="00397C28"/>
    <w:rsid w:val="003A3985"/>
    <w:rsid w:val="003A7903"/>
    <w:rsid w:val="003D6A0C"/>
    <w:rsid w:val="004B72B4"/>
    <w:rsid w:val="004E4378"/>
    <w:rsid w:val="00546823"/>
    <w:rsid w:val="00587080"/>
    <w:rsid w:val="005F4890"/>
    <w:rsid w:val="00622C0D"/>
    <w:rsid w:val="00640C5C"/>
    <w:rsid w:val="00644A7B"/>
    <w:rsid w:val="006C59B3"/>
    <w:rsid w:val="006D3062"/>
    <w:rsid w:val="007215B5"/>
    <w:rsid w:val="007232D3"/>
    <w:rsid w:val="0075520D"/>
    <w:rsid w:val="008300F2"/>
    <w:rsid w:val="008B26F8"/>
    <w:rsid w:val="00902137"/>
    <w:rsid w:val="00963D34"/>
    <w:rsid w:val="009A25BD"/>
    <w:rsid w:val="009C143A"/>
    <w:rsid w:val="00A22D24"/>
    <w:rsid w:val="00A45018"/>
    <w:rsid w:val="00A536D3"/>
    <w:rsid w:val="00AA133B"/>
    <w:rsid w:val="00AC797C"/>
    <w:rsid w:val="00B17E19"/>
    <w:rsid w:val="00B34E61"/>
    <w:rsid w:val="00B7424E"/>
    <w:rsid w:val="00BB7623"/>
    <w:rsid w:val="00BC0A39"/>
    <w:rsid w:val="00BD4306"/>
    <w:rsid w:val="00C6066E"/>
    <w:rsid w:val="00C75F38"/>
    <w:rsid w:val="00CE36CE"/>
    <w:rsid w:val="00D1659E"/>
    <w:rsid w:val="00D33FE8"/>
    <w:rsid w:val="00D95588"/>
    <w:rsid w:val="00E127DB"/>
    <w:rsid w:val="00E65707"/>
    <w:rsid w:val="00ED270D"/>
    <w:rsid w:val="00EF053E"/>
    <w:rsid w:val="00F13772"/>
    <w:rsid w:val="00F378D4"/>
    <w:rsid w:val="00FF5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F8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8B26F8"/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rsid w:val="008B26F8"/>
    <w:rPr>
      <w:rFonts w:ascii="Calibri" w:eastAsia="Times New Roman" w:hAnsi="Calibri" w:cs="Times New Roman"/>
      <w:lang w:val="en-IN"/>
    </w:rPr>
  </w:style>
  <w:style w:type="character" w:styleId="Emphasis">
    <w:name w:val="Emphasis"/>
    <w:basedOn w:val="DefaultParagraphFont"/>
    <w:qFormat/>
    <w:rsid w:val="008B26F8"/>
    <w:rPr>
      <w:i/>
      <w:iCs/>
    </w:rPr>
  </w:style>
  <w:style w:type="paragraph" w:styleId="Footer">
    <w:name w:val="footer"/>
    <w:basedOn w:val="Normal"/>
    <w:link w:val="FooterChar"/>
    <w:rsid w:val="008B26F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8B26F8"/>
    <w:pPr>
      <w:tabs>
        <w:tab w:val="center" w:pos="4513"/>
        <w:tab w:val="right" w:pos="9026"/>
      </w:tabs>
    </w:pPr>
    <w:rPr>
      <w:rFonts w:ascii="Calibri" w:hAnsi="Calibri"/>
    </w:rPr>
  </w:style>
  <w:style w:type="paragraph" w:styleId="NoSpacing">
    <w:name w:val="No Spacing"/>
    <w:qFormat/>
    <w:rsid w:val="008B26F8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qFormat/>
    <w:rsid w:val="008B26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189EB-AFF9-4EC2-9A86-2322CAB2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311</Words>
  <Characters>1778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</vt:lpstr>
    </vt:vector>
  </TitlesOfParts>
  <Manager/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</dc:title>
  <dc:subject/>
  <dc:creator>abc</dc:creator>
  <cp:keywords/>
  <dc:description/>
  <cp:lastModifiedBy>Acer</cp:lastModifiedBy>
  <cp:revision>32</cp:revision>
  <dcterms:created xsi:type="dcterms:W3CDTF">2014-08-05T17:21:00Z</dcterms:created>
  <dcterms:modified xsi:type="dcterms:W3CDTF">2017-02-09T06:09:00Z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