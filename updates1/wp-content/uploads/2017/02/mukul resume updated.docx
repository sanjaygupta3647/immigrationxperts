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1A9DC" w14:textId="77777777" w:rsidR="00C96E83" w:rsidRDefault="00DB6E12">
      <w:pPr>
        <w:pStyle w:val="Heading1"/>
        <w:numPr>
          <w:ilvl w:val="0"/>
          <w:numId w:val="14"/>
        </w:numPr>
        <w:tabs>
          <w:tab w:val="left" w:pos="720"/>
        </w:tabs>
        <w:spacing w:before="120" w:after="0" w:line="240" w:lineRule="auto"/>
        <w:rPr>
          <w:rFonts w:ascii="Arial" w:hAnsi="Arial" w:cs="Arial"/>
          <w:color w:val="0658B5"/>
        </w:rPr>
      </w:pPr>
      <w:r>
        <w:rPr>
          <w:rFonts w:ascii="Times New Roman" w:hAnsi="Times New Roman"/>
          <w:b w:val="0"/>
          <w:color w:val="000000"/>
          <w:sz w:val="48"/>
          <w:szCs w:val="48"/>
        </w:rPr>
        <w:t>MUKUL DUTT</w:t>
      </w:r>
      <w:r>
        <w:rPr>
          <w:rFonts w:ascii="Arial" w:hAnsi="Arial" w:cs="Arial"/>
          <w:bCs w:val="0"/>
          <w:color w:val="0658B5"/>
        </w:rP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352E5914" w14:textId="77777777" w:rsidR="00C96E83" w:rsidRDefault="00DB6E12">
      <w:pPr>
        <w:tabs>
          <w:tab w:val="left" w:pos="720"/>
          <w:tab w:val="left" w:pos="1440"/>
          <w:tab w:val="left" w:pos="5648"/>
        </w:tabs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E-Mail : mukuldutt91@gmail.com</w:t>
      </w:r>
      <w:r>
        <w:rPr>
          <w:sz w:val="24"/>
          <w:szCs w:val="24"/>
        </w:rP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C2D5B" w14:textId="77197295" w:rsidR="00C96E83" w:rsidRDefault="00DB6E12">
      <w:pPr>
        <w:tabs>
          <w:tab w:val="center" w:pos="4320"/>
        </w:tabs>
        <w:rPr>
          <w:sz w:val="20"/>
          <w:szCs w:val="20"/>
        </w:rPr>
      </w:pPr>
      <w:r>
        <w:t xml:space="preserve">Mob: </w:t>
      </w:r>
      <w:r w:rsidR="00143AF8"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E401BB" wp14:editId="1B235833">
                <wp:simplePos x="0" y="0"/>
                <wp:positionH relativeFrom="column">
                  <wp:posOffset>12700</wp:posOffset>
                </wp:positionH>
                <wp:positionV relativeFrom="paragraph">
                  <wp:posOffset>124460</wp:posOffset>
                </wp:positionV>
                <wp:extent cx="6467475" cy="19050"/>
                <wp:effectExtent l="0" t="0" r="9525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67475" cy="190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03C4E" id="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9.8pt" to="510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" strokeweight=".26mm">
                <v:stroke joinstyle="miter"/>
                <o:lock v:ext="edit" shapetype="f"/>
              </v:line>
            </w:pict>
          </mc:Fallback>
        </mc:AlternateContent>
      </w:r>
      <w:r w:rsidR="006003B1">
        <w:t>8459009794</w:t>
      </w:r>
    </w:p>
    <w:p w14:paraId="2A04D4C6" w14:textId="77777777" w:rsidR="00C96E83" w:rsidRDefault="00DB6E12">
      <w:pPr>
        <w:pStyle w:val="Style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</w:t>
      </w:r>
    </w:p>
    <w:p w14:paraId="16638C2B" w14:textId="77777777" w:rsidR="00C96E83" w:rsidRDefault="00C96E83">
      <w:pPr>
        <w:pStyle w:val="Style1"/>
        <w:rPr>
          <w:rFonts w:ascii="Verdana" w:hAnsi="Verdana"/>
          <w:sz w:val="20"/>
        </w:rPr>
      </w:pPr>
    </w:p>
    <w:p w14:paraId="0405181B" w14:textId="77777777" w:rsidR="00C96E83" w:rsidRDefault="00DB6E12">
      <w:pPr>
        <w:pStyle w:val="Tit"/>
        <w:ind w:left="0" w:right="-155" w:firstLine="0"/>
        <w:rPr>
          <w:sz w:val="22"/>
          <w:szCs w:val="22"/>
        </w:rPr>
      </w:pPr>
      <w:r>
        <w:rPr>
          <w:sz w:val="22"/>
          <w:szCs w:val="22"/>
        </w:rPr>
        <w:t>Career Objective</w:t>
      </w:r>
    </w:p>
    <w:p w14:paraId="527A660D" w14:textId="77777777" w:rsidR="00C96E83" w:rsidRDefault="00DB6E12">
      <w:pPr>
        <w:pStyle w:val="TOC9"/>
      </w:pPr>
      <w:r>
        <w:t>To work at a level commensurate with my qualification and background, where there is challenge and opportunity to grow and learn along with contribution in the organizational growth.</w:t>
      </w:r>
    </w:p>
    <w:p w14:paraId="3CA9DAF0" w14:textId="77777777" w:rsidR="00C96E83" w:rsidRDefault="00DB6E12">
      <w:pPr>
        <w:pStyle w:val="Tit"/>
        <w:ind w:left="0" w:right="-155" w:firstLine="0"/>
        <w:rPr>
          <w:sz w:val="22"/>
          <w:szCs w:val="22"/>
        </w:rPr>
      </w:pPr>
      <w:r>
        <w:rPr>
          <w:sz w:val="22"/>
          <w:szCs w:val="22"/>
        </w:rPr>
        <w:t>Snapshot</w:t>
      </w:r>
    </w:p>
    <w:p w14:paraId="5B40F756" w14:textId="252F3394" w:rsidR="00C96E83" w:rsidRDefault="002F3565">
      <w:pPr>
        <w:spacing w:after="40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</w:rPr>
        <w:t>3.</w:t>
      </w:r>
      <w:r w:rsidR="004061B8">
        <w:rPr>
          <w:rFonts w:eastAsia="Arial Unicode MS"/>
        </w:rPr>
        <w:t>8</w:t>
      </w:r>
      <w:r w:rsidR="00DB6E12">
        <w:rPr>
          <w:rFonts w:eastAsia="Arial Unicode MS"/>
        </w:rPr>
        <w:t>plus year of running experience in construction and real estate at Ahluwalia Contracts India Ltd. (ACIL)</w:t>
      </w:r>
    </w:p>
    <w:p w14:paraId="665D8963" w14:textId="77777777" w:rsidR="00C96E83" w:rsidRDefault="00C96E83">
      <w:pPr>
        <w:spacing w:after="40"/>
        <w:jc w:val="both"/>
        <w:rPr>
          <w:rFonts w:eastAsia="Times New Roman"/>
        </w:rPr>
      </w:pPr>
    </w:p>
    <w:p w14:paraId="2D6C916E" w14:textId="77777777" w:rsidR="00C96E83" w:rsidRDefault="00DB6E12">
      <w:pPr>
        <w:pStyle w:val="Tit"/>
        <w:ind w:left="0" w:right="-155" w:firstLine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Current Work Role                                                                                                     </w:t>
      </w:r>
      <w:r>
        <w:tab/>
      </w:r>
      <w:r>
        <w:tab/>
      </w:r>
      <w:r>
        <w:rPr>
          <w:sz w:val="22"/>
          <w:szCs w:val="22"/>
        </w:rPr>
        <w:t xml:space="preserve"> July ’2013 to till </w:t>
      </w:r>
      <w:r>
        <w:rPr>
          <w:b w:val="0"/>
          <w:sz w:val="22"/>
          <w:szCs w:val="22"/>
        </w:rPr>
        <w:t>date</w:t>
      </w:r>
    </w:p>
    <w:p w14:paraId="3913E31B" w14:textId="77777777" w:rsidR="00C96E83" w:rsidRDefault="00DB6E12">
      <w:pPr>
        <w:rPr>
          <w:b/>
          <w:i/>
          <w:sz w:val="26"/>
          <w:szCs w:val="26"/>
        </w:rPr>
      </w:pPr>
      <w:r>
        <w:rPr>
          <w:rFonts w:eastAsia="Arial Unicode MS"/>
          <w:b/>
        </w:rPr>
        <w:t>Ahluwalia Contracts India Ltd. (ACIL)</w:t>
      </w:r>
      <w:r>
        <w:rPr>
          <w:b/>
          <w:i/>
          <w:sz w:val="26"/>
          <w:szCs w:val="26"/>
        </w:rPr>
        <w:t xml:space="preserve"> Gurgaon</w:t>
      </w:r>
    </w:p>
    <w:p w14:paraId="4AFC5AD9" w14:textId="77777777" w:rsidR="00C96E83" w:rsidRDefault="00DB6E12">
      <w:pPr>
        <w:rPr>
          <w:rFonts w:eastAsia="Arial Unicode MS"/>
        </w:rPr>
      </w:pPr>
      <w:r>
        <w:rPr>
          <w:rFonts w:eastAsia="Arial Unicode MS"/>
        </w:rPr>
        <w:t>With specialized experience in the Construction Industry for more than 46 years, we, at Ahluwalia Contracts, have carved a niche for ourselves in the industry as one of the leading Civil Contractors of the country. Our turnover of over Rs. 1388 Crores for the financial year 2012-2013 is indicative of our high ranking in the industry. Ahluwalia Contracts (India) Ltd. have earned the three recognition i.e. ISO 14001:2004, OHSAS 18001:2007 and ISO 9001:2008.</w:t>
      </w:r>
    </w:p>
    <w:p w14:paraId="4E362114" w14:textId="73C1EA65" w:rsidR="00C96E83" w:rsidRDefault="00DB6E12">
      <w:pPr>
        <w:rPr>
          <w:b/>
          <w:bCs/>
        </w:rPr>
      </w:pPr>
      <w:r>
        <w:rPr>
          <w:bCs/>
        </w:rPr>
        <w:t xml:space="preserve">Currently working as- </w:t>
      </w:r>
      <w:r w:rsidR="00C30D99">
        <w:rPr>
          <w:b/>
          <w:bCs/>
        </w:rPr>
        <w:t>Sr.</w:t>
      </w:r>
      <w:r>
        <w:rPr>
          <w:b/>
          <w:bCs/>
        </w:rPr>
        <w:t xml:space="preserve">Engineer </w:t>
      </w:r>
    </w:p>
    <w:p w14:paraId="0D9FEBD6" w14:textId="77777777" w:rsidR="00C96E83" w:rsidRDefault="00DB6E12">
      <w:pPr>
        <w:rPr>
          <w:b/>
        </w:rPr>
      </w:pPr>
      <w:r>
        <w:t>Reporting to:</w:t>
      </w:r>
      <w:r>
        <w:rPr>
          <w:b/>
        </w:rPr>
        <w:t xml:space="preserve"> Deputy General Manager. </w:t>
      </w:r>
    </w:p>
    <w:p w14:paraId="4B2735FA" w14:textId="77777777" w:rsidR="00C96E83" w:rsidRDefault="00DB6E12">
      <w:pPr>
        <w:rPr>
          <w:b/>
        </w:rPr>
      </w:pPr>
      <w:r>
        <w:rPr>
          <w:b/>
          <w:u w:val="single"/>
        </w:rPr>
        <w:t>Key responsibilities</w:t>
      </w:r>
      <w:r>
        <w:rPr>
          <w:b/>
        </w:rPr>
        <w:t xml:space="preserve">: </w:t>
      </w:r>
    </w:p>
    <w:p w14:paraId="3A4E8B5E" w14:textId="77777777" w:rsidR="00C96E83" w:rsidRDefault="00DB6E12">
      <w:pPr>
        <w:numPr>
          <w:ilvl w:val="0"/>
          <w:numId w:val="15"/>
        </w:numPr>
        <w:tabs>
          <w:tab w:val="left" w:pos="450"/>
        </w:tabs>
        <w:spacing w:after="0"/>
        <w:ind w:left="270" w:hanging="90"/>
      </w:pPr>
      <w:r>
        <w:t>Responsible to handle the Structure of  towers.</w:t>
      </w:r>
    </w:p>
    <w:p w14:paraId="72455CED" w14:textId="77777777" w:rsidR="00C96E83" w:rsidRDefault="00DB6E12">
      <w:pPr>
        <w:numPr>
          <w:ilvl w:val="0"/>
          <w:numId w:val="15"/>
        </w:numPr>
        <w:tabs>
          <w:tab w:val="left" w:pos="450"/>
        </w:tabs>
        <w:spacing w:after="0"/>
        <w:ind w:left="270" w:hanging="90"/>
      </w:pPr>
      <w:r>
        <w:t xml:space="preserve"> Managing the brick work of CLC block and fly ash bricks and outer plaster in the towers.</w:t>
      </w:r>
    </w:p>
    <w:p w14:paraId="6A0AF0BF" w14:textId="77777777" w:rsidR="00C96E83" w:rsidRDefault="00DB6E12">
      <w:pPr>
        <w:numPr>
          <w:ilvl w:val="0"/>
          <w:numId w:val="15"/>
        </w:numPr>
        <w:tabs>
          <w:tab w:val="left" w:pos="450"/>
        </w:tabs>
        <w:spacing w:after="0"/>
        <w:ind w:left="270" w:hanging="90"/>
      </w:pPr>
      <w:r>
        <w:t xml:space="preserve"> Improvising the material like shuttering, reinforcement and construction material for the towers. </w:t>
      </w:r>
    </w:p>
    <w:p w14:paraId="40C2CAF2" w14:textId="77777777" w:rsidR="00C96E83" w:rsidRDefault="00DB6E12">
      <w:pPr>
        <w:numPr>
          <w:ilvl w:val="0"/>
          <w:numId w:val="15"/>
        </w:numPr>
        <w:tabs>
          <w:tab w:val="left" w:pos="450"/>
        </w:tabs>
        <w:spacing w:after="0" w:line="360" w:lineRule="auto"/>
        <w:ind w:left="270" w:hanging="90"/>
      </w:pPr>
      <w:r>
        <w:t xml:space="preserve"> Filling up of daily DLR , DPR &amp; coordinating with PC Bills</w:t>
      </w:r>
    </w:p>
    <w:p w14:paraId="0BF06D8D" w14:textId="77777777" w:rsidR="00C96E83" w:rsidRDefault="00DB6E12">
      <w:pPr>
        <w:numPr>
          <w:ilvl w:val="0"/>
          <w:numId w:val="15"/>
        </w:numPr>
        <w:tabs>
          <w:tab w:val="left" w:pos="450"/>
        </w:tabs>
        <w:spacing w:after="0"/>
        <w:ind w:left="270" w:hanging="90"/>
      </w:pPr>
      <w:r>
        <w:t xml:space="preserve"> Coordinating with the team of 5 Supervisors and 2 foremen’s.</w:t>
      </w:r>
    </w:p>
    <w:p w14:paraId="21A76037" w14:textId="77777777" w:rsidR="00C96E83" w:rsidRDefault="00C96E83">
      <w:pPr>
        <w:tabs>
          <w:tab w:val="left" w:pos="450"/>
        </w:tabs>
        <w:spacing w:after="0"/>
        <w:ind w:left="270"/>
      </w:pPr>
    </w:p>
    <w:p w14:paraId="2D22D4FB" w14:textId="77777777" w:rsidR="00C96E83" w:rsidRDefault="00DB6E12">
      <w:pPr>
        <w:pStyle w:val="Tit"/>
        <w:ind w:left="0" w:firstLine="0"/>
        <w:rPr>
          <w:sz w:val="22"/>
          <w:szCs w:val="22"/>
        </w:rPr>
      </w:pPr>
      <w:r>
        <w:rPr>
          <w:sz w:val="22"/>
          <w:szCs w:val="22"/>
        </w:rPr>
        <w:t>Selected Accomplishments</w:t>
      </w:r>
    </w:p>
    <w:p w14:paraId="2C516119" w14:textId="77777777" w:rsidR="00C96E83" w:rsidRDefault="00DB6E12">
      <w:pPr>
        <w:pStyle w:val="TOC9"/>
        <w:numPr>
          <w:ilvl w:val="0"/>
          <w:numId w:val="15"/>
        </w:numPr>
        <w:tabs>
          <w:tab w:val="left" w:pos="630"/>
          <w:tab w:val="left" w:pos="720"/>
        </w:tabs>
        <w:spacing w:after="0" w:line="276" w:lineRule="auto"/>
        <w:ind w:left="630" w:hanging="450"/>
      </w:pPr>
      <w:r>
        <w:t>Core responsibilities handled while executing the work at different workstations/site.</w:t>
      </w:r>
    </w:p>
    <w:p w14:paraId="4906D399" w14:textId="77777777" w:rsidR="00C96E83" w:rsidRDefault="00DB6E12">
      <w:pPr>
        <w:pStyle w:val="TOC9"/>
        <w:numPr>
          <w:ilvl w:val="0"/>
          <w:numId w:val="15"/>
        </w:numPr>
        <w:spacing w:after="0" w:line="276" w:lineRule="auto"/>
        <w:ind w:hanging="180"/>
        <w:jc w:val="both"/>
      </w:pPr>
      <w:r>
        <w:t>Successfully handled both the structure as well as the brick work of three towers - two of seventeen floors and one of ten floors respectively.</w:t>
      </w:r>
    </w:p>
    <w:p w14:paraId="25F0746B" w14:textId="77777777" w:rsidR="00C96E83" w:rsidRDefault="00DB6E12">
      <w:pPr>
        <w:pStyle w:val="TOC9"/>
        <w:numPr>
          <w:ilvl w:val="0"/>
          <w:numId w:val="15"/>
        </w:numPr>
        <w:tabs>
          <w:tab w:val="left" w:pos="630"/>
          <w:tab w:val="left" w:pos="720"/>
        </w:tabs>
        <w:spacing w:after="0" w:line="276" w:lineRule="auto"/>
        <w:ind w:left="630" w:hanging="450"/>
      </w:pPr>
      <w:r>
        <w:t xml:space="preserve">Managing the total of more than sixty laborers and a total of seven staff including supervisors and foremen.  </w:t>
      </w:r>
    </w:p>
    <w:p w14:paraId="14AEEC90" w14:textId="77777777" w:rsidR="00C96E83" w:rsidRDefault="00DB6E12">
      <w:pPr>
        <w:pStyle w:val="TOC9"/>
        <w:numPr>
          <w:ilvl w:val="0"/>
          <w:numId w:val="15"/>
        </w:numPr>
        <w:tabs>
          <w:tab w:val="left" w:pos="630"/>
          <w:tab w:val="left" w:pos="720"/>
        </w:tabs>
        <w:spacing w:after="0" w:line="276" w:lineRule="auto"/>
        <w:ind w:left="630" w:hanging="450"/>
      </w:pPr>
      <w:r>
        <w:t>Filling up of the pour cards and calculating the daily consumption  of the concrete as well as the other construction material.</w:t>
      </w:r>
    </w:p>
    <w:p w14:paraId="15B612ED" w14:textId="77777777" w:rsidR="00C96E83" w:rsidRDefault="00DB6E12">
      <w:pPr>
        <w:pStyle w:val="TOC9"/>
        <w:numPr>
          <w:ilvl w:val="0"/>
          <w:numId w:val="15"/>
        </w:numPr>
        <w:tabs>
          <w:tab w:val="left" w:pos="630"/>
          <w:tab w:val="left" w:pos="720"/>
        </w:tabs>
        <w:spacing w:after="0" w:line="276" w:lineRule="auto"/>
        <w:ind w:left="630" w:hanging="450"/>
      </w:pPr>
      <w:r>
        <w:t xml:space="preserve">Handling MIS for the period of three months for calculating the BBS filling up the abstract of the daily material used </w:t>
      </w:r>
    </w:p>
    <w:p w14:paraId="0500D3EF" w14:textId="77777777" w:rsidR="00C96E83" w:rsidRDefault="00C96E83">
      <w:pPr>
        <w:pStyle w:val="TOC9"/>
        <w:tabs>
          <w:tab w:val="left" w:pos="630"/>
          <w:tab w:val="left" w:pos="720"/>
        </w:tabs>
        <w:spacing w:after="0" w:line="276" w:lineRule="auto"/>
      </w:pPr>
    </w:p>
    <w:p w14:paraId="0BCF3665" w14:textId="77777777" w:rsidR="00C96E83" w:rsidRDefault="00C96E83">
      <w:pPr>
        <w:pStyle w:val="TOC9"/>
        <w:tabs>
          <w:tab w:val="left" w:pos="630"/>
        </w:tabs>
        <w:spacing w:after="0" w:line="276" w:lineRule="auto"/>
        <w:ind w:left="630" w:hanging="450"/>
        <w:rPr>
          <w:sz w:val="22"/>
          <w:szCs w:val="22"/>
        </w:rPr>
      </w:pPr>
    </w:p>
    <w:p w14:paraId="27666782" w14:textId="77777777" w:rsidR="00C96E83" w:rsidRDefault="00DB6E12">
      <w:pPr>
        <w:pStyle w:val="Tit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Professional Qualification</w:t>
      </w:r>
    </w:p>
    <w:p w14:paraId="1E9D9D27" w14:textId="77777777" w:rsidR="00C96E83" w:rsidRDefault="00DB6E12">
      <w:pPr>
        <w:jc w:val="both"/>
        <w:rPr>
          <w:bCs/>
          <w:sz w:val="20"/>
          <w:szCs w:val="20"/>
        </w:rPr>
      </w:pPr>
      <w:r>
        <w:rPr>
          <w:b/>
          <w:bCs/>
        </w:rPr>
        <w:t xml:space="preserve">BE </w:t>
      </w:r>
      <w:r>
        <w:rPr>
          <w:bCs/>
        </w:rPr>
        <w:t>(with specialization in civil)</w:t>
      </w:r>
    </w:p>
    <w:p w14:paraId="1FA29A1E" w14:textId="77777777" w:rsidR="00C96E83" w:rsidRDefault="00DB6E12">
      <w:pPr>
        <w:jc w:val="both"/>
      </w:pPr>
      <w:r>
        <w:rPr>
          <w:rFonts w:cs="Arial"/>
          <w:b/>
          <w:bCs/>
        </w:rPr>
        <w:t>RIET</w:t>
      </w:r>
      <w:r>
        <w:t>, Phagwara, PB. (Punjab technical university)</w:t>
      </w:r>
    </w:p>
    <w:p w14:paraId="3BFF262C" w14:textId="77777777" w:rsidR="00C96E83" w:rsidRDefault="00DB6E12">
      <w:pPr>
        <w:jc w:val="both"/>
      </w:pPr>
      <w:r>
        <w:t xml:space="preserve">Year 2009 - 2012                                    </w:t>
      </w:r>
    </w:p>
    <w:p w14:paraId="46684571" w14:textId="77777777" w:rsidR="00C96E83" w:rsidRDefault="00DB6E12">
      <w:pPr>
        <w:numPr>
          <w:ilvl w:val="0"/>
          <w:numId w:val="16"/>
        </w:numPr>
        <w:spacing w:after="0" w:line="240" w:lineRule="auto"/>
      </w:pPr>
      <w:r>
        <w:lastRenderedPageBreak/>
        <w:t>Major subjects included construction materials, Geotechnical engineering , strength of materials, steel structures environmental engineering..</w:t>
      </w:r>
    </w:p>
    <w:p w14:paraId="293CE9A0" w14:textId="77777777" w:rsidR="00C96E83" w:rsidRDefault="00C96E83">
      <w:pPr>
        <w:tabs>
          <w:tab w:val="left" w:pos="720"/>
        </w:tabs>
      </w:pPr>
    </w:p>
    <w:p w14:paraId="20DB7658" w14:textId="77777777" w:rsidR="00C96E83" w:rsidRDefault="00DB6E12">
      <w:pPr>
        <w:pStyle w:val="Tit"/>
        <w:rPr>
          <w:sz w:val="22"/>
          <w:szCs w:val="22"/>
        </w:rPr>
      </w:pPr>
      <w:r>
        <w:rPr>
          <w:sz w:val="22"/>
          <w:szCs w:val="22"/>
        </w:rPr>
        <w:t xml:space="preserve">Academic Record </w:t>
      </w:r>
    </w:p>
    <w:p w14:paraId="1E57D1EE" w14:textId="77777777" w:rsidR="00C96E83" w:rsidRDefault="00DB6E12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b/>
          <w:sz w:val="20"/>
          <w:szCs w:val="20"/>
        </w:rPr>
      </w:pPr>
      <w:r>
        <w:rPr>
          <w:b/>
        </w:rPr>
        <w:t>Graduation</w:t>
      </w:r>
      <w:r>
        <w:t>: Bachelor of Engineering (B.E.)</w:t>
      </w:r>
      <w:r>
        <w:rPr>
          <w:bCs/>
        </w:rPr>
        <w:t xml:space="preserve"> from Punjab technical university</w:t>
      </w:r>
      <w:r>
        <w:rPr>
          <w:b/>
        </w:rPr>
        <w:t xml:space="preserve"> </w:t>
      </w:r>
    </w:p>
    <w:p w14:paraId="2A1D67A3" w14:textId="77777777" w:rsidR="00C96E83" w:rsidRDefault="00DB6E12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cs="Arial"/>
        </w:rPr>
      </w:pPr>
      <w:r>
        <w:rPr>
          <w:b/>
        </w:rPr>
        <w:t>Diploma: civil engineering 2009</w:t>
      </w:r>
    </w:p>
    <w:p w14:paraId="451D9954" w14:textId="1022556B" w:rsidR="00C96E83" w:rsidRDefault="00DB6E12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cs="Arial"/>
        </w:rPr>
      </w:pPr>
      <w:r>
        <w:rPr>
          <w:b/>
        </w:rPr>
        <w:t xml:space="preserve">High School: </w:t>
      </w:r>
      <w:r w:rsidR="007347F0">
        <w:rPr>
          <w:rFonts w:cs="Arial"/>
        </w:rPr>
        <w:t>PSEB in 2003.</w:t>
      </w:r>
      <w:bookmarkStart w:id="0" w:name="_GoBack"/>
      <w:bookmarkEnd w:id="0"/>
    </w:p>
    <w:p w14:paraId="1B8FFF70" w14:textId="77777777" w:rsidR="00C96E83" w:rsidRDefault="00C96E83">
      <w:pPr>
        <w:rPr>
          <w:rFonts w:cs="Arial"/>
        </w:rPr>
      </w:pPr>
    </w:p>
    <w:p w14:paraId="7E472FF2" w14:textId="77777777" w:rsidR="00C96E83" w:rsidRDefault="00C96E83">
      <w:pPr>
        <w:tabs>
          <w:tab w:val="left" w:pos="720"/>
        </w:tabs>
        <w:rPr>
          <w:rFonts w:ascii="Verdana" w:hAnsi="Verdana"/>
        </w:rPr>
      </w:pPr>
    </w:p>
    <w:p w14:paraId="0C0742F7" w14:textId="77777777" w:rsidR="00C96E83" w:rsidRDefault="00DB6E12">
      <w:pPr>
        <w:pStyle w:val="Tit"/>
        <w:spacing w:line="276" w:lineRule="auto"/>
        <w:ind w:left="0" w:right="-155" w:firstLine="0"/>
        <w:rPr>
          <w:sz w:val="22"/>
          <w:szCs w:val="22"/>
        </w:rPr>
      </w:pPr>
      <w:r>
        <w:rPr>
          <w:sz w:val="22"/>
          <w:szCs w:val="22"/>
        </w:rPr>
        <w:t>Internship Experience</w:t>
      </w:r>
    </w:p>
    <w:p w14:paraId="0DA0AE83" w14:textId="77777777" w:rsidR="00C96E83" w:rsidRDefault="00DB6E12">
      <w:pPr>
        <w:numPr>
          <w:ilvl w:val="0"/>
          <w:numId w:val="24"/>
        </w:numPr>
        <w:rPr>
          <w:b/>
          <w:i/>
        </w:rPr>
      </w:pPr>
      <w:r>
        <w:rPr>
          <w:rFonts w:cs="Arial"/>
          <w:b/>
          <w:bCs/>
          <w:i/>
        </w:rPr>
        <w:t>Ahluwalia contracts (INDIA) Ltd</w:t>
      </w:r>
      <w:r>
        <w:rPr>
          <w:b/>
          <w:i/>
        </w:rPr>
        <w:t>., Gurgaon</w:t>
      </w:r>
    </w:p>
    <w:p w14:paraId="68539494" w14:textId="77777777" w:rsidR="00C96E83" w:rsidRDefault="00DB6E12">
      <w:pPr>
        <w:tabs>
          <w:tab w:val="left" w:pos="720"/>
        </w:tabs>
        <w:jc w:val="both"/>
        <w:rPr>
          <w:sz w:val="20"/>
          <w:szCs w:val="20"/>
        </w:rPr>
      </w:pPr>
      <w:r>
        <w:rPr>
          <w:b/>
        </w:rPr>
        <w:t>Duration: ‘</w:t>
      </w:r>
      <w:r>
        <w:t>May 2012 till now</w:t>
      </w:r>
    </w:p>
    <w:p w14:paraId="6977EC6C" w14:textId="77777777" w:rsidR="00C96E83" w:rsidRDefault="00DB6E12">
      <w:pPr>
        <w:pStyle w:val="TOC9"/>
        <w:spacing w:line="276" w:lineRule="auto"/>
        <w:rPr>
          <w:rFonts w:cs="Arial"/>
        </w:rPr>
      </w:pPr>
      <w:r>
        <w:rPr>
          <w:b/>
        </w:rPr>
        <w:t>Brief summary</w:t>
      </w:r>
      <w:r>
        <w:t xml:space="preserve">: </w:t>
      </w:r>
      <w:r>
        <w:rPr>
          <w:rFonts w:cs="Arial"/>
        </w:rPr>
        <w:t>The project was on residential apartments comprising of 16 Towers including the Non Towers and Recreational Areas</w:t>
      </w:r>
    </w:p>
    <w:p w14:paraId="38B5D256" w14:textId="77777777" w:rsidR="00C96E83" w:rsidRDefault="00DB6E12">
      <w:pPr>
        <w:pStyle w:val="TOC9"/>
        <w:spacing w:line="276" w:lineRule="auto"/>
        <w:rPr>
          <w:rFonts w:cs="Arial"/>
          <w:b/>
        </w:rPr>
      </w:pPr>
      <w:r>
        <w:rPr>
          <w:rFonts w:cs="Arial"/>
          <w:b/>
        </w:rPr>
        <w:t>Project Achievement:</w:t>
      </w:r>
    </w:p>
    <w:p w14:paraId="325304AF" w14:textId="77777777" w:rsidR="00C96E83" w:rsidRDefault="00DB6E12">
      <w:pPr>
        <w:pStyle w:val="Index7"/>
        <w:numPr>
          <w:ilvl w:val="0"/>
          <w:numId w:val="18"/>
        </w:numPr>
        <w:spacing w:after="0" w:line="240" w:lineRule="auto"/>
        <w:contextualSpacing w:val="0"/>
        <w:rPr>
          <w:rFonts w:cs="Arial"/>
        </w:rPr>
      </w:pPr>
      <w:r>
        <w:rPr>
          <w:rFonts w:cs="Arial"/>
        </w:rPr>
        <w:t>Coordinated in executing MIS function .</w:t>
      </w:r>
    </w:p>
    <w:p w14:paraId="35E78671" w14:textId="77777777" w:rsidR="00C96E83" w:rsidRDefault="00C96E83">
      <w:pPr>
        <w:ind w:left="-540" w:firstLine="540"/>
        <w:rPr>
          <w:rFonts w:cs="Arial"/>
          <w:b/>
          <w:bCs/>
          <w:i/>
        </w:rPr>
      </w:pPr>
    </w:p>
    <w:p w14:paraId="0E1D60DD" w14:textId="77777777" w:rsidR="00C96E83" w:rsidRDefault="00DB6E12">
      <w:pPr>
        <w:numPr>
          <w:ilvl w:val="0"/>
          <w:numId w:val="24"/>
        </w:numPr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Jaypee India ltd., Noida</w:t>
      </w:r>
    </w:p>
    <w:p w14:paraId="1819C086" w14:textId="77777777" w:rsidR="00C96E83" w:rsidRDefault="00DB6E12">
      <w:pPr>
        <w:tabs>
          <w:tab w:val="left" w:pos="720"/>
        </w:tabs>
        <w:jc w:val="both"/>
      </w:pPr>
      <w:r>
        <w:rPr>
          <w:b/>
        </w:rPr>
        <w:t xml:space="preserve">Duration: ‘ </w:t>
      </w:r>
      <w:r>
        <w:t>january to may 2012(6 months)</w:t>
      </w:r>
    </w:p>
    <w:p w14:paraId="2EFB9E09" w14:textId="77777777" w:rsidR="00C96E83" w:rsidRDefault="00DB6E12">
      <w:pPr>
        <w:rPr>
          <w:rFonts w:cs="Arial"/>
          <w:b/>
        </w:rPr>
      </w:pPr>
      <w:r>
        <w:rPr>
          <w:rFonts w:cs="Arial"/>
          <w:b/>
        </w:rPr>
        <w:t>Brief Summary:</w:t>
      </w:r>
    </w:p>
    <w:p w14:paraId="05EA9272" w14:textId="77777777" w:rsidR="00C96E83" w:rsidRDefault="00DB6E12">
      <w:pPr>
        <w:pStyle w:val="TOC9"/>
        <w:spacing w:line="276" w:lineRule="auto"/>
        <w:rPr>
          <w:rFonts w:cs="Arial"/>
        </w:rPr>
      </w:pPr>
      <w:r>
        <w:rPr>
          <w:rFonts w:cs="Arial"/>
        </w:rPr>
        <w:t>It was a Project of construction of the towers golf course as well as the office of Mr JAY PRAKASH at sector 128 Noida</w:t>
      </w:r>
    </w:p>
    <w:p w14:paraId="1300C45B" w14:textId="77777777" w:rsidR="00C96E83" w:rsidRDefault="00DB6E12">
      <w:pPr>
        <w:tabs>
          <w:tab w:val="left" w:pos="720"/>
        </w:tabs>
        <w:jc w:val="both"/>
        <w:rPr>
          <w:rFonts w:cs="Arial"/>
          <w:lang w:val="af-ZA"/>
        </w:rPr>
      </w:pPr>
      <w:r>
        <w:rPr>
          <w:b/>
        </w:rPr>
        <w:t>Project Title:</w:t>
      </w:r>
      <w:r>
        <w:t xml:space="preserve"> </w:t>
      </w:r>
      <w:r>
        <w:rPr>
          <w:rFonts w:cs="Arial"/>
          <w:lang w:val="af-ZA"/>
        </w:rPr>
        <w:t>JAYPEE GREENS SECTOR 128</w:t>
      </w:r>
    </w:p>
    <w:p w14:paraId="1F799F97" w14:textId="77777777" w:rsidR="00C96E83" w:rsidRDefault="00DB6E12">
      <w:pPr>
        <w:pStyle w:val="TOC9"/>
        <w:tabs>
          <w:tab w:val="left" w:pos="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17EC371B" w14:textId="77777777" w:rsidR="00C96E83" w:rsidRDefault="00DB6E12">
      <w:pPr>
        <w:pStyle w:val="Tit"/>
        <w:ind w:left="0" w:firstLine="0"/>
        <w:rPr>
          <w:sz w:val="22"/>
          <w:szCs w:val="22"/>
        </w:rPr>
      </w:pPr>
      <w:r>
        <w:rPr>
          <w:sz w:val="22"/>
          <w:szCs w:val="22"/>
        </w:rPr>
        <w:t>Additional Live Projects</w:t>
      </w:r>
    </w:p>
    <w:p w14:paraId="5C0AB2B7" w14:textId="77777777" w:rsidR="00C96E83" w:rsidRDefault="00C96E83">
      <w:pPr>
        <w:pStyle w:val="TOC9"/>
        <w:spacing w:line="276" w:lineRule="auto"/>
        <w:rPr>
          <w:rFonts w:cs="Arial"/>
        </w:rPr>
      </w:pPr>
    </w:p>
    <w:p w14:paraId="21770141" w14:textId="77777777" w:rsidR="00C96E83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6 days’ workshop on NDT (nondestructive testing) , Total station                                             FEBRUARY     2012</w:t>
      </w:r>
    </w:p>
    <w:p w14:paraId="6D77EE3B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workshop consisted of making us aware and sound with use of nondestructive testing on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</w:t>
      </w:r>
    </w:p>
    <w:p w14:paraId="2CFB428C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buildings. We also visited a site for the above. In Total station, we were made familiar with </w:t>
      </w:r>
    </w:p>
    <w:p w14:paraId="3E34CB1A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use of the newest device for surveying Total station the technology working and the use </w:t>
      </w:r>
    </w:p>
    <w:p w14:paraId="0A6080E9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was explained to us and we also performed experiments on it.</w:t>
      </w:r>
    </w:p>
    <w:p w14:paraId="333E23AB" w14:textId="77777777" w:rsidR="00C96E83" w:rsidRDefault="00C96E83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1EB135C" w14:textId="77777777" w:rsidR="00C96E83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Workshop on concrete mix design                                                                                              NOVEMBER   2011</w:t>
      </w:r>
    </w:p>
    <w:p w14:paraId="6252B21F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 workshop was delivered by the ACC and LAFARGE (RMC plants) regarding the concrete </w:t>
      </w:r>
    </w:p>
    <w:p w14:paraId="1988394A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mix design.</w:t>
      </w:r>
    </w:p>
    <w:p w14:paraId="1A0A802F" w14:textId="77777777" w:rsidR="00C96E83" w:rsidRDefault="00C96E83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FE45CAC" w14:textId="77777777" w:rsidR="00C96E83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A working  project on ASP (activated sludge process)                                                                NOVEMBER 2011</w:t>
      </w:r>
    </w:p>
    <w:p w14:paraId="16C404E9" w14:textId="77777777" w:rsidR="00C96E83" w:rsidRDefault="00DB6E12">
      <w:p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working model of a treatment plant on activated sludge process was prepared the model was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</w:t>
      </w:r>
    </w:p>
    <w:p w14:paraId="78FD0AA0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completely working in all respects and in the competition won 2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ND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prize.</w:t>
      </w:r>
    </w:p>
    <w:p w14:paraId="1E8D8DDE" w14:textId="77777777" w:rsidR="00C96E83" w:rsidRDefault="00C96E83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7884D4C" w14:textId="77777777" w:rsidR="00C96E83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A INOVATIVE project on Disaster Resistant Bridge                                                                     NOVEMBER 2012                                                                         </w:t>
      </w:r>
    </w:p>
    <w:p w14:paraId="030A39AD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project on high load bearing and disaster resistant structure mainly a bridge was prepared.</w:t>
      </w:r>
    </w:p>
    <w:p w14:paraId="3A5345E4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The project used a new technology where we reinforced the steel tubes by the concrete which</w:t>
      </w:r>
    </w:p>
    <w:p w14:paraId="27ACFD78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gave more strength to the structure. We also got A+ grade as evaluated by the teachers.</w:t>
      </w:r>
    </w:p>
    <w:p w14:paraId="3284B392" w14:textId="77777777" w:rsidR="00C96E83" w:rsidRDefault="00C96E83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27E9ACC0" w14:textId="77777777" w:rsidR="00C96E83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A software for calculating every parameter of Gravity dams including loads, moments etc.        MAY        2012</w:t>
      </w:r>
    </w:p>
    <w:p w14:paraId="4A950AE1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 software was made to calculate the moments, loads etc. which was a working software and </w:t>
      </w:r>
    </w:p>
    <w:p w14:paraId="52CF3E5E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yielded values that were checked manually ,also the main motive was to reduce the calculation </w:t>
      </w:r>
    </w:p>
    <w:p w14:paraId="739873D0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time and yield more accurate results The coding was done in C++ language. We were awarded</w:t>
      </w:r>
    </w:p>
    <w:p w14:paraId="3A9FE055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A+ grade in the evaluation.</w:t>
      </w:r>
    </w:p>
    <w:p w14:paraId="226DFAC4" w14:textId="77777777" w:rsidR="00C96E83" w:rsidRDefault="00C96E83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039FB88" w14:textId="77777777" w:rsidR="00C96E83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A Project on house(including estimation and costing).</w:t>
      </w:r>
    </w:p>
    <w:p w14:paraId="7B73716F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project was to make a plan for house that included site plan , foundation plan , cpm pert     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MAY      2011</w:t>
      </w:r>
    </w:p>
    <w:p w14:paraId="16D3B839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Also . The project ofwas made for 5 bhk house wuth a area of 450 m square foundation plan </w:t>
      </w:r>
    </w:p>
    <w:p w14:paraId="534F10C9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was made on autocad and all other drawings were made on stadd . estimation was done and </w:t>
      </w:r>
    </w:p>
    <w:p w14:paraId="1B43E40F" w14:textId="77777777" w:rsidR="00C96E83" w:rsidRDefault="00C96E83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690E2A7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all layouts were shown through drawings.</w:t>
      </w:r>
    </w:p>
    <w:p w14:paraId="4F53D3EB" w14:textId="77777777" w:rsidR="00C96E83" w:rsidRDefault="00C96E83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5DF5C180" w14:textId="77777777" w:rsidR="00C96E83" w:rsidRDefault="00C96E83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80D3141" w14:textId="77777777" w:rsidR="00C96E83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A 40 hour workshop on AUTOCAD                                                                                             MAY           2011 </w:t>
      </w:r>
    </w:p>
    <w:p w14:paraId="6D2757B6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40 hour workshop was conducted on AUTOCAD 2D and secured First division in it .</w:t>
      </w:r>
    </w:p>
    <w:p w14:paraId="195CDDCD" w14:textId="77777777" w:rsidR="00C96E83" w:rsidRDefault="00C96E83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AB5BE8B" w14:textId="77777777" w:rsidR="00C96E83" w:rsidRDefault="00DB6E12">
      <w:pPr>
        <w:numPr>
          <w:ilvl w:val="0"/>
          <w:numId w:val="23"/>
        </w:numPr>
        <w:spacing w:after="0" w:line="26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A  training in Survey camp organized by university                                                                  JUNE-JULY 2011</w:t>
      </w:r>
    </w:p>
    <w:p w14:paraId="495B8F65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 survey camp training of 10 days was organized by the university where we were explained </w:t>
      </w:r>
    </w:p>
    <w:p w14:paraId="5898F8AC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and we calculated the Reduced levels and made a toposheet of the area that was assigned </w:t>
      </w:r>
    </w:p>
    <w:p w14:paraId="7F88B64C" w14:textId="77777777" w:rsidR="00C96E83" w:rsidRDefault="00DB6E12">
      <w:pPr>
        <w:spacing w:after="0" w:line="26" w:lineRule="atLeast"/>
        <w:ind w:left="720" w:hanging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 us. The complete survey was done inducing all physical feature analysis .</w:t>
      </w:r>
    </w:p>
    <w:p w14:paraId="3AC67D51" w14:textId="77777777" w:rsidR="00C96E83" w:rsidRDefault="00C96E83">
      <w:pPr>
        <w:pStyle w:val="TOC9"/>
        <w:spacing w:line="276" w:lineRule="auto"/>
        <w:rPr>
          <w:rFonts w:cs="Arial"/>
        </w:rPr>
      </w:pPr>
    </w:p>
    <w:p w14:paraId="6BC26211" w14:textId="77777777" w:rsidR="00C96E83" w:rsidRDefault="00DB6E12">
      <w:pPr>
        <w:pStyle w:val="Tit"/>
        <w:rPr>
          <w:sz w:val="22"/>
          <w:szCs w:val="22"/>
        </w:rPr>
      </w:pPr>
      <w:r>
        <w:rPr>
          <w:sz w:val="22"/>
          <w:szCs w:val="22"/>
        </w:rPr>
        <w:t>Extra Curricular Activities</w:t>
      </w:r>
    </w:p>
    <w:p w14:paraId="1B39179F" w14:textId="77777777" w:rsidR="00C96E83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Was in the organizing team in the intra college technical fest and organized an event called “Pirates of survey”.</w:t>
      </w:r>
    </w:p>
    <w:p w14:paraId="784BE289" w14:textId="77777777" w:rsidR="00C96E83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Participated in the Model of United Nation and was a delegate of foreign country in the MUN held at the university.</w:t>
      </w:r>
    </w:p>
    <w:p w14:paraId="123E8F51" w14:textId="77777777" w:rsidR="00C96E83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Participated in State level badminton championship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50CDF7C" w14:textId="77777777" w:rsidR="00C96E83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Won 2</w:t>
      </w:r>
      <w:r>
        <w:rPr>
          <w:rFonts w:ascii="Arial" w:eastAsia="Times New Roman" w:hAnsi="Arial" w:cs="Arial"/>
          <w:sz w:val="20"/>
          <w:szCs w:val="20"/>
          <w:vertAlign w:val="superscript"/>
        </w:rPr>
        <w:t>nd</w:t>
      </w:r>
      <w:r>
        <w:rPr>
          <w:rFonts w:ascii="Arial" w:eastAsia="Times New Roman" w:hAnsi="Arial" w:cs="Arial"/>
          <w:sz w:val="20"/>
          <w:szCs w:val="20"/>
        </w:rPr>
        <w:t xml:space="preserve"> prize in inter school handball championship.</w:t>
      </w:r>
    </w:p>
    <w:p w14:paraId="59E64F58" w14:textId="77777777" w:rsidR="00C96E83" w:rsidRDefault="00DB6E12">
      <w:pPr>
        <w:numPr>
          <w:ilvl w:val="0"/>
          <w:numId w:val="12"/>
        </w:numPr>
        <w:spacing w:after="0" w:line="26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Was in college discipline committee during inter college technical fest.</w:t>
      </w:r>
    </w:p>
    <w:p w14:paraId="737EBEC1" w14:textId="77777777" w:rsidR="00C96E83" w:rsidRDefault="00C96E83">
      <w:pPr>
        <w:spacing w:after="0" w:line="26" w:lineRule="atLeast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068DF82" w14:textId="77777777" w:rsidR="00C96E83" w:rsidRDefault="00DB6E12">
      <w:pPr>
        <w:pStyle w:val="Tit"/>
        <w:ind w:right="-155"/>
        <w:rPr>
          <w:sz w:val="22"/>
          <w:szCs w:val="22"/>
        </w:rPr>
      </w:pPr>
      <w:r>
        <w:rPr>
          <w:sz w:val="22"/>
          <w:szCs w:val="22"/>
        </w:rPr>
        <w:t>Competencies</w:t>
      </w:r>
    </w:p>
    <w:p w14:paraId="32535F8F" w14:textId="77777777" w:rsidR="00C96E83" w:rsidRDefault="00DB6E12">
      <w:pPr>
        <w:pStyle w:val="TOC9"/>
        <w:numPr>
          <w:ilvl w:val="0"/>
          <w:numId w:val="20"/>
        </w:numPr>
        <w:tabs>
          <w:tab w:val="left" w:pos="360"/>
          <w:tab w:val="left" w:pos="720"/>
        </w:tabs>
        <w:spacing w:after="0"/>
        <w:rPr>
          <w:bCs/>
        </w:rPr>
      </w:pPr>
      <w:r>
        <w:rPr>
          <w:bCs/>
        </w:rPr>
        <w:t>Fast learner, adapt well to changes and pressures in workplace.</w:t>
      </w:r>
    </w:p>
    <w:p w14:paraId="4385C8EA" w14:textId="77777777" w:rsidR="00C96E83" w:rsidRDefault="00DB6E12">
      <w:pPr>
        <w:pStyle w:val="TOC7"/>
        <w:numPr>
          <w:ilvl w:val="0"/>
          <w:numId w:val="20"/>
        </w:numPr>
        <w:spacing w:line="220" w:lineRule="atLeast"/>
      </w:pPr>
      <w:r>
        <w:t>An effective communicator with excellent relationship building &amp; interpersonal skills</w:t>
      </w:r>
    </w:p>
    <w:p w14:paraId="7E799C49" w14:textId="77777777" w:rsidR="00C96E83" w:rsidRDefault="00DB6E12">
      <w:pPr>
        <w:pStyle w:val="TOC7"/>
        <w:numPr>
          <w:ilvl w:val="0"/>
          <w:numId w:val="20"/>
        </w:numPr>
        <w:spacing w:line="220" w:lineRule="atLeast"/>
      </w:pPr>
      <w:r>
        <w:t>Good communication and leadership skills.</w:t>
      </w:r>
    </w:p>
    <w:p w14:paraId="1A6D9036" w14:textId="77777777" w:rsidR="00C96E83" w:rsidRDefault="00DB6E12">
      <w:pPr>
        <w:pStyle w:val="TOC7"/>
        <w:numPr>
          <w:ilvl w:val="0"/>
          <w:numId w:val="20"/>
        </w:numPr>
        <w:spacing w:line="220" w:lineRule="atLeast"/>
      </w:pPr>
      <w:r>
        <w:t>Ability to innovate and interpret new concepts and ideas.</w:t>
      </w:r>
    </w:p>
    <w:p w14:paraId="78422C79" w14:textId="77777777" w:rsidR="00C96E83" w:rsidRDefault="00DB6E12">
      <w:pPr>
        <w:pStyle w:val="TOC7"/>
        <w:numPr>
          <w:ilvl w:val="0"/>
          <w:numId w:val="20"/>
        </w:numPr>
        <w:spacing w:line="220" w:lineRule="atLeast"/>
      </w:pPr>
      <w:r>
        <w:t>Self motivated and positive attitude.</w:t>
      </w:r>
    </w:p>
    <w:p w14:paraId="1DB11B64" w14:textId="77777777" w:rsidR="00C96E83" w:rsidRDefault="00C96E83">
      <w:pPr>
        <w:pStyle w:val="TOC7"/>
        <w:numPr>
          <w:ilvl w:val="0"/>
          <w:numId w:val="20"/>
        </w:numPr>
        <w:spacing w:line="220" w:lineRule="atLeast"/>
      </w:pPr>
    </w:p>
    <w:p w14:paraId="2E748181" w14:textId="77777777" w:rsidR="00C96E83" w:rsidRDefault="00C96E83">
      <w:pPr>
        <w:pStyle w:val="TOC7"/>
        <w:spacing w:line="220" w:lineRule="atLeast"/>
      </w:pPr>
    </w:p>
    <w:p w14:paraId="4698F1DA" w14:textId="77777777" w:rsidR="00C96E83" w:rsidRDefault="00C96E83">
      <w:pPr>
        <w:pStyle w:val="TOC7"/>
        <w:spacing w:line="220" w:lineRule="atLeast"/>
      </w:pPr>
    </w:p>
    <w:p w14:paraId="748316AD" w14:textId="77777777" w:rsidR="00C96E83" w:rsidRDefault="00C96E83">
      <w:pPr>
        <w:pStyle w:val="TOC7"/>
        <w:spacing w:line="220" w:lineRule="atLeast"/>
      </w:pPr>
    </w:p>
    <w:p w14:paraId="6409ECEC" w14:textId="77777777" w:rsidR="00C96E83" w:rsidRDefault="00DB6E12">
      <w:pPr>
        <w:pStyle w:val="Tit"/>
        <w:ind w:right="-155"/>
        <w:rPr>
          <w:sz w:val="22"/>
          <w:szCs w:val="22"/>
        </w:rPr>
      </w:pPr>
      <w:r>
        <w:rPr>
          <w:sz w:val="22"/>
          <w:szCs w:val="22"/>
        </w:rPr>
        <w:t>Hobbies</w:t>
      </w:r>
    </w:p>
    <w:p w14:paraId="6BD30029" w14:textId="77777777" w:rsidR="00C96E83" w:rsidRDefault="00DB6E12">
      <w:pPr>
        <w:pStyle w:val="TOC5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Learning about new Gadgets &amp; Technologies.</w:t>
      </w:r>
    </w:p>
    <w:p w14:paraId="18BA0A5A" w14:textId="77777777" w:rsidR="00C96E83" w:rsidRDefault="00DB6E12">
      <w:pPr>
        <w:pStyle w:val="TOC5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Reading Automobile magazines and surfing internet.</w:t>
      </w:r>
    </w:p>
    <w:p w14:paraId="342BD013" w14:textId="77777777" w:rsidR="00C96E83" w:rsidRDefault="00C96E83">
      <w:pPr>
        <w:rPr>
          <w:rFonts w:ascii="Verdana" w:hAnsi="Verdana"/>
          <w:sz w:val="20"/>
          <w:szCs w:val="20"/>
        </w:rPr>
      </w:pPr>
    </w:p>
    <w:p w14:paraId="0FDA3748" w14:textId="77777777" w:rsidR="00C96E83" w:rsidRDefault="00DB6E12">
      <w:pPr>
        <w:pStyle w:val="Tit"/>
        <w:ind w:right="-155"/>
        <w:rPr>
          <w:sz w:val="22"/>
          <w:szCs w:val="22"/>
        </w:rPr>
      </w:pPr>
      <w:r>
        <w:rPr>
          <w:sz w:val="22"/>
          <w:szCs w:val="22"/>
        </w:rPr>
        <w:t>Personal Details</w:t>
      </w:r>
    </w:p>
    <w:p w14:paraId="4187787B" w14:textId="77777777" w:rsidR="00C96E83" w:rsidRDefault="00DB6E12">
      <w:pPr>
        <w:pStyle w:val="Index7"/>
        <w:numPr>
          <w:ilvl w:val="0"/>
          <w:numId w:val="22"/>
        </w:numPr>
        <w:spacing w:after="0" w:line="240" w:lineRule="auto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</w:rPr>
        <w:t>Date Of Birth             :        02/03/1989</w:t>
      </w:r>
    </w:p>
    <w:p w14:paraId="0525F0C9" w14:textId="77777777" w:rsidR="00C96E83" w:rsidRDefault="00DB6E12">
      <w:pPr>
        <w:pStyle w:val="Index7"/>
        <w:numPr>
          <w:ilvl w:val="0"/>
          <w:numId w:val="22"/>
        </w:numPr>
        <w:spacing w:after="0" w:line="240" w:lineRule="auto"/>
        <w:contextualSpacing w:val="0"/>
        <w:jc w:val="both"/>
        <w:rPr>
          <w:rFonts w:cs="Arial"/>
          <w:bCs/>
        </w:rPr>
      </w:pPr>
      <w:r>
        <w:rPr>
          <w:rFonts w:cs="Arial"/>
          <w:bCs/>
        </w:rPr>
        <w:t>Father’s Name           :        Mr. Praduman kumar</w:t>
      </w:r>
    </w:p>
    <w:p w14:paraId="1B930A4A" w14:textId="77777777" w:rsidR="00C96E83" w:rsidRDefault="00DB6E12">
      <w:pPr>
        <w:pStyle w:val="Index7"/>
        <w:numPr>
          <w:ilvl w:val="0"/>
          <w:numId w:val="22"/>
        </w:numPr>
        <w:spacing w:after="0" w:line="240" w:lineRule="auto"/>
        <w:contextualSpacing w:val="0"/>
        <w:jc w:val="both"/>
        <w:rPr>
          <w:rFonts w:cs="Arial"/>
          <w:bCs/>
        </w:rPr>
      </w:pPr>
      <w:r>
        <w:rPr>
          <w:rFonts w:cs="Arial"/>
          <w:bCs/>
        </w:rPr>
        <w:t>Mother’s Name          :        Mrs. Sneh lata</w:t>
      </w:r>
    </w:p>
    <w:p w14:paraId="72FE865B" w14:textId="77777777" w:rsidR="00C96E83" w:rsidRDefault="00DB6E12">
      <w:pPr>
        <w:pStyle w:val="Index7"/>
        <w:numPr>
          <w:ilvl w:val="0"/>
          <w:numId w:val="22"/>
        </w:numPr>
        <w:spacing w:after="0"/>
        <w:contextualSpacing w:val="0"/>
        <w:jc w:val="both"/>
        <w:rPr>
          <w:rFonts w:cs="Arial"/>
          <w:bCs/>
        </w:rPr>
      </w:pPr>
      <w:r>
        <w:rPr>
          <w:rFonts w:cs="Arial"/>
          <w:bCs/>
        </w:rPr>
        <w:t>Permanent Address   :         H. No – 114 near v block dobetta colony nangal T/ship distt. Ropar (PB).</w:t>
      </w:r>
    </w:p>
    <w:p w14:paraId="29754A38" w14:textId="77777777" w:rsidR="00C96E83" w:rsidRDefault="00C96E83">
      <w:pPr>
        <w:pStyle w:val="Index7"/>
        <w:ind w:left="0"/>
        <w:jc w:val="both"/>
        <w:rPr>
          <w:rFonts w:cs="Arial"/>
          <w:bCs/>
        </w:rPr>
      </w:pPr>
    </w:p>
    <w:p w14:paraId="13AD153F" w14:textId="77777777" w:rsidR="00C96E83" w:rsidRDefault="00DB6E12">
      <w:pPr>
        <w:pStyle w:val="Tit"/>
        <w:ind w:left="0" w:firstLine="0"/>
        <w:rPr>
          <w:sz w:val="22"/>
          <w:szCs w:val="22"/>
        </w:rPr>
      </w:pPr>
      <w:r>
        <w:rPr>
          <w:sz w:val="22"/>
          <w:szCs w:val="22"/>
        </w:rPr>
        <w:t>Declaration</w:t>
      </w:r>
    </w:p>
    <w:p w14:paraId="7214CFA0" w14:textId="77777777" w:rsidR="00C96E83" w:rsidRDefault="00DB6E12">
      <w:pPr>
        <w:rPr>
          <w:sz w:val="20"/>
          <w:szCs w:val="20"/>
        </w:rPr>
      </w:pPr>
      <w:r>
        <w:t>I hereby declare that all the information furnished above is true to the best of my knowledge.</w:t>
      </w:r>
    </w:p>
    <w:p w14:paraId="236E20BE" w14:textId="77777777" w:rsidR="00C96E83" w:rsidRDefault="00C96E83"/>
    <w:p w14:paraId="52EAD6FD" w14:textId="77777777" w:rsidR="00C96E83" w:rsidRDefault="00DB6E12">
      <w:r>
        <w:t xml:space="preserve">Place: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</w:p>
    <w:p w14:paraId="16468A12" w14:textId="77777777" w:rsidR="00C96E83" w:rsidRDefault="00DB6E12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</w:t>
      </w:r>
    </w:p>
    <w:p w14:paraId="2B2B8611" w14:textId="77777777" w:rsidR="00C96E83" w:rsidRDefault="00DB6E12">
      <w:pPr>
        <w:ind w:left="7200" w:firstLine="720"/>
        <w:rPr>
          <w:b/>
          <w:bCs/>
          <w:sz w:val="24"/>
          <w:szCs w:val="24"/>
        </w:rPr>
      </w:pPr>
      <w:r>
        <w:t xml:space="preserve">   </w:t>
      </w:r>
      <w:r>
        <w:rPr>
          <w:b/>
          <w:bCs/>
          <w:sz w:val="24"/>
          <w:szCs w:val="24"/>
        </w:rPr>
        <w:t xml:space="preserve">  Mukul dutt</w:t>
      </w:r>
    </w:p>
    <w:p w14:paraId="3FC3167D" w14:textId="77777777" w:rsidR="00C96E83" w:rsidRDefault="00C96E83">
      <w:pPr>
        <w:jc w:val="center"/>
        <w:rPr>
          <w:sz w:val="20"/>
          <w:szCs w:val="20"/>
        </w:rPr>
      </w:pPr>
    </w:p>
    <w:p w14:paraId="3A428ADC" w14:textId="77777777" w:rsidR="00C96E83" w:rsidRDefault="00C96E83">
      <w:pPr>
        <w:jc w:val="center"/>
      </w:pPr>
    </w:p>
    <w:p w14:paraId="25D5DE69" w14:textId="77777777" w:rsidR="00C96E83" w:rsidRDefault="00C96E83">
      <w:pPr>
        <w:jc w:val="center"/>
      </w:pPr>
    </w:p>
    <w:p w14:paraId="18C2165F" w14:textId="77777777" w:rsidR="00C96E83" w:rsidRDefault="00C96E83">
      <w:pPr>
        <w:jc w:val="center"/>
      </w:pPr>
    </w:p>
    <w:p w14:paraId="68E10523" w14:textId="77777777" w:rsidR="00C96E83" w:rsidRDefault="00DB6E12">
      <w:pPr>
        <w:rPr>
          <w:rFonts w:ascii="Arial" w:hAnsi="Arial" w:cs="Arial"/>
          <w:b/>
          <w:bCs/>
          <w:color w:val="0658B5"/>
        </w:rPr>
      </w:pPr>
      <w:r>
        <w:rPr>
          <w:rFonts w:ascii="Arial" w:hAnsi="Arial" w:cs="Arial"/>
          <w:b/>
          <w:bCs/>
          <w:color w:val="0658B5"/>
        </w:rP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1B8F0C9F" w14:textId="77777777" w:rsidR="00DB6E12" w:rsidRDefault="00DB6E12"/>
    <w:sectPr w:rsidR="00DB6E1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5"/>
    <w:multiLevelType w:val="singleLevel"/>
    <w:tmpl w:val="00000000"/>
    <w:lvl w:ilvl="0">
      <w:start w:val="1"/>
      <w:numFmt w:val="bullet"/>
      <w:lvlText w:val=""/>
      <w:lvlJc w:val="left"/>
      <w:pPr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8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6" w15:restartNumberingAfterBreak="0">
    <w:nsid w:val="00000009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000000A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000000B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9" w15:restartNumberingAfterBreak="0">
    <w:nsid w:val="037A0ED9"/>
    <w:multiLevelType w:val="hybridMultilevel"/>
    <w:tmpl w:val="00000000"/>
    <w:lvl w:ilvl="0" w:tplc="55AAF1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6E8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0C086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401E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6E0B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2421F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91A61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2C43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B046D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7F83835"/>
    <w:multiLevelType w:val="hybridMultilevel"/>
    <w:tmpl w:val="00000000"/>
    <w:lvl w:ilvl="0" w:tplc="71706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7C8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2CD5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A2C7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E8A2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4F05C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6ECB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9264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8C09A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1DA540C"/>
    <w:multiLevelType w:val="hybridMultilevel"/>
    <w:tmpl w:val="00000000"/>
    <w:lvl w:ilvl="0" w:tplc="8752B70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 w:tplc="0BBC9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0234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FA57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FC4A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BCED9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606AF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702F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64650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5E451BA"/>
    <w:multiLevelType w:val="hybridMultilevel"/>
    <w:tmpl w:val="00000000"/>
    <w:lvl w:ilvl="0" w:tplc="FBCEB52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 w:tplc="E34EDC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032FB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7C945C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16"/>
        <w:szCs w:val="16"/>
      </w:rPr>
    </w:lvl>
    <w:lvl w:ilvl="4" w:tplc="FF46B4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3624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980C6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E4DC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14CA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A8650D"/>
    <w:multiLevelType w:val="hybridMultilevel"/>
    <w:tmpl w:val="00000000"/>
    <w:lvl w:ilvl="0" w:tplc="18C6B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9466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A7AEB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C34B7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84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DE0BB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A801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A87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D2B6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9C569F7"/>
    <w:multiLevelType w:val="hybridMultilevel"/>
    <w:tmpl w:val="00000000"/>
    <w:lvl w:ilvl="0" w:tplc="B14098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AC6F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221B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A249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4E8E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BEA00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98BC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9C70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7BE27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8D22FF"/>
    <w:multiLevelType w:val="hybridMultilevel"/>
    <w:tmpl w:val="00000000"/>
    <w:lvl w:ilvl="0" w:tplc="9886D0E4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 w:tplc="52C60EA8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 w:tplc="A1B4EE7C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A3B25642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82125EF8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 w:tplc="DEDC58EC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E626F668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AD8A386C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 w:tplc="D9A29D4A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6" w15:restartNumberingAfterBreak="0">
    <w:nsid w:val="3D8F5B59"/>
    <w:multiLevelType w:val="hybridMultilevel"/>
    <w:tmpl w:val="00000000"/>
    <w:lvl w:ilvl="0" w:tplc="C8226B3E">
      <w:start w:val="1"/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 w:tplc="BD109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 w:tplc="F8128B00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 w:tplc="1128B168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 w:tplc="8578B516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 w:tplc="BF640A2E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 w:tplc="01EE834A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 w:tplc="50703836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 w:tplc="C8EA4306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7" w15:restartNumberingAfterBreak="0">
    <w:nsid w:val="412A1D6A"/>
    <w:multiLevelType w:val="hybridMultilevel"/>
    <w:tmpl w:val="00000000"/>
    <w:lvl w:ilvl="0" w:tplc="D27EEC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7440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D8C72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983E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3C0E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3CCCC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4ABD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BAAA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AA45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15E42D8"/>
    <w:multiLevelType w:val="hybridMultilevel"/>
    <w:tmpl w:val="00000000"/>
    <w:lvl w:ilvl="0" w:tplc="2A58E16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 w:tplc="731210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594BC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0092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24AC1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A8EA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C220E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5605F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52A3A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1B02103"/>
    <w:multiLevelType w:val="hybridMultilevel"/>
    <w:tmpl w:val="00000000"/>
    <w:lvl w:ilvl="0" w:tplc="25EC4C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3EED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3AC88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D88C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AE8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40FC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EE7C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7A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962E7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77C7DD0"/>
    <w:multiLevelType w:val="hybridMultilevel"/>
    <w:tmpl w:val="00000000"/>
    <w:lvl w:ilvl="0" w:tplc="037866D0">
      <w:start w:val="1"/>
      <w:numFmt w:val="bullet"/>
      <w:lvlText w:val=""/>
      <w:lvlJc w:val="left"/>
      <w:pPr>
        <w:ind w:left="683" w:hanging="360"/>
      </w:pPr>
      <w:rPr>
        <w:rFonts w:ascii="Wingdings" w:hAnsi="Wingdings"/>
      </w:rPr>
    </w:lvl>
    <w:lvl w:ilvl="1" w:tplc="B88EC99C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/>
      </w:rPr>
    </w:lvl>
    <w:lvl w:ilvl="2" w:tplc="09C2AFBA">
      <w:start w:val="1"/>
      <w:numFmt w:val="bullet"/>
      <w:lvlText w:val=""/>
      <w:lvlJc w:val="left"/>
      <w:pPr>
        <w:ind w:left="2123" w:hanging="360"/>
      </w:pPr>
      <w:rPr>
        <w:rFonts w:ascii="Wingdings" w:hAnsi="Wingdings"/>
      </w:rPr>
    </w:lvl>
    <w:lvl w:ilvl="3" w:tplc="F7E012BE">
      <w:start w:val="1"/>
      <w:numFmt w:val="bullet"/>
      <w:lvlText w:val=""/>
      <w:lvlJc w:val="left"/>
      <w:pPr>
        <w:ind w:left="2843" w:hanging="360"/>
      </w:pPr>
      <w:rPr>
        <w:rFonts w:ascii="Symbol" w:hAnsi="Symbol"/>
      </w:rPr>
    </w:lvl>
    <w:lvl w:ilvl="4" w:tplc="70E47128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/>
      </w:rPr>
    </w:lvl>
    <w:lvl w:ilvl="5" w:tplc="A4DE556A">
      <w:start w:val="1"/>
      <w:numFmt w:val="bullet"/>
      <w:lvlText w:val=""/>
      <w:lvlJc w:val="left"/>
      <w:pPr>
        <w:ind w:left="4283" w:hanging="360"/>
      </w:pPr>
      <w:rPr>
        <w:rFonts w:ascii="Wingdings" w:hAnsi="Wingdings"/>
      </w:rPr>
    </w:lvl>
    <w:lvl w:ilvl="6" w:tplc="542E044A">
      <w:start w:val="1"/>
      <w:numFmt w:val="bullet"/>
      <w:lvlText w:val=""/>
      <w:lvlJc w:val="left"/>
      <w:pPr>
        <w:ind w:left="5003" w:hanging="360"/>
      </w:pPr>
      <w:rPr>
        <w:rFonts w:ascii="Symbol" w:hAnsi="Symbol"/>
      </w:rPr>
    </w:lvl>
    <w:lvl w:ilvl="7" w:tplc="DD162382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/>
      </w:rPr>
    </w:lvl>
    <w:lvl w:ilvl="8" w:tplc="8C4A5D26">
      <w:start w:val="1"/>
      <w:numFmt w:val="bullet"/>
      <w:lvlText w:val=""/>
      <w:lvlJc w:val="left"/>
      <w:pPr>
        <w:ind w:left="6443" w:hanging="360"/>
      </w:pPr>
      <w:rPr>
        <w:rFonts w:ascii="Wingdings" w:hAnsi="Wingdings"/>
      </w:rPr>
    </w:lvl>
  </w:abstractNum>
  <w:abstractNum w:abstractNumId="21" w15:restartNumberingAfterBreak="0">
    <w:nsid w:val="5A60504A"/>
    <w:multiLevelType w:val="hybridMultilevel"/>
    <w:tmpl w:val="00000000"/>
    <w:lvl w:ilvl="0" w:tplc="0BA873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6E4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FAE81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48D9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5F219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E214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D48A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161D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7740C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E7B7A47"/>
    <w:multiLevelType w:val="hybridMultilevel"/>
    <w:tmpl w:val="00000000"/>
    <w:lvl w:ilvl="0" w:tplc="31A4DB4A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2C1214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D7887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3A3F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8A48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8A39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F212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F0D9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E25A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21"/>
  </w:num>
  <w:num w:numId="5">
    <w:abstractNumId w:val="12"/>
  </w:num>
  <w:num w:numId="6">
    <w:abstractNumId w:val="11"/>
  </w:num>
  <w:num w:numId="7">
    <w:abstractNumId w:val="10"/>
  </w:num>
  <w:num w:numId="8">
    <w:abstractNumId w:val="16"/>
  </w:num>
  <w:num w:numId="9">
    <w:abstractNumId w:val="9"/>
  </w:num>
  <w:num w:numId="10">
    <w:abstractNumId w:val="13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3013E"/>
    <w:rsid w:val="000A79F0"/>
    <w:rsid w:val="00143AF8"/>
    <w:rsid w:val="002F3565"/>
    <w:rsid w:val="00375F31"/>
    <w:rsid w:val="004061B8"/>
    <w:rsid w:val="006003B1"/>
    <w:rsid w:val="007347F0"/>
    <w:rsid w:val="00883551"/>
    <w:rsid w:val="00953BDC"/>
    <w:rsid w:val="00C30D99"/>
    <w:rsid w:val="00C96E83"/>
    <w:rsid w:val="00DB6E12"/>
    <w:rsid w:val="00E00B89"/>
    <w:rsid w:val="00F7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7F65"/>
  <w15:chartTrackingRefBased/>
  <w15:docId w15:val="{72308076-7993-7A4D-A987-B3C232EE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paragraph" w:styleId="Index7">
    <w:name w:val="index 7"/>
    <w:basedOn w:val="Normal"/>
    <w:qFormat/>
    <w:pPr>
      <w:ind w:left="720"/>
      <w:contextualSpacing/>
    </w:pPr>
  </w:style>
  <w:style w:type="paragraph" w:styleId="Index8">
    <w:name w:val="index 8"/>
    <w:basedOn w:val="Normal"/>
    <w:semiHidden/>
    <w:unhideWhenUsed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semiHidden/>
    <w:rPr>
      <w:rFonts w:ascii="Tahoma" w:eastAsia="Calibri" w:hAnsi="Tahoma" w:cs="Tahoma"/>
      <w:sz w:val="16"/>
      <w:szCs w:val="16"/>
    </w:rPr>
  </w:style>
  <w:style w:type="character" w:customStyle="1" w:styleId="TOC11">
    <w:name w:val="TOC 11"/>
    <w:unhideWhenUsed/>
    <w:rPr>
      <w:color w:val="0000FF"/>
      <w:u w:val="single"/>
    </w:rPr>
  </w:style>
  <w:style w:type="table" w:customStyle="1" w:styleId="TOC21">
    <w:name w:val="TOC 21"/>
    <w:basedOn w:val="TableNormal"/>
    <w:tblPr>
      <w:tblCellMar>
        <w:left w:w="0" w:type="dxa"/>
        <w:right w:w="0" w:type="dxa"/>
      </w:tblCellMar>
    </w:tblPr>
  </w:style>
  <w:style w:type="character" w:customStyle="1" w:styleId="TOC31">
    <w:name w:val="TOC 31"/>
    <w:semiHidden/>
    <w:rPr>
      <w:sz w:val="16"/>
      <w:szCs w:val="16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OC5">
    <w:name w:val="toc 5"/>
    <w:qFormat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sz w:val="32"/>
      <w:szCs w:val="32"/>
      <w:lang w:val="en-US"/>
    </w:rPr>
  </w:style>
  <w:style w:type="paragraph" w:styleId="TOC7">
    <w:name w:val="toc 7"/>
    <w:basedOn w:val="Normal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semiHidden/>
    <w:rPr>
      <w:rFonts w:ascii="Times New Roman" w:eastAsia="Times New Roman" w:hAnsi="Times New Roman"/>
      <w:lang w:val="en-US"/>
    </w:rPr>
  </w:style>
  <w:style w:type="paragraph" w:styleId="TOC9">
    <w:name w:val="toc 9"/>
    <w:basedOn w:val="Normal"/>
    <w:unhideWhenUsed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/>
      <w:lang w:val="en-US"/>
    </w:rPr>
  </w:style>
  <w:style w:type="paragraph" w:customStyle="1" w:styleId="Style1">
    <w:name w:val="Style1"/>
    <w:basedOn w:val="Normal"/>
    <w:pPr>
      <w:spacing w:after="0" w:line="240" w:lineRule="auto"/>
    </w:pPr>
    <w:rPr>
      <w:rFonts w:ascii="Garamond" w:eastAsia="Times New Roman" w:hAnsi="Garamond"/>
      <w:sz w:val="24"/>
      <w:szCs w:val="20"/>
      <w:lang w:val="en-AU"/>
    </w:rPr>
  </w:style>
  <w:style w:type="paragraph" w:customStyle="1" w:styleId="Tit">
    <w:name w:val="Tit"/>
    <w:basedOn w:val="Normal"/>
    <w:pPr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er1">
    <w:name w:val="Header1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muku dutt</cp:lastModifiedBy>
  <cp:revision>2</cp:revision>
  <dcterms:created xsi:type="dcterms:W3CDTF">2017-01-02T13:44:00Z</dcterms:created>
  <dcterms:modified xsi:type="dcterms:W3CDTF">2017-01-02T13:44:00Z</dcterms:modified>
</cp:coreProperties>
</file>