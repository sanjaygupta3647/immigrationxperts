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"/>
        <w:rPr/>
      </w:pPr>
      <w:r>
        <w:rPr>
          <w:noProof/>
          <w:lang w:val="en-US" w:bidi="hi-IN" w:eastAsia="en-US"/>
        </w:rPr>
        <mc:AlternateContent>
          <mc:Choice Requires="wpg">
            <w:drawing>
              <wp:anchor distT="0" distB="0" distL="114300" distR="114300" simplePos="false" relativeHeight="2" behindDoc="false" locked="false" layoutInCell="true" allowOverlap="true">
                <wp:simplePos x="0" y="0"/>
                <wp:positionH relativeFrom="page">
                  <wp:posOffset>129540</wp:posOffset>
                </wp:positionH>
                <wp:positionV relativeFrom="page">
                  <wp:posOffset>-53339</wp:posOffset>
                </wp:positionV>
                <wp:extent cx="2621280" cy="10690860"/>
                <wp:effectExtent l="0" t="0" r="0" b="15240"/>
                <wp:wrapSquare wrapText="bothSides"/>
                <wp:docPr id="1026" name="Group 288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621280" cy="10690860"/>
                          <a:chOff x="-96236" y="-3811"/>
                          <a:chExt cx="2901104" cy="10691221"/>
                        </a:xfrm>
                      </wpg:grpSpPr>
                      <wps:wsp>
                        <wps:cNvSpPr/>
                        <wps:spPr>
                          <a:xfrm rot="0">
                            <a:off x="365125" y="9984943"/>
                            <a:ext cx="42144" cy="189936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78220" y="-3811"/>
                            <a:ext cx="2474659" cy="10691221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408555" h="10692381" stroke="1">
                                <a:moveTo>
                                  <a:pt x="0" y="0"/>
                                </a:moveTo>
                                <a:lnTo>
                                  <a:pt x="2408555" y="0"/>
                                </a:lnTo>
                                <a:lnTo>
                                  <a:pt x="2408555" y="10692381"/>
                                </a:lnTo>
                                <a:lnTo>
                                  <a:pt x="0" y="10692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0cece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-56938" y="56925"/>
                            <a:ext cx="2309203" cy="1098925"/>
                          </a:xfrm>
                          <a:prstGeom prst="rect"/>
                          <a:ln>
                            <a:noFill/>
                          </a:ln>
                        </wps:spPr>
                        <wps:txbx id="1029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36"/>
                                  <w:szCs w:val="36"/>
                                  <w:u w:val="single" w:color="800000"/>
                                </w:rPr>
                                <w:t>JAGRATI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40"/>
                                  <w:szCs w:val="40"/>
                                  <w:u w:val="single" w:color="800000"/>
                                </w:rPr>
                                <w:t xml:space="preserve"> BHATRA    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28"/>
                                  <w:szCs w:val="28"/>
                                  <w:u w:val="single" w:color="800000"/>
                                </w:rPr>
                                <w:t xml:space="preserve">(BUSINESS DEVELOPMENT 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28"/>
                                  <w:szCs w:val="28"/>
                                  <w:u w:val="single" w:color="800000"/>
                                </w:rPr>
                                <w:br/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28"/>
                                  <w:szCs w:val="28"/>
                                  <w:u w:val="single" w:color="800000"/>
                                </w:rPr>
                                <w:t>E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28"/>
                                  <w:szCs w:val="28"/>
                                  <w:u w:val="single" w:color="800000"/>
                                </w:rPr>
                                <w:t>XECUTIVE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28"/>
                                  <w:szCs w:val="28"/>
                                  <w:u w:val="single" w:color="8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29399" y="483671"/>
                            <a:ext cx="130347" cy="462357"/>
                          </a:xfrm>
                          <a:prstGeom prst="rect"/>
                          <a:ln>
                            <a:noFill/>
                          </a:ln>
                        </wps:spPr>
                        <wps:txbx id="103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800000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0277" y="1268772"/>
                            <a:ext cx="1915064" cy="1920305"/>
                          </a:xfrm>
                          <a:prstGeom prst="rect"/>
                          <a:ln>
                            <a:noFill/>
                          </a:ln>
                        </wps:spPr>
                        <wps:txbx id="1031">
                          <w:txbxContent>
                            <w:p>
                              <w:pPr>
                                <w:pStyle w:val="style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                    </w:t>
                              </w:r>
                              <w:r>
                                <w:rPr>
                                  <w:noProof/>
                                  <w:lang w:val="en-US" w:bidi="hi-IN" w:eastAsia="en-US"/>
                                </w:rPr>
                                <w:drawing>
                                  <wp:inline distL="0" distT="0" distB="0" distR="0">
                                    <wp:extent cx="1737360" cy="2286000"/>
                                    <wp:effectExtent l="0" t="0" r="0" b="0"/>
                                    <wp:docPr id="2049" name="Picture 1074"/>
                                    <wp:cNvGraphicFramePr>
                                      <a:graphicFrameLocks xmlns:a="http://schemas.openxmlformats.org/drawingml/2006/main" noChangeAspect="false" noSelect="false" noResize="false" noGrp="false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074"/>
                                            <pic:cNvPicPr/>
                                          </pic:nvPicPr>
                                          <pic:blipFill>
                                            <a:blip r:embed="rId2" cstate="print"/>
                                            <a:srcRect l="0" t="0" r="0" b="0"/>
                                            <a:stretch/>
                                          </pic:blipFill>
                                          <pic:spPr>
                                            <a:xfrm rot="0">
                                              <a:off x="0" y="0"/>
                                              <a:ext cx="1737360" cy="2286000"/>
                                            </a:xfrm>
                                            <a:prstGeom prst="rect"/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                             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 xml:space="preserve">|         </w:t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 xml:space="preserve">          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708023" y="998800"/>
                            <a:ext cx="157267" cy="484264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800000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3590" y="3434307"/>
                            <a:ext cx="2108150" cy="677772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262626"/>
                                  <w:sz w:val="40"/>
                                  <w:szCs w:val="40"/>
                                  <w:u w:val="single"/>
                                </w:rPr>
                                <w:t>CONTACT INFO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76019" y="3752730"/>
                            <a:ext cx="123519" cy="380344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26262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7462" y="3871585"/>
                            <a:ext cx="731921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8"/>
                                  <w:szCs w:val="28"/>
                                  <w:u w:val="single"/>
                                </w:rPr>
                                <w:t>Address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21690" y="4161155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2587" y="4133085"/>
                            <a:ext cx="1135684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3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Pincode-332404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80303" y="4149256"/>
                            <a:ext cx="656519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3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332404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62659" y="4370244"/>
                            <a:ext cx="55538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3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7462" y="4298606"/>
                            <a:ext cx="2267313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4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Bhatro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ka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mohalla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,Ringus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76831" y="456958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7462" y="4496835"/>
                            <a:ext cx="1700957" cy="250510"/>
                          </a:xfrm>
                          <a:prstGeom prst="rect"/>
                          <a:ln>
                            <a:noFill/>
                          </a:ln>
                        </wps:spPr>
                        <wps:txbx id="104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District- 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SSSiSikar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RAJASTHAN)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Sikar(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RAJASTHAN)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42442" y="4775628"/>
                            <a:ext cx="81077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4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5412" y="4524159"/>
                            <a:ext cx="1651129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44">
                          <w:txbxContent>
                            <w:p>
                              <w:pPr>
                                <w:pStyle w:val="style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Sikar(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RAJASTHAN)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43887" y="4772279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71221" y="4955159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7462" y="4790302"/>
                            <a:ext cx="592874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Phone: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16534" y="514108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71221" y="5346827"/>
                            <a:ext cx="100941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4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9712" y="4978750"/>
                            <a:ext cx="1367360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5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bCs/>
                                  <w:sz w:val="24"/>
                                </w:rPr>
                                <w:t>8385060554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74851" y="534682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71221" y="5533009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9712" y="5231241"/>
                            <a:ext cx="519702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Email: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61670" y="571893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939" y="5437718"/>
                            <a:ext cx="2546623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55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bCs/>
                                  <w:sz w:val="24"/>
                                  <w:u w:val="single" w:color="000000"/>
                                </w:rPr>
                                <w:t>Jagrati.bhatra01@gmail.com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87524" y="592467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71221" y="610755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0277" y="5739489"/>
                            <a:ext cx="770635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50646" y="6293485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5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9706" y="5985234"/>
                            <a:ext cx="2223919" cy="259383"/>
                          </a:xfrm>
                          <a:prstGeom prst="rect"/>
                          <a:ln>
                            <a:noFill/>
                          </a:ln>
                        </wps:spPr>
                        <wps:txbx id="1060">
                          <w:txbxContent>
                            <w:p>
                              <w:pPr>
                                <w:pStyle w:val="style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u w:val="single" w:color="000000"/>
                                </w:rPr>
                                <w:t>linkedin.com/in/</w:t>
                              </w:r>
                              <w:r>
                                <w:rPr>
                                  <w:b/>
                                  <w:bCs/>
                                  <w:sz w:val="24"/>
                                  <w:u w:val="single" w:color="000000"/>
                                </w:rPr>
                                <w:t>Jagrati-bhatra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26439" y="6502574"/>
                            <a:ext cx="806511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32991" y="6502574"/>
                            <a:ext cx="81077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6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92427" y="6502574"/>
                            <a:ext cx="581118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6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328672" y="6499225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9352" y="6302757"/>
                            <a:ext cx="2310111" cy="436835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  <w:u w:val="single"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262626"/>
                                  <w:sz w:val="40"/>
                                  <w:szCs w:val="40"/>
                                  <w:u w:val="single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75663" y="6985388"/>
                            <a:ext cx="123519" cy="380344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26262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6807170"/>
                            <a:ext cx="1916779" cy="328341"/>
                          </a:xfrm>
                          <a:prstGeom prst="rect"/>
                          <a:ln>
                            <a:noFill/>
                          </a:ln>
                        </wps:spPr>
                        <wps:txbx id="1067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HINDI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7388479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6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7143467"/>
                            <a:ext cx="1401491" cy="470046"/>
                          </a:xfrm>
                          <a:prstGeom prst="rect"/>
                          <a:ln>
                            <a:noFill/>
                          </a:ln>
                        </wps:spPr>
                        <wps:txbx id="1069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186815" y="7412101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7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99821" y="7623425"/>
                            <a:ext cx="93238" cy="185075"/>
                          </a:xfrm>
                          <a:prstGeom prst="rect"/>
                          <a:ln>
                            <a:noFill/>
                          </a:ln>
                        </wps:spPr>
                        <wps:txbx id="107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7591171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26" y="7618141"/>
                            <a:ext cx="635237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7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07211" y="7614793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7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75469" y="7387027"/>
                            <a:ext cx="1859208" cy="433472"/>
                          </a:xfrm>
                          <a:prstGeom prst="rect"/>
                          <a:ln>
                            <a:noFill/>
                          </a:ln>
                        </wps:spPr>
                        <wps:txbx id="1075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color w:val="262626"/>
                                  <w:sz w:val="40"/>
                                  <w:szCs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49527" y="8098290"/>
                            <a:ext cx="123519" cy="380344"/>
                          </a:xfrm>
                          <a:prstGeom prst="rect"/>
                          <a:ln>
                            <a:noFill/>
                          </a:ln>
                        </wps:spPr>
                        <wps:txbx id="107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b/>
                                  <w:color w:val="262626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99821" y="8535158"/>
                            <a:ext cx="93238" cy="185075"/>
                          </a:xfrm>
                          <a:prstGeom prst="rect"/>
                          <a:ln>
                            <a:noFill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8502904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7759183"/>
                            <a:ext cx="1787822" cy="390157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8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Travelling</w:t>
                              </w: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br/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77899" y="8526526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8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88060" y="8059793"/>
                            <a:ext cx="1485187" cy="318155"/>
                          </a:xfrm>
                          <a:prstGeom prst="rect"/>
                          <a:ln>
                            <a:noFill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9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23391" y="8729218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8908288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8377124"/>
                            <a:ext cx="1714042" cy="755710"/>
                          </a:xfrm>
                          <a:prstGeom prst="rect"/>
                          <a:ln>
                            <a:noFill/>
                          </a:ln>
                        </wps:spPr>
                        <wps:txbx id="1084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0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Reading Books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421511" y="8935258"/>
                            <a:ext cx="540985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828419" y="8931910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8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26" y="9114789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0939" y="8635341"/>
                            <a:ext cx="2753929" cy="489392"/>
                          </a:xfrm>
                          <a:prstGeom prst="rect"/>
                          <a:ln>
                            <a:noFill/>
                          </a:ln>
                        </wps:spPr>
                        <wps:txbx id="1088">
                          <w:txbxContent>
                            <w:p>
                              <w:pPr>
                                <w:pStyle w:val="style0"/>
                                <w:rPr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b/>
                                  <w:sz w:val="40"/>
                                  <w:szCs w:val="40"/>
                                  <w:u w:val="single" w:color="000000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201799" y="9362770"/>
                            <a:ext cx="83829" cy="377809"/>
                          </a:xfrm>
                          <a:prstGeom prst="rect"/>
                          <a:ln>
                            <a:noFill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99821" y="9700967"/>
                            <a:ext cx="93238" cy="185075"/>
                          </a:xfrm>
                          <a:prstGeom prst="rect"/>
                          <a:ln>
                            <a:noFill/>
                          </a:ln>
                        </wps:spPr>
                        <wps:txbx id="1090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9668713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9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9056673"/>
                            <a:ext cx="2501981" cy="472457"/>
                          </a:xfrm>
                          <a:prstGeom prst="rect"/>
                          <a:ln>
                            <a:noFill/>
                          </a:ln>
                        </wps:spPr>
                        <wps:txbx id="1092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1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Computer Hardware Diploma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26" y="9898376"/>
                            <a:ext cx="755839" cy="198436"/>
                          </a:xfrm>
                          <a:prstGeom prst="rect"/>
                          <a:ln>
                            <a:noFill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397127" y="9895027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9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99821" y="10106656"/>
                            <a:ext cx="93238" cy="185075"/>
                          </a:xfrm>
                          <a:prstGeom prst="rect"/>
                          <a:ln>
                            <a:noFill/>
                          </a:ln>
                        </wps:spPr>
                        <wps:txbx id="109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10074402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9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9551992"/>
                            <a:ext cx="1440408" cy="259089"/>
                          </a:xfrm>
                          <a:prstGeom prst="rect"/>
                          <a:ln>
                            <a:noFill/>
                          </a:ln>
                        </wps:spPr>
                        <wps:txbx id="1097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2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>RSCIT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215771" y="10098024"/>
                            <a:ext cx="45808" cy="206453"/>
                          </a:xfrm>
                          <a:prstGeom prst="rect"/>
                          <a:ln>
                            <a:noFill/>
                          </a:ln>
                        </wps:spPr>
                        <wps:txbx id="1098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70230" y="10277094"/>
                            <a:ext cx="56314" cy="226002"/>
                          </a:xfrm>
                          <a:prstGeom prst="rect"/>
                          <a:ln>
                            <a:noFill/>
                          </a:ln>
                        </wps:spPr>
                        <wps:txbx id="109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Arial" w:cs="Arial" w:eastAsia="Arial" w:hAnsi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-96236" y="9826321"/>
                            <a:ext cx="2492674" cy="602000"/>
                          </a:xfrm>
                          <a:prstGeom prst="rect"/>
                          <a:ln>
                            <a:noFill/>
                          </a:ln>
                        </wps:spPr>
                        <wps:txbx id="1100">
                          <w:txbxContent>
                            <w:p>
                              <w:pPr>
                                <w:pStyle w:val="style179"/>
                                <w:numPr>
                                  <w:ilvl w:val="0"/>
                                  <w:numId w:val="13"/>
                                </w:numPr>
                                <w:rPr/>
                              </w:pPr>
                              <w:r>
                                <w:rPr>
                                  <w:rFonts w:ascii="Nirmala UI" w:cs="Nirmala UI" w:eastAsia="Nirmala UI" w:hAnsi="Nirmala UI"/>
                                  <w:sz w:val="24"/>
                                </w:rPr>
                                <w:t xml:space="preserve">International Business &amp; International Marketing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828726" y="9849183"/>
                            <a:ext cx="1353983" cy="838227"/>
                          </a:xfrm>
                          <a:prstGeom prst="rect"/>
                          <a:ln>
                            <a:noFill/>
                          </a:ln>
                        </wps:spPr>
                        <wps:txbx id="110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26" filled="f" stroked="f" style="position:absolute;margin-left:10.2pt;margin-top:-4.2pt;width:206.4pt;height:841.8pt;z-index:2;mso-position-horizontal-relative:page;mso-position-vertical-relative:page;mso-width-relative:page;mso-height-relative:page;visibility:visible;" coordsize="2901104,10691221" coordorigin="-96236,-3811">
                <v:rect id="1027" filled="f" stroked="f" style="position:absolute;left:365125;top:9984943;width:42144;height:189936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28" coordsize="2408555,10692381" path="m0,0l2408555,0l2408555,10692381l0,10692381l0,0e" fillcolor="#d0cece" stroked="t" style="position:absolute;left:-78220;top:-3811;width:2474659;height:10691221;z-index:3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2408555,10692381"/>
                </v:shape>
                <v:rect id="1029" filled="f" stroked="f" style="position:absolute;left:-56938;top:56925;width:2309203;height:1098925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36"/>
                            <w:szCs w:val="36"/>
                            <w:u w:val="single" w:color="800000"/>
                          </w:rPr>
                          <w:t>JAGRATI</w:t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40"/>
                            <w:szCs w:val="40"/>
                            <w:u w:val="single" w:color="800000"/>
                          </w:rPr>
                          <w:t xml:space="preserve"> BHATRA    </w:t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28"/>
                            <w:szCs w:val="28"/>
                            <w:u w:val="single" w:color="800000"/>
                          </w:rPr>
                          <w:t xml:space="preserve">(BUSINESS DEVELOPMENT </w:t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28"/>
                            <w:szCs w:val="28"/>
                            <w:u w:val="single" w:color="800000"/>
                          </w:rPr>
                          <w:br/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28"/>
                            <w:szCs w:val="28"/>
                            <w:u w:val="single" w:color="800000"/>
                          </w:rPr>
                          <w:t>E</w:t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28"/>
                            <w:szCs w:val="28"/>
                            <w:u w:val="single" w:color="800000"/>
                          </w:rPr>
                          <w:t>XECUTIVE</w:t>
                        </w: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28"/>
                            <w:szCs w:val="28"/>
                            <w:u w:val="single" w:color="800000"/>
                          </w:rPr>
                          <w:t>)</w:t>
                        </w:r>
                      </w:p>
                    </w:txbxContent>
                  </v:textbox>
                </v:rect>
                <v:rect id="1030" filled="f" stroked="f" style="position:absolute;left:1729399;top:483671;width:130347;height:462357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color w:val="800000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1" filled="f" stroked="f" style="position:absolute;left:130277;top:1268772;width:1915064;height:1920305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                    </w:t>
                        </w:r>
                        <w:r>
                          <w:rPr>
                            <w:noProof/>
                            <w:lang w:val="en-US" w:bidi="hi-IN" w:eastAsia="en-US"/>
                          </w:rPr>
                          <w:drawing>
                            <wp:inline distL="0" distT="0" distB="0" distR="0">
                              <wp:extent cx="1737360" cy="2286000"/>
                              <wp:effectExtent l="0" t="0" r="0" b="0"/>
                              <wp:docPr id="2049" name="Picture 1074"/>
                              <wp:cNvGraphicFramePr>
                                <a:graphicFrameLocks xmlns:a="http://schemas.openxmlformats.org/drawingml/2006/main" noChangeAspect="false" noSelect="false" noResize="false" noGrp="fals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074"/>
                                      <pic:cNvPicPr/>
                                    </pic:nvPicPr>
                                    <pic:blipFill>
                                      <a:blip r:embed="rId2" cstate="print"/>
                                      <a:srcRect l="0" t="0" r="0" b="0"/>
                                      <a:stretch/>
                                    </pic:blipFill>
                                    <pic:spPr>
                                      <a:xfrm rot="0">
                                        <a:off x="0" y="0"/>
                                        <a:ext cx="1737360" cy="228600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lang w:val="en-US"/>
                          </w:rPr>
                          <w:t xml:space="preserve">                                         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 xml:space="preserve">|         </w:t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 xml:space="preserve">           </w:t>
                        </w:r>
                      </w:p>
                    </w:txbxContent>
                  </v:textbox>
                </v:rect>
                <v:rect id="1032" filled="f" stroked="f" style="position:absolute;left:1708023;top:998800;width:157267;height:484264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800000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3" filled="f" stroked="f" style="position:absolute;left:-3590;top:3434307;width:2108150;height:677772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color w:val="262626"/>
                            <w:sz w:val="40"/>
                            <w:szCs w:val="40"/>
                            <w:u w:val="single"/>
                          </w:rPr>
                          <w:t>CONTACT INFO</w:t>
                        </w:r>
                      </w:p>
                    </w:txbxContent>
                  </v:textbox>
                </v:rect>
                <v:rect id="1034" filled="f" stroked="f" style="position:absolute;left:1676019;top:3752730;width:123519;height:380344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26262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127462;top:3871585;width:731921;height:206453;z-index:1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8"/>
                            <w:szCs w:val="28"/>
                            <w:u w:val="single"/>
                          </w:rPr>
                          <w:t>Address</w:t>
                        </w:r>
                        <w:r>
                          <w:rPr>
                            <w:b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1036" filled="f" stroked="f" style="position:absolute;left:921690;top:4161155;width:45808;height:206453;z-index:1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7" filled="f" stroked="f" style="position:absolute;left:142587;top:4133085;width:1135684;height:198436;z-index:1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Pincode-332404 </w:t>
                        </w:r>
                      </w:p>
                    </w:txbxContent>
                  </v:textbox>
                </v:rect>
                <v:rect id="1038" filled="f" stroked="f" style="position:absolute;left:780303;top:4149256;width:656519;height:198436;z-index:1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332404</w:t>
                        </w:r>
                      </w:p>
                    </w:txbxContent>
                  </v:textbox>
                </v:rect>
                <v:rect id="1039" filled="f" stroked="f" style="position:absolute;left:1462659;top:4370244;width:55538;height:198436;z-index:1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0" filled="f" stroked="f" style="position:absolute;left:127462;top:4298606;width:2267313;height:198436;z-index:1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Bhatro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ka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mohalla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,Ringus</w:t>
                        </w:r>
                      </w:p>
                    </w:txbxContent>
                  </v:textbox>
                </v:rect>
                <v:rect id="1041" filled="f" stroked="f" style="position:absolute;left:2076831;top:4569587;width:45808;height:206453;z-index:1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2" filled="f" stroked="f" style="position:absolute;left:127462;top:4496835;width:1700957;height:250510;z-index:1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District- 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SSSiSikar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(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RAJASTHAN)</w:t>
                        </w:r>
                      </w:p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Sikar(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RAJASTHAN)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3" filled="f" stroked="f" style="position:absolute;left:842442;top:4775628;width:81077;height:198436;z-index:1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44" filled="f" stroked="f" style="position:absolute;left:675412;top:4524159;width:1651129;height:198436;z-index:1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zCs w:val="24"/>
                          </w:rPr>
                          <w:t>Sikar(</w:t>
                        </w:r>
                        <w:r>
                          <w:rPr>
                            <w:sz w:val="24"/>
                            <w:szCs w:val="24"/>
                          </w:rPr>
                          <w:t>RAJASTHAN)</w:t>
                        </w:r>
                      </w:p>
                    </w:txbxContent>
                  </v:textbox>
                </v:rect>
                <v:rect id="1045" filled="f" stroked="f" style="position:absolute;left:2143887;top:4772279;width:45808;height:206453;z-index:2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6" filled="f" stroked="f" style="position:absolute;left:371221;top:4955159;width:45808;height:206453;z-index:2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7" filled="f" stroked="f" style="position:absolute;left:127462;top:4790302;width:592874;height:206453;z-index:2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>Phone:</w:t>
                        </w:r>
                      </w:p>
                    </w:txbxContent>
                  </v:textbox>
                </v:rect>
                <v:rect id="1048" filled="f" stroked="f" style="position:absolute;left:816534;top:5141087;width:45808;height:206453;z-index:2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49" filled="f" stroked="f" style="position:absolute;left:371221;top:5346827;width:100941;height:206453;z-index:2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50" filled="f" stroked="f" style="position:absolute;left:119712;top:4978750;width:1367360;height:198436;z-index:2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bCs/>
                            <w:sz w:val="24"/>
                          </w:rPr>
                          <w:t>8385060554</w:t>
                        </w:r>
                      </w:p>
                    </w:txbxContent>
                  </v:textbox>
                </v:rect>
                <v:rect id="1051" filled="f" stroked="f" style="position:absolute;left:1474851;top:5346827;width:45808;height:206453;z-index:2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2" filled="f" stroked="f" style="position:absolute;left:371221;top:5533009;width:45808;height:206453;z-index:2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3" filled="f" stroked="f" style="position:absolute;left:119712;top:5231241;width:519702;height:206453;z-index:2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>Email:</w:t>
                        </w:r>
                      </w:p>
                    </w:txbxContent>
                  </v:textbox>
                </v:rect>
                <v:rect id="1054" filled="f" stroked="f" style="position:absolute;left:761670;top:5718937;width:45808;height:206453;z-index:2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5" filled="f" stroked="f" style="position:absolute;left:50939;top:5437718;width:2546623;height:198436;z-index:3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bCs/>
                            <w:sz w:val="24"/>
                            <w:u w:val="single" w:color="000000"/>
                          </w:rPr>
                          <w:t>Jagrati.bhatra01@gmail.com</w:t>
                        </w:r>
                      </w:p>
                    </w:txbxContent>
                  </v:textbox>
                </v:rect>
                <v:rect id="1056" filled="f" stroked="f" style="position:absolute;left:2287524;top:5924677;width:45808;height:206453;z-index:3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7" filled="f" stroked="f" style="position:absolute;left:371221;top:6107557;width:45808;height:206453;z-index:3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58" filled="f" stroked="f" style="position:absolute;left:130277;top:5739489;width:770635;height:206453;z-index:3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>LinkedIn:</w:t>
                        </w:r>
                      </w:p>
                    </w:txbxContent>
                  </v:textbox>
                </v:rect>
                <v:rect id="1059" filled="f" stroked="f" style="position:absolute;left:950646;top:6293485;width:45808;height:206453;z-index:3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0" filled="f" stroked="f" style="position:absolute;left:119706;top:5985234;width:2223919;height:259383;z-index:3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u w:val="single" w:color="000000"/>
                          </w:rPr>
                          <w:t>linkedin.com/in/</w:t>
                        </w:r>
                        <w:r>
                          <w:rPr>
                            <w:b/>
                            <w:bCs/>
                            <w:sz w:val="24"/>
                            <w:u w:val="single" w:color="000000"/>
                          </w:rPr>
                          <w:t>Jagrati-bhatra</w:t>
                        </w:r>
                      </w:p>
                    </w:txbxContent>
                  </v:textbox>
                </v:rect>
                <v:rect id="1061" filled="f" stroked="f" style="position:absolute;left:1226439;top:6502574;width:806511;height:198436;z-index:3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62" filled="f" stroked="f" style="position:absolute;left:1832991;top:6502574;width:81077;height:198436;z-index:3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63" filled="f" stroked="f" style="position:absolute;left:1892427;top:6502574;width:581118;height:198436;z-index:3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64" filled="f" stroked="f" style="position:absolute;left:2328672;top:6499225;width:45808;height:206453;z-index:3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5" filled="f" stroked="f" style="position:absolute;left:59352;top:6302757;width:2310111;height:436835;z-index:4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  <w:u w:val="single"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color w:val="262626"/>
                            <w:sz w:val="40"/>
                            <w:szCs w:val="40"/>
                            <w:u w:val="single"/>
                          </w:rPr>
                          <w:t>LANGUAGE</w:t>
                        </w:r>
                      </w:p>
                    </w:txbxContent>
                  </v:textbox>
                </v:rect>
                <v:rect id="1066" filled="f" stroked="f" style="position:absolute;left:1875663;top:6985388;width:123519;height:380344;z-index:4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26262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7" filled="f" stroked="f" style="position:absolute;left:-96236;top:6807170;width:1916779;height:328341;z-index:4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HINDI</w:t>
                        </w:r>
                      </w:p>
                    </w:txbxContent>
                  </v:textbox>
                </v:rect>
                <v:rect id="1068" filled="f" stroked="f" style="position:absolute;left:670230;top:7388479;width:56314;height:226002;z-index:4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69" filled="f" stroked="f" style="position:absolute;left:-96236;top:7143467;width:1401491;height:470046;z-index:4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7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ENGLISH</w:t>
                        </w:r>
                      </w:p>
                    </w:txbxContent>
                  </v:textbox>
                </v:rect>
                <v:rect id="1070" filled="f" stroked="f" style="position:absolute;left:1186815;top:7412101;width:45808;height:206453;z-index:4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1" filled="f" stroked="f" style="position:absolute;left:599821;top:7623425;width:93238;height:185075;z-index:4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72" filled="f" stroked="f" style="position:absolute;left:670230;top:7591171;width:56314;height:226002;z-index:4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3" filled="f" stroked="f" style="position:absolute;left:828726;top:7618141;width:635237;height:198436;z-index:4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74" filled="f" stroked="f" style="position:absolute;left:1307211;top:7614793;width:45808;height:206453;z-index:4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5" filled="f" stroked="f" style="position:absolute;left:75469;top:7387027;width:1859208;height:433472;z-index:5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color w:val="262626"/>
                            <w:sz w:val="40"/>
                            <w:szCs w:val="40"/>
                          </w:rPr>
                          <w:t>HOBBIES</w:t>
                        </w:r>
                      </w:p>
                    </w:txbxContent>
                  </v:textbox>
                </v:rect>
                <v:rect id="1076" filled="f" stroked="f" style="position:absolute;left:1549527;top:8098290;width:123519;height:380344;z-index:5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b/>
                            <w:color w:val="262626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7" filled="f" stroked="f" style="position:absolute;left:599821;top:8535158;width:93238;height:185075;z-index:5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78" filled="f" stroked="f" style="position:absolute;left:670230;top:8502904;width:56314;height:226002;z-index:5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79" filled="f" stroked="f" style="position:absolute;left:-96236;top:7759183;width:1787822;height:390157;z-index:5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8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Travelling</w:t>
                        </w: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br/>
                        </w:r>
                      </w:p>
                    </w:txbxContent>
                  </v:textbox>
                </v:rect>
                <v:rect id="1080" filled="f" stroked="f" style="position:absolute;left:1477899;top:8526526;width:45808;height:206453;z-index:5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1" filled="f" stroked="f" style="position:absolute;left:-88060;top:8059793;width:1485187;height:318155;z-index:5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9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Music</w:t>
                        </w:r>
                      </w:p>
                    </w:txbxContent>
                  </v:textbox>
                </v:rect>
                <v:rect id="1082" filled="f" stroked="f" style="position:absolute;left:1223391;top:8729218;width:45808;height:206453;z-index:5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3" filled="f" stroked="f" style="position:absolute;left:670230;top:8908288;width:56314;height:226002;z-index:5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4" filled="f" stroked="f" style="position:absolute;left:-96236;top:8377124;width:1714042;height:755710;z-index:5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0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Reading Books</w:t>
                        </w:r>
                      </w:p>
                    </w:txbxContent>
                  </v:textbox>
                </v:rect>
                <v:rect id="1085" filled="f" stroked="f" style="position:absolute;left:1421511;top:8935258;width:540985;height:198436;z-index:6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86" filled="f" stroked="f" style="position:absolute;left:1828419;top:8931910;width:45808;height:206453;z-index:6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7" filled="f" stroked="f" style="position:absolute;left:828726;top:9114789;width:45808;height:206453;z-index:6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88" filled="f" stroked="f" style="position:absolute;left:50939;top:8635341;width:2753929;height:489392;z-index:6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>
                            <w:sz w:val="40"/>
                            <w:szCs w:val="40"/>
                          </w:rPr>
                        </w:pPr>
                        <w:r>
                          <w:rPr>
                            <w:rFonts w:ascii="Nirmala UI" w:cs="Nirmala UI" w:eastAsia="Nirmala UI" w:hAnsi="Nirmala UI"/>
                            <w:b/>
                            <w:sz w:val="40"/>
                            <w:szCs w:val="40"/>
                            <w:u w:val="single" w:color="000000"/>
                          </w:rPr>
                          <w:t>CERTIFICATES</w:t>
                        </w:r>
                      </w:p>
                    </w:txbxContent>
                  </v:textbox>
                </v:rect>
                <v:rect id="1089" filled="f" stroked="f" style="position:absolute;left:2201799;top:9362770;width:83829;height:377809;z-index:6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b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0" filled="f" stroked="f" style="position:absolute;left:599821;top:9700967;width:93238;height:185075;z-index:6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91" filled="f" stroked="f" style="position:absolute;left:670230;top:9668713;width:56314;height:226002;z-index:6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2" filled="f" stroked="f" style="position:absolute;left:-96236;top:9056673;width:2501981;height:472457;z-index:6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1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Computer Hardware Diploma</w:t>
                        </w:r>
                      </w:p>
                    </w:txbxContent>
                  </v:textbox>
                </v:rect>
                <v:rect id="1093" filled="f" stroked="f" style="position:absolute;left:828726;top:9898376;width:755839;height:198436;z-index:6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94" filled="f" stroked="f" style="position:absolute;left:1397127;top:9895027;width:45808;height:206453;z-index:6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5" filled="f" stroked="f" style="position:absolute;left:599821;top:10106656;width:93238;height:185075;z-index:70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rect id="1096" filled="f" stroked="f" style="position:absolute;left:670230;top:10074402;width:56314;height:226002;z-index:71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7" filled="f" stroked="f" style="position:absolute;left:-96236;top:9551992;width:1440408;height:259089;z-index:7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2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>RSCIT</w:t>
                        </w:r>
                      </w:p>
                    </w:txbxContent>
                  </v:textbox>
                </v:rect>
                <v:rect id="1098" filled="f" stroked="f" style="position:absolute;left:1215771;top:10098024;width:45808;height:206453;z-index:73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99" filled="f" stroked="f" style="position:absolute;left:670230;top:10277094;width:56314;height:226002;z-index:7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Arial" w:cs="Arial" w:eastAsia="Arial" w:hAnsi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100" filled="f" stroked="f" style="position:absolute;left:-96236;top:9826321;width:2492674;height:602000;z-index:7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179"/>
                          <w:numPr>
                            <w:ilvl w:val="0"/>
                            <w:numId w:val="13"/>
                          </w:numPr>
                          <w:rPr/>
                        </w:pPr>
                        <w:r>
                          <w:rPr>
                            <w:rFonts w:ascii="Nirmala UI" w:cs="Nirmala UI" w:eastAsia="Nirmala UI" w:hAnsi="Nirmala UI"/>
                            <w:sz w:val="24"/>
                          </w:rPr>
                          <w:t xml:space="preserve">International Business &amp; International Marketing </w:t>
                        </w:r>
                      </w:p>
                    </w:txbxContent>
                  </v:textbox>
                </v:rect>
                <v:rect id="1101" filled="f" stroked="f" style="position:absolute;left:828726;top:9849183;width:1353983;height:838227;z-index:7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w10:wrap type="square"/>
                <v:fill/>
              </v:group>
            </w:pict>
          </mc:Fallback>
        </mc:AlternateContent>
      </w:r>
      <w:r>
        <w:rPr>
          <w:b/>
          <w:sz w:val="40"/>
          <w:u w:val="single" w:color="000000"/>
        </w:rPr>
        <w:t>OBJECTIVE</w:t>
      </w:r>
      <w:r>
        <w:rPr>
          <w:rFonts w:ascii="Nirmala UI" w:cs="Nirmala UI" w:eastAsia="Nirmala UI" w:hAnsi="Nirmala UI"/>
          <w:sz w:val="40"/>
          <w:u w:val="single" w:color="000000"/>
        </w:rPr>
        <w:t>:-</w:t>
      </w:r>
      <w:r>
        <w:rPr>
          <w:sz w:val="34"/>
          <w:vertAlign w:val="superscript"/>
        </w:rPr>
        <w:t xml:space="preserve"> </w:t>
      </w:r>
      <w:r>
        <w:rPr>
          <w:sz w:val="28"/>
        </w:rPr>
        <w:t xml:space="preserve"> </w:t>
      </w:r>
      <w:r>
        <w:rPr>
          <w:rFonts w:ascii="Nirmala UI" w:cs="Nirmala UI" w:eastAsia="Nirmala UI" w:hAnsi="Nirmala UI"/>
          <w:sz w:val="32"/>
          <w:szCs w:val="32"/>
        </w:rPr>
        <w:t xml:space="preserve"> </w:t>
      </w:r>
      <w:r>
        <w:rPr>
          <w:rFonts w:cs="Nirmala UI" w:eastAsia="Nirmala UI" w:hAnsi="Nirmala UI"/>
          <w:sz w:val="32"/>
          <w:szCs w:val="32"/>
          <w:lang w:val="en-US"/>
        </w:rPr>
        <w:t>Highly driven and energetic l</w:t>
      </w:r>
      <w:r>
        <w:rPr>
          <w:rFonts w:ascii="Nirmala UI" w:cs="Nirmala UI" w:eastAsia="Nirmala UI" w:hAnsi="Nirmala UI"/>
          <w:sz w:val="32"/>
          <w:szCs w:val="32"/>
        </w:rPr>
        <w:t>ooking</w:t>
      </w:r>
      <w:r>
        <w:rPr>
          <w:rFonts w:ascii="Nirmala UI" w:cs="Nirmala UI" w:eastAsia="Nirmala UI" w:hAnsi="Nirmala UI"/>
          <w:sz w:val="32"/>
          <w:szCs w:val="32"/>
        </w:rPr>
        <w:t xml:space="preserve"> for a  position within Sales &amp; Marketing Industry that will enable me to achieve skills.I want</w:t>
      </w:r>
      <w:r>
        <w:rPr>
          <w:sz w:val="32"/>
          <w:szCs w:val="32"/>
        </w:rPr>
        <w:t xml:space="preserve"> to work with an organization where I can learn more and prove my abilities. My aim is to</w:t>
      </w:r>
      <w:r>
        <w:rPr>
          <w:rFonts w:ascii="Nirmala UI" w:cs="Nirmala UI" w:eastAsia="Nirmala UI" w:hAnsi="Nirmala UI"/>
          <w:sz w:val="32"/>
          <w:szCs w:val="32"/>
        </w:rPr>
        <w:t xml:space="preserve"> go ahead </w:t>
      </w:r>
      <w:r>
        <w:rPr>
          <w:sz w:val="32"/>
          <w:szCs w:val="32"/>
        </w:rPr>
        <w:t>with the organization and</w:t>
      </w:r>
      <w:r>
        <w:rPr>
          <w:rFonts w:ascii="Nirmala UI" w:cs="Nirmala UI" w:eastAsia="Nirmala UI" w:hAnsi="Nirmala UI"/>
          <w:sz w:val="32"/>
          <w:szCs w:val="32"/>
        </w:rPr>
        <w:t xml:space="preserve"> do my best to</w:t>
      </w:r>
      <w:r>
        <w:rPr>
          <w:sz w:val="32"/>
          <w:szCs w:val="32"/>
        </w:rPr>
        <w:t xml:space="preserve"> contribute</w:t>
      </w:r>
      <w:r>
        <w:rPr>
          <w:rFonts w:ascii="Nirmala UI" w:cs="Nirmala UI" w:eastAsia="Nirmala UI" w:hAnsi="Nirmala UI"/>
          <w:sz w:val="32"/>
          <w:szCs w:val="32"/>
        </w:rPr>
        <w:t xml:space="preserve"> </w:t>
      </w:r>
      <w:r>
        <w:rPr>
          <w:rFonts w:ascii="Nirmala UI" w:cs="Nirmala UI" w:eastAsia="Nirmala UI" w:hAnsi="Nirmala UI"/>
          <w:sz w:val="32"/>
          <w:szCs w:val="32"/>
        </w:rPr>
        <w:t xml:space="preserve">towards </w:t>
      </w:r>
      <w:r>
        <w:rPr>
          <w:sz w:val="32"/>
          <w:szCs w:val="32"/>
        </w:rPr>
        <w:t xml:space="preserve"> the</w:t>
      </w:r>
      <w:r>
        <w:rPr>
          <w:sz w:val="32"/>
          <w:szCs w:val="32"/>
        </w:rPr>
        <w:t xml:space="preserve"> achievement of</w:t>
      </w:r>
      <w:r>
        <w:rPr>
          <w:rFonts w:ascii="Nirmala UI" w:cs="Nirmala UI" w:eastAsia="Nirmala UI" w:hAnsi="Nirmala UI"/>
          <w:sz w:val="32"/>
          <w:szCs w:val="32"/>
        </w:rPr>
        <w:t xml:space="preserve"> the goals of the</w:t>
      </w:r>
      <w:r>
        <w:rPr>
          <w:sz w:val="32"/>
          <w:szCs w:val="32"/>
        </w:rPr>
        <w:t xml:space="preserve"> organization</w:t>
      </w:r>
      <w:r>
        <w:rPr>
          <w:rFonts w:ascii="Nirmala UI" w:cs="Nirmala UI" w:eastAsia="Nirmala UI" w:hAnsi="Nirmala UI"/>
          <w:sz w:val="32"/>
          <w:szCs w:val="32"/>
        </w:rPr>
        <w:t xml:space="preserve">. </w:t>
      </w:r>
    </w:p>
    <w:p>
      <w:pPr>
        <w:pStyle w:val="style0"/>
        <w:spacing w:after="0"/>
        <w:ind w:left="10" w:hanging="10"/>
        <w:rPr/>
      </w:pPr>
      <w:r>
        <w:rPr>
          <w:rFonts w:ascii="Nirmala UI" w:cs="Nirmala UI" w:eastAsia="Nirmala UI" w:hAnsi="Nirmala UI"/>
          <w:b/>
          <w:sz w:val="40"/>
          <w:u w:val="single" w:color="000000"/>
        </w:rPr>
        <w:t>SKILLS:-</w:t>
      </w:r>
      <w:r>
        <w:rPr>
          <w:rFonts w:ascii="Nirmala UI" w:cs="Nirmala UI" w:eastAsia="Nirmala UI" w:hAnsi="Nirmala UI"/>
          <w:b/>
          <w:sz w:val="40"/>
        </w:rPr>
        <w:t xml:space="preserve">                                     </w:t>
      </w:r>
    </w:p>
    <w:p>
      <w:pPr>
        <w:pStyle w:val="style179"/>
        <w:numPr>
          <w:ilvl w:val="0"/>
          <w:numId w:val="14"/>
        </w:numPr>
        <w:spacing w:after="3" w:lineRule="auto" w:line="264"/>
        <w:rPr>
          <w:sz w:val="32"/>
          <w:szCs w:val="32"/>
        </w:rPr>
      </w:pPr>
      <w:r>
        <w:rPr>
          <w:rFonts w:ascii="Nirmala UI" w:cs="Nirmala UI" w:eastAsia="Nirmala UI" w:hAnsi="Nirmala UI"/>
          <w:sz w:val="32"/>
          <w:szCs w:val="32"/>
        </w:rPr>
        <w:t xml:space="preserve">Good listening  </w:t>
      </w:r>
    </w:p>
    <w:p>
      <w:pPr>
        <w:pStyle w:val="style179"/>
        <w:numPr>
          <w:ilvl w:val="0"/>
          <w:numId w:val="14"/>
        </w:numPr>
        <w:spacing w:after="3" w:lineRule="auto" w:line="264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Inbound sales &amp; outbound sales </w:t>
      </w:r>
    </w:p>
    <w:p>
      <w:pPr>
        <w:pStyle w:val="style179"/>
        <w:numPr>
          <w:ilvl w:val="0"/>
          <w:numId w:val="14"/>
        </w:numPr>
        <w:spacing w:after="3" w:lineRule="auto" w:line="264"/>
        <w:rPr>
          <w:sz w:val="32"/>
          <w:szCs w:val="32"/>
        </w:rPr>
      </w:pPr>
      <w:r>
        <w:rPr>
          <w:sz w:val="32"/>
          <w:szCs w:val="32"/>
          <w:lang w:val="en-US"/>
        </w:rPr>
        <w:t>Good communication</w:t>
      </w:r>
    </w:p>
    <w:p>
      <w:pPr>
        <w:pStyle w:val="style179"/>
        <w:numPr>
          <w:ilvl w:val="0"/>
          <w:numId w:val="15"/>
        </w:numPr>
        <w:spacing w:after="3" w:lineRule="auto" w:line="264"/>
        <w:rPr>
          <w:sz w:val="32"/>
          <w:szCs w:val="32"/>
        </w:rPr>
      </w:pPr>
      <w:r>
        <w:rPr>
          <w:rFonts w:ascii="Nirmala UI" w:cs="Nirmala UI" w:eastAsia="Nirmala UI" w:hAnsi="Nirmala UI"/>
          <w:sz w:val="32"/>
          <w:szCs w:val="32"/>
        </w:rPr>
        <w:t xml:space="preserve">Relationship Building  </w:t>
      </w:r>
    </w:p>
    <w:p>
      <w:pPr>
        <w:pStyle w:val="style179"/>
        <w:numPr>
          <w:ilvl w:val="0"/>
          <w:numId w:val="16"/>
        </w:numPr>
        <w:spacing w:after="3" w:lineRule="auto" w:line="264"/>
        <w:rPr>
          <w:sz w:val="32"/>
          <w:szCs w:val="32"/>
        </w:rPr>
      </w:pPr>
      <w:r>
        <w:rPr>
          <w:rFonts w:ascii="Nirmala UI" w:cs="Nirmala UI" w:eastAsia="Nirmala UI" w:hAnsi="Nirmala UI"/>
          <w:sz w:val="32"/>
          <w:szCs w:val="32"/>
        </w:rPr>
        <w:t>Organization and team management</w:t>
      </w:r>
      <w:r>
        <w:rPr>
          <w:sz w:val="32"/>
          <w:szCs w:val="32"/>
        </w:rPr>
        <w:t xml:space="preserve"> </w:t>
      </w:r>
    </w:p>
    <w:p>
      <w:pPr>
        <w:pStyle w:val="style0"/>
        <w:numPr>
          <w:ilvl w:val="0"/>
          <w:numId w:val="0"/>
        </w:numPr>
        <w:spacing w:after="3" w:lineRule="auto" w:line="264"/>
        <w:rPr>
          <w:sz w:val="32"/>
          <w:szCs w:val="32"/>
        </w:rPr>
      </w:pPr>
    </w:p>
    <w:p>
      <w:pPr>
        <w:pStyle w:val="style0"/>
        <w:numPr>
          <w:ilvl w:val="0"/>
          <w:numId w:val="0"/>
        </w:numPr>
        <w:spacing w:after="3" w:lineRule="auto" w:line="264"/>
        <w:rPr>
          <w:sz w:val="32"/>
          <w:szCs w:val="32"/>
        </w:rPr>
      </w:pPr>
    </w:p>
    <w:p>
      <w:pPr>
        <w:pStyle w:val="style0"/>
        <w:spacing w:after="35" w:lineRule="auto" w:line="264"/>
        <w:ind w:left="10"/>
        <w:rPr>
          <w:rFonts w:ascii="Nirmala UI" w:cs="Nirmala UI" w:eastAsia="Nirmala UI" w:hAnsi="Nirmala UI"/>
          <w:sz w:val="28"/>
        </w:rPr>
      </w:pPr>
      <w:r>
        <w:rPr>
          <w:rFonts w:ascii="Nirmala UI" w:cs="Nirmala UI" w:eastAsia="Nirmala UI" w:hAnsi="Nirmala UI"/>
          <w:b/>
          <w:bCs/>
          <w:sz w:val="40"/>
          <w:u w:val="single" w:color="000000"/>
        </w:rPr>
        <w:t>INTERNSHIP</w:t>
      </w:r>
      <w:r>
        <w:rPr>
          <w:rFonts w:ascii="Nirmala UI" w:cs="Nirmala UI" w:eastAsia="Nirmala UI" w:hAnsi="Nirmala UI"/>
          <w:sz w:val="40"/>
          <w:u w:val="single" w:color="000000"/>
        </w:rPr>
        <w:t>:-</w:t>
      </w:r>
    </w:p>
    <w:p>
      <w:pPr>
        <w:pStyle w:val="style0"/>
        <w:spacing w:after="35" w:lineRule="auto" w:line="264"/>
        <w:ind w:left="10"/>
        <w:rPr>
          <w:sz w:val="28"/>
          <w:szCs w:val="28"/>
        </w:rPr>
      </w:pPr>
      <w:r>
        <w:rPr>
          <w:rFonts w:ascii="Nirmala UI" w:cs="Nirmala UI" w:eastAsia="Nirmala UI" w:hAnsi="Nirmala UI"/>
          <w:sz w:val="28"/>
          <w:szCs w:val="28"/>
        </w:rPr>
        <w:t xml:space="preserve">SUMMER </w:t>
      </w:r>
      <w:r>
        <w:rPr>
          <w:rFonts w:ascii="Nirmala UI" w:cs="Nirmala UI" w:eastAsia="Nirmala UI" w:hAnsi="Nirmala UI"/>
          <w:sz w:val="28"/>
          <w:szCs w:val="28"/>
        </w:rPr>
        <w:t>INTERNSHIP(</w:t>
      </w:r>
      <w:r>
        <w:rPr>
          <w:rFonts w:ascii="Nirmala UI" w:cs="Nirmala UI" w:eastAsia="Nirmala UI" w:hAnsi="Nirmala UI"/>
          <w:sz w:val="28"/>
          <w:szCs w:val="28"/>
        </w:rPr>
        <w:t xml:space="preserve">i.e.BDE&amp;HR)-RELIANCE  </w:t>
      </w:r>
    </w:p>
    <w:p>
      <w:pPr>
        <w:pStyle w:val="style0"/>
        <w:spacing w:after="282" w:lineRule="auto" w:line="264"/>
        <w:ind w:left="10"/>
        <w:rPr/>
      </w:pPr>
      <w:r>
        <w:rPr>
          <w:rFonts w:ascii="Nirmala UI" w:cs="Nirmala UI" w:eastAsia="Nirmala UI" w:hAnsi="Nirmala UI"/>
          <w:sz w:val="28"/>
          <w:szCs w:val="28"/>
        </w:rPr>
        <w:t xml:space="preserve">DURATION-45 </w:t>
      </w:r>
      <w:r>
        <w:rPr>
          <w:rFonts w:ascii="Nirmala UI" w:cs="Nirmala UI" w:eastAsia="Nirmala UI" w:hAnsi="Nirmala UI"/>
          <w:sz w:val="28"/>
          <w:szCs w:val="28"/>
        </w:rPr>
        <w:t>DAYS(</w:t>
      </w:r>
      <w:r>
        <w:rPr>
          <w:rFonts w:ascii="Nirmala UI" w:cs="Nirmala UI" w:eastAsia="Nirmala UI" w:hAnsi="Nirmala UI"/>
          <w:sz w:val="28"/>
          <w:szCs w:val="28"/>
        </w:rPr>
        <w:t>1 JULY 2021 TO 18 AUGUST 2021)</w:t>
      </w:r>
      <w:r>
        <w:rPr>
          <w:rFonts w:ascii="Nirmala UI" w:cs="Nirmala UI" w:eastAsia="Nirmala UI" w:hAnsi="Nirmala UI"/>
          <w:sz w:val="28"/>
          <w:szCs w:val="28"/>
        </w:rPr>
        <w:br/>
      </w:r>
      <w:r>
        <w:rPr>
          <w:rFonts w:ascii="Nirmala UI" w:cs="Nirmala UI" w:eastAsia="Nirmala UI" w:hAnsi="Nirmala UI"/>
          <w:sz w:val="32"/>
          <w:szCs w:val="32"/>
        </w:rPr>
        <w:br/>
      </w:r>
      <w:r>
        <w:rPr>
          <w:rFonts w:ascii="Nirmala UI" w:cs="Nirmala UI" w:eastAsia="Nirmala UI" w:hAnsi="Nirmala UI"/>
          <w:b/>
          <w:bCs/>
          <w:sz w:val="40"/>
          <w:u w:val="single" w:color="000000"/>
        </w:rPr>
        <w:t>EXPERIENCE:-</w:t>
      </w:r>
    </w:p>
    <w:p>
      <w:pPr>
        <w:pStyle w:val="style0"/>
        <w:spacing w:after="282" w:lineRule="auto" w:line="264"/>
        <w:ind w:left="10"/>
        <w:rPr>
          <w:sz w:val="32"/>
          <w:szCs w:val="32"/>
        </w:rPr>
      </w:pPr>
      <w:r>
        <w:rPr>
          <w:rFonts w:ascii="Nirmala UI" w:cs="Nirmala UI" w:eastAsia="Nirmala UI" w:hAnsi="Nirmala UI"/>
          <w:b/>
          <w:bCs/>
          <w:sz w:val="32"/>
          <w:szCs w:val="32"/>
        </w:rPr>
        <w:t xml:space="preserve">BUSINESS DEVELOPMENT ASSOCIATE-DRISHTI </w:t>
      </w:r>
      <w:r>
        <w:rPr>
          <w:rFonts w:ascii="Nirmala UI" w:cs="Nirmala UI" w:eastAsia="Nirmala UI" w:hAnsi="Nirmala UI"/>
          <w:b/>
          <w:bCs/>
          <w:sz w:val="32"/>
          <w:szCs w:val="32"/>
        </w:rPr>
        <w:t>IAS(</w:t>
      </w:r>
      <w:r>
        <w:rPr>
          <w:rFonts w:ascii="Nirmala UI" w:cs="Nirmala UI" w:eastAsia="Nirmala UI" w:hAnsi="Nirmala UI"/>
          <w:b/>
          <w:bCs/>
          <w:sz w:val="32"/>
          <w:szCs w:val="32"/>
        </w:rPr>
        <w:t>THINK IAS-THINK DRISHTI)</w:t>
      </w:r>
      <w:r>
        <w:rPr>
          <w:rFonts w:ascii="Nirmala UI" w:cs="Nirmala UI" w:eastAsia="Nirmala UI" w:hAnsi="Nirmala UI"/>
          <w:b/>
          <w:bCs/>
          <w:sz w:val="32"/>
          <w:szCs w:val="32"/>
        </w:rPr>
        <w:br/>
      </w:r>
      <w:r>
        <w:rPr>
          <w:rFonts w:ascii="Nirmala UI" w:cs="Nirmala UI" w:eastAsia="Nirmala UI" w:hAnsi="Nirmala UI"/>
          <w:b/>
          <w:bCs/>
          <w:sz w:val="32"/>
          <w:szCs w:val="32"/>
        </w:rPr>
        <w:t>1</w:t>
      </w:r>
      <w:r>
        <w:rPr>
          <w:rFonts w:ascii="Nirmala UI" w:cs="Nirmala UI" w:eastAsia="Nirmala UI" w:hAnsi="Nirmala UI"/>
          <w:b/>
          <w:bCs/>
          <w:sz w:val="32"/>
          <w:szCs w:val="32"/>
          <w:vertAlign w:val="superscript"/>
        </w:rPr>
        <w:t>ST</w:t>
      </w:r>
      <w:r>
        <w:rPr>
          <w:rFonts w:ascii="Nirmala UI" w:cs="Nirmala UI" w:eastAsia="Nirmala UI" w:hAnsi="Nirmala UI"/>
          <w:b/>
          <w:bCs/>
          <w:sz w:val="32"/>
          <w:szCs w:val="32"/>
        </w:rPr>
        <w:t xml:space="preserve"> APRIL 2022-</w:t>
      </w:r>
      <w:r>
        <w:rPr>
          <w:rFonts w:cs="Nirmala UI" w:eastAsia="Nirmala UI" w:hAnsi="Nirmala UI"/>
          <w:b/>
          <w:bCs/>
          <w:sz w:val="32"/>
          <w:szCs w:val="32"/>
          <w:lang w:val="en-US"/>
        </w:rPr>
        <w:t>12th APRIL 2024</w:t>
      </w:r>
      <w:r>
        <w:rPr>
          <w:rFonts w:cs="Nirmala UI" w:eastAsia="Nirmala UI" w:hAnsi="Nirmala UI"/>
          <w:b/>
          <w:bCs/>
          <w:sz w:val="32"/>
          <w:szCs w:val="32"/>
          <w:lang w:val="en-US"/>
        </w:rPr>
        <w:br/>
      </w:r>
      <w:r>
        <w:rPr>
          <w:rFonts w:ascii="Nirmala UI" w:cs="Nirmala UI" w:eastAsia="Nirmala UI" w:hAnsi="Nirmala UI"/>
          <w:b/>
          <w:bCs/>
          <w:sz w:val="32"/>
          <w:szCs w:val="32"/>
        </w:rPr>
        <w:br/>
      </w:r>
      <w:r>
        <w:rPr>
          <w:sz w:val="32"/>
          <w:szCs w:val="32"/>
        </w:rPr>
        <w:t xml:space="preserve">Worked with managers to develop and execute sales </w:t>
      </w:r>
      <w:r>
        <w:rPr>
          <w:sz w:val="32"/>
          <w:szCs w:val="32"/>
        </w:rPr>
        <w:t>plans,ensure</w:t>
      </w:r>
      <w:r>
        <w:rPr>
          <w:sz w:val="32"/>
          <w:szCs w:val="32"/>
        </w:rPr>
        <w:t xml:space="preserve"> proper implementation of planned procedures and </w:t>
      </w:r>
      <w:r>
        <w:rPr>
          <w:sz w:val="32"/>
          <w:szCs w:val="32"/>
        </w:rPr>
        <w:t>protocols.Met</w:t>
      </w:r>
      <w:r>
        <w:rPr>
          <w:sz w:val="32"/>
          <w:szCs w:val="32"/>
        </w:rPr>
        <w:t xml:space="preserve"> targets on daily basis and weekly basis and maintain revenue/DRPS as per the company requirement.</w:t>
      </w:r>
    </w:p>
    <w:p>
      <w:pPr>
        <w:pStyle w:val="style0"/>
        <w:spacing w:after="282" w:lineRule="auto" w:line="264"/>
        <w:ind w:left="1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ADMISSION COUNSELOR -ASTRON INSTITUTE OF INTERNATIONAL STUDIES)- 25th SEPTEMBER 2024- 02 DECEMBER 2024.</w:t>
      </w:r>
    </w:p>
    <w:p>
      <w:pPr>
        <w:pStyle w:val="style0"/>
        <w:spacing w:after="282" w:lineRule="auto" w:line="264"/>
        <w:ind w:left="10"/>
        <w:rPr>
          <w:b/>
          <w:bCs/>
          <w:sz w:val="32"/>
          <w:szCs w:val="32"/>
        </w:rPr>
      </w:pPr>
    </w:p>
    <w:p>
      <w:pPr>
        <w:pStyle w:val="style1"/>
        <w:spacing w:after="199"/>
        <w:ind w:left="0" w:firstLine="0"/>
        <w:rPr/>
      </w:pPr>
      <w:r>
        <w:rPr>
          <w:b/>
          <w:bCs/>
        </w:rPr>
        <w:t>E</w:t>
      </w:r>
      <w:r>
        <w:t>DUCATIONAL DETAILS</w:t>
      </w:r>
      <w:r>
        <w:rPr>
          <w:u w:val="none"/>
        </w:rPr>
        <w:t>:-</w:t>
      </w:r>
      <w:r>
        <w:rPr>
          <w:b w:val="false"/>
          <w:sz w:val="24"/>
          <w:u w:val="none"/>
        </w:rPr>
        <w:t xml:space="preserve"> </w:t>
      </w:r>
    </w:p>
    <w:tbl>
      <w:tblPr>
        <w:tblStyle w:val="style4098"/>
        <w:tblpPr w:leftFromText="180" w:rightFromText="180" w:topFromText="0" w:bottomFromText="0" w:vertAnchor="text" w:horzAnchor="margin" w:tblpXSpec="left" w:tblpY="207"/>
        <w:tblW w:w="7794" w:type="dxa"/>
        <w:tblInd w:w="0" w:type="dxa"/>
        <w:tblCellMar>
          <w:top w:w="89" w:type="dxa"/>
          <w:left w:w="108" w:type="dxa"/>
          <w:right w:w="54" w:type="dxa"/>
        </w:tblCellMar>
        <w:tblLook w:val="04A0" w:firstRow="1" w:lastRow="0" w:firstColumn="1" w:lastColumn="0" w:noHBand="0" w:noVBand="1"/>
      </w:tblPr>
      <w:tblGrid>
        <w:gridCol w:w="1818"/>
        <w:gridCol w:w="1239"/>
        <w:gridCol w:w="1416"/>
        <w:gridCol w:w="1597"/>
        <w:gridCol w:w="1724"/>
      </w:tblGrid>
      <w:tr>
        <w:trPr>
          <w:trHeight w:val="752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>DEGREE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 xml:space="preserve">YEAR OF </w:t>
            </w:r>
          </w:p>
          <w:p>
            <w:pPr>
              <w:pStyle w:val="style0"/>
              <w:jc w:val="both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>PASSING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>INSTITUTE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 xml:space="preserve">BOARD/ </w:t>
            </w:r>
          </w:p>
          <w:p>
            <w:pPr>
              <w:pStyle w:val="style0"/>
              <w:jc w:val="both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>UNIVERSITY</w:t>
            </w: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/>
            </w:pPr>
            <w:r>
              <w:rPr>
                <w:rFonts w:ascii="Nirmala UI" w:cs="Nirmala UI" w:eastAsia="Nirmala UI" w:hAnsi="Nirmala UI"/>
                <w:b/>
                <w:sz w:val="24"/>
              </w:rPr>
              <w:t>PERCENTAGE</w:t>
            </w:r>
            <w:r>
              <w:rPr>
                <w:b/>
                <w:sz w:val="24"/>
              </w:rPr>
              <w:t xml:space="preserve"> </w:t>
            </w:r>
          </w:p>
        </w:tc>
      </w:tr>
      <w:tr>
        <w:tblPrEx/>
        <w:trPr>
          <w:trHeight w:val="648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Nirmala UI" w:cs="Nirmala UI" w:eastAsia="Nirmala UI" w:hAnsi="Nirmala UI"/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MBA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Nirmala UI" w:cs="Nirmala UI" w:eastAsia="Nirmala UI" w:hAnsi="Nirmala UI"/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2022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Nirmala UI" w:cs="Nirmala UI" w:eastAsia="Nirmala UI" w:hAnsi="Nirmala UI"/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UEM JAIPUR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rFonts w:ascii="Nirmala UI" w:cs="Nirmala UI" w:eastAsia="Nirmala UI" w:hAnsi="Nirmala UI"/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UEM JAIPUR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both"/>
              <w:rPr>
                <w:rFonts w:ascii="Nirmala UI" w:cs="Nirmala UI" w:eastAsia="Nirmala UI" w:hAnsi="Nirmala UI"/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7.46(SGPA)</w:t>
            </w:r>
          </w:p>
        </w:tc>
      </w:tr>
      <w:tr>
        <w:tblPrEx/>
        <w:trPr>
          <w:trHeight w:val="1608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M.SC.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2019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Vedanta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p.g.girls college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Pandit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Dinadayal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Upadhyay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Shekhawati University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70.30%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967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B.SC.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2017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Vedanta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p.g girls college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Rajasthan University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68.07%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649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SENIOR </w:t>
            </w:r>
          </w:p>
          <w:p>
            <w:pPr>
              <w:pStyle w:val="style0"/>
              <w:jc w:val="both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SECONDARY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2014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T.P.S.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School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RBSE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60.40%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  <w:tr>
        <w:tblPrEx/>
        <w:trPr>
          <w:trHeight w:val="648" w:hRule="atLeast"/>
        </w:trPr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HIGHER </w:t>
            </w:r>
          </w:p>
          <w:p>
            <w:pPr>
              <w:pStyle w:val="style0"/>
              <w:jc w:val="both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SECONDARY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2012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 xml:space="preserve">G.I.C.  </w:t>
            </w:r>
          </w:p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School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RBSE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Cs/>
                <w:sz w:val="28"/>
                <w:szCs w:val="28"/>
              </w:rPr>
            </w:pPr>
            <w:r>
              <w:rPr>
                <w:rFonts w:ascii="Nirmala UI" w:cs="Nirmala UI" w:eastAsia="Nirmala UI" w:hAnsi="Nirmala UI"/>
                <w:bCs/>
                <w:sz w:val="28"/>
                <w:szCs w:val="28"/>
              </w:rPr>
              <w:t>62.00%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</w:tr>
    </w:tbl>
    <w:p>
      <w:pPr>
        <w:pStyle w:val="style0"/>
        <w:spacing w:after="35" w:lineRule="auto" w:line="264"/>
        <w:rPr/>
      </w:pPr>
    </w:p>
    <w:p>
      <w:pPr>
        <w:pStyle w:val="style0"/>
        <w:spacing w:after="0"/>
        <w:ind w:left="2629"/>
        <w:rPr/>
      </w:pPr>
    </w:p>
    <w:p>
      <w:pPr>
        <w:pStyle w:val="style1"/>
        <w:ind w:left="10"/>
        <w:rPr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bookmarkStart w:id="0" w:name="_GoBack"/>
      <w:bookmarkEnd w:id="0"/>
      <w:r>
        <w:br/>
      </w:r>
      <w:r>
        <w:t>DECELERATION:-</w:t>
      </w:r>
      <w:r>
        <w:rPr>
          <w:rFonts w:ascii="Calibri" w:cs="Calibri" w:eastAsia="Calibri" w:hAnsi="Calibri"/>
          <w:b w:val="false"/>
          <w:sz w:val="28"/>
          <w:u w:val="none"/>
        </w:rPr>
        <w:t xml:space="preserve"> </w:t>
      </w:r>
    </w:p>
    <w:p>
      <w:pPr>
        <w:pStyle w:val="style0"/>
        <w:spacing w:after="130" w:lineRule="auto" w:line="238"/>
        <w:ind w:left="10" w:right="-15" w:hanging="10"/>
        <w:jc w:val="both"/>
        <w:rPr>
          <w:sz w:val="32"/>
          <w:szCs w:val="32"/>
        </w:rPr>
      </w:pPr>
      <w:r>
        <w:rPr>
          <w:rFonts w:ascii="Nirmala UI" w:cs="Nirmala UI" w:eastAsia="Nirmala UI" w:hAnsi="Nirmala UI"/>
          <w:sz w:val="32"/>
          <w:szCs w:val="32"/>
        </w:rPr>
        <w:t xml:space="preserve">                       I </w:t>
      </w:r>
      <w:r>
        <w:rPr>
          <w:sz w:val="32"/>
          <w:szCs w:val="32"/>
        </w:rPr>
        <w:t>will try to give my best of work professionally and loyally for the welfare of the organization with my challenging effort. I do hereby declare that all the above information is correct to the best of my knowledge.</w:t>
      </w:r>
      <w:r>
        <w:rPr>
          <w:b/>
          <w:sz w:val="32"/>
          <w:szCs w:val="32"/>
        </w:rPr>
        <w:t xml:space="preserve"> </w:t>
      </w:r>
    </w:p>
    <w:p>
      <w:pPr>
        <w:pStyle w:val="style0"/>
        <w:spacing w:after="34"/>
        <w:ind w:left="2989"/>
        <w:rPr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</w:r>
      <w:r>
        <w:rPr>
          <w:sz w:val="32"/>
          <w:szCs w:val="32"/>
          <w:vertAlign w:val="subscript"/>
        </w:rPr>
        <w:t xml:space="preserve"> </w:t>
      </w:r>
    </w:p>
    <w:p>
      <w:pPr>
        <w:pStyle w:val="style0"/>
        <w:spacing w:after="0"/>
        <w:ind w:left="2629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1906" w:h="16838" w:orient="portrait"/>
      <w:pgMar w:top="1440" w:right="41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203" w:usb1="288F0000" w:usb2="00000016" w:usb3="00000000" w:csb0="00040001" w:csb1="00000000"/>
  </w:font>
  <w:font w:name="Nirmala UI">
    <w:altName w:val="Nirmala UI"/>
    <w:panose1 w:val="020b0502040000020203"/>
    <w:charset w:val="00"/>
    <w:family w:val="swiss"/>
    <w:pitch w:val="variable"/>
    <w:sig w:usb0="80FF8023" w:usb1="0200004A" w:usb2="000002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ED0C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4CC5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C206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E8D25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A60C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A7EA2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56E4E4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F8AF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6CE61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404F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5B3A2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B3FEC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F89F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D640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2"/>
  </w:num>
  <w:num w:numId="4">
    <w:abstractNumId w:val="2"/>
  </w:num>
  <w:num w:numId="5">
    <w:abstractNumId w:val="11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kern w:val="2"/>
        <w:sz w:val="22"/>
        <w:szCs w:val="22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cs="Calibri" w:eastAsia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pacing w:after="0"/>
      <w:ind w:left="2639" w:hanging="10"/>
      <w:outlineLvl w:val="0"/>
    </w:pPr>
    <w:rPr>
      <w:rFonts w:ascii="Nirmala UI" w:cs="Nirmala UI" w:eastAsia="Nirmala UI" w:hAnsi="Nirmala UI"/>
      <w:b/>
      <w:color w:val="000000"/>
      <w:sz w:val="40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d445f703-d725-481f-b2a1-856005d20527"/>
    <w:next w:val="style4097"/>
    <w:link w:val="style1"/>
    <w:rPr>
      <w:rFonts w:ascii="Nirmala UI" w:cs="Nirmala UI" w:eastAsia="Nirmala UI" w:hAnsi="Nirmala UI"/>
      <w:b/>
      <w:color w:val="000000"/>
      <w:sz w:val="40"/>
      <w:u w:val="single" w:color="00000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9">
    <w:name w:val="Header Char_5e1a31d3-9fa4-4f2c-bf17-29920812b9f3"/>
    <w:basedOn w:val="style65"/>
    <w:next w:val="style4099"/>
    <w:link w:val="style31"/>
    <w:uiPriority w:val="99"/>
    <w:rPr>
      <w:rFonts w:ascii="Calibri" w:cs="Calibri" w:eastAsia="Calibri" w:hAnsi="Calibri"/>
      <w:color w:val="000000"/>
    </w:rPr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0">
    <w:name w:val="Footer Char_392f111b-bd39-49e9-bff0-65cb72535efc"/>
    <w:basedOn w:val="style65"/>
    <w:next w:val="style4100"/>
    <w:link w:val="style32"/>
    <w:uiPriority w:val="99"/>
    <w:rPr>
      <w:rFonts w:ascii="Calibri" w:cs="Calibri" w:eastAsia="Calibri" w:hAnsi="Calibri"/>
      <w:color w:val="000000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276</Words>
  <Pages>2</Pages>
  <Characters>1785</Characters>
  <Application>WPS Office</Application>
  <DocSecurity>0</DocSecurity>
  <Paragraphs>219</Paragraphs>
  <ScaleCrop>false</ScaleCrop>
  <LinksUpToDate>false</LinksUpToDate>
  <CharactersWithSpaces>2236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2024-08-26T09:18:00Z</dcterms:created>
  <dc:creator>drishti trainee</dc:creator>
  <lastModifiedBy>I2203</lastModifiedBy>
  <dcterms:modified xsi:type="dcterms:W3CDTF">2024-12-03T06:42:22Z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64e349b6ffa847bbba3826fe87b83357</vt:lpwstr>
  </property>
</Properties>
</file>